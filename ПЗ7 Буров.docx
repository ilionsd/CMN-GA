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6A6E" w:rsidRPr="00407E70" w:rsidRDefault="00C76A6E" w:rsidP="009B4C67">
      <w:pPr>
        <w:spacing w:after="0" w:line="240" w:lineRule="auto"/>
        <w:jc w:val="center"/>
        <w:rPr>
          <w:rFonts w:ascii="Times New Roman" w:hAnsi="Times New Roman" w:cs="Times New Roman"/>
          <w:bCs/>
          <w:color w:val="000000"/>
          <w:sz w:val="28"/>
          <w:szCs w:val="28"/>
        </w:rPr>
      </w:pPr>
      <w:r w:rsidRPr="00407E70">
        <w:rPr>
          <w:rFonts w:ascii="Times New Roman" w:hAnsi="Times New Roman" w:cs="Times New Roman"/>
          <w:bCs/>
          <w:color w:val="000000"/>
          <w:sz w:val="28"/>
          <w:szCs w:val="28"/>
        </w:rPr>
        <w:t>МИНИСТЕРСТВО ОБРАЗОВАНИЯ И НАУКИ РФ</w:t>
      </w:r>
    </w:p>
    <w:p w:rsidR="00C76A6E" w:rsidRPr="00407E70" w:rsidRDefault="00C76A6E" w:rsidP="009B4C67">
      <w:pPr>
        <w:spacing w:after="0" w:line="240" w:lineRule="auto"/>
        <w:jc w:val="center"/>
        <w:rPr>
          <w:rFonts w:ascii="Times New Roman" w:hAnsi="Times New Roman" w:cs="Times New Roman"/>
          <w:bCs/>
          <w:sz w:val="28"/>
          <w:szCs w:val="28"/>
        </w:rPr>
      </w:pPr>
      <w:r w:rsidRPr="00407E70">
        <w:rPr>
          <w:rFonts w:ascii="Times New Roman" w:hAnsi="Times New Roman" w:cs="Times New Roman"/>
          <w:bCs/>
          <w:sz w:val="28"/>
          <w:szCs w:val="28"/>
        </w:rPr>
        <w:t>ФЕДЕРАЛЬНОЕ ГОСУДАРСТВЕННОЕ БЮДЖЕТНОЕ ОБРАЗОВАТЕЛЬНОЕ УЧРЕЖДЕНИЕ</w:t>
      </w:r>
      <w:r w:rsidRPr="00407E70">
        <w:rPr>
          <w:rFonts w:ascii="Times New Roman" w:hAnsi="Times New Roman" w:cs="Times New Roman"/>
          <w:bCs/>
          <w:sz w:val="28"/>
          <w:szCs w:val="28"/>
        </w:rPr>
        <w:br/>
        <w:t>ВЫСШЕГО ПРОФЕССИОНАЛЬНОГО ОБРАЗОВАНИЯ</w:t>
      </w:r>
      <w:r w:rsidRPr="00407E70">
        <w:rPr>
          <w:rFonts w:ascii="Times New Roman" w:hAnsi="Times New Roman" w:cs="Times New Roman"/>
          <w:bCs/>
          <w:sz w:val="28"/>
          <w:szCs w:val="28"/>
        </w:rPr>
        <w:br/>
        <w:t>ВЯТСКИЙ ГОСУДАРСТВЕННЫЙ УНИВЕРСИТЕТ</w:t>
      </w:r>
    </w:p>
    <w:p w:rsidR="00C76A6E" w:rsidRPr="00407E70" w:rsidRDefault="00C76A6E" w:rsidP="009B4C67">
      <w:pPr>
        <w:spacing w:after="0" w:line="240" w:lineRule="auto"/>
        <w:jc w:val="center"/>
        <w:rPr>
          <w:rFonts w:ascii="Times New Roman" w:hAnsi="Times New Roman" w:cs="Times New Roman"/>
          <w:bCs/>
          <w:sz w:val="28"/>
          <w:szCs w:val="28"/>
        </w:rPr>
      </w:pPr>
      <w:r w:rsidRPr="00407E70">
        <w:rPr>
          <w:rFonts w:ascii="Times New Roman" w:hAnsi="Times New Roman" w:cs="Times New Roman"/>
          <w:bCs/>
          <w:sz w:val="28"/>
          <w:szCs w:val="28"/>
        </w:rPr>
        <w:t>ФАКУЛЬТЕТ ПРИКЛАДНОЙ МАТЕМАТИКИ И</w:t>
      </w:r>
      <w:r w:rsidRPr="00407E70">
        <w:rPr>
          <w:rFonts w:ascii="Times New Roman" w:hAnsi="Times New Roman" w:cs="Times New Roman"/>
          <w:bCs/>
          <w:sz w:val="28"/>
          <w:szCs w:val="28"/>
        </w:rPr>
        <w:br/>
        <w:t>ТЕЛЕКОММУНИКАЦИЙ</w:t>
      </w:r>
    </w:p>
    <w:p w:rsidR="00C76A6E" w:rsidRPr="00407E70" w:rsidRDefault="00C76A6E" w:rsidP="009B4C67">
      <w:pPr>
        <w:spacing w:after="0" w:line="240" w:lineRule="auto"/>
        <w:jc w:val="center"/>
        <w:rPr>
          <w:rFonts w:ascii="Times New Roman" w:hAnsi="Times New Roman" w:cs="Times New Roman"/>
          <w:bCs/>
          <w:sz w:val="28"/>
          <w:szCs w:val="28"/>
        </w:rPr>
      </w:pPr>
      <w:r w:rsidRPr="00407E70">
        <w:rPr>
          <w:rFonts w:ascii="Times New Roman" w:hAnsi="Times New Roman" w:cs="Times New Roman"/>
          <w:bCs/>
          <w:sz w:val="28"/>
          <w:szCs w:val="28"/>
        </w:rPr>
        <w:t>КАФЕДРА ПРИКЛАДНОЙ МАТЕМАТИКИ И ИНФОРМАТИКИ</w:t>
      </w:r>
    </w:p>
    <w:p w:rsidR="00C76A6E" w:rsidRPr="003E41A2" w:rsidRDefault="00C76A6E" w:rsidP="009B4C67">
      <w:pPr>
        <w:spacing w:after="0" w:line="240" w:lineRule="auto"/>
        <w:jc w:val="center"/>
        <w:rPr>
          <w:rFonts w:ascii="Times New Roman" w:hAnsi="Times New Roman" w:cs="Times New Roman"/>
          <w:sz w:val="28"/>
          <w:szCs w:val="28"/>
        </w:rPr>
      </w:pPr>
    </w:p>
    <w:p w:rsidR="00C76A6E" w:rsidRPr="003E41A2" w:rsidRDefault="00C76A6E" w:rsidP="009B4C67">
      <w:pPr>
        <w:spacing w:after="0" w:line="240" w:lineRule="auto"/>
        <w:jc w:val="center"/>
        <w:rPr>
          <w:rFonts w:ascii="Times New Roman" w:hAnsi="Times New Roman" w:cs="Times New Roman"/>
          <w:sz w:val="28"/>
          <w:szCs w:val="28"/>
        </w:rPr>
      </w:pPr>
    </w:p>
    <w:p w:rsidR="00C76A6E" w:rsidRPr="003E41A2" w:rsidRDefault="00C76A6E" w:rsidP="009B4C67">
      <w:pPr>
        <w:spacing w:after="0" w:line="240" w:lineRule="auto"/>
        <w:jc w:val="center"/>
        <w:rPr>
          <w:rFonts w:ascii="Times New Roman" w:hAnsi="Times New Roman" w:cs="Times New Roman"/>
          <w:sz w:val="28"/>
          <w:szCs w:val="28"/>
        </w:rPr>
      </w:pPr>
    </w:p>
    <w:p w:rsidR="00C76A6E" w:rsidRPr="003E41A2" w:rsidRDefault="00C76A6E" w:rsidP="009B4C67">
      <w:pPr>
        <w:spacing w:after="0" w:line="240" w:lineRule="auto"/>
        <w:jc w:val="center"/>
        <w:rPr>
          <w:rFonts w:ascii="Times New Roman" w:hAnsi="Times New Roman" w:cs="Times New Roman"/>
          <w:sz w:val="28"/>
          <w:szCs w:val="28"/>
        </w:rPr>
      </w:pPr>
    </w:p>
    <w:p w:rsidR="00F860EB" w:rsidRPr="003E41A2" w:rsidRDefault="00F860EB" w:rsidP="009B4C67">
      <w:pPr>
        <w:spacing w:after="0" w:line="240" w:lineRule="auto"/>
        <w:jc w:val="center"/>
        <w:rPr>
          <w:rFonts w:ascii="Times New Roman" w:hAnsi="Times New Roman" w:cs="Times New Roman"/>
          <w:sz w:val="28"/>
          <w:szCs w:val="28"/>
        </w:rPr>
      </w:pPr>
    </w:p>
    <w:p w:rsidR="00C76A6E" w:rsidRPr="003E41A2" w:rsidRDefault="00C76A6E" w:rsidP="009B4C67">
      <w:pPr>
        <w:spacing w:after="0" w:line="240" w:lineRule="auto"/>
        <w:jc w:val="center"/>
        <w:rPr>
          <w:rFonts w:ascii="Times New Roman" w:hAnsi="Times New Roman" w:cs="Times New Roman"/>
          <w:sz w:val="28"/>
          <w:szCs w:val="28"/>
        </w:rPr>
      </w:pPr>
    </w:p>
    <w:p w:rsidR="00C76A6E" w:rsidRPr="003E41A2" w:rsidRDefault="00C76A6E" w:rsidP="00267896">
      <w:pPr>
        <w:spacing w:after="0" w:line="240" w:lineRule="auto"/>
        <w:jc w:val="center"/>
        <w:rPr>
          <w:rFonts w:ascii="Times New Roman" w:hAnsi="Times New Roman" w:cs="Times New Roman"/>
          <w:sz w:val="24"/>
          <w:szCs w:val="24"/>
        </w:rPr>
      </w:pPr>
    </w:p>
    <w:p w:rsidR="00C76A6E" w:rsidRPr="003E41A2" w:rsidRDefault="00C76A6E" w:rsidP="009B4C67">
      <w:pPr>
        <w:spacing w:after="0" w:line="240" w:lineRule="auto"/>
        <w:jc w:val="center"/>
        <w:rPr>
          <w:rFonts w:ascii="Times New Roman" w:hAnsi="Times New Roman" w:cs="Times New Roman"/>
          <w:sz w:val="24"/>
          <w:szCs w:val="24"/>
        </w:rPr>
      </w:pPr>
    </w:p>
    <w:p w:rsidR="00C76A6E" w:rsidRPr="003E41A2" w:rsidRDefault="00C76A6E" w:rsidP="00267896">
      <w:pPr>
        <w:spacing w:after="0" w:line="240" w:lineRule="auto"/>
        <w:jc w:val="center"/>
        <w:rPr>
          <w:rFonts w:ascii="Times New Roman" w:hAnsi="Times New Roman" w:cs="Times New Roman"/>
          <w:sz w:val="24"/>
          <w:szCs w:val="24"/>
        </w:rPr>
      </w:pPr>
    </w:p>
    <w:p w:rsidR="00C76A6E" w:rsidRPr="003E41A2" w:rsidRDefault="00C76A6E" w:rsidP="009B4C67">
      <w:pPr>
        <w:spacing w:after="0" w:line="240" w:lineRule="auto"/>
        <w:jc w:val="center"/>
        <w:rPr>
          <w:rFonts w:ascii="Times New Roman" w:hAnsi="Times New Roman" w:cs="Times New Roman"/>
          <w:b/>
          <w:sz w:val="24"/>
          <w:szCs w:val="24"/>
        </w:rPr>
      </w:pPr>
    </w:p>
    <w:p w:rsidR="00C76A6E" w:rsidRPr="00407E70" w:rsidRDefault="00412427" w:rsidP="009B4C67">
      <w:pPr>
        <w:spacing w:after="0" w:line="240" w:lineRule="auto"/>
        <w:ind w:firstLine="397"/>
        <w:jc w:val="center"/>
        <w:rPr>
          <w:rFonts w:ascii="Times New Roman" w:hAnsi="Times New Roman" w:cs="Times New Roman"/>
          <w:b/>
          <w:color w:val="000000"/>
          <w:sz w:val="34"/>
          <w:szCs w:val="34"/>
        </w:rPr>
      </w:pPr>
      <w:r>
        <w:rPr>
          <w:rFonts w:ascii="Times New Roman" w:hAnsi="Times New Roman" w:cs="Times New Roman"/>
          <w:b/>
          <w:color w:val="000000"/>
          <w:sz w:val="34"/>
          <w:szCs w:val="34"/>
        </w:rPr>
        <w:t xml:space="preserve">Кумулятивный многонишевый генетический алгоритм </w:t>
      </w:r>
      <w:r w:rsidR="00413458">
        <w:rPr>
          <w:rFonts w:ascii="Times New Roman" w:hAnsi="Times New Roman" w:cs="Times New Roman"/>
          <w:b/>
          <w:color w:val="000000"/>
          <w:sz w:val="34"/>
          <w:szCs w:val="34"/>
        </w:rPr>
        <w:br/>
      </w:r>
      <w:r>
        <w:rPr>
          <w:rFonts w:ascii="Times New Roman" w:hAnsi="Times New Roman" w:cs="Times New Roman"/>
          <w:b/>
          <w:color w:val="000000"/>
          <w:sz w:val="34"/>
          <w:szCs w:val="34"/>
        </w:rPr>
        <w:t>для оптимизации мультимодальных функций</w:t>
      </w:r>
    </w:p>
    <w:p w:rsidR="00C76A6E" w:rsidRPr="00407E70" w:rsidRDefault="00C76A6E" w:rsidP="009B4C67">
      <w:pPr>
        <w:spacing w:after="0" w:line="240" w:lineRule="auto"/>
        <w:ind w:firstLine="397"/>
        <w:jc w:val="center"/>
        <w:rPr>
          <w:rFonts w:ascii="Times New Roman" w:hAnsi="Times New Roman" w:cs="Times New Roman"/>
          <w:sz w:val="24"/>
          <w:szCs w:val="24"/>
        </w:rPr>
      </w:pPr>
      <w:r w:rsidRPr="00407E70">
        <w:rPr>
          <w:rFonts w:ascii="Times New Roman" w:hAnsi="Times New Roman" w:cs="Times New Roman"/>
          <w:sz w:val="24"/>
          <w:szCs w:val="24"/>
        </w:rPr>
        <w:t>Пояснительная записка</w:t>
      </w:r>
    </w:p>
    <w:p w:rsidR="00C76A6E" w:rsidRPr="00407E70" w:rsidRDefault="00C76A6E" w:rsidP="009B4C67">
      <w:pPr>
        <w:spacing w:after="0" w:line="240" w:lineRule="auto"/>
        <w:ind w:firstLine="397"/>
        <w:jc w:val="center"/>
        <w:rPr>
          <w:rFonts w:ascii="Times New Roman" w:hAnsi="Times New Roman" w:cs="Times New Roman"/>
          <w:sz w:val="28"/>
        </w:rPr>
      </w:pPr>
      <w:r w:rsidRPr="00407E70">
        <w:rPr>
          <w:rFonts w:ascii="Times New Roman" w:hAnsi="Times New Roman" w:cs="Times New Roman"/>
          <w:sz w:val="28"/>
        </w:rPr>
        <w:t>Курсовая работа по дисциплине</w:t>
      </w:r>
    </w:p>
    <w:p w:rsidR="00C76A6E" w:rsidRPr="00407E70" w:rsidRDefault="00C76A6E" w:rsidP="009B4C67">
      <w:pPr>
        <w:spacing w:after="0" w:line="240" w:lineRule="auto"/>
        <w:ind w:firstLine="397"/>
        <w:jc w:val="center"/>
        <w:rPr>
          <w:rFonts w:ascii="Times New Roman" w:hAnsi="Times New Roman" w:cs="Times New Roman"/>
          <w:sz w:val="28"/>
        </w:rPr>
      </w:pPr>
      <w:r w:rsidRPr="00407E70">
        <w:rPr>
          <w:rFonts w:ascii="Times New Roman" w:hAnsi="Times New Roman" w:cs="Times New Roman"/>
          <w:sz w:val="28"/>
        </w:rPr>
        <w:t>«</w:t>
      </w:r>
      <w:r w:rsidR="00556031">
        <w:rPr>
          <w:rFonts w:ascii="Times New Roman" w:hAnsi="Times New Roman" w:cs="Times New Roman"/>
          <w:sz w:val="28"/>
        </w:rPr>
        <w:t>Модели и методы поисковой оптимизации</w:t>
      </w:r>
      <w:r w:rsidRPr="00407E70">
        <w:rPr>
          <w:rFonts w:ascii="Times New Roman" w:hAnsi="Times New Roman" w:cs="Times New Roman"/>
          <w:sz w:val="28"/>
        </w:rPr>
        <w:t>»</w:t>
      </w:r>
    </w:p>
    <w:p w:rsidR="00C76A6E" w:rsidRPr="00407E70" w:rsidRDefault="00C3568A" w:rsidP="009B4C6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ТПЖА.01054</w:t>
      </w:r>
      <w:r w:rsidR="00C76A6E" w:rsidRPr="00407E70">
        <w:rPr>
          <w:rFonts w:ascii="Times New Roman" w:hAnsi="Times New Roman" w:cs="Times New Roman"/>
          <w:sz w:val="24"/>
          <w:szCs w:val="24"/>
        </w:rPr>
        <w:t>1.012 ПЗ</w:t>
      </w:r>
    </w:p>
    <w:p w:rsidR="00C76A6E" w:rsidRDefault="00C76A6E" w:rsidP="009B4C67">
      <w:pPr>
        <w:spacing w:after="0" w:line="240" w:lineRule="auto"/>
        <w:jc w:val="center"/>
        <w:rPr>
          <w:sz w:val="24"/>
          <w:szCs w:val="24"/>
        </w:rPr>
      </w:pPr>
    </w:p>
    <w:p w:rsidR="00C76A6E" w:rsidRDefault="00C76A6E" w:rsidP="009B4C67">
      <w:pPr>
        <w:spacing w:after="0" w:line="240" w:lineRule="auto"/>
        <w:jc w:val="center"/>
        <w:rPr>
          <w:sz w:val="24"/>
          <w:szCs w:val="24"/>
        </w:rPr>
      </w:pPr>
    </w:p>
    <w:p w:rsidR="00C76A6E" w:rsidRDefault="00C76A6E" w:rsidP="009B4C67">
      <w:pPr>
        <w:spacing w:after="0" w:line="240" w:lineRule="auto"/>
        <w:jc w:val="center"/>
        <w:rPr>
          <w:sz w:val="24"/>
          <w:szCs w:val="24"/>
        </w:rPr>
      </w:pPr>
    </w:p>
    <w:p w:rsidR="00C76A6E" w:rsidRPr="00407E70" w:rsidRDefault="002B4B88" w:rsidP="009B4C67">
      <w:pPr>
        <w:keepLines/>
        <w:spacing w:after="0" w:line="240" w:lineRule="auto"/>
        <w:rPr>
          <w:rFonts w:ascii="Times New Roman" w:hAnsi="Times New Roman" w:cs="Times New Roman"/>
          <w:sz w:val="28"/>
          <w:szCs w:val="28"/>
        </w:rPr>
      </w:pPr>
      <w:r>
        <w:rPr>
          <w:rFonts w:ascii="Times New Roman" w:hAnsi="Times New Roman" w:cs="Times New Roman"/>
          <w:sz w:val="28"/>
          <w:szCs w:val="28"/>
        </w:rPr>
        <w:t>Разработал студент гр. ПМ-4</w:t>
      </w:r>
      <w:r w:rsidR="00C76A6E" w:rsidRPr="00407E70">
        <w:rPr>
          <w:rFonts w:ascii="Times New Roman" w:hAnsi="Times New Roman" w:cs="Times New Roman"/>
          <w:sz w:val="28"/>
          <w:szCs w:val="28"/>
        </w:rPr>
        <w:t xml:space="preserve">1 </w:t>
      </w:r>
      <w:r w:rsidR="00C76A6E" w:rsidRPr="00407E70">
        <w:rPr>
          <w:rFonts w:ascii="Times New Roman" w:hAnsi="Times New Roman" w:cs="Times New Roman"/>
          <w:sz w:val="28"/>
          <w:szCs w:val="28"/>
        </w:rPr>
        <w:tab/>
        <w:t>_________________   / Буров С. Д. /</w:t>
      </w:r>
    </w:p>
    <w:p w:rsidR="00C76A6E" w:rsidRPr="00407E70" w:rsidRDefault="00C76A6E" w:rsidP="009B4C67">
      <w:pPr>
        <w:keepLines/>
        <w:spacing w:after="0" w:line="240" w:lineRule="auto"/>
        <w:ind w:right="566" w:firstLine="1701"/>
        <w:jc w:val="center"/>
        <w:rPr>
          <w:rFonts w:ascii="Times New Roman" w:hAnsi="Times New Roman" w:cs="Times New Roman"/>
          <w:sz w:val="16"/>
          <w:szCs w:val="16"/>
        </w:rPr>
      </w:pPr>
      <w:r w:rsidRPr="00407E70">
        <w:rPr>
          <w:rFonts w:ascii="Times New Roman" w:hAnsi="Times New Roman" w:cs="Times New Roman"/>
          <w:sz w:val="16"/>
          <w:szCs w:val="16"/>
        </w:rPr>
        <w:t>(подпись)</w:t>
      </w:r>
    </w:p>
    <w:p w:rsidR="00C76A6E" w:rsidRPr="00407E70" w:rsidRDefault="002B4B88" w:rsidP="009B4C67">
      <w:pPr>
        <w:keepLine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Руководитель   </w:t>
      </w:r>
      <w:r w:rsidR="003B203D">
        <w:rPr>
          <w:rFonts w:ascii="Times New Roman" w:hAnsi="Times New Roman" w:cs="Times New Roman"/>
          <w:color w:val="000000"/>
          <w:sz w:val="28"/>
          <w:szCs w:val="28"/>
        </w:rPr>
        <w:t xml:space="preserve">    </w:t>
      </w:r>
      <w:r w:rsidR="00C76A6E" w:rsidRPr="00407E70">
        <w:rPr>
          <w:rFonts w:ascii="Times New Roman" w:hAnsi="Times New Roman" w:cs="Times New Roman"/>
          <w:color w:val="000000"/>
          <w:sz w:val="28"/>
          <w:szCs w:val="28"/>
        </w:rPr>
        <w:t>преподаватель     _________________   /</w:t>
      </w:r>
      <w:r w:rsidR="00EE6A3B">
        <w:rPr>
          <w:rFonts w:ascii="Times New Roman" w:hAnsi="Times New Roman" w:cs="Times New Roman"/>
          <w:color w:val="000000"/>
          <w:sz w:val="28"/>
          <w:szCs w:val="28"/>
        </w:rPr>
        <w:t xml:space="preserve"> </w:t>
      </w:r>
      <w:r w:rsidR="00EE6A3B">
        <w:rPr>
          <w:rFonts w:ascii="Times New Roman" w:eastAsia="Courier New CYR" w:hAnsi="Times New Roman" w:cs="Times New Roman"/>
          <w:color w:val="000000"/>
          <w:sz w:val="28"/>
          <w:szCs w:val="28"/>
        </w:rPr>
        <w:t>Прозорова Т. Г.</w:t>
      </w:r>
      <w:r w:rsidR="00C76A6E" w:rsidRPr="00407E70">
        <w:rPr>
          <w:rFonts w:ascii="Times New Roman" w:hAnsi="Times New Roman" w:cs="Times New Roman"/>
          <w:color w:val="000000"/>
          <w:sz w:val="28"/>
          <w:szCs w:val="28"/>
        </w:rPr>
        <w:t xml:space="preserve"> /</w:t>
      </w:r>
    </w:p>
    <w:p w:rsidR="00C76A6E" w:rsidRPr="00407E70" w:rsidRDefault="00C76A6E" w:rsidP="009B4C67">
      <w:pPr>
        <w:keepLines/>
        <w:spacing w:after="0" w:line="240" w:lineRule="auto"/>
        <w:ind w:right="566" w:firstLine="1701"/>
        <w:jc w:val="center"/>
        <w:rPr>
          <w:rFonts w:ascii="Times New Roman" w:hAnsi="Times New Roman" w:cs="Times New Roman"/>
          <w:sz w:val="16"/>
          <w:szCs w:val="16"/>
        </w:rPr>
      </w:pPr>
      <w:r w:rsidRPr="00407E70">
        <w:rPr>
          <w:rFonts w:ascii="Times New Roman" w:hAnsi="Times New Roman" w:cs="Times New Roman"/>
          <w:sz w:val="16"/>
          <w:szCs w:val="16"/>
        </w:rPr>
        <w:t>(подпись)</w:t>
      </w:r>
    </w:p>
    <w:p w:rsidR="00C76A6E" w:rsidRPr="00407E70" w:rsidRDefault="00C76A6E" w:rsidP="009B4C67">
      <w:pPr>
        <w:keepLines/>
        <w:spacing w:after="0" w:line="240" w:lineRule="auto"/>
        <w:rPr>
          <w:rFonts w:ascii="Times New Roman" w:hAnsi="Times New Roman" w:cs="Times New Roman"/>
          <w:sz w:val="28"/>
          <w:szCs w:val="28"/>
        </w:rPr>
      </w:pPr>
      <w:r w:rsidRPr="00407E70">
        <w:rPr>
          <w:rFonts w:ascii="Times New Roman" w:hAnsi="Times New Roman" w:cs="Times New Roman"/>
          <w:sz w:val="28"/>
          <w:szCs w:val="28"/>
        </w:rPr>
        <w:t xml:space="preserve">Проект защищен с оценкой </w:t>
      </w:r>
      <w:r w:rsidRPr="00407E70">
        <w:rPr>
          <w:rFonts w:ascii="Times New Roman" w:hAnsi="Times New Roman" w:cs="Times New Roman"/>
          <w:sz w:val="28"/>
          <w:szCs w:val="28"/>
        </w:rPr>
        <w:tab/>
      </w:r>
      <w:r w:rsidRPr="00407E70">
        <w:rPr>
          <w:rFonts w:ascii="Times New Roman" w:hAnsi="Times New Roman" w:cs="Times New Roman"/>
          <w:sz w:val="28"/>
          <w:szCs w:val="28"/>
        </w:rPr>
        <w:tab/>
        <w:t>«_____________»  «__»_______ 201</w:t>
      </w:r>
      <w:r w:rsidR="00AD28DB" w:rsidRPr="00AD28DB">
        <w:rPr>
          <w:rFonts w:ascii="Times New Roman" w:hAnsi="Times New Roman" w:cs="Times New Roman"/>
          <w:sz w:val="28"/>
          <w:szCs w:val="28"/>
        </w:rPr>
        <w:t>4</w:t>
      </w:r>
      <w:r w:rsidRPr="00407E70">
        <w:rPr>
          <w:rFonts w:ascii="Times New Roman" w:hAnsi="Times New Roman" w:cs="Times New Roman"/>
          <w:sz w:val="28"/>
          <w:szCs w:val="28"/>
        </w:rPr>
        <w:t xml:space="preserve"> г.</w:t>
      </w:r>
    </w:p>
    <w:p w:rsidR="00C76A6E" w:rsidRPr="00407E70" w:rsidRDefault="00C76A6E" w:rsidP="009B4C67">
      <w:pPr>
        <w:keepLines/>
        <w:spacing w:after="0" w:line="240" w:lineRule="auto"/>
        <w:rPr>
          <w:rFonts w:ascii="Times New Roman" w:hAnsi="Times New Roman" w:cs="Times New Roman"/>
          <w:sz w:val="28"/>
          <w:szCs w:val="28"/>
        </w:rPr>
      </w:pPr>
      <w:r w:rsidRPr="00407E70">
        <w:rPr>
          <w:rFonts w:ascii="Times New Roman" w:hAnsi="Times New Roman" w:cs="Times New Roman"/>
          <w:sz w:val="28"/>
          <w:szCs w:val="28"/>
        </w:rPr>
        <w:t xml:space="preserve">Члены комиссии </w:t>
      </w:r>
      <w:r w:rsidRPr="00407E70">
        <w:rPr>
          <w:rFonts w:ascii="Times New Roman" w:hAnsi="Times New Roman" w:cs="Times New Roman"/>
          <w:sz w:val="28"/>
          <w:szCs w:val="28"/>
        </w:rPr>
        <w:tab/>
      </w:r>
      <w:r w:rsidRPr="00407E70">
        <w:rPr>
          <w:rFonts w:ascii="Times New Roman" w:hAnsi="Times New Roman" w:cs="Times New Roman"/>
          <w:sz w:val="28"/>
          <w:szCs w:val="28"/>
        </w:rPr>
        <w:tab/>
      </w:r>
      <w:r w:rsidRPr="00407E70">
        <w:rPr>
          <w:rFonts w:ascii="Times New Roman" w:hAnsi="Times New Roman" w:cs="Times New Roman"/>
          <w:sz w:val="28"/>
          <w:szCs w:val="28"/>
        </w:rPr>
        <w:tab/>
        <w:t>_____________________ /_________________/</w:t>
      </w:r>
    </w:p>
    <w:p w:rsidR="00C76A6E" w:rsidRPr="00407E70" w:rsidRDefault="00C76A6E" w:rsidP="009B4C67">
      <w:pPr>
        <w:keepLines/>
        <w:spacing w:after="0" w:line="240" w:lineRule="auto"/>
        <w:ind w:right="566" w:firstLine="1701"/>
        <w:jc w:val="center"/>
        <w:rPr>
          <w:rFonts w:ascii="Times New Roman" w:hAnsi="Times New Roman" w:cs="Times New Roman"/>
          <w:sz w:val="16"/>
          <w:szCs w:val="16"/>
        </w:rPr>
      </w:pPr>
      <w:r w:rsidRPr="00407E70">
        <w:rPr>
          <w:rFonts w:ascii="Times New Roman" w:hAnsi="Times New Roman" w:cs="Times New Roman"/>
          <w:sz w:val="16"/>
          <w:szCs w:val="16"/>
        </w:rPr>
        <w:t>(подпись)</w:t>
      </w:r>
    </w:p>
    <w:p w:rsidR="00C76A6E" w:rsidRPr="00407E70" w:rsidRDefault="00C76A6E" w:rsidP="009B4C67">
      <w:pPr>
        <w:keepLines/>
        <w:spacing w:after="0" w:line="240" w:lineRule="auto"/>
        <w:rPr>
          <w:rFonts w:ascii="Times New Roman" w:hAnsi="Times New Roman" w:cs="Times New Roman"/>
          <w:sz w:val="28"/>
          <w:szCs w:val="28"/>
        </w:rPr>
      </w:pPr>
      <w:r w:rsidRPr="00407E70">
        <w:rPr>
          <w:rFonts w:ascii="Times New Roman" w:hAnsi="Times New Roman" w:cs="Times New Roman"/>
          <w:sz w:val="28"/>
          <w:szCs w:val="28"/>
        </w:rPr>
        <w:t xml:space="preserve"> </w:t>
      </w:r>
      <w:r w:rsidRPr="00407E70">
        <w:rPr>
          <w:rFonts w:ascii="Times New Roman" w:hAnsi="Times New Roman" w:cs="Times New Roman"/>
          <w:sz w:val="28"/>
          <w:szCs w:val="28"/>
        </w:rPr>
        <w:tab/>
      </w:r>
      <w:r w:rsidRPr="00407E70">
        <w:rPr>
          <w:rFonts w:ascii="Times New Roman" w:hAnsi="Times New Roman" w:cs="Times New Roman"/>
          <w:sz w:val="28"/>
          <w:szCs w:val="28"/>
        </w:rPr>
        <w:tab/>
      </w:r>
      <w:r w:rsidRPr="00407E70">
        <w:rPr>
          <w:rFonts w:ascii="Times New Roman" w:hAnsi="Times New Roman" w:cs="Times New Roman"/>
          <w:sz w:val="28"/>
          <w:szCs w:val="28"/>
        </w:rPr>
        <w:tab/>
      </w:r>
      <w:r w:rsidRPr="00407E70">
        <w:rPr>
          <w:rFonts w:ascii="Times New Roman" w:hAnsi="Times New Roman" w:cs="Times New Roman"/>
          <w:sz w:val="28"/>
          <w:szCs w:val="28"/>
        </w:rPr>
        <w:tab/>
      </w:r>
      <w:r w:rsidRPr="00407E70">
        <w:rPr>
          <w:rFonts w:ascii="Times New Roman" w:hAnsi="Times New Roman" w:cs="Times New Roman"/>
          <w:sz w:val="28"/>
          <w:szCs w:val="28"/>
        </w:rPr>
        <w:tab/>
        <w:t>_____________________ /_________________/</w:t>
      </w:r>
    </w:p>
    <w:p w:rsidR="00C76A6E" w:rsidRDefault="00C76A6E" w:rsidP="009B4C67">
      <w:pPr>
        <w:keepLines/>
        <w:spacing w:after="0" w:line="240" w:lineRule="auto"/>
        <w:ind w:right="566" w:firstLine="1701"/>
        <w:jc w:val="center"/>
        <w:rPr>
          <w:sz w:val="16"/>
          <w:szCs w:val="16"/>
        </w:rPr>
      </w:pPr>
      <w:r>
        <w:rPr>
          <w:sz w:val="16"/>
          <w:szCs w:val="16"/>
        </w:rPr>
        <w:t>(подпись)</w:t>
      </w:r>
    </w:p>
    <w:p w:rsidR="00C76A6E" w:rsidRPr="003E41A2" w:rsidRDefault="00C76A6E" w:rsidP="009B4C67">
      <w:pPr>
        <w:keepLines/>
        <w:spacing w:after="0" w:line="240" w:lineRule="auto"/>
        <w:jc w:val="center"/>
        <w:rPr>
          <w:rFonts w:ascii="Times New Roman" w:hAnsi="Times New Roman" w:cs="Times New Roman"/>
          <w:sz w:val="28"/>
          <w:szCs w:val="28"/>
        </w:rPr>
      </w:pPr>
    </w:p>
    <w:p w:rsidR="00C76A6E" w:rsidRPr="003E41A2" w:rsidRDefault="00C76A6E" w:rsidP="009B4C67">
      <w:pPr>
        <w:keepLines/>
        <w:spacing w:after="0" w:line="240" w:lineRule="auto"/>
        <w:jc w:val="center"/>
        <w:rPr>
          <w:rFonts w:ascii="Times New Roman" w:hAnsi="Times New Roman" w:cs="Times New Roman"/>
          <w:sz w:val="28"/>
          <w:szCs w:val="28"/>
        </w:rPr>
      </w:pPr>
    </w:p>
    <w:p w:rsidR="00F860EB" w:rsidRPr="003E41A2" w:rsidRDefault="00F860EB" w:rsidP="009B4C67">
      <w:pPr>
        <w:keepLines/>
        <w:spacing w:after="0" w:line="240" w:lineRule="auto"/>
        <w:jc w:val="center"/>
        <w:rPr>
          <w:rFonts w:ascii="Times New Roman" w:hAnsi="Times New Roman" w:cs="Times New Roman"/>
          <w:sz w:val="28"/>
          <w:szCs w:val="28"/>
        </w:rPr>
      </w:pPr>
    </w:p>
    <w:p w:rsidR="00F860EB" w:rsidRPr="003E41A2" w:rsidRDefault="00F860EB" w:rsidP="009B4C67">
      <w:pPr>
        <w:keepLines/>
        <w:spacing w:after="0" w:line="240" w:lineRule="auto"/>
        <w:jc w:val="center"/>
        <w:rPr>
          <w:rFonts w:ascii="Times New Roman" w:hAnsi="Times New Roman" w:cs="Times New Roman"/>
          <w:sz w:val="28"/>
          <w:szCs w:val="28"/>
        </w:rPr>
      </w:pPr>
    </w:p>
    <w:p w:rsidR="00F860EB" w:rsidRPr="003E41A2" w:rsidRDefault="00F860EB" w:rsidP="009B4C67">
      <w:pPr>
        <w:keepLines/>
        <w:spacing w:after="0" w:line="240" w:lineRule="auto"/>
        <w:jc w:val="center"/>
        <w:rPr>
          <w:rFonts w:ascii="Times New Roman" w:hAnsi="Times New Roman" w:cs="Times New Roman"/>
          <w:sz w:val="28"/>
          <w:szCs w:val="28"/>
        </w:rPr>
      </w:pPr>
    </w:p>
    <w:p w:rsidR="00F860EB" w:rsidRPr="003E41A2" w:rsidRDefault="00F860EB" w:rsidP="009B4C67">
      <w:pPr>
        <w:keepLines/>
        <w:spacing w:after="0" w:line="240" w:lineRule="auto"/>
        <w:jc w:val="center"/>
        <w:rPr>
          <w:rFonts w:ascii="Times New Roman" w:hAnsi="Times New Roman" w:cs="Times New Roman"/>
          <w:sz w:val="28"/>
          <w:szCs w:val="28"/>
        </w:rPr>
      </w:pPr>
    </w:p>
    <w:p w:rsidR="00C76A6E" w:rsidRPr="003E41A2" w:rsidRDefault="00C76A6E" w:rsidP="009B4C67">
      <w:pPr>
        <w:keepLines/>
        <w:spacing w:after="0" w:line="240" w:lineRule="auto"/>
        <w:jc w:val="center"/>
        <w:rPr>
          <w:rFonts w:ascii="Times New Roman" w:hAnsi="Times New Roman" w:cs="Times New Roman"/>
          <w:sz w:val="28"/>
          <w:szCs w:val="28"/>
        </w:rPr>
      </w:pPr>
    </w:p>
    <w:p w:rsidR="00EF59CA" w:rsidRDefault="00EF59CA" w:rsidP="009B4C67">
      <w:pPr>
        <w:keepLines/>
        <w:spacing w:after="0" w:line="240" w:lineRule="auto"/>
        <w:jc w:val="center"/>
        <w:rPr>
          <w:sz w:val="28"/>
          <w:szCs w:val="28"/>
        </w:rPr>
      </w:pPr>
    </w:p>
    <w:p w:rsidR="00C76A6E" w:rsidRPr="003E41A2" w:rsidRDefault="00C76A6E" w:rsidP="00267896">
      <w:pPr>
        <w:keepLines/>
        <w:spacing w:after="0" w:line="240" w:lineRule="auto"/>
        <w:jc w:val="center"/>
        <w:rPr>
          <w:rFonts w:ascii="Times New Roman" w:hAnsi="Times New Roman" w:cs="Times New Roman"/>
          <w:sz w:val="28"/>
          <w:szCs w:val="28"/>
        </w:rPr>
      </w:pPr>
    </w:p>
    <w:p w:rsidR="00C76A6E" w:rsidRPr="00407E70" w:rsidRDefault="00C76A6E" w:rsidP="009B4C67">
      <w:pPr>
        <w:keepLines/>
        <w:spacing w:after="0" w:line="240" w:lineRule="auto"/>
        <w:jc w:val="center"/>
        <w:rPr>
          <w:rFonts w:ascii="Times New Roman" w:hAnsi="Times New Roman" w:cs="Times New Roman"/>
          <w:sz w:val="28"/>
          <w:szCs w:val="28"/>
        </w:rPr>
        <w:sectPr w:rsidR="00C76A6E" w:rsidRPr="00407E70">
          <w:footnotePr>
            <w:pos w:val="beneathText"/>
          </w:footnotePr>
          <w:pgSz w:w="11905" w:h="16837"/>
          <w:pgMar w:top="1134" w:right="851" w:bottom="1134" w:left="1701" w:header="720" w:footer="720" w:gutter="0"/>
          <w:cols w:space="720"/>
          <w:docGrid w:linePitch="360"/>
        </w:sectPr>
      </w:pPr>
      <w:r w:rsidRPr="00407E70">
        <w:rPr>
          <w:rFonts w:ascii="Times New Roman" w:hAnsi="Times New Roman" w:cs="Times New Roman"/>
          <w:sz w:val="28"/>
          <w:szCs w:val="28"/>
        </w:rPr>
        <w:t>Киров 201</w:t>
      </w:r>
      <w:r w:rsidR="00AD28DB" w:rsidRPr="0024398D">
        <w:rPr>
          <w:rFonts w:ascii="Times New Roman" w:hAnsi="Times New Roman" w:cs="Times New Roman"/>
          <w:sz w:val="28"/>
          <w:szCs w:val="28"/>
        </w:rPr>
        <w:t>4</w:t>
      </w:r>
      <w:r w:rsidR="00407E70" w:rsidRPr="00407E70">
        <w:rPr>
          <w:rFonts w:ascii="Times New Roman" w:hAnsi="Times New Roman" w:cs="Times New Roman"/>
          <w:sz w:val="28"/>
          <w:szCs w:val="28"/>
        </w:rPr>
        <w:t xml:space="preserve"> </w:t>
      </w:r>
    </w:p>
    <w:p w:rsidR="00F55CA3" w:rsidRPr="00F446BE" w:rsidRDefault="00F61A6D" w:rsidP="009B4C67">
      <w:pPr>
        <w:pStyle w:val="TOCHeading"/>
        <w:spacing w:before="0" w:line="240" w:lineRule="auto"/>
        <w:jc w:val="center"/>
        <w:rPr>
          <w:rFonts w:ascii="Times New Roman" w:hAnsi="Times New Roman" w:cs="Times New Roman"/>
        </w:rPr>
      </w:pPr>
      <w:r w:rsidRPr="00EF59CA">
        <w:rPr>
          <w:rFonts w:ascii="Times New Roman" w:hAnsi="Times New Roman" w:cs="Times New Roman"/>
        </w:rPr>
        <w:lastRenderedPageBreak/>
        <w:t>Содержание</w:t>
      </w:r>
    </w:p>
    <w:p w:rsidR="0091397B" w:rsidRPr="00F446BE" w:rsidRDefault="0091397B" w:rsidP="00F446BE">
      <w:pPr>
        <w:spacing w:after="0"/>
        <w:rPr>
          <w:rFonts w:ascii="Times New Roman" w:hAnsi="Times New Roman" w:cs="Times New Roman"/>
          <w:sz w:val="28"/>
        </w:rPr>
      </w:pPr>
    </w:p>
    <w:p w:rsidR="00132AC8" w:rsidRPr="00132AC8" w:rsidRDefault="00F55CA3">
      <w:pPr>
        <w:pStyle w:val="TOC2"/>
        <w:tabs>
          <w:tab w:val="right" w:leader="dot" w:pos="9344"/>
        </w:tabs>
        <w:rPr>
          <w:rFonts w:ascii="Times New Roman" w:hAnsi="Times New Roman" w:cs="Times New Roman"/>
          <w:noProof/>
          <w:sz w:val="28"/>
          <w:lang w:val="ru-RU"/>
        </w:rPr>
      </w:pPr>
      <w:r w:rsidRPr="00A21BDE">
        <w:rPr>
          <w:rFonts w:ascii="Times New Roman" w:hAnsi="Times New Roman" w:cs="Times New Roman"/>
          <w:sz w:val="28"/>
          <w:szCs w:val="28"/>
        </w:rPr>
        <w:fldChar w:fldCharType="begin"/>
      </w:r>
      <w:r w:rsidRPr="00A21BDE">
        <w:rPr>
          <w:rFonts w:ascii="Times New Roman" w:hAnsi="Times New Roman" w:cs="Times New Roman"/>
          <w:sz w:val="28"/>
          <w:szCs w:val="28"/>
        </w:rPr>
        <w:instrText xml:space="preserve"> TOC \o "1-3" \h \z \u </w:instrText>
      </w:r>
      <w:r w:rsidRPr="00A21BDE">
        <w:rPr>
          <w:rFonts w:ascii="Times New Roman" w:hAnsi="Times New Roman" w:cs="Times New Roman"/>
          <w:sz w:val="28"/>
          <w:szCs w:val="28"/>
        </w:rPr>
        <w:fldChar w:fldCharType="separate"/>
      </w:r>
      <w:hyperlink w:anchor="_Toc378670056" w:history="1">
        <w:r w:rsidR="00132AC8" w:rsidRPr="00132AC8">
          <w:rPr>
            <w:rStyle w:val="Hyperlink"/>
            <w:rFonts w:ascii="Times New Roman" w:hAnsi="Times New Roman" w:cs="Times New Roman"/>
            <w:noProof/>
            <w:sz w:val="28"/>
          </w:rPr>
          <w:t>Введение</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_Toc378670056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4</w:t>
        </w:r>
        <w:r w:rsidR="00132AC8" w:rsidRPr="00132AC8">
          <w:rPr>
            <w:rFonts w:ascii="Times New Roman" w:hAnsi="Times New Roman" w:cs="Times New Roman"/>
            <w:noProof/>
            <w:webHidden/>
            <w:sz w:val="28"/>
          </w:rPr>
          <w:fldChar w:fldCharType="end"/>
        </w:r>
      </w:hyperlink>
    </w:p>
    <w:p w:rsidR="00132AC8" w:rsidRPr="00132AC8" w:rsidRDefault="00514536">
      <w:pPr>
        <w:pStyle w:val="TOC2"/>
        <w:tabs>
          <w:tab w:val="left" w:pos="849"/>
          <w:tab w:val="right" w:leader="dot" w:pos="9344"/>
        </w:tabs>
        <w:rPr>
          <w:rFonts w:ascii="Times New Roman" w:hAnsi="Times New Roman" w:cs="Times New Roman"/>
          <w:noProof/>
          <w:sz w:val="28"/>
          <w:lang w:val="ru-RU"/>
        </w:rPr>
      </w:pPr>
      <w:hyperlink w:anchor="_Toc378670057" w:history="1">
        <w:r w:rsidR="00132AC8" w:rsidRPr="00132AC8">
          <w:rPr>
            <w:rStyle w:val="Hyperlink"/>
            <w:rFonts w:ascii="Times New Roman" w:hAnsi="Times New Roman" w:cs="Times New Roman"/>
            <w:noProof/>
            <w:sz w:val="28"/>
          </w:rPr>
          <w:t>1</w:t>
        </w:r>
        <w:r w:rsidR="00132AC8" w:rsidRPr="00132AC8">
          <w:rPr>
            <w:rFonts w:ascii="Times New Roman" w:hAnsi="Times New Roman" w:cs="Times New Roman"/>
            <w:noProof/>
            <w:sz w:val="28"/>
            <w:lang w:val="ru-RU"/>
          </w:rPr>
          <w:tab/>
        </w:r>
        <w:r w:rsidR="00132AC8" w:rsidRPr="00132AC8">
          <w:rPr>
            <w:rStyle w:val="Hyperlink"/>
            <w:rFonts w:ascii="Times New Roman" w:hAnsi="Times New Roman" w:cs="Times New Roman"/>
            <w:noProof/>
            <w:sz w:val="28"/>
          </w:rPr>
          <w:t>Описание алгоритма</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_Toc378670057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5</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58" w:history="1">
        <w:r w:rsidR="00132AC8" w:rsidRPr="00132AC8">
          <w:rPr>
            <w:rStyle w:val="Hyperlink"/>
            <w:rFonts w:ascii="Times New Roman" w:hAnsi="Times New Roman" w:cs="Times New Roman"/>
            <w:noProof/>
            <w:sz w:val="28"/>
          </w:rPr>
          <w:t>1.1</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Отбор и кроссовер</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_Toc378670058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7</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59" w:history="1">
        <w:r w:rsidR="00132AC8" w:rsidRPr="00132AC8">
          <w:rPr>
            <w:rStyle w:val="Hyperlink"/>
            <w:rFonts w:ascii="Times New Roman" w:hAnsi="Times New Roman" w:cs="Times New Roman"/>
            <w:noProof/>
            <w:sz w:val="28"/>
            <w:lang w:val="en-US"/>
          </w:rPr>
          <w:t>1.2</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shd w:val="clear" w:color="auto" w:fill="FFFFFF"/>
          </w:rPr>
          <w:t>Мутация</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_Toc378670059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9</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60" w:history="1">
        <w:r w:rsidR="00132AC8" w:rsidRPr="00132AC8">
          <w:rPr>
            <w:rStyle w:val="Hyperlink"/>
            <w:rFonts w:ascii="Times New Roman" w:hAnsi="Times New Roman" w:cs="Times New Roman"/>
            <w:noProof/>
            <w:sz w:val="28"/>
          </w:rPr>
          <w:t>1.3</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Добавление</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_Toc378670060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10</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61" w:history="1">
        <w:r w:rsidR="00132AC8" w:rsidRPr="00132AC8">
          <w:rPr>
            <w:rStyle w:val="Hyperlink"/>
            <w:rFonts w:ascii="Times New Roman" w:hAnsi="Times New Roman" w:cs="Times New Roman"/>
            <w:noProof/>
            <w:sz w:val="28"/>
          </w:rPr>
          <w:t>1.4</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Масштабирование приспособленности</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_Toc378670061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11</w:t>
        </w:r>
        <w:r w:rsidR="00132AC8" w:rsidRPr="00132AC8">
          <w:rPr>
            <w:rFonts w:ascii="Times New Roman" w:hAnsi="Times New Roman" w:cs="Times New Roman"/>
            <w:noProof/>
            <w:webHidden/>
            <w:sz w:val="28"/>
          </w:rPr>
          <w:fldChar w:fldCharType="end"/>
        </w:r>
      </w:hyperlink>
    </w:p>
    <w:p w:rsidR="00132AC8" w:rsidRPr="00132AC8" w:rsidRDefault="00514536">
      <w:pPr>
        <w:pStyle w:val="TOC2"/>
        <w:tabs>
          <w:tab w:val="left" w:pos="849"/>
          <w:tab w:val="right" w:leader="dot" w:pos="9344"/>
        </w:tabs>
        <w:rPr>
          <w:rFonts w:ascii="Times New Roman" w:hAnsi="Times New Roman" w:cs="Times New Roman"/>
          <w:noProof/>
          <w:sz w:val="28"/>
          <w:lang w:val="ru-RU"/>
        </w:rPr>
      </w:pPr>
      <w:hyperlink w:anchor="_Toc378670062" w:history="1">
        <w:r w:rsidR="00132AC8" w:rsidRPr="00132AC8">
          <w:rPr>
            <w:rStyle w:val="Hyperlink"/>
            <w:rFonts w:ascii="Times New Roman" w:hAnsi="Times New Roman" w:cs="Times New Roman"/>
            <w:noProof/>
            <w:sz w:val="28"/>
          </w:rPr>
          <w:t>2</w:t>
        </w:r>
        <w:r w:rsidR="00132AC8" w:rsidRPr="00132AC8">
          <w:rPr>
            <w:rFonts w:ascii="Times New Roman" w:hAnsi="Times New Roman" w:cs="Times New Roman"/>
            <w:noProof/>
            <w:sz w:val="28"/>
            <w:lang w:val="ru-RU"/>
          </w:rPr>
          <w:tab/>
        </w:r>
        <w:r w:rsidR="00132AC8" w:rsidRPr="00132AC8">
          <w:rPr>
            <w:rStyle w:val="Hyperlink"/>
            <w:rFonts w:ascii="Times New Roman" w:hAnsi="Times New Roman" w:cs="Times New Roman"/>
            <w:noProof/>
            <w:sz w:val="28"/>
          </w:rPr>
          <w:t>Сравнение с аналогичными методами</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_Toc378670062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14</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63" w:history="1">
        <w:r w:rsidR="00132AC8" w:rsidRPr="00132AC8">
          <w:rPr>
            <w:rStyle w:val="Hyperlink"/>
            <w:rFonts w:ascii="Times New Roman" w:hAnsi="Times New Roman" w:cs="Times New Roman"/>
            <w:noProof/>
            <w:sz w:val="28"/>
          </w:rPr>
          <w:t>2.1</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Кумулятивный генетический алгоритм Зиона и Шнайдера</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_Toc378670063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14</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64" w:history="1">
        <w:r w:rsidR="00132AC8" w:rsidRPr="00132AC8">
          <w:rPr>
            <w:rStyle w:val="Hyperlink"/>
            <w:rFonts w:ascii="Times New Roman" w:hAnsi="Times New Roman" w:cs="Times New Roman"/>
            <w:noProof/>
            <w:sz w:val="28"/>
          </w:rPr>
          <w:t>2.2</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Генетический алгоритм Гантовника</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_Toc378670064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14</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65" w:history="1">
        <w:r w:rsidR="00132AC8" w:rsidRPr="00132AC8">
          <w:rPr>
            <w:rStyle w:val="Hyperlink"/>
            <w:rFonts w:ascii="Times New Roman" w:hAnsi="Times New Roman" w:cs="Times New Roman"/>
            <w:noProof/>
            <w:sz w:val="28"/>
            <w:lang w:val="en-US"/>
          </w:rPr>
          <w:t>2.3</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Метод разделения</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_Toc378670065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14</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66" w:history="1">
        <w:r w:rsidR="00132AC8" w:rsidRPr="00132AC8">
          <w:rPr>
            <w:rStyle w:val="Hyperlink"/>
            <w:rFonts w:ascii="Times New Roman" w:hAnsi="Times New Roman" w:cs="Times New Roman"/>
            <w:noProof/>
            <w:sz w:val="28"/>
          </w:rPr>
          <w:t>2.4</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Метод вытеснения</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_Toc378670066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15</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67" w:history="1">
        <w:r w:rsidR="00132AC8" w:rsidRPr="00132AC8">
          <w:rPr>
            <w:rStyle w:val="Hyperlink"/>
            <w:rFonts w:ascii="Times New Roman" w:hAnsi="Times New Roman" w:cs="Times New Roman"/>
            <w:noProof/>
            <w:sz w:val="28"/>
          </w:rPr>
          <w:t>2.5</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Метод многонишевого вытеснения Седено</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_Toc378670067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15</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68" w:history="1">
        <w:r w:rsidR="00132AC8" w:rsidRPr="00132AC8">
          <w:rPr>
            <w:rStyle w:val="Hyperlink"/>
            <w:rFonts w:ascii="Times New Roman" w:hAnsi="Times New Roman" w:cs="Times New Roman"/>
            <w:noProof/>
            <w:sz w:val="28"/>
          </w:rPr>
          <w:t>2.6</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Метод ограниченого конкурентного отбора</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_Toc378670068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15</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69" w:history="1">
        <w:r w:rsidR="00132AC8" w:rsidRPr="00132AC8">
          <w:rPr>
            <w:rStyle w:val="Hyperlink"/>
            <w:rFonts w:ascii="Times New Roman" w:hAnsi="Times New Roman" w:cs="Times New Roman"/>
            <w:noProof/>
            <w:sz w:val="28"/>
          </w:rPr>
          <w:t>2.7</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Метод Ху и др.</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_Toc378670069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16</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70" w:history="1">
        <w:r w:rsidR="00132AC8" w:rsidRPr="00132AC8">
          <w:rPr>
            <w:rStyle w:val="Hyperlink"/>
            <w:rFonts w:ascii="Times New Roman" w:hAnsi="Times New Roman" w:cs="Times New Roman"/>
            <w:noProof/>
            <w:sz w:val="28"/>
          </w:rPr>
          <w:t>2.8</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Метод Лиана и Леуна</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_Toc378670070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16</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71" w:history="1">
        <w:r w:rsidR="00132AC8" w:rsidRPr="00132AC8">
          <w:rPr>
            <w:rStyle w:val="Hyperlink"/>
            <w:rFonts w:ascii="Times New Roman" w:hAnsi="Times New Roman" w:cs="Times New Roman"/>
            <w:noProof/>
            <w:sz w:val="28"/>
          </w:rPr>
          <w:t>2.9</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Метод Куэваса и Гонцалеса</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_Toc378670071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16</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72" w:history="1">
        <w:r w:rsidR="00132AC8" w:rsidRPr="00132AC8">
          <w:rPr>
            <w:rStyle w:val="Hyperlink"/>
            <w:rFonts w:ascii="Times New Roman" w:hAnsi="Times New Roman" w:cs="Times New Roman"/>
            <w:noProof/>
            <w:sz w:val="28"/>
          </w:rPr>
          <w:t>2.10</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Итоги сравнения</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_Toc378670072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17</w:t>
        </w:r>
        <w:r w:rsidR="00132AC8" w:rsidRPr="00132AC8">
          <w:rPr>
            <w:rFonts w:ascii="Times New Roman" w:hAnsi="Times New Roman" w:cs="Times New Roman"/>
            <w:noProof/>
            <w:webHidden/>
            <w:sz w:val="28"/>
          </w:rPr>
          <w:fldChar w:fldCharType="end"/>
        </w:r>
      </w:hyperlink>
    </w:p>
    <w:p w:rsidR="00132AC8" w:rsidRPr="00132AC8" w:rsidRDefault="00514536">
      <w:pPr>
        <w:pStyle w:val="TOC2"/>
        <w:tabs>
          <w:tab w:val="left" w:pos="849"/>
          <w:tab w:val="right" w:leader="dot" w:pos="9344"/>
        </w:tabs>
        <w:rPr>
          <w:rFonts w:ascii="Times New Roman" w:hAnsi="Times New Roman" w:cs="Times New Roman"/>
          <w:noProof/>
          <w:sz w:val="28"/>
          <w:lang w:val="ru-RU"/>
        </w:rPr>
      </w:pPr>
      <w:hyperlink w:anchor="_Toc378670073" w:history="1">
        <w:r w:rsidR="00132AC8" w:rsidRPr="00132AC8">
          <w:rPr>
            <w:rStyle w:val="Hyperlink"/>
            <w:rFonts w:ascii="Times New Roman" w:hAnsi="Times New Roman" w:cs="Times New Roman"/>
            <w:noProof/>
            <w:sz w:val="28"/>
          </w:rPr>
          <w:t>3</w:t>
        </w:r>
        <w:r w:rsidR="00132AC8" w:rsidRPr="00132AC8">
          <w:rPr>
            <w:rFonts w:ascii="Times New Roman" w:hAnsi="Times New Roman" w:cs="Times New Roman"/>
            <w:noProof/>
            <w:sz w:val="28"/>
            <w:lang w:val="ru-RU"/>
          </w:rPr>
          <w:tab/>
        </w:r>
        <w:r w:rsidR="00132AC8" w:rsidRPr="00132AC8">
          <w:rPr>
            <w:rStyle w:val="Hyperlink"/>
            <w:rFonts w:ascii="Times New Roman" w:hAnsi="Times New Roman" w:cs="Times New Roman"/>
            <w:noProof/>
            <w:sz w:val="28"/>
          </w:rPr>
          <w:t>Особенности реализации алгоритма</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_Toc378670073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18</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74" w:history="1">
        <w:r w:rsidR="00132AC8" w:rsidRPr="00132AC8">
          <w:rPr>
            <w:rStyle w:val="Hyperlink"/>
            <w:rFonts w:ascii="Times New Roman" w:hAnsi="Times New Roman" w:cs="Times New Roman"/>
            <w:noProof/>
            <w:sz w:val="28"/>
          </w:rPr>
          <w:t>3.1</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Хранение генетического кода</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_Toc378670074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18</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75" w:history="1">
        <w:r w:rsidR="00132AC8" w:rsidRPr="00132AC8">
          <w:rPr>
            <w:rStyle w:val="Hyperlink"/>
            <w:rFonts w:ascii="Times New Roman" w:hAnsi="Times New Roman" w:cs="Times New Roman"/>
            <w:noProof/>
            <w:sz w:val="28"/>
          </w:rPr>
          <w:t>3.2</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Генерирование нормально распределённой случайной величины</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_Toc378670075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20</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76" w:history="1">
        <w:r w:rsidR="00132AC8" w:rsidRPr="00132AC8">
          <w:rPr>
            <w:rStyle w:val="Hyperlink"/>
            <w:rFonts w:ascii="Times New Roman" w:hAnsi="Times New Roman" w:cs="Times New Roman"/>
            <w:noProof/>
            <w:sz w:val="28"/>
          </w:rPr>
          <w:t>3.3</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Выбор медианы массива и числа определённого ранга</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_Toc378670076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20</w:t>
        </w:r>
        <w:r w:rsidR="00132AC8" w:rsidRPr="00132AC8">
          <w:rPr>
            <w:rFonts w:ascii="Times New Roman" w:hAnsi="Times New Roman" w:cs="Times New Roman"/>
            <w:noProof/>
            <w:webHidden/>
            <w:sz w:val="28"/>
          </w:rPr>
          <w:fldChar w:fldCharType="end"/>
        </w:r>
      </w:hyperlink>
    </w:p>
    <w:p w:rsidR="00132AC8" w:rsidRPr="00132AC8" w:rsidRDefault="00514536">
      <w:pPr>
        <w:pStyle w:val="TOC3"/>
        <w:tabs>
          <w:tab w:val="left" w:pos="1132"/>
          <w:tab w:val="right" w:leader="dot" w:pos="9344"/>
        </w:tabs>
        <w:rPr>
          <w:rFonts w:ascii="Times New Roman" w:hAnsi="Times New Roman" w:cs="Times New Roman"/>
          <w:noProof/>
          <w:sz w:val="28"/>
        </w:rPr>
      </w:pPr>
      <w:hyperlink w:anchor="_Toc378670077" w:history="1">
        <w:r w:rsidR="00132AC8" w:rsidRPr="00132AC8">
          <w:rPr>
            <w:rStyle w:val="Hyperlink"/>
            <w:rFonts w:ascii="Times New Roman" w:hAnsi="Times New Roman" w:cs="Times New Roman"/>
            <w:noProof/>
            <w:sz w:val="28"/>
          </w:rPr>
          <w:t>3.4</w:t>
        </w:r>
        <w:r w:rsidR="00132AC8" w:rsidRPr="00132AC8">
          <w:rPr>
            <w:rFonts w:ascii="Times New Roman" w:hAnsi="Times New Roman" w:cs="Times New Roman"/>
            <w:noProof/>
            <w:sz w:val="28"/>
          </w:rPr>
          <w:tab/>
        </w:r>
        <w:r w:rsidR="00132AC8" w:rsidRPr="00132AC8">
          <w:rPr>
            <w:rStyle w:val="Hyperlink"/>
            <w:rFonts w:ascii="Times New Roman" w:hAnsi="Times New Roman" w:cs="Times New Roman"/>
            <w:noProof/>
            <w:sz w:val="28"/>
          </w:rPr>
          <w:t>Пропорционалный приспособленности отбор</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_Toc378670077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21</w:t>
        </w:r>
        <w:r w:rsidR="00132AC8" w:rsidRPr="00132AC8">
          <w:rPr>
            <w:rFonts w:ascii="Times New Roman" w:hAnsi="Times New Roman" w:cs="Times New Roman"/>
            <w:noProof/>
            <w:webHidden/>
            <w:sz w:val="28"/>
          </w:rPr>
          <w:fldChar w:fldCharType="end"/>
        </w:r>
      </w:hyperlink>
    </w:p>
    <w:p w:rsidR="00132AC8" w:rsidRDefault="00514536">
      <w:pPr>
        <w:pStyle w:val="TOC2"/>
        <w:tabs>
          <w:tab w:val="left" w:pos="849"/>
          <w:tab w:val="right" w:leader="dot" w:pos="9344"/>
        </w:tabs>
        <w:rPr>
          <w:rStyle w:val="Hyperlink"/>
          <w:rFonts w:ascii="Times New Roman" w:hAnsi="Times New Roman" w:cs="Times New Roman"/>
          <w:noProof/>
          <w:sz w:val="28"/>
          <w:lang w:val="ru-RU"/>
        </w:rPr>
      </w:pPr>
      <w:hyperlink w:anchor="_Toc378670078" w:history="1">
        <w:r w:rsidR="00132AC8" w:rsidRPr="00132AC8">
          <w:rPr>
            <w:rStyle w:val="Hyperlink"/>
            <w:rFonts w:ascii="Times New Roman" w:hAnsi="Times New Roman" w:cs="Times New Roman"/>
            <w:noProof/>
            <w:sz w:val="28"/>
          </w:rPr>
          <w:t>4</w:t>
        </w:r>
        <w:r w:rsidR="00132AC8" w:rsidRPr="00132AC8">
          <w:rPr>
            <w:rFonts w:ascii="Times New Roman" w:hAnsi="Times New Roman" w:cs="Times New Roman"/>
            <w:noProof/>
            <w:sz w:val="28"/>
            <w:lang w:val="ru-RU"/>
          </w:rPr>
          <w:tab/>
        </w:r>
        <w:r w:rsidR="00132AC8" w:rsidRPr="00132AC8">
          <w:rPr>
            <w:rStyle w:val="Hyperlink"/>
            <w:rFonts w:ascii="Times New Roman" w:hAnsi="Times New Roman" w:cs="Times New Roman"/>
            <w:noProof/>
            <w:sz w:val="28"/>
          </w:rPr>
          <w:t>Результаты тестирования</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_Toc378670078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23</w:t>
        </w:r>
        <w:r w:rsidR="00132AC8" w:rsidRPr="00132AC8">
          <w:rPr>
            <w:rFonts w:ascii="Times New Roman" w:hAnsi="Times New Roman" w:cs="Times New Roman"/>
            <w:noProof/>
            <w:webHidden/>
            <w:sz w:val="28"/>
          </w:rPr>
          <w:fldChar w:fldCharType="end"/>
        </w:r>
      </w:hyperlink>
    </w:p>
    <w:p w:rsidR="00132AC8" w:rsidRDefault="00132AC8">
      <w:r>
        <w:br w:type="page"/>
      </w:r>
    </w:p>
    <w:p w:rsidR="00132AC8" w:rsidRPr="00132AC8" w:rsidRDefault="00132AC8">
      <w:pPr>
        <w:pStyle w:val="TOC2"/>
        <w:tabs>
          <w:tab w:val="right" w:leader="dot" w:pos="9344"/>
        </w:tabs>
        <w:rPr>
          <w:rFonts w:ascii="Times New Roman" w:hAnsi="Times New Roman" w:cs="Times New Roman"/>
          <w:noProof/>
          <w:sz w:val="28"/>
          <w:lang w:val="ru-RU"/>
        </w:rPr>
      </w:pPr>
      <w:hyperlink w:anchor="_Toc378670079" w:history="1">
        <w:r w:rsidRPr="00132AC8">
          <w:rPr>
            <w:rStyle w:val="Hyperlink"/>
            <w:rFonts w:ascii="Times New Roman" w:hAnsi="Times New Roman" w:cs="Times New Roman"/>
            <w:noProof/>
            <w:sz w:val="28"/>
          </w:rPr>
          <w:t>Заключение</w:t>
        </w:r>
        <w:r w:rsidRPr="00132AC8">
          <w:rPr>
            <w:rFonts w:ascii="Times New Roman" w:hAnsi="Times New Roman" w:cs="Times New Roman"/>
            <w:noProof/>
            <w:webHidden/>
            <w:sz w:val="28"/>
          </w:rPr>
          <w:tab/>
        </w:r>
        <w:r w:rsidRPr="00132AC8">
          <w:rPr>
            <w:rFonts w:ascii="Times New Roman" w:hAnsi="Times New Roman" w:cs="Times New Roman"/>
            <w:noProof/>
            <w:webHidden/>
            <w:sz w:val="28"/>
          </w:rPr>
          <w:fldChar w:fldCharType="begin"/>
        </w:r>
        <w:r w:rsidRPr="00132AC8">
          <w:rPr>
            <w:rFonts w:ascii="Times New Roman" w:hAnsi="Times New Roman" w:cs="Times New Roman"/>
            <w:noProof/>
            <w:webHidden/>
            <w:sz w:val="28"/>
          </w:rPr>
          <w:instrText xml:space="preserve"> PAGEREF _Toc378670079 \h </w:instrText>
        </w:r>
        <w:r w:rsidRPr="00132AC8">
          <w:rPr>
            <w:rFonts w:ascii="Times New Roman" w:hAnsi="Times New Roman" w:cs="Times New Roman"/>
            <w:noProof/>
            <w:webHidden/>
            <w:sz w:val="28"/>
          </w:rPr>
        </w:r>
        <w:r w:rsidRPr="00132AC8">
          <w:rPr>
            <w:rFonts w:ascii="Times New Roman" w:hAnsi="Times New Roman" w:cs="Times New Roman"/>
            <w:noProof/>
            <w:webHidden/>
            <w:sz w:val="28"/>
          </w:rPr>
          <w:fldChar w:fldCharType="separate"/>
        </w:r>
        <w:r w:rsidRPr="00132AC8">
          <w:rPr>
            <w:rFonts w:ascii="Times New Roman" w:hAnsi="Times New Roman" w:cs="Times New Roman"/>
            <w:noProof/>
            <w:webHidden/>
            <w:sz w:val="28"/>
          </w:rPr>
          <w:t>26</w:t>
        </w:r>
        <w:r w:rsidRPr="00132AC8">
          <w:rPr>
            <w:rFonts w:ascii="Times New Roman" w:hAnsi="Times New Roman" w:cs="Times New Roman"/>
            <w:noProof/>
            <w:webHidden/>
            <w:sz w:val="28"/>
          </w:rPr>
          <w:fldChar w:fldCharType="end"/>
        </w:r>
      </w:hyperlink>
    </w:p>
    <w:p w:rsidR="00132AC8" w:rsidRPr="00132AC8" w:rsidRDefault="00514536">
      <w:pPr>
        <w:pStyle w:val="TOC2"/>
        <w:tabs>
          <w:tab w:val="right" w:leader="dot" w:pos="9344"/>
        </w:tabs>
        <w:rPr>
          <w:rFonts w:ascii="Times New Roman" w:hAnsi="Times New Roman" w:cs="Times New Roman"/>
          <w:noProof/>
          <w:sz w:val="28"/>
          <w:lang w:val="ru-RU"/>
        </w:rPr>
      </w:pPr>
      <w:hyperlink w:anchor="_Toc378670080" w:history="1">
        <w:r w:rsidR="00132AC8" w:rsidRPr="00132AC8">
          <w:rPr>
            <w:rStyle w:val="Hyperlink"/>
            <w:rFonts w:ascii="Times New Roman" w:hAnsi="Times New Roman" w:cs="Times New Roman"/>
            <w:noProof/>
            <w:sz w:val="28"/>
          </w:rPr>
          <w:t>Приложение А. Часть листинга программы</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_Toc378670080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27</w:t>
        </w:r>
        <w:r w:rsidR="00132AC8" w:rsidRPr="00132AC8">
          <w:rPr>
            <w:rFonts w:ascii="Times New Roman" w:hAnsi="Times New Roman" w:cs="Times New Roman"/>
            <w:noProof/>
            <w:webHidden/>
            <w:sz w:val="28"/>
          </w:rPr>
          <w:fldChar w:fldCharType="end"/>
        </w:r>
      </w:hyperlink>
    </w:p>
    <w:p w:rsidR="00132AC8" w:rsidRPr="00132AC8" w:rsidRDefault="00514536">
      <w:pPr>
        <w:pStyle w:val="TOC2"/>
        <w:tabs>
          <w:tab w:val="right" w:leader="dot" w:pos="9344"/>
        </w:tabs>
        <w:rPr>
          <w:rFonts w:ascii="Times New Roman" w:hAnsi="Times New Roman" w:cs="Times New Roman"/>
          <w:noProof/>
          <w:sz w:val="28"/>
          <w:lang w:val="ru-RU"/>
        </w:rPr>
      </w:pPr>
      <w:hyperlink w:anchor="_Toc378670081" w:history="1">
        <w:r w:rsidR="00132AC8" w:rsidRPr="00132AC8">
          <w:rPr>
            <w:rStyle w:val="Hyperlink"/>
            <w:rFonts w:ascii="Times New Roman" w:hAnsi="Times New Roman" w:cs="Times New Roman"/>
            <w:noProof/>
            <w:sz w:val="28"/>
          </w:rPr>
          <w:t>Приложение</w:t>
        </w:r>
        <w:r w:rsidR="00132AC8" w:rsidRPr="00132AC8">
          <w:rPr>
            <w:rStyle w:val="Hyperlink"/>
            <w:rFonts w:ascii="Times New Roman" w:hAnsi="Times New Roman" w:cs="Times New Roman"/>
            <w:noProof/>
            <w:sz w:val="28"/>
            <w:lang w:val="en-US"/>
          </w:rPr>
          <w:t xml:space="preserve"> </w:t>
        </w:r>
        <w:r w:rsidR="00132AC8" w:rsidRPr="00132AC8">
          <w:rPr>
            <w:rStyle w:val="Hyperlink"/>
            <w:rFonts w:ascii="Times New Roman" w:hAnsi="Times New Roman" w:cs="Times New Roman"/>
            <w:noProof/>
            <w:sz w:val="28"/>
          </w:rPr>
          <w:t>Б</w:t>
        </w:r>
        <w:r w:rsidR="00132AC8" w:rsidRPr="00132AC8">
          <w:rPr>
            <w:rStyle w:val="Hyperlink"/>
            <w:rFonts w:ascii="Times New Roman" w:hAnsi="Times New Roman" w:cs="Times New Roman"/>
            <w:noProof/>
            <w:sz w:val="28"/>
            <w:lang w:val="en-US"/>
          </w:rPr>
          <w:t xml:space="preserve">. </w:t>
        </w:r>
        <w:r w:rsidR="00132AC8" w:rsidRPr="00132AC8">
          <w:rPr>
            <w:rStyle w:val="Hyperlink"/>
            <w:rFonts w:ascii="Times New Roman" w:hAnsi="Times New Roman" w:cs="Times New Roman"/>
            <w:noProof/>
            <w:sz w:val="28"/>
          </w:rPr>
          <w:t>Перевод</w:t>
        </w:r>
        <w:r w:rsidR="00132AC8" w:rsidRPr="00132AC8">
          <w:rPr>
            <w:rStyle w:val="Hyperlink"/>
            <w:rFonts w:ascii="Times New Roman" w:hAnsi="Times New Roman" w:cs="Times New Roman"/>
            <w:noProof/>
            <w:sz w:val="28"/>
            <w:lang w:val="en-US"/>
          </w:rPr>
          <w:t xml:space="preserve"> </w:t>
        </w:r>
        <w:r w:rsidR="00132AC8" w:rsidRPr="00132AC8">
          <w:rPr>
            <w:rStyle w:val="Hyperlink"/>
            <w:rFonts w:ascii="Times New Roman" w:hAnsi="Times New Roman" w:cs="Times New Roman"/>
            <w:noProof/>
            <w:sz w:val="28"/>
          </w:rPr>
          <w:t>статьи</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_Toc378670081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41</w:t>
        </w:r>
        <w:r w:rsidR="00132AC8" w:rsidRPr="00132AC8">
          <w:rPr>
            <w:rFonts w:ascii="Times New Roman" w:hAnsi="Times New Roman" w:cs="Times New Roman"/>
            <w:noProof/>
            <w:webHidden/>
            <w:sz w:val="28"/>
          </w:rPr>
          <w:fldChar w:fldCharType="end"/>
        </w:r>
      </w:hyperlink>
    </w:p>
    <w:p w:rsidR="00132AC8" w:rsidRPr="00132AC8" w:rsidRDefault="00514536">
      <w:pPr>
        <w:pStyle w:val="TOC2"/>
        <w:tabs>
          <w:tab w:val="right" w:leader="dot" w:pos="9344"/>
        </w:tabs>
        <w:rPr>
          <w:rFonts w:ascii="Times New Roman" w:hAnsi="Times New Roman" w:cs="Times New Roman"/>
          <w:noProof/>
          <w:sz w:val="28"/>
          <w:lang w:val="ru-RU"/>
        </w:rPr>
      </w:pPr>
      <w:hyperlink w:anchor="_Toc378670082" w:history="1">
        <w:r w:rsidR="00132AC8" w:rsidRPr="00132AC8">
          <w:rPr>
            <w:rStyle w:val="Hyperlink"/>
            <w:rFonts w:ascii="Times New Roman" w:hAnsi="Times New Roman" w:cs="Times New Roman"/>
            <w:noProof/>
            <w:sz w:val="28"/>
          </w:rPr>
          <w:t>Приложение</w:t>
        </w:r>
        <w:r w:rsidR="00132AC8" w:rsidRPr="00132AC8">
          <w:rPr>
            <w:rStyle w:val="Hyperlink"/>
            <w:rFonts w:ascii="Times New Roman" w:hAnsi="Times New Roman" w:cs="Times New Roman"/>
            <w:noProof/>
            <w:sz w:val="28"/>
            <w:lang w:val="en-US"/>
          </w:rPr>
          <w:t xml:space="preserve"> </w:t>
        </w:r>
        <w:r w:rsidR="00132AC8" w:rsidRPr="00132AC8">
          <w:rPr>
            <w:rStyle w:val="Hyperlink"/>
            <w:rFonts w:ascii="Times New Roman" w:hAnsi="Times New Roman" w:cs="Times New Roman"/>
            <w:noProof/>
            <w:sz w:val="28"/>
          </w:rPr>
          <w:t>В</w:t>
        </w:r>
        <w:r w:rsidR="00132AC8" w:rsidRPr="00132AC8">
          <w:rPr>
            <w:rStyle w:val="Hyperlink"/>
            <w:rFonts w:ascii="Times New Roman" w:hAnsi="Times New Roman" w:cs="Times New Roman"/>
            <w:noProof/>
            <w:sz w:val="28"/>
            <w:lang w:val="en-US"/>
          </w:rPr>
          <w:t xml:space="preserve">. </w:t>
        </w:r>
        <w:r w:rsidR="00132AC8" w:rsidRPr="00132AC8">
          <w:rPr>
            <w:rStyle w:val="Hyperlink"/>
            <w:rFonts w:ascii="Times New Roman" w:hAnsi="Times New Roman" w:cs="Times New Roman"/>
            <w:noProof/>
            <w:sz w:val="28"/>
          </w:rPr>
          <w:t>Оригинал</w:t>
        </w:r>
        <w:r w:rsidR="00132AC8" w:rsidRPr="00132AC8">
          <w:rPr>
            <w:rStyle w:val="Hyperlink"/>
            <w:rFonts w:ascii="Times New Roman" w:hAnsi="Times New Roman" w:cs="Times New Roman"/>
            <w:noProof/>
            <w:sz w:val="28"/>
            <w:lang w:val="en-US"/>
          </w:rPr>
          <w:t xml:space="preserve"> </w:t>
        </w:r>
        <w:r w:rsidR="00132AC8" w:rsidRPr="00132AC8">
          <w:rPr>
            <w:rStyle w:val="Hyperlink"/>
            <w:rFonts w:ascii="Times New Roman" w:hAnsi="Times New Roman" w:cs="Times New Roman"/>
            <w:noProof/>
            <w:sz w:val="28"/>
          </w:rPr>
          <w:t>статьи</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_Toc378670082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49</w:t>
        </w:r>
        <w:r w:rsidR="00132AC8" w:rsidRPr="00132AC8">
          <w:rPr>
            <w:rFonts w:ascii="Times New Roman" w:hAnsi="Times New Roman" w:cs="Times New Roman"/>
            <w:noProof/>
            <w:webHidden/>
            <w:sz w:val="28"/>
          </w:rPr>
          <w:fldChar w:fldCharType="end"/>
        </w:r>
      </w:hyperlink>
    </w:p>
    <w:p w:rsidR="00132AC8" w:rsidRPr="00132AC8" w:rsidRDefault="00514536">
      <w:pPr>
        <w:pStyle w:val="TOC2"/>
        <w:tabs>
          <w:tab w:val="right" w:leader="dot" w:pos="9344"/>
        </w:tabs>
        <w:rPr>
          <w:rFonts w:ascii="Times New Roman" w:hAnsi="Times New Roman" w:cs="Times New Roman"/>
          <w:noProof/>
          <w:sz w:val="28"/>
          <w:lang w:val="ru-RU"/>
        </w:rPr>
      </w:pPr>
      <w:hyperlink w:anchor="_Toc378670083" w:history="1">
        <w:r w:rsidR="00132AC8" w:rsidRPr="00132AC8">
          <w:rPr>
            <w:rStyle w:val="Hyperlink"/>
            <w:rFonts w:ascii="Times New Roman" w:hAnsi="Times New Roman" w:cs="Times New Roman"/>
            <w:noProof/>
            <w:sz w:val="28"/>
          </w:rPr>
          <w:t>Приложение Д. Библиографический список</w:t>
        </w:r>
        <w:r w:rsidR="00132AC8" w:rsidRPr="00132AC8">
          <w:rPr>
            <w:rFonts w:ascii="Times New Roman" w:hAnsi="Times New Roman" w:cs="Times New Roman"/>
            <w:noProof/>
            <w:webHidden/>
            <w:sz w:val="28"/>
          </w:rPr>
          <w:tab/>
        </w:r>
        <w:r w:rsidR="00132AC8" w:rsidRPr="00132AC8">
          <w:rPr>
            <w:rFonts w:ascii="Times New Roman" w:hAnsi="Times New Roman" w:cs="Times New Roman"/>
            <w:noProof/>
            <w:webHidden/>
            <w:sz w:val="28"/>
          </w:rPr>
          <w:fldChar w:fldCharType="begin"/>
        </w:r>
        <w:r w:rsidR="00132AC8" w:rsidRPr="00132AC8">
          <w:rPr>
            <w:rFonts w:ascii="Times New Roman" w:hAnsi="Times New Roman" w:cs="Times New Roman"/>
            <w:noProof/>
            <w:webHidden/>
            <w:sz w:val="28"/>
          </w:rPr>
          <w:instrText xml:space="preserve"> PAGEREF _Toc378670083 \h </w:instrText>
        </w:r>
        <w:r w:rsidR="00132AC8" w:rsidRPr="00132AC8">
          <w:rPr>
            <w:rFonts w:ascii="Times New Roman" w:hAnsi="Times New Roman" w:cs="Times New Roman"/>
            <w:noProof/>
            <w:webHidden/>
            <w:sz w:val="28"/>
          </w:rPr>
        </w:r>
        <w:r w:rsidR="00132AC8" w:rsidRPr="00132AC8">
          <w:rPr>
            <w:rFonts w:ascii="Times New Roman" w:hAnsi="Times New Roman" w:cs="Times New Roman"/>
            <w:noProof/>
            <w:webHidden/>
            <w:sz w:val="28"/>
          </w:rPr>
          <w:fldChar w:fldCharType="separate"/>
        </w:r>
        <w:r w:rsidR="00132AC8" w:rsidRPr="00132AC8">
          <w:rPr>
            <w:rFonts w:ascii="Times New Roman" w:hAnsi="Times New Roman" w:cs="Times New Roman"/>
            <w:noProof/>
            <w:webHidden/>
            <w:sz w:val="28"/>
          </w:rPr>
          <w:t>63</w:t>
        </w:r>
        <w:r w:rsidR="00132AC8" w:rsidRPr="00132AC8">
          <w:rPr>
            <w:rFonts w:ascii="Times New Roman" w:hAnsi="Times New Roman" w:cs="Times New Roman"/>
            <w:noProof/>
            <w:webHidden/>
            <w:sz w:val="28"/>
          </w:rPr>
          <w:fldChar w:fldCharType="end"/>
        </w:r>
      </w:hyperlink>
    </w:p>
    <w:p w:rsidR="00F55CA3" w:rsidRDefault="00F55CA3" w:rsidP="009B4C67">
      <w:pPr>
        <w:spacing w:after="0" w:line="240" w:lineRule="auto"/>
      </w:pPr>
      <w:r w:rsidRPr="00A21BDE">
        <w:rPr>
          <w:rFonts w:ascii="Times New Roman" w:hAnsi="Times New Roman" w:cs="Times New Roman"/>
          <w:b/>
          <w:bCs/>
          <w:sz w:val="28"/>
          <w:szCs w:val="28"/>
        </w:rPr>
        <w:fldChar w:fldCharType="end"/>
      </w:r>
    </w:p>
    <w:p w:rsidR="00F55CA3" w:rsidRDefault="00F55CA3" w:rsidP="009B4C67">
      <w:pPr>
        <w:spacing w:after="0" w:line="240" w:lineRule="auto"/>
        <w:jc w:val="center"/>
        <w:rPr>
          <w:b/>
          <w:sz w:val="28"/>
          <w:szCs w:val="28"/>
        </w:rPr>
        <w:sectPr w:rsidR="00F55CA3">
          <w:headerReference w:type="default" r:id="rId9"/>
          <w:footerReference w:type="default" r:id="rId10"/>
          <w:headerReference w:type="first" r:id="rId11"/>
          <w:footerReference w:type="first" r:id="rId12"/>
          <w:footnotePr>
            <w:pos w:val="beneathText"/>
          </w:footnotePr>
          <w:pgSz w:w="11905" w:h="16837"/>
          <w:pgMar w:top="1134" w:right="850" w:bottom="1134" w:left="1701" w:header="708" w:footer="708" w:gutter="0"/>
          <w:cols w:space="720"/>
          <w:docGrid w:linePitch="360"/>
        </w:sectPr>
      </w:pPr>
    </w:p>
    <w:p w:rsidR="00A04A2D" w:rsidRDefault="00A04A2D" w:rsidP="009B4C67">
      <w:pPr>
        <w:pStyle w:val="TOC1"/>
        <w:tabs>
          <w:tab w:val="right" w:leader="dot" w:pos="9354"/>
        </w:tabs>
        <w:spacing w:after="0" w:line="240" w:lineRule="auto"/>
        <w:sectPr w:rsidR="00A04A2D">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tabs>
          <w:tab w:val="right" w:leader="dot" w:pos="9354"/>
        </w:tabs>
        <w:spacing w:after="0" w:line="240" w:lineRule="auto"/>
        <w:sectPr w:rsidR="00A04A2D">
          <w:headerReference w:type="even" r:id="rId19"/>
          <w:headerReference w:type="default" r:id="rId20"/>
          <w:footerReference w:type="even" r:id="rId21"/>
          <w:footerReference w:type="default" r:id="rId22"/>
          <w:headerReference w:type="first" r:id="rId23"/>
          <w:footerReference w:type="first" r:id="rId24"/>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pacing w:after="0" w:line="240" w:lineRule="auto"/>
        <w:sectPr w:rsidR="00A04A2D">
          <w:headerReference w:type="even" r:id="rId25"/>
          <w:headerReference w:type="default" r:id="rId26"/>
          <w:footerReference w:type="even" r:id="rId27"/>
          <w:footerReference w:type="default" r:id="rId28"/>
          <w:headerReference w:type="first" r:id="rId29"/>
          <w:footerReference w:type="first" r:id="rId30"/>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pacing w:after="0" w:line="240" w:lineRule="auto"/>
        <w:sectPr w:rsidR="00A04A2D">
          <w:headerReference w:type="even" r:id="rId31"/>
          <w:headerReference w:type="default" r:id="rId32"/>
          <w:footerReference w:type="even" r:id="rId33"/>
          <w:footerReference w:type="default" r:id="rId34"/>
          <w:headerReference w:type="first" r:id="rId35"/>
          <w:footerReference w:type="first" r:id="rId36"/>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pacing w:after="0" w:line="240" w:lineRule="auto"/>
        <w:sectPr w:rsidR="00A04A2D">
          <w:headerReference w:type="even" r:id="rId37"/>
          <w:headerReference w:type="default" r:id="rId38"/>
          <w:footerReference w:type="even" r:id="rId39"/>
          <w:footerReference w:type="default" r:id="rId40"/>
          <w:headerReference w:type="first" r:id="rId41"/>
          <w:footerReference w:type="first" r:id="rId42"/>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pacing w:after="0" w:line="240" w:lineRule="auto"/>
        <w:sectPr w:rsidR="00A04A2D">
          <w:headerReference w:type="even" r:id="rId43"/>
          <w:headerReference w:type="default" r:id="rId44"/>
          <w:footerReference w:type="even" r:id="rId45"/>
          <w:footerReference w:type="default" r:id="rId46"/>
          <w:headerReference w:type="first" r:id="rId47"/>
          <w:footerReference w:type="first" r:id="rId48"/>
          <w:footnotePr>
            <w:pos w:val="beneathText"/>
          </w:footnotePr>
          <w:type w:val="continuous"/>
          <w:pgSz w:w="11905" w:h="16837"/>
          <w:pgMar w:top="1134" w:right="850" w:bottom="1134" w:left="1701" w:header="708" w:footer="708" w:gutter="0"/>
          <w:cols w:space="720"/>
          <w:docGrid w:linePitch="360"/>
        </w:sectPr>
      </w:pPr>
    </w:p>
    <w:p w:rsidR="00A04A2D" w:rsidRDefault="00A04A2D" w:rsidP="009B4C67">
      <w:pPr>
        <w:spacing w:after="0" w:line="240" w:lineRule="auto"/>
        <w:sectPr w:rsidR="00A04A2D">
          <w:headerReference w:type="even" r:id="rId49"/>
          <w:headerReference w:type="default" r:id="rId50"/>
          <w:footerReference w:type="even" r:id="rId51"/>
          <w:footerReference w:type="default" r:id="rId52"/>
          <w:headerReference w:type="first" r:id="rId53"/>
          <w:footerReference w:type="first" r:id="rId54"/>
          <w:footnotePr>
            <w:pos w:val="beneathText"/>
          </w:footnotePr>
          <w:type w:val="continuous"/>
          <w:pgSz w:w="11905" w:h="16837"/>
          <w:pgMar w:top="1134" w:right="850" w:bottom="1134" w:left="1701" w:header="708" w:footer="708" w:gutter="0"/>
          <w:cols w:space="720"/>
          <w:docGrid w:linePitch="360"/>
        </w:sectPr>
      </w:pPr>
    </w:p>
    <w:p w:rsidR="008C707C" w:rsidRDefault="008C707C" w:rsidP="009B4C67">
      <w:pPr>
        <w:spacing w:after="0" w:line="240" w:lineRule="auto"/>
      </w:pPr>
    </w:p>
    <w:p w:rsidR="00A04A2D" w:rsidRPr="008C707C" w:rsidRDefault="00A04A2D" w:rsidP="009B4C67">
      <w:pPr>
        <w:tabs>
          <w:tab w:val="left" w:pos="1665"/>
        </w:tabs>
        <w:spacing w:after="0" w:line="240" w:lineRule="auto"/>
        <w:sectPr w:rsidR="00A04A2D" w:rsidRPr="008C707C">
          <w:headerReference w:type="even" r:id="rId55"/>
          <w:headerReference w:type="default" r:id="rId56"/>
          <w:footerReference w:type="even" r:id="rId57"/>
          <w:footerReference w:type="default" r:id="rId58"/>
          <w:headerReference w:type="first" r:id="rId59"/>
          <w:footerReference w:type="first" r:id="rId60"/>
          <w:footnotePr>
            <w:pos w:val="beneathText"/>
          </w:footnotePr>
          <w:type w:val="continuous"/>
          <w:pgSz w:w="11905" w:h="16837"/>
          <w:pgMar w:top="1134" w:right="850" w:bottom="1134" w:left="1701" w:header="708" w:footer="708" w:gutter="0"/>
          <w:cols w:space="720"/>
          <w:docGrid w:linePitch="360"/>
        </w:sectPr>
      </w:pPr>
    </w:p>
    <w:p w:rsidR="00C76A6E" w:rsidRPr="00366E61" w:rsidRDefault="00C76A6E" w:rsidP="009B4C67">
      <w:pPr>
        <w:pStyle w:val="Heading2"/>
        <w:spacing w:before="0" w:line="240" w:lineRule="auto"/>
        <w:jc w:val="center"/>
        <w:rPr>
          <w:rFonts w:ascii="Times New Roman" w:hAnsi="Times New Roman" w:cs="Times New Roman"/>
        </w:rPr>
      </w:pPr>
      <w:bookmarkStart w:id="0" w:name="_Toc365327793"/>
      <w:bookmarkStart w:id="1" w:name="_Toc378670056"/>
      <w:bookmarkStart w:id="2" w:name="_Toc358972195"/>
      <w:r w:rsidRPr="00636289">
        <w:rPr>
          <w:rFonts w:ascii="Times New Roman" w:hAnsi="Times New Roman" w:cs="Times New Roman"/>
          <w:sz w:val="28"/>
        </w:rPr>
        <w:lastRenderedPageBreak/>
        <w:t>Введени</w:t>
      </w:r>
      <w:bookmarkEnd w:id="0"/>
      <w:r w:rsidRPr="00636289">
        <w:rPr>
          <w:rFonts w:ascii="Times New Roman" w:hAnsi="Times New Roman" w:cs="Times New Roman"/>
          <w:sz w:val="28"/>
        </w:rPr>
        <w:t>е</w:t>
      </w:r>
      <w:bookmarkEnd w:id="1"/>
    </w:p>
    <w:p w:rsidR="00801D12" w:rsidRPr="00801D12" w:rsidRDefault="00801D12" w:rsidP="009B4C67">
      <w:pPr>
        <w:spacing w:after="0" w:line="240" w:lineRule="auto"/>
      </w:pPr>
    </w:p>
    <w:p w:rsidR="00C427CA" w:rsidRDefault="00951D5D" w:rsidP="00F21A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Оптимизация функций – общирная </w:t>
      </w:r>
      <w:r w:rsidR="00F21AF4">
        <w:rPr>
          <w:rFonts w:ascii="Times New Roman" w:hAnsi="Times New Roman" w:cs="Times New Roman"/>
          <w:sz w:val="28"/>
          <w:szCs w:val="28"/>
        </w:rPr>
        <w:t xml:space="preserve">сфера деятельности, в которой принято выделять </w:t>
      </w:r>
      <w:r w:rsidR="00A26F9D">
        <w:rPr>
          <w:rFonts w:ascii="Times New Roman" w:hAnsi="Times New Roman" w:cs="Times New Roman"/>
          <w:sz w:val="28"/>
          <w:szCs w:val="28"/>
        </w:rPr>
        <w:t xml:space="preserve">более узкие направления, среди которых есть и оптимизация мультимодальных функций. </w:t>
      </w:r>
      <w:r w:rsidR="00A11EC2">
        <w:rPr>
          <w:rFonts w:ascii="Times New Roman" w:hAnsi="Times New Roman" w:cs="Times New Roman"/>
          <w:sz w:val="28"/>
          <w:szCs w:val="28"/>
        </w:rPr>
        <w:t>Выделение её в отдельный класс задач обусловлено ограничениями существующих методов локальной оптимизации. Среди методов решения задачи глобальной оптимизации существуют методы с общим названием – мета эвристики.</w:t>
      </w:r>
      <w:r w:rsidR="00A1133F">
        <w:rPr>
          <w:rFonts w:ascii="Times New Roman" w:hAnsi="Times New Roman" w:cs="Times New Roman"/>
          <w:sz w:val="28"/>
          <w:szCs w:val="28"/>
        </w:rPr>
        <w:t xml:space="preserve"> Отличительной особенностью данных методов является то, что они способны находить локальные оптимумы и выходить из них, переходя к следующему. Таким образом алгоритмы данного типа способны самостоятельно </w:t>
      </w:r>
      <w:r w:rsidR="002D0F1C">
        <w:rPr>
          <w:rFonts w:ascii="Times New Roman" w:hAnsi="Times New Roman" w:cs="Times New Roman"/>
          <w:sz w:val="28"/>
          <w:szCs w:val="28"/>
        </w:rPr>
        <w:t xml:space="preserve">находить гловальный оптимум среди множества локальных. </w:t>
      </w:r>
      <w:r w:rsidR="009F6228">
        <w:rPr>
          <w:rFonts w:ascii="Times New Roman" w:hAnsi="Times New Roman" w:cs="Times New Roman"/>
          <w:sz w:val="28"/>
          <w:szCs w:val="28"/>
        </w:rPr>
        <w:t>К данному типу алгоритмов относятся генетические алгоритмы, мимикрирующие природные механизмы передачи наследственной информации.</w:t>
      </w:r>
      <w:r w:rsidR="00A35CBE">
        <w:rPr>
          <w:rFonts w:ascii="Times New Roman" w:hAnsi="Times New Roman" w:cs="Times New Roman"/>
          <w:sz w:val="28"/>
          <w:szCs w:val="28"/>
        </w:rPr>
        <w:t xml:space="preserve"> Будучи основаными на простейших базовых принципах отбора, кроссовера и мутаций данные алгоритмы способны тонко настраиваться под конкретную задачу и превосходить в её решении другие методы.</w:t>
      </w:r>
      <w:r w:rsidR="00C33E5A">
        <w:rPr>
          <w:rFonts w:ascii="Times New Roman" w:hAnsi="Times New Roman" w:cs="Times New Roman"/>
          <w:sz w:val="28"/>
          <w:szCs w:val="28"/>
        </w:rPr>
        <w:t xml:space="preserve"> </w:t>
      </w:r>
    </w:p>
    <w:p w:rsidR="00C33E5A" w:rsidRPr="00F21AF4" w:rsidRDefault="00C33E5A" w:rsidP="00F21AF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Кумулятивный многонишевый генетический алгоритм</w:t>
      </w:r>
      <w:r w:rsidR="008E04FE" w:rsidRPr="008E04FE">
        <w:rPr>
          <w:rFonts w:ascii="Times New Roman" w:hAnsi="Times New Roman" w:cs="Times New Roman"/>
          <w:sz w:val="28"/>
          <w:szCs w:val="28"/>
        </w:rPr>
        <w:t xml:space="preserve"> (</w:t>
      </w:r>
      <w:r w:rsidR="008E04FE">
        <w:rPr>
          <w:rFonts w:ascii="Times New Roman" w:hAnsi="Times New Roman" w:cs="Times New Roman"/>
          <w:sz w:val="28"/>
          <w:szCs w:val="28"/>
          <w:lang w:val="en-US"/>
        </w:rPr>
        <w:t>A</w:t>
      </w:r>
      <w:r w:rsidR="008E04FE" w:rsidRPr="008E04FE">
        <w:rPr>
          <w:rFonts w:ascii="Times New Roman" w:hAnsi="Times New Roman" w:cs="Times New Roman"/>
          <w:sz w:val="28"/>
          <w:szCs w:val="28"/>
        </w:rPr>
        <w:t xml:space="preserve"> </w:t>
      </w:r>
      <w:r w:rsidR="008E04FE">
        <w:rPr>
          <w:rFonts w:ascii="Times New Roman" w:hAnsi="Times New Roman" w:cs="Times New Roman"/>
          <w:sz w:val="28"/>
          <w:szCs w:val="28"/>
          <w:lang w:val="en-US"/>
        </w:rPr>
        <w:t>Cumulative</w:t>
      </w:r>
      <w:r w:rsidR="008E04FE" w:rsidRPr="008E04FE">
        <w:rPr>
          <w:rFonts w:ascii="Times New Roman" w:hAnsi="Times New Roman" w:cs="Times New Roman"/>
          <w:sz w:val="28"/>
          <w:szCs w:val="28"/>
        </w:rPr>
        <w:t xml:space="preserve"> </w:t>
      </w:r>
      <w:r w:rsidR="008E04FE">
        <w:rPr>
          <w:rFonts w:ascii="Times New Roman" w:hAnsi="Times New Roman" w:cs="Times New Roman"/>
          <w:sz w:val="28"/>
          <w:szCs w:val="28"/>
          <w:lang w:val="en-US"/>
        </w:rPr>
        <w:t>Multi</w:t>
      </w:r>
      <w:r w:rsidR="008E04FE" w:rsidRPr="008E04FE">
        <w:rPr>
          <w:rFonts w:ascii="Times New Roman" w:hAnsi="Times New Roman" w:cs="Times New Roman"/>
          <w:sz w:val="28"/>
          <w:szCs w:val="28"/>
        </w:rPr>
        <w:t>-</w:t>
      </w:r>
      <w:r w:rsidR="008E04FE">
        <w:rPr>
          <w:rFonts w:ascii="Times New Roman" w:hAnsi="Times New Roman" w:cs="Times New Roman"/>
          <w:sz w:val="28"/>
          <w:szCs w:val="28"/>
          <w:lang w:val="en-US"/>
        </w:rPr>
        <w:t>Niching</w:t>
      </w:r>
      <w:r w:rsidR="008E04FE" w:rsidRPr="008E04FE">
        <w:rPr>
          <w:rFonts w:ascii="Times New Roman" w:hAnsi="Times New Roman" w:cs="Times New Roman"/>
          <w:sz w:val="28"/>
          <w:szCs w:val="28"/>
        </w:rPr>
        <w:t xml:space="preserve"> </w:t>
      </w:r>
      <w:r w:rsidR="008E04FE">
        <w:rPr>
          <w:rFonts w:ascii="Times New Roman" w:hAnsi="Times New Roman" w:cs="Times New Roman"/>
          <w:sz w:val="28"/>
          <w:szCs w:val="28"/>
          <w:lang w:val="en-US"/>
        </w:rPr>
        <w:t>Genetic</w:t>
      </w:r>
      <w:r w:rsidR="008E04FE" w:rsidRPr="008E04FE">
        <w:rPr>
          <w:rFonts w:ascii="Times New Roman" w:hAnsi="Times New Roman" w:cs="Times New Roman"/>
          <w:sz w:val="28"/>
          <w:szCs w:val="28"/>
        </w:rPr>
        <w:t xml:space="preserve"> </w:t>
      </w:r>
      <w:r w:rsidR="008E04FE">
        <w:rPr>
          <w:rFonts w:ascii="Times New Roman" w:hAnsi="Times New Roman" w:cs="Times New Roman"/>
          <w:sz w:val="28"/>
          <w:szCs w:val="28"/>
          <w:lang w:val="en-US"/>
        </w:rPr>
        <w:t>Algorithm</w:t>
      </w:r>
      <w:r w:rsidR="008E04FE" w:rsidRPr="008E04FE">
        <w:rPr>
          <w:rFonts w:ascii="Times New Roman" w:hAnsi="Times New Roman" w:cs="Times New Roman"/>
          <w:sz w:val="28"/>
          <w:szCs w:val="28"/>
        </w:rPr>
        <w:t>)</w:t>
      </w:r>
      <w:r>
        <w:rPr>
          <w:rFonts w:ascii="Times New Roman" w:hAnsi="Times New Roman" w:cs="Times New Roman"/>
          <w:sz w:val="28"/>
          <w:szCs w:val="28"/>
        </w:rPr>
        <w:t xml:space="preserve"> был разработан</w:t>
      </w:r>
      <w:r w:rsidR="006978EF">
        <w:rPr>
          <w:rFonts w:ascii="Times New Roman" w:hAnsi="Times New Roman" w:cs="Times New Roman"/>
          <w:sz w:val="28"/>
          <w:szCs w:val="28"/>
          <w:lang w:val="en-US"/>
        </w:rPr>
        <w:t> </w:t>
      </w:r>
      <w:r w:rsidR="008E04FE">
        <w:rPr>
          <w:rFonts w:ascii="Times New Roman" w:hAnsi="Times New Roman" w:cs="Times New Roman"/>
          <w:sz w:val="28"/>
          <w:szCs w:val="28"/>
        </w:rPr>
        <w:t>[</w:t>
      </w:r>
      <w:r w:rsidR="008E04FE" w:rsidRPr="008E04FE">
        <w:rPr>
          <w:rFonts w:ascii="Times New Roman" w:hAnsi="Times New Roman" w:cs="Times New Roman"/>
          <w:sz w:val="28"/>
          <w:szCs w:val="28"/>
        </w:rPr>
        <w:t>1</w:t>
      </w:r>
      <w:r w:rsidR="006978EF" w:rsidRPr="006978EF">
        <w:rPr>
          <w:rFonts w:ascii="Times New Roman" w:hAnsi="Times New Roman" w:cs="Times New Roman"/>
          <w:sz w:val="28"/>
          <w:szCs w:val="28"/>
        </w:rPr>
        <w:t xml:space="preserve">] </w:t>
      </w:r>
      <w:r>
        <w:rPr>
          <w:rFonts w:ascii="Times New Roman" w:hAnsi="Times New Roman" w:cs="Times New Roman"/>
          <w:sz w:val="28"/>
          <w:szCs w:val="28"/>
        </w:rPr>
        <w:t>для ускорения решения задач оптимизации</w:t>
      </w:r>
      <w:r w:rsidR="00FC18F9">
        <w:rPr>
          <w:rFonts w:ascii="Times New Roman" w:hAnsi="Times New Roman" w:cs="Times New Roman"/>
          <w:sz w:val="28"/>
          <w:szCs w:val="28"/>
        </w:rPr>
        <w:t xml:space="preserve"> мультимодальных целевых функций</w:t>
      </w:r>
      <w:r>
        <w:rPr>
          <w:rFonts w:ascii="Times New Roman" w:hAnsi="Times New Roman" w:cs="Times New Roman"/>
          <w:sz w:val="28"/>
          <w:szCs w:val="28"/>
        </w:rPr>
        <w:t xml:space="preserve">, имеющих высокую вычислительную сложность. </w:t>
      </w:r>
      <w:r w:rsidR="0047686E">
        <w:rPr>
          <w:rFonts w:ascii="Times New Roman" w:hAnsi="Times New Roman" w:cs="Times New Roman"/>
          <w:sz w:val="28"/>
          <w:szCs w:val="28"/>
        </w:rPr>
        <w:t xml:space="preserve">Сохраняя всех особей в популяции, </w:t>
      </w:r>
      <w:r w:rsidR="009B40D7">
        <w:rPr>
          <w:rFonts w:ascii="Times New Roman" w:hAnsi="Times New Roman" w:cs="Times New Roman"/>
          <w:sz w:val="28"/>
          <w:szCs w:val="28"/>
        </w:rPr>
        <w:t xml:space="preserve">КМН ГА </w:t>
      </w:r>
      <w:r w:rsidR="00700885">
        <w:rPr>
          <w:rFonts w:ascii="Times New Roman" w:hAnsi="Times New Roman" w:cs="Times New Roman"/>
          <w:sz w:val="28"/>
          <w:szCs w:val="28"/>
        </w:rPr>
        <w:t>использует ка</w:t>
      </w:r>
      <w:r w:rsidR="00B26B69">
        <w:rPr>
          <w:rFonts w:ascii="Times New Roman" w:hAnsi="Times New Roman" w:cs="Times New Roman"/>
          <w:sz w:val="28"/>
          <w:szCs w:val="28"/>
        </w:rPr>
        <w:t>ждую оц</w:t>
      </w:r>
      <w:r w:rsidR="009B40D7">
        <w:rPr>
          <w:rFonts w:ascii="Times New Roman" w:hAnsi="Times New Roman" w:cs="Times New Roman"/>
          <w:sz w:val="28"/>
          <w:szCs w:val="28"/>
        </w:rPr>
        <w:t xml:space="preserve">енку целевой функции для полчения информации о структуре пространства, а анализ распределения плотности популяции позволяет позволяет избежать излишних оценок целевой функции. </w:t>
      </w:r>
      <w:r w:rsidR="00D04621">
        <w:rPr>
          <w:rFonts w:ascii="Times New Roman" w:hAnsi="Times New Roman" w:cs="Times New Roman"/>
          <w:sz w:val="28"/>
          <w:szCs w:val="28"/>
        </w:rPr>
        <w:t>Разработанный механизм генетических операций обеспечивает быструю и устойчивую сходимость к множеству локальных оптимумов</w:t>
      </w:r>
      <w:r w:rsidR="00057B86">
        <w:rPr>
          <w:rFonts w:ascii="Times New Roman" w:hAnsi="Times New Roman" w:cs="Times New Roman"/>
          <w:sz w:val="28"/>
          <w:szCs w:val="28"/>
        </w:rPr>
        <w:t>, предоставляя возможность выбора необходимого локального оптимума по альтернативным, сложно формализуемым критериям</w:t>
      </w:r>
      <w:r w:rsidR="00D04621">
        <w:rPr>
          <w:rFonts w:ascii="Times New Roman" w:hAnsi="Times New Roman" w:cs="Times New Roman"/>
          <w:sz w:val="28"/>
          <w:szCs w:val="28"/>
        </w:rPr>
        <w:t>.</w:t>
      </w:r>
    </w:p>
    <w:p w:rsidR="00C76A6E" w:rsidRDefault="00C76A6E" w:rsidP="009B4C67">
      <w:pPr>
        <w:spacing w:after="0" w:line="240" w:lineRule="auto"/>
        <w:rPr>
          <w:sz w:val="28"/>
          <w:szCs w:val="28"/>
        </w:rPr>
      </w:pPr>
      <w:r>
        <w:rPr>
          <w:sz w:val="28"/>
          <w:szCs w:val="28"/>
        </w:rPr>
        <w:br w:type="page"/>
      </w:r>
    </w:p>
    <w:p w:rsidR="00C76A6E" w:rsidRDefault="00491E8F" w:rsidP="00D02EB8">
      <w:pPr>
        <w:pStyle w:val="Heading2"/>
        <w:numPr>
          <w:ilvl w:val="0"/>
          <w:numId w:val="3"/>
        </w:numPr>
        <w:spacing w:before="0" w:line="240" w:lineRule="auto"/>
        <w:ind w:left="0" w:firstLine="851"/>
        <w:rPr>
          <w:rFonts w:ascii="Times New Roman" w:hAnsi="Times New Roman" w:cs="Times New Roman"/>
          <w:sz w:val="28"/>
        </w:rPr>
      </w:pPr>
      <w:bookmarkStart w:id="3" w:name="_Toc378670057"/>
      <w:r>
        <w:rPr>
          <w:rFonts w:ascii="Times New Roman" w:hAnsi="Times New Roman" w:cs="Times New Roman"/>
          <w:sz w:val="28"/>
        </w:rPr>
        <w:lastRenderedPageBreak/>
        <w:t>Описание алгоритма</w:t>
      </w:r>
      <w:bookmarkEnd w:id="3"/>
    </w:p>
    <w:p w:rsidR="00EA666E" w:rsidRPr="00EA666E" w:rsidRDefault="00EA666E" w:rsidP="00EA666E"/>
    <w:p w:rsidR="004038DF" w:rsidRDefault="003B0C2A" w:rsidP="003B0C2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rPr>
        <w:t xml:space="preserve">Отличительной особенностью КМН ГА является его кумулятивность. </w:t>
      </w:r>
      <w:r w:rsidRPr="003B0C2A">
        <w:rPr>
          <w:rFonts w:ascii="Times New Roman" w:hAnsi="Times New Roman" w:cs="Times New Roman"/>
          <w:sz w:val="28"/>
          <w:szCs w:val="28"/>
        </w:rPr>
        <w:t>Каждое пос</w:t>
      </w:r>
      <w:r>
        <w:rPr>
          <w:rFonts w:ascii="Times New Roman" w:hAnsi="Times New Roman" w:cs="Times New Roman"/>
          <w:sz w:val="28"/>
          <w:szCs w:val="28"/>
        </w:rPr>
        <w:t>ледующее поколение добавляется в</w:t>
      </w:r>
      <w:r w:rsidRPr="003B0C2A">
        <w:rPr>
          <w:rFonts w:ascii="Times New Roman" w:hAnsi="Times New Roman" w:cs="Times New Roman"/>
          <w:sz w:val="28"/>
          <w:szCs w:val="28"/>
        </w:rPr>
        <w:t xml:space="preserve"> популяци</w:t>
      </w:r>
      <w:r>
        <w:rPr>
          <w:rFonts w:ascii="Times New Roman" w:hAnsi="Times New Roman" w:cs="Times New Roman"/>
          <w:sz w:val="28"/>
          <w:szCs w:val="28"/>
        </w:rPr>
        <w:t>ю</w:t>
      </w:r>
      <w:r w:rsidRPr="003B0C2A">
        <w:rPr>
          <w:rFonts w:ascii="Times New Roman" w:hAnsi="Times New Roman" w:cs="Times New Roman"/>
          <w:sz w:val="28"/>
          <w:szCs w:val="28"/>
        </w:rPr>
        <w:t>. С целью</w:t>
      </w:r>
      <w:r>
        <w:rPr>
          <w:rFonts w:ascii="Times New Roman" w:hAnsi="Times New Roman" w:cs="Times New Roman"/>
          <w:sz w:val="28"/>
          <w:szCs w:val="28"/>
        </w:rPr>
        <w:t xml:space="preserve"> </w:t>
      </w:r>
      <w:r w:rsidRPr="003B0C2A">
        <w:rPr>
          <w:rFonts w:ascii="Times New Roman" w:hAnsi="Times New Roman" w:cs="Times New Roman"/>
          <w:sz w:val="28"/>
          <w:szCs w:val="28"/>
        </w:rPr>
        <w:t>минимизации оценок фунции, особи</w:t>
      </w:r>
      <w:r>
        <w:rPr>
          <w:rFonts w:ascii="Times New Roman" w:hAnsi="Times New Roman" w:cs="Times New Roman"/>
          <w:sz w:val="28"/>
          <w:szCs w:val="28"/>
        </w:rPr>
        <w:t>, для которых целевая функция уже рассчитана,</w:t>
      </w:r>
      <w:r w:rsidRPr="003B0C2A">
        <w:rPr>
          <w:rFonts w:ascii="Times New Roman" w:hAnsi="Times New Roman" w:cs="Times New Roman"/>
          <w:sz w:val="28"/>
          <w:szCs w:val="28"/>
        </w:rPr>
        <w:t xml:space="preserve"> никогда не исключаются; даже неприспособленные особи имеют значение</w:t>
      </w:r>
      <w:r>
        <w:rPr>
          <w:rFonts w:ascii="Times New Roman" w:hAnsi="Times New Roman" w:cs="Times New Roman"/>
          <w:sz w:val="28"/>
          <w:szCs w:val="28"/>
        </w:rPr>
        <w:t xml:space="preserve">, </w:t>
      </w:r>
      <w:r w:rsidRPr="003B0C2A">
        <w:rPr>
          <w:rFonts w:ascii="Times New Roman" w:hAnsi="Times New Roman" w:cs="Times New Roman"/>
          <w:sz w:val="28"/>
          <w:szCs w:val="28"/>
        </w:rPr>
        <w:t>сообщ</w:t>
      </w:r>
      <w:r>
        <w:rPr>
          <w:rFonts w:ascii="Times New Roman" w:hAnsi="Times New Roman" w:cs="Times New Roman"/>
          <w:sz w:val="28"/>
          <w:szCs w:val="28"/>
        </w:rPr>
        <w:t>ая</w:t>
      </w:r>
      <w:r w:rsidRPr="003B0C2A">
        <w:rPr>
          <w:rFonts w:ascii="Times New Roman" w:hAnsi="Times New Roman" w:cs="Times New Roman"/>
          <w:sz w:val="28"/>
          <w:szCs w:val="28"/>
        </w:rPr>
        <w:t xml:space="preserve"> алгоритму куда </w:t>
      </w:r>
      <w:r>
        <w:rPr>
          <w:rFonts w:ascii="Times New Roman" w:hAnsi="Times New Roman" w:cs="Times New Roman"/>
          <w:sz w:val="28"/>
          <w:szCs w:val="28"/>
        </w:rPr>
        <w:t xml:space="preserve">идти </w:t>
      </w:r>
      <w:r w:rsidRPr="003B0C2A">
        <w:rPr>
          <w:rFonts w:ascii="Times New Roman" w:hAnsi="Times New Roman" w:cs="Times New Roman"/>
          <w:sz w:val="28"/>
          <w:szCs w:val="28"/>
        </w:rPr>
        <w:t>не нужно. Ключ</w:t>
      </w:r>
      <w:r w:rsidR="003643D1">
        <w:rPr>
          <w:rFonts w:ascii="Times New Roman" w:hAnsi="Times New Roman" w:cs="Times New Roman"/>
          <w:sz w:val="28"/>
          <w:szCs w:val="28"/>
        </w:rPr>
        <w:t>евым</w:t>
      </w:r>
      <w:r w:rsidRPr="003B0C2A">
        <w:rPr>
          <w:rFonts w:ascii="Times New Roman" w:hAnsi="Times New Roman" w:cs="Times New Roman"/>
          <w:sz w:val="28"/>
          <w:szCs w:val="28"/>
        </w:rPr>
        <w:t xml:space="preserve"> для </w:t>
      </w:r>
      <w:r w:rsidR="003643D1">
        <w:rPr>
          <w:rFonts w:ascii="Times New Roman" w:hAnsi="Times New Roman" w:cs="Times New Roman"/>
          <w:sz w:val="28"/>
          <w:szCs w:val="28"/>
        </w:rPr>
        <w:t xml:space="preserve">работы </w:t>
      </w:r>
      <w:r w:rsidRPr="003B0C2A">
        <w:rPr>
          <w:rFonts w:ascii="Times New Roman" w:hAnsi="Times New Roman" w:cs="Times New Roman"/>
          <w:sz w:val="28"/>
          <w:szCs w:val="28"/>
        </w:rPr>
        <w:t>кумулятивн</w:t>
      </w:r>
      <w:r w:rsidR="003643D1">
        <w:rPr>
          <w:rFonts w:ascii="Times New Roman" w:hAnsi="Times New Roman" w:cs="Times New Roman"/>
          <w:sz w:val="28"/>
          <w:szCs w:val="28"/>
        </w:rPr>
        <w:t>ого</w:t>
      </w:r>
      <w:r w:rsidRPr="003B0C2A">
        <w:rPr>
          <w:rFonts w:ascii="Times New Roman" w:hAnsi="Times New Roman" w:cs="Times New Roman"/>
          <w:sz w:val="28"/>
          <w:szCs w:val="28"/>
        </w:rPr>
        <w:t xml:space="preserve"> метод</w:t>
      </w:r>
      <w:r w:rsidR="003643D1">
        <w:rPr>
          <w:rFonts w:ascii="Times New Roman" w:hAnsi="Times New Roman" w:cs="Times New Roman"/>
          <w:sz w:val="28"/>
          <w:szCs w:val="28"/>
        </w:rPr>
        <w:t>а</w:t>
      </w:r>
      <w:r w:rsidRPr="003B0C2A">
        <w:rPr>
          <w:rFonts w:ascii="Times New Roman" w:hAnsi="Times New Roman" w:cs="Times New Roman"/>
          <w:sz w:val="28"/>
          <w:szCs w:val="28"/>
        </w:rPr>
        <w:t xml:space="preserve"> является использование адаптивного ограничения близости, что предотвращает появление отпрысков, очень схожи</w:t>
      </w:r>
      <w:r w:rsidR="003643D1">
        <w:rPr>
          <w:rFonts w:ascii="Times New Roman" w:hAnsi="Times New Roman" w:cs="Times New Roman"/>
          <w:sz w:val="28"/>
          <w:szCs w:val="28"/>
        </w:rPr>
        <w:t>х</w:t>
      </w:r>
      <w:r w:rsidRPr="003B0C2A">
        <w:rPr>
          <w:rFonts w:ascii="Times New Roman" w:hAnsi="Times New Roman" w:cs="Times New Roman"/>
          <w:sz w:val="28"/>
          <w:szCs w:val="28"/>
        </w:rPr>
        <w:t xml:space="preserve"> с особями, </w:t>
      </w:r>
      <w:r w:rsidR="003643D1" w:rsidRPr="003B0C2A">
        <w:rPr>
          <w:rFonts w:ascii="Times New Roman" w:hAnsi="Times New Roman" w:cs="Times New Roman"/>
          <w:sz w:val="28"/>
          <w:szCs w:val="28"/>
        </w:rPr>
        <w:t>существующими</w:t>
      </w:r>
      <w:r w:rsidRPr="003B0C2A">
        <w:rPr>
          <w:rFonts w:ascii="Times New Roman" w:hAnsi="Times New Roman" w:cs="Times New Roman"/>
          <w:sz w:val="28"/>
          <w:szCs w:val="28"/>
        </w:rPr>
        <w:t xml:space="preserve"> в популяци</w:t>
      </w:r>
      <w:r w:rsidR="003643D1">
        <w:rPr>
          <w:rFonts w:ascii="Times New Roman" w:hAnsi="Times New Roman" w:cs="Times New Roman"/>
          <w:sz w:val="28"/>
          <w:szCs w:val="28"/>
        </w:rPr>
        <w:t>и</w:t>
      </w:r>
      <w:r w:rsidRPr="003B0C2A">
        <w:rPr>
          <w:rFonts w:ascii="Times New Roman" w:hAnsi="Times New Roman" w:cs="Times New Roman"/>
          <w:sz w:val="28"/>
          <w:szCs w:val="28"/>
        </w:rPr>
        <w:t xml:space="preserve">. Используя пороговое расстояние, обратно пропорциональное приспособленности соседних особей, </w:t>
      </w:r>
      <w:r w:rsidR="00DC579A">
        <w:rPr>
          <w:rFonts w:ascii="Times New Roman" w:hAnsi="Times New Roman" w:cs="Times New Roman"/>
          <w:sz w:val="28"/>
          <w:szCs w:val="28"/>
        </w:rPr>
        <w:t>КМН ГА</w:t>
      </w:r>
      <w:r w:rsidRPr="003B0C2A">
        <w:rPr>
          <w:rFonts w:ascii="Times New Roman" w:hAnsi="Times New Roman" w:cs="Times New Roman"/>
          <w:sz w:val="28"/>
          <w:szCs w:val="28"/>
        </w:rPr>
        <w:t xml:space="preserve"> поощряет сходимость вокруг перспективных регионов структуры пространства и </w:t>
      </w:r>
      <w:r w:rsidR="00057DDE">
        <w:rPr>
          <w:rFonts w:ascii="Times New Roman" w:hAnsi="Times New Roman" w:cs="Times New Roman"/>
          <w:sz w:val="28"/>
          <w:szCs w:val="28"/>
        </w:rPr>
        <w:t>поддерживает</w:t>
      </w:r>
      <w:r w:rsidRPr="003B0C2A">
        <w:rPr>
          <w:rFonts w:ascii="Times New Roman" w:hAnsi="Times New Roman" w:cs="Times New Roman"/>
          <w:sz w:val="28"/>
          <w:szCs w:val="28"/>
        </w:rPr>
        <w:t xml:space="preserve"> разреженную плотность популяции в низкоприспособленных регионах структуры пространства.</w:t>
      </w:r>
    </w:p>
    <w:p w:rsidR="0058453A" w:rsidRDefault="0058453A" w:rsidP="00EF2D9A">
      <w:pPr>
        <w:ind w:firstLine="851"/>
        <w:contextualSpacing/>
        <w:jc w:val="both"/>
        <w:rPr>
          <w:rFonts w:ascii="Times New Roman" w:hAnsi="Times New Roman" w:cs="Times New Roman"/>
          <w:sz w:val="28"/>
          <w:szCs w:val="24"/>
        </w:rPr>
      </w:pPr>
      <w:r w:rsidRPr="0058453A">
        <w:rPr>
          <w:rFonts w:ascii="Times New Roman" w:hAnsi="Times New Roman" w:cs="Times New Roman"/>
          <w:sz w:val="28"/>
          <w:szCs w:val="24"/>
        </w:rPr>
        <w:t xml:space="preserve">Фундаментальное отличие </w:t>
      </w:r>
      <w:r w:rsidR="006434CA">
        <w:rPr>
          <w:rFonts w:ascii="Times New Roman" w:hAnsi="Times New Roman" w:cs="Times New Roman"/>
          <w:sz w:val="28"/>
          <w:szCs w:val="24"/>
        </w:rPr>
        <w:t>КМН ГА</w:t>
      </w:r>
      <w:r w:rsidRPr="0058453A">
        <w:rPr>
          <w:rFonts w:ascii="Times New Roman" w:hAnsi="Times New Roman" w:cs="Times New Roman"/>
          <w:sz w:val="28"/>
          <w:szCs w:val="24"/>
        </w:rPr>
        <w:t xml:space="preserve"> от других генетических алгоритмов в том, что он </w:t>
      </w:r>
      <w:r w:rsidR="00A93C88">
        <w:rPr>
          <w:rFonts w:ascii="Times New Roman" w:hAnsi="Times New Roman" w:cs="Times New Roman"/>
          <w:sz w:val="28"/>
          <w:szCs w:val="24"/>
        </w:rPr>
        <w:t>использует</w:t>
      </w:r>
      <w:r w:rsidRPr="0058453A">
        <w:rPr>
          <w:rFonts w:ascii="Times New Roman" w:hAnsi="Times New Roman" w:cs="Times New Roman"/>
          <w:sz w:val="28"/>
          <w:szCs w:val="24"/>
        </w:rPr>
        <w:t xml:space="preserve"> </w:t>
      </w:r>
      <w:r w:rsidR="00A93C88">
        <w:rPr>
          <w:rFonts w:ascii="Times New Roman" w:hAnsi="Times New Roman" w:cs="Times New Roman"/>
          <w:sz w:val="28"/>
          <w:szCs w:val="24"/>
        </w:rPr>
        <w:t>множество</w:t>
      </w:r>
      <w:r w:rsidRPr="0058453A">
        <w:rPr>
          <w:rFonts w:ascii="Times New Roman" w:hAnsi="Times New Roman" w:cs="Times New Roman"/>
          <w:sz w:val="28"/>
          <w:szCs w:val="24"/>
        </w:rPr>
        <w:t xml:space="preserve"> уникальных особенностей в генетических оп</w:t>
      </w:r>
      <w:r w:rsidR="008C36A4">
        <w:rPr>
          <w:rFonts w:ascii="Times New Roman" w:hAnsi="Times New Roman" w:cs="Times New Roman"/>
          <w:sz w:val="28"/>
          <w:szCs w:val="24"/>
        </w:rPr>
        <w:t>е</w:t>
      </w:r>
      <w:r w:rsidRPr="0058453A">
        <w:rPr>
          <w:rFonts w:ascii="Times New Roman" w:hAnsi="Times New Roman" w:cs="Times New Roman"/>
          <w:sz w:val="28"/>
          <w:szCs w:val="24"/>
        </w:rPr>
        <w:t>рациях, соединённы</w:t>
      </w:r>
      <w:r w:rsidR="008F3FAD">
        <w:rPr>
          <w:rFonts w:ascii="Times New Roman" w:hAnsi="Times New Roman" w:cs="Times New Roman"/>
          <w:sz w:val="28"/>
          <w:szCs w:val="24"/>
        </w:rPr>
        <w:t>х</w:t>
      </w:r>
      <w:r w:rsidRPr="0058453A">
        <w:rPr>
          <w:rFonts w:ascii="Times New Roman" w:hAnsi="Times New Roman" w:cs="Times New Roman"/>
          <w:sz w:val="28"/>
          <w:szCs w:val="24"/>
        </w:rPr>
        <w:t xml:space="preserve"> вмес</w:t>
      </w:r>
      <w:r w:rsidR="00DC1F93">
        <w:rPr>
          <w:rFonts w:ascii="Times New Roman" w:hAnsi="Times New Roman" w:cs="Times New Roman"/>
          <w:sz w:val="28"/>
          <w:szCs w:val="24"/>
        </w:rPr>
        <w:t xml:space="preserve">те (как приведено на Рисунке 2). </w:t>
      </w:r>
      <w:r w:rsidRPr="0058453A">
        <w:rPr>
          <w:rFonts w:ascii="Times New Roman" w:hAnsi="Times New Roman" w:cs="Times New Roman"/>
          <w:sz w:val="28"/>
          <w:szCs w:val="24"/>
        </w:rPr>
        <w:t>Отбор и кроссовер разработаны для поддержания стабильных подпопуляций около локальных оптимумов и обеспеч</w:t>
      </w:r>
      <w:r w:rsidR="00872AD6">
        <w:rPr>
          <w:rFonts w:ascii="Times New Roman" w:hAnsi="Times New Roman" w:cs="Times New Roman"/>
          <w:sz w:val="28"/>
          <w:szCs w:val="24"/>
        </w:rPr>
        <w:t>ения</w:t>
      </w:r>
      <w:r w:rsidRPr="0058453A">
        <w:rPr>
          <w:rFonts w:ascii="Times New Roman" w:hAnsi="Times New Roman" w:cs="Times New Roman"/>
          <w:sz w:val="28"/>
          <w:szCs w:val="24"/>
        </w:rPr>
        <w:t xml:space="preserve"> сходимост</w:t>
      </w:r>
      <w:r w:rsidR="00872AD6">
        <w:rPr>
          <w:rFonts w:ascii="Times New Roman" w:hAnsi="Times New Roman" w:cs="Times New Roman"/>
          <w:sz w:val="28"/>
          <w:szCs w:val="24"/>
        </w:rPr>
        <w:t>и</w:t>
      </w:r>
      <w:r w:rsidRPr="0058453A">
        <w:rPr>
          <w:rFonts w:ascii="Times New Roman" w:hAnsi="Times New Roman" w:cs="Times New Roman"/>
          <w:sz w:val="28"/>
          <w:szCs w:val="24"/>
        </w:rPr>
        <w:t xml:space="preserve"> алгоритма. Операция мутации разработана для поощрения многообразия и исследования структуры пространства. Операция «добавление», которая занимает место операции замены классического генетического алгоритма, разработана для обеспечения использования накопившейся популяции особей, для того чтобы избежать излишних или ненужных оценок целевой функции и руководить генетическим алгоритмом для создания отпрысков в наиболее перспективных областях структуры пространства. Операция масштабирования приспособленности позволяет генетическому алгоритму обрабатывать локальные оптимумы равнозначно несмотря на возможные различия в приспособленности. </w:t>
      </w:r>
    </w:p>
    <w:p w:rsidR="00EF2D9A" w:rsidRDefault="00EF2D9A">
      <w:pPr>
        <w:rPr>
          <w:rFonts w:ascii="Times New Roman" w:hAnsi="Times New Roman" w:cs="Times New Roman"/>
          <w:sz w:val="28"/>
          <w:szCs w:val="24"/>
        </w:rPr>
      </w:pPr>
      <w:r>
        <w:rPr>
          <w:rFonts w:ascii="Times New Roman" w:hAnsi="Times New Roman" w:cs="Times New Roman"/>
          <w:sz w:val="28"/>
          <w:szCs w:val="24"/>
        </w:rPr>
        <w:br w:type="page"/>
      </w:r>
    </w:p>
    <w:p w:rsidR="00EF2D9A" w:rsidRDefault="00EF2D9A" w:rsidP="00EF2D9A">
      <w:pPr>
        <w:ind w:firstLine="851"/>
        <w:contextualSpacing/>
        <w:jc w:val="both"/>
        <w:rPr>
          <w:rFonts w:ascii="Times New Roman" w:hAnsi="Times New Roman" w:cs="Times New Roman"/>
          <w:sz w:val="28"/>
          <w:szCs w:val="24"/>
        </w:rPr>
      </w:pPr>
      <w:r>
        <w:rPr>
          <w:rFonts w:ascii="Times New Roman" w:hAnsi="Times New Roman" w:cs="Times New Roman"/>
          <w:sz w:val="28"/>
          <w:szCs w:val="24"/>
        </w:rPr>
        <w:lastRenderedPageBreak/>
        <w:t>В общем виде алгоритм имеет следующую схему</w:t>
      </w:r>
      <w:r w:rsidR="00F94F7E">
        <w:rPr>
          <w:rFonts w:ascii="Times New Roman" w:hAnsi="Times New Roman" w:cs="Times New Roman"/>
          <w:sz w:val="28"/>
          <w:szCs w:val="24"/>
        </w:rPr>
        <w:t xml:space="preserve"> (Рисунок 1)</w:t>
      </w:r>
      <w:r>
        <w:rPr>
          <w:rFonts w:ascii="Times New Roman" w:hAnsi="Times New Roman" w:cs="Times New Roman"/>
          <w:sz w:val="28"/>
          <w:szCs w:val="24"/>
        </w:rPr>
        <w:t>:</w:t>
      </w:r>
    </w:p>
    <w:p w:rsidR="004E7AD9" w:rsidRDefault="00EF2D9A" w:rsidP="004E7AD9">
      <w:pPr>
        <w:keepNext/>
        <w:jc w:val="center"/>
      </w:pPr>
      <w:r>
        <w:rPr>
          <w:rFonts w:ascii="Times New Roman" w:hAnsi="Times New Roman" w:cs="Times New Roman"/>
          <w:noProof/>
          <w:sz w:val="28"/>
          <w:szCs w:val="24"/>
        </w:rPr>
        <w:drawing>
          <wp:inline distT="0" distB="0" distL="0" distR="0" wp14:anchorId="2AB7290A" wp14:editId="4FAE3C13">
            <wp:extent cx="1876425" cy="463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76425" cy="4638675"/>
                    </a:xfrm>
                    <a:prstGeom prst="rect">
                      <a:avLst/>
                    </a:prstGeom>
                    <a:noFill/>
                    <a:ln>
                      <a:noFill/>
                    </a:ln>
                  </pic:spPr>
                </pic:pic>
              </a:graphicData>
            </a:graphic>
          </wp:inline>
        </w:drawing>
      </w:r>
    </w:p>
    <w:p w:rsidR="00EF2D9A" w:rsidRPr="004E7AD9" w:rsidRDefault="004E7AD9" w:rsidP="004E7AD9">
      <w:pPr>
        <w:pStyle w:val="Caption"/>
        <w:jc w:val="center"/>
        <w:rPr>
          <w:rFonts w:ascii="Times New Roman" w:hAnsi="Times New Roman" w:cs="Times New Roman"/>
          <w:sz w:val="40"/>
          <w:szCs w:val="24"/>
        </w:rPr>
      </w:pPr>
      <w:r w:rsidRPr="004E7AD9">
        <w:rPr>
          <w:rFonts w:ascii="Times New Roman" w:hAnsi="Times New Roman" w:cs="Times New Roman"/>
          <w:sz w:val="24"/>
        </w:rPr>
        <w:t xml:space="preserve">Рисунок </w:t>
      </w:r>
      <w:r w:rsidRPr="004E7AD9">
        <w:rPr>
          <w:rFonts w:ascii="Times New Roman" w:hAnsi="Times New Roman" w:cs="Times New Roman"/>
          <w:sz w:val="24"/>
        </w:rPr>
        <w:fldChar w:fldCharType="begin"/>
      </w:r>
      <w:r w:rsidRPr="004E7AD9">
        <w:rPr>
          <w:rFonts w:ascii="Times New Roman" w:hAnsi="Times New Roman" w:cs="Times New Roman"/>
          <w:sz w:val="24"/>
        </w:rPr>
        <w:instrText xml:space="preserve"> SEQ Рисунок \* ARABIC </w:instrText>
      </w:r>
      <w:r w:rsidRPr="004E7AD9">
        <w:rPr>
          <w:rFonts w:ascii="Times New Roman" w:hAnsi="Times New Roman" w:cs="Times New Roman"/>
          <w:sz w:val="24"/>
        </w:rPr>
        <w:fldChar w:fldCharType="separate"/>
      </w:r>
      <w:r w:rsidR="00943915">
        <w:rPr>
          <w:rFonts w:ascii="Times New Roman" w:hAnsi="Times New Roman" w:cs="Times New Roman"/>
          <w:noProof/>
          <w:sz w:val="24"/>
        </w:rPr>
        <w:t>1</w:t>
      </w:r>
      <w:r w:rsidRPr="004E7AD9">
        <w:rPr>
          <w:rFonts w:ascii="Times New Roman" w:hAnsi="Times New Roman" w:cs="Times New Roman"/>
          <w:sz w:val="24"/>
        </w:rPr>
        <w:fldChar w:fldCharType="end"/>
      </w:r>
      <w:r w:rsidRPr="004E7AD9">
        <w:rPr>
          <w:rFonts w:ascii="Times New Roman" w:hAnsi="Times New Roman" w:cs="Times New Roman"/>
          <w:sz w:val="24"/>
        </w:rPr>
        <w:t xml:space="preserve"> - Общая схема</w:t>
      </w:r>
      <w:r w:rsidRPr="00AB56DC">
        <w:rPr>
          <w:rFonts w:ascii="Times New Roman" w:hAnsi="Times New Roman" w:cs="Times New Roman"/>
          <w:sz w:val="24"/>
        </w:rPr>
        <w:t xml:space="preserve"> </w:t>
      </w:r>
      <w:r w:rsidRPr="004E7AD9">
        <w:rPr>
          <w:rFonts w:ascii="Times New Roman" w:hAnsi="Times New Roman" w:cs="Times New Roman"/>
          <w:sz w:val="24"/>
        </w:rPr>
        <w:t>КМН ГА</w:t>
      </w:r>
    </w:p>
    <w:p w:rsidR="0058453A" w:rsidRPr="00EA666E" w:rsidRDefault="0058453A" w:rsidP="003B0C2A">
      <w:pPr>
        <w:spacing w:after="0" w:line="240" w:lineRule="auto"/>
        <w:ind w:firstLine="709"/>
        <w:jc w:val="both"/>
        <w:rPr>
          <w:rFonts w:ascii="Times New Roman" w:hAnsi="Times New Roman" w:cs="Times New Roman"/>
          <w:sz w:val="28"/>
        </w:rPr>
      </w:pPr>
    </w:p>
    <w:p w:rsidR="003E3B43" w:rsidRDefault="003E3B43">
      <w:pPr>
        <w:rPr>
          <w:sz w:val="28"/>
        </w:rPr>
      </w:pPr>
      <w:r>
        <w:rPr>
          <w:sz w:val="28"/>
        </w:rPr>
        <w:br w:type="page"/>
      </w:r>
    </w:p>
    <w:p w:rsidR="00C76A6E" w:rsidRPr="00D71FA4" w:rsidRDefault="00644E8A" w:rsidP="00D02EB8">
      <w:pPr>
        <w:pStyle w:val="Heading3"/>
        <w:numPr>
          <w:ilvl w:val="1"/>
          <w:numId w:val="2"/>
        </w:numPr>
        <w:spacing w:before="0" w:line="240" w:lineRule="auto"/>
        <w:ind w:left="0" w:firstLine="851"/>
        <w:rPr>
          <w:rFonts w:ascii="Times New Roman" w:hAnsi="Times New Roman" w:cs="Times New Roman"/>
          <w:sz w:val="28"/>
          <w:szCs w:val="28"/>
        </w:rPr>
      </w:pPr>
      <w:bookmarkStart w:id="4" w:name="_Toc378670058"/>
      <w:r>
        <w:rPr>
          <w:rFonts w:ascii="Times New Roman" w:hAnsi="Times New Roman" w:cs="Times New Roman"/>
          <w:sz w:val="28"/>
          <w:szCs w:val="28"/>
        </w:rPr>
        <w:lastRenderedPageBreak/>
        <w:t>Отбор и кроссовер</w:t>
      </w:r>
      <w:bookmarkEnd w:id="4"/>
    </w:p>
    <w:p w:rsidR="004038DF" w:rsidRPr="0026486B" w:rsidRDefault="004038DF" w:rsidP="009B4C67">
      <w:pPr>
        <w:spacing w:after="0" w:line="240" w:lineRule="auto"/>
        <w:rPr>
          <w:sz w:val="28"/>
        </w:rPr>
      </w:pPr>
    </w:p>
    <w:p w:rsidR="00212B4A" w:rsidRDefault="007837BD" w:rsidP="00C0760C">
      <w:pPr>
        <w:ind w:firstLine="709"/>
        <w:contextualSpacing/>
        <w:jc w:val="both"/>
        <w:rPr>
          <w:rFonts w:ascii="Times New Roman" w:hAnsi="Times New Roman" w:cs="Times New Roman"/>
          <w:sz w:val="28"/>
          <w:szCs w:val="28"/>
        </w:rPr>
      </w:pPr>
      <w:r w:rsidRPr="007837BD">
        <w:rPr>
          <w:rFonts w:ascii="Times New Roman" w:hAnsi="Times New Roman" w:cs="Times New Roman"/>
          <w:sz w:val="28"/>
          <w:szCs w:val="28"/>
        </w:rPr>
        <w:t>Процесс отбора и кроссовера объединяет пропорциональный приспособленности отбор и схему вытеснения-</w:t>
      </w:r>
      <w:r w:rsidR="001B70EC">
        <w:rPr>
          <w:rFonts w:ascii="Times New Roman" w:hAnsi="Times New Roman" w:cs="Times New Roman"/>
          <w:sz w:val="28"/>
          <w:szCs w:val="28"/>
        </w:rPr>
        <w:t>привлечения</w:t>
      </w:r>
      <w:r w:rsidRPr="007837BD">
        <w:rPr>
          <w:rFonts w:ascii="Times New Roman" w:hAnsi="Times New Roman" w:cs="Times New Roman"/>
          <w:sz w:val="28"/>
          <w:szCs w:val="28"/>
        </w:rPr>
        <w:t xml:space="preserve"> </w:t>
      </w:r>
      <w:r w:rsidR="002F5E25" w:rsidRPr="002F5E25">
        <w:rPr>
          <w:rFonts w:ascii="Times New Roman" w:hAnsi="Times New Roman" w:cs="Times New Roman"/>
          <w:sz w:val="28"/>
          <w:szCs w:val="28"/>
        </w:rPr>
        <w:t>(</w:t>
      </w:r>
      <w:r w:rsidR="002F5E25">
        <w:rPr>
          <w:rFonts w:ascii="Times New Roman" w:hAnsi="Times New Roman" w:cs="Times New Roman"/>
          <w:sz w:val="28"/>
          <w:szCs w:val="28"/>
        </w:rPr>
        <w:t>crowding-inspired</w:t>
      </w:r>
      <w:r w:rsidR="002F5E25" w:rsidRPr="002F5E25">
        <w:rPr>
          <w:rFonts w:ascii="Times New Roman" w:hAnsi="Times New Roman" w:cs="Times New Roman"/>
          <w:sz w:val="28"/>
          <w:szCs w:val="28"/>
        </w:rPr>
        <w:t>)</w:t>
      </w:r>
      <w:r w:rsidRPr="007837BD">
        <w:rPr>
          <w:rFonts w:ascii="Times New Roman" w:hAnsi="Times New Roman" w:cs="Times New Roman"/>
          <w:sz w:val="28"/>
          <w:szCs w:val="28"/>
        </w:rPr>
        <w:t>, смещённ</w:t>
      </w:r>
      <w:r w:rsidR="00001B57">
        <w:rPr>
          <w:rFonts w:ascii="Times New Roman" w:hAnsi="Times New Roman" w:cs="Times New Roman"/>
          <w:sz w:val="28"/>
          <w:szCs w:val="28"/>
        </w:rPr>
        <w:t>ую</w:t>
      </w:r>
      <w:r w:rsidRPr="007837BD">
        <w:rPr>
          <w:rFonts w:ascii="Times New Roman" w:hAnsi="Times New Roman" w:cs="Times New Roman"/>
          <w:sz w:val="28"/>
          <w:szCs w:val="28"/>
        </w:rPr>
        <w:t xml:space="preserve"> в сторону соседних особей. </w:t>
      </w:r>
    </w:p>
    <w:p w:rsidR="007837BD" w:rsidRPr="007837BD" w:rsidRDefault="007837BD" w:rsidP="00573430">
      <w:pPr>
        <w:ind w:firstLine="709"/>
        <w:contextualSpacing/>
        <w:jc w:val="both"/>
        <w:rPr>
          <w:rFonts w:ascii="Times New Roman" w:hAnsi="Times New Roman" w:cs="Times New Roman"/>
          <w:sz w:val="28"/>
          <w:szCs w:val="28"/>
        </w:rPr>
      </w:pPr>
      <w:r w:rsidRPr="007837BD">
        <w:rPr>
          <w:rFonts w:ascii="Times New Roman" w:hAnsi="Times New Roman" w:cs="Times New Roman"/>
          <w:sz w:val="28"/>
          <w:szCs w:val="28"/>
        </w:rPr>
        <w:t xml:space="preserve">Первый родитель, </w:t>
      </w:r>
      <w:r w:rsidRPr="007837BD">
        <w:rPr>
          <w:rFonts w:ascii="Times New Roman" w:hAnsi="Times New Roman" w:cs="Times New Roman"/>
          <w:sz w:val="28"/>
          <w:szCs w:val="28"/>
          <w:lang w:val="en-US"/>
        </w:rPr>
        <w:t>P</w:t>
      </w:r>
      <w:r w:rsidRPr="007837BD">
        <w:rPr>
          <w:rFonts w:ascii="Times New Roman" w:hAnsi="Times New Roman" w:cs="Times New Roman"/>
          <w:sz w:val="28"/>
          <w:szCs w:val="28"/>
          <w:vertAlign w:val="subscript"/>
        </w:rPr>
        <w:t>1</w:t>
      </w:r>
      <w:r w:rsidRPr="007837BD">
        <w:rPr>
          <w:rFonts w:ascii="Times New Roman" w:hAnsi="Times New Roman" w:cs="Times New Roman"/>
          <w:sz w:val="28"/>
          <w:szCs w:val="28"/>
        </w:rPr>
        <w:t>, каждой пары выбирается из популяции, используя стандартный пропорциональный приспособленности отбор</w:t>
      </w:r>
      <w:r w:rsidRPr="007837BD">
        <w:rPr>
          <w:rFonts w:ascii="Times New Roman" w:hAnsi="Times New Roman" w:cs="Times New Roman"/>
          <w:sz w:val="28"/>
          <w:szCs w:val="28"/>
          <w:lang w:val="en-US"/>
        </w:rPr>
        <w:t> </w:t>
      </w:r>
      <w:r w:rsidRPr="007837BD">
        <w:rPr>
          <w:rFonts w:ascii="Times New Roman" w:hAnsi="Times New Roman" w:cs="Times New Roman"/>
          <w:sz w:val="28"/>
          <w:szCs w:val="28"/>
        </w:rPr>
        <w:t>(</w:t>
      </w:r>
      <w:r w:rsidRPr="007837BD">
        <w:rPr>
          <w:rFonts w:ascii="Times New Roman" w:hAnsi="Times New Roman" w:cs="Times New Roman"/>
          <w:sz w:val="28"/>
          <w:szCs w:val="28"/>
          <w:lang w:val="en-US"/>
        </w:rPr>
        <w:t>FPS</w:t>
      </w:r>
      <w:r w:rsidRPr="007837BD">
        <w:rPr>
          <w:rFonts w:ascii="Times New Roman" w:hAnsi="Times New Roman" w:cs="Times New Roman"/>
          <w:sz w:val="28"/>
          <w:szCs w:val="28"/>
        </w:rPr>
        <w:t xml:space="preserve">) с выроятностью выбора пропорциональной приспособленности. Затем, для каждого </w:t>
      </w:r>
      <w:r w:rsidRPr="007837BD">
        <w:rPr>
          <w:rFonts w:ascii="Times New Roman" w:hAnsi="Times New Roman" w:cs="Times New Roman"/>
          <w:sz w:val="28"/>
          <w:szCs w:val="28"/>
          <w:lang w:val="en-US"/>
        </w:rPr>
        <w:t>P</w:t>
      </w:r>
      <w:r w:rsidRPr="007837BD">
        <w:rPr>
          <w:rFonts w:ascii="Times New Roman" w:hAnsi="Times New Roman" w:cs="Times New Roman"/>
          <w:sz w:val="28"/>
          <w:szCs w:val="28"/>
          <w:vertAlign w:val="subscript"/>
        </w:rPr>
        <w:t>1</w:t>
      </w:r>
      <w:r w:rsidRPr="007837BD">
        <w:rPr>
          <w:rFonts w:ascii="Times New Roman" w:hAnsi="Times New Roman" w:cs="Times New Roman"/>
          <w:sz w:val="28"/>
          <w:szCs w:val="28"/>
        </w:rPr>
        <w:t xml:space="preserve">, из </w:t>
      </w:r>
      <w:r w:rsidRPr="007837BD">
        <w:rPr>
          <w:rFonts w:ascii="Times New Roman" w:hAnsi="Times New Roman" w:cs="Times New Roman"/>
          <w:sz w:val="28"/>
          <w:szCs w:val="28"/>
          <w:lang w:val="en-US"/>
        </w:rPr>
        <w:t>N</w:t>
      </w:r>
      <w:r w:rsidRPr="007837BD">
        <w:rPr>
          <w:rFonts w:ascii="Times New Roman" w:hAnsi="Times New Roman" w:cs="Times New Roman"/>
          <w:sz w:val="28"/>
          <w:szCs w:val="28"/>
          <w:vertAlign w:val="subscript"/>
          <w:lang w:val="en-US"/>
        </w:rPr>
        <w:t>crowd</w:t>
      </w:r>
      <w:r w:rsidRPr="007837BD">
        <w:rPr>
          <w:rFonts w:ascii="Times New Roman" w:hAnsi="Times New Roman" w:cs="Times New Roman"/>
          <w:sz w:val="28"/>
          <w:szCs w:val="28"/>
        </w:rPr>
        <w:t xml:space="preserve"> </w:t>
      </w:r>
      <w:r w:rsidR="00392172">
        <w:rPr>
          <w:rFonts w:ascii="Times New Roman" w:hAnsi="Times New Roman" w:cs="Times New Roman"/>
          <w:sz w:val="28"/>
          <w:szCs w:val="28"/>
        </w:rPr>
        <w:t xml:space="preserve">случайных </w:t>
      </w:r>
      <w:r w:rsidRPr="007837BD">
        <w:rPr>
          <w:rFonts w:ascii="Times New Roman" w:hAnsi="Times New Roman" w:cs="Times New Roman"/>
          <w:sz w:val="28"/>
          <w:szCs w:val="28"/>
        </w:rPr>
        <w:t>кандидатов, пара выбирается, используя отбор, пропорциональный близости (</w:t>
      </w:r>
      <w:r w:rsidRPr="007837BD">
        <w:rPr>
          <w:rFonts w:ascii="Times New Roman" w:hAnsi="Times New Roman" w:cs="Times New Roman"/>
          <w:sz w:val="28"/>
          <w:szCs w:val="28"/>
          <w:lang w:val="en-US"/>
        </w:rPr>
        <w:t>PPS</w:t>
      </w:r>
      <w:r w:rsidRPr="007837BD">
        <w:rPr>
          <w:rFonts w:ascii="Times New Roman" w:hAnsi="Times New Roman" w:cs="Times New Roman"/>
          <w:sz w:val="28"/>
          <w:szCs w:val="28"/>
        </w:rPr>
        <w:t xml:space="preserve">), где вероятность выбора определяется вероятностной функцией, описывающей, насколько близко кандидат </w:t>
      </w:r>
      <w:r w:rsidRPr="007837BD">
        <w:rPr>
          <w:rFonts w:ascii="Times New Roman" w:hAnsi="Times New Roman" w:cs="Times New Roman"/>
          <w:sz w:val="28"/>
          <w:szCs w:val="28"/>
          <w:lang w:val="en-US"/>
        </w:rPr>
        <w:t>P</w:t>
      </w:r>
      <w:r w:rsidRPr="007837BD">
        <w:rPr>
          <w:rFonts w:ascii="Times New Roman" w:hAnsi="Times New Roman" w:cs="Times New Roman"/>
          <w:sz w:val="28"/>
          <w:szCs w:val="28"/>
          <w:vertAlign w:val="subscript"/>
        </w:rPr>
        <w:t>2</w:t>
      </w:r>
      <w:r w:rsidRPr="007837BD">
        <w:rPr>
          <w:rFonts w:ascii="Times New Roman" w:hAnsi="Times New Roman" w:cs="Times New Roman"/>
          <w:sz w:val="28"/>
          <w:szCs w:val="28"/>
        </w:rPr>
        <w:t xml:space="preserve"> к </w:t>
      </w:r>
      <w:r w:rsidRPr="007837BD">
        <w:rPr>
          <w:rFonts w:ascii="Times New Roman" w:hAnsi="Times New Roman" w:cs="Times New Roman"/>
          <w:sz w:val="28"/>
          <w:szCs w:val="28"/>
          <w:lang w:val="en-US"/>
        </w:rPr>
        <w:t>P</w:t>
      </w:r>
      <w:r w:rsidRPr="007837BD">
        <w:rPr>
          <w:rFonts w:ascii="Times New Roman" w:hAnsi="Times New Roman" w:cs="Times New Roman"/>
          <w:sz w:val="28"/>
          <w:szCs w:val="28"/>
          <w:vertAlign w:val="subscript"/>
        </w:rPr>
        <w:t>1</w:t>
      </w:r>
      <w:r w:rsidRPr="007837BD">
        <w:rPr>
          <w:rFonts w:ascii="Times New Roman" w:hAnsi="Times New Roman" w:cs="Times New Roman"/>
          <w:sz w:val="28"/>
          <w:szCs w:val="28"/>
        </w:rPr>
        <w:t xml:space="preserve"> в структуре пространства. Наиболее простая вероятностная функция – инверсия расстояния по Евклиду:</w:t>
      </w:r>
    </w:p>
    <w:p w:rsidR="007837BD" w:rsidRPr="007837BD" w:rsidRDefault="00514536" w:rsidP="00573430">
      <w:pPr>
        <w:tabs>
          <w:tab w:val="left" w:pos="6379"/>
        </w:tabs>
        <w:ind w:firstLine="709"/>
        <w:contextualSpacing/>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 xml:space="preserve">P1, </m:t>
            </m:r>
            <m:r>
              <w:rPr>
                <w:rFonts w:ascii="Cambria Math" w:hAnsi="Cambria Math" w:cs="Times New Roman"/>
                <w:sz w:val="28"/>
                <w:szCs w:val="28"/>
                <w:lang w:val="en-US"/>
              </w:rPr>
              <m:t>P</m:t>
            </m:r>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P1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P2</m:t>
                                </m:r>
                              </m:sup>
                            </m:sSubSup>
                          </m:e>
                        </m:d>
                      </m:e>
                      <m:sup>
                        <m:r>
                          <w:rPr>
                            <w:rFonts w:ascii="Cambria Math" w:hAnsi="Cambria Math" w:cs="Times New Roman"/>
                            <w:sz w:val="28"/>
                            <w:szCs w:val="28"/>
                          </w:rPr>
                          <m:t>2</m:t>
                        </m:r>
                      </m:sup>
                    </m:sSup>
                  </m:e>
                </m:nary>
              </m:e>
            </m:rad>
          </m:den>
        </m:f>
      </m:oMath>
      <w:r w:rsidR="007837BD" w:rsidRPr="007837BD">
        <w:rPr>
          <w:rFonts w:ascii="Times New Roman" w:hAnsi="Times New Roman" w:cs="Times New Roman"/>
          <w:sz w:val="28"/>
          <w:szCs w:val="28"/>
        </w:rPr>
        <w:tab/>
        <w:t>(1)</w:t>
      </w:r>
    </w:p>
    <w:p w:rsidR="007837BD" w:rsidRPr="007837BD" w:rsidRDefault="007837BD" w:rsidP="00573430">
      <w:pPr>
        <w:tabs>
          <w:tab w:val="left" w:pos="8222"/>
        </w:tabs>
        <w:ind w:firstLine="709"/>
        <w:contextualSpacing/>
        <w:jc w:val="both"/>
        <w:rPr>
          <w:rFonts w:ascii="Times New Roman" w:hAnsi="Times New Roman" w:cs="Times New Roman"/>
          <w:sz w:val="28"/>
          <w:szCs w:val="28"/>
        </w:rPr>
      </w:pPr>
      <w:r w:rsidRPr="007837BD">
        <w:rPr>
          <w:rFonts w:ascii="Times New Roman" w:hAnsi="Times New Roman" w:cs="Times New Roman"/>
          <w:sz w:val="28"/>
          <w:szCs w:val="28"/>
        </w:rPr>
        <w:t xml:space="preserve">где </w:t>
      </w:r>
      <w:r w:rsidRPr="007837BD">
        <w:rPr>
          <w:rFonts w:ascii="Times New Roman" w:hAnsi="Times New Roman" w:cs="Times New Roman"/>
          <w:sz w:val="28"/>
          <w:szCs w:val="28"/>
          <w:lang w:val="en-US"/>
        </w:rPr>
        <w:t>X</w:t>
      </w:r>
      <w:r w:rsidRPr="007837BD">
        <w:rPr>
          <w:rFonts w:ascii="Times New Roman" w:hAnsi="Times New Roman" w:cs="Times New Roman"/>
          <w:sz w:val="28"/>
          <w:szCs w:val="28"/>
        </w:rPr>
        <w:t xml:space="preserve"> – переменная-вектор длины </w:t>
      </w:r>
      <w:r w:rsidRPr="007837BD">
        <w:rPr>
          <w:rFonts w:ascii="Times New Roman" w:hAnsi="Times New Roman" w:cs="Times New Roman"/>
          <w:sz w:val="28"/>
          <w:szCs w:val="28"/>
          <w:lang w:val="en-US"/>
        </w:rPr>
        <w:t>n</w:t>
      </w:r>
      <w:r w:rsidRPr="007837BD">
        <w:rPr>
          <w:rFonts w:ascii="Times New Roman" w:hAnsi="Times New Roman" w:cs="Times New Roman"/>
          <w:sz w:val="28"/>
          <w:szCs w:val="28"/>
        </w:rPr>
        <w:t xml:space="preserve"> решения особи. Наиболее приспособленный из </w:t>
      </w:r>
      <w:r w:rsidR="00ED2748">
        <w:rPr>
          <w:rFonts w:ascii="Times New Roman" w:hAnsi="Times New Roman" w:cs="Times New Roman"/>
          <w:sz w:val="28"/>
          <w:szCs w:val="28"/>
        </w:rPr>
        <w:t>кандидатов</w:t>
      </w:r>
      <w:r w:rsidRPr="007837BD">
        <w:rPr>
          <w:rFonts w:ascii="Times New Roman" w:hAnsi="Times New Roman" w:cs="Times New Roman"/>
          <w:sz w:val="28"/>
          <w:szCs w:val="28"/>
        </w:rPr>
        <w:t xml:space="preserve"> выбирается </w:t>
      </w:r>
      <w:r w:rsidR="00ED2748">
        <w:rPr>
          <w:rFonts w:ascii="Times New Roman" w:hAnsi="Times New Roman" w:cs="Times New Roman"/>
          <w:sz w:val="28"/>
          <w:szCs w:val="28"/>
        </w:rPr>
        <w:t>в пару к</w:t>
      </w:r>
      <w:r w:rsidRPr="007837BD">
        <w:rPr>
          <w:rFonts w:ascii="Times New Roman" w:hAnsi="Times New Roman" w:cs="Times New Roman"/>
          <w:sz w:val="28"/>
          <w:szCs w:val="28"/>
        </w:rPr>
        <w:t xml:space="preserve"> </w:t>
      </w:r>
      <w:r w:rsidRPr="007837BD">
        <w:rPr>
          <w:rFonts w:ascii="Times New Roman" w:hAnsi="Times New Roman" w:cs="Times New Roman"/>
          <w:sz w:val="28"/>
          <w:szCs w:val="28"/>
          <w:lang w:val="en-US"/>
        </w:rPr>
        <w:t>P</w:t>
      </w:r>
      <w:r w:rsidRPr="007837BD">
        <w:rPr>
          <w:rFonts w:ascii="Times New Roman" w:hAnsi="Times New Roman" w:cs="Times New Roman"/>
          <w:sz w:val="28"/>
          <w:szCs w:val="28"/>
          <w:vertAlign w:val="subscript"/>
        </w:rPr>
        <w:t>1</w:t>
      </w:r>
      <w:r w:rsidRPr="007837BD">
        <w:rPr>
          <w:rFonts w:ascii="Times New Roman" w:hAnsi="Times New Roman" w:cs="Times New Roman"/>
          <w:sz w:val="28"/>
          <w:szCs w:val="28"/>
        </w:rPr>
        <w:t xml:space="preserve">. Этот процесс повторяется для каждой особи, выбранной в качестве </w:t>
      </w:r>
      <w:r w:rsidRPr="007837BD">
        <w:rPr>
          <w:rFonts w:ascii="Times New Roman" w:hAnsi="Times New Roman" w:cs="Times New Roman"/>
          <w:sz w:val="28"/>
          <w:szCs w:val="28"/>
          <w:lang w:val="en-US"/>
        </w:rPr>
        <w:t>P</w:t>
      </w:r>
      <w:r w:rsidRPr="007837BD">
        <w:rPr>
          <w:rFonts w:ascii="Times New Roman" w:hAnsi="Times New Roman" w:cs="Times New Roman"/>
          <w:sz w:val="28"/>
          <w:szCs w:val="28"/>
          <w:vertAlign w:val="subscript"/>
        </w:rPr>
        <w:t>1</w:t>
      </w:r>
      <w:r w:rsidRPr="007837BD">
        <w:rPr>
          <w:rFonts w:ascii="Times New Roman" w:hAnsi="Times New Roman" w:cs="Times New Roman"/>
          <w:sz w:val="28"/>
          <w:szCs w:val="28"/>
        </w:rPr>
        <w:t xml:space="preserve">–родителя для кроссовера. </w:t>
      </w:r>
    </w:p>
    <w:p w:rsidR="007837BD" w:rsidRPr="007837BD" w:rsidRDefault="007837BD" w:rsidP="00573430">
      <w:pPr>
        <w:tabs>
          <w:tab w:val="left" w:pos="8222"/>
        </w:tabs>
        <w:ind w:firstLine="709"/>
        <w:contextualSpacing/>
        <w:jc w:val="both"/>
        <w:rPr>
          <w:rFonts w:ascii="Times New Roman" w:hAnsi="Times New Roman" w:cs="Times New Roman"/>
          <w:sz w:val="28"/>
          <w:szCs w:val="28"/>
        </w:rPr>
      </w:pPr>
      <w:r w:rsidRPr="007837BD">
        <w:rPr>
          <w:rFonts w:ascii="Times New Roman" w:hAnsi="Times New Roman" w:cs="Times New Roman"/>
          <w:sz w:val="28"/>
          <w:szCs w:val="28"/>
        </w:rPr>
        <w:t xml:space="preserve">Благодаря тому, что парой к особи является наиболее приспособленная из </w:t>
      </w:r>
      <w:r w:rsidR="00AB0E13">
        <w:rPr>
          <w:rFonts w:ascii="Times New Roman" w:hAnsi="Times New Roman" w:cs="Times New Roman"/>
          <w:sz w:val="28"/>
          <w:szCs w:val="28"/>
        </w:rPr>
        <w:t xml:space="preserve">случайной </w:t>
      </w:r>
      <w:r w:rsidRPr="007837BD">
        <w:rPr>
          <w:rFonts w:ascii="Times New Roman" w:hAnsi="Times New Roman" w:cs="Times New Roman"/>
          <w:sz w:val="28"/>
          <w:szCs w:val="28"/>
        </w:rPr>
        <w:t>группы</w:t>
      </w:r>
      <w:r w:rsidR="00AB0E13">
        <w:rPr>
          <w:rFonts w:ascii="Times New Roman" w:hAnsi="Times New Roman" w:cs="Times New Roman"/>
          <w:sz w:val="28"/>
          <w:szCs w:val="28"/>
        </w:rPr>
        <w:t xml:space="preserve"> кандидатов</w:t>
      </w:r>
      <w:r w:rsidRPr="007837BD">
        <w:rPr>
          <w:rFonts w:ascii="Times New Roman" w:hAnsi="Times New Roman" w:cs="Times New Roman"/>
          <w:sz w:val="28"/>
          <w:szCs w:val="28"/>
        </w:rPr>
        <w:t xml:space="preserve">, в основном, соседних особей, поощряется </w:t>
      </w:r>
      <w:r w:rsidR="00AB0E13">
        <w:rPr>
          <w:rFonts w:ascii="Times New Roman" w:hAnsi="Times New Roman" w:cs="Times New Roman"/>
          <w:sz w:val="28"/>
          <w:szCs w:val="28"/>
        </w:rPr>
        <w:t>кроссовер</w:t>
      </w:r>
      <w:r w:rsidRPr="007837BD">
        <w:rPr>
          <w:rFonts w:ascii="Times New Roman" w:hAnsi="Times New Roman" w:cs="Times New Roman"/>
          <w:sz w:val="28"/>
          <w:szCs w:val="28"/>
        </w:rPr>
        <w:t xml:space="preserve"> между особями из одной ниши, хотя вероятностный отбор группы позволяет редкие </w:t>
      </w:r>
      <w:r w:rsidR="00AB0E13">
        <w:rPr>
          <w:rFonts w:ascii="Times New Roman" w:hAnsi="Times New Roman" w:cs="Times New Roman"/>
          <w:sz w:val="28"/>
          <w:szCs w:val="28"/>
        </w:rPr>
        <w:t>кроссоверы</w:t>
      </w:r>
      <w:r w:rsidRPr="007837BD">
        <w:rPr>
          <w:rFonts w:ascii="Times New Roman" w:hAnsi="Times New Roman" w:cs="Times New Roman"/>
          <w:sz w:val="28"/>
          <w:szCs w:val="28"/>
        </w:rPr>
        <w:t xml:space="preserve"> с удалёнными особями, обеспечивая важную возможность кроссовера между нишами. Этот подход способствует стабильной многонишевости </w:t>
      </w:r>
      <w:r w:rsidR="009279ED">
        <w:rPr>
          <w:rFonts w:ascii="Times New Roman" w:hAnsi="Times New Roman" w:cs="Times New Roman"/>
          <w:sz w:val="28"/>
          <w:szCs w:val="28"/>
        </w:rPr>
        <w:t>КМН ГА</w:t>
      </w:r>
      <w:r w:rsidRPr="007837BD">
        <w:rPr>
          <w:rFonts w:ascii="Times New Roman" w:hAnsi="Times New Roman" w:cs="Times New Roman"/>
          <w:sz w:val="28"/>
          <w:szCs w:val="28"/>
        </w:rPr>
        <w:t xml:space="preserve"> и является основой кроссовер-сходимости популяции к локальным оптимумам.</w:t>
      </w:r>
    </w:p>
    <w:p w:rsidR="007837BD" w:rsidRDefault="007837BD" w:rsidP="00573430">
      <w:pPr>
        <w:tabs>
          <w:tab w:val="left" w:pos="8222"/>
        </w:tabs>
        <w:ind w:firstLine="709"/>
        <w:contextualSpacing/>
        <w:jc w:val="both"/>
        <w:rPr>
          <w:rFonts w:ascii="Times New Roman" w:hAnsi="Times New Roman" w:cs="Times New Roman"/>
          <w:sz w:val="28"/>
          <w:szCs w:val="28"/>
        </w:rPr>
      </w:pPr>
      <w:r w:rsidRPr="007837BD">
        <w:rPr>
          <w:rFonts w:ascii="Times New Roman" w:hAnsi="Times New Roman" w:cs="Times New Roman"/>
          <w:sz w:val="28"/>
          <w:szCs w:val="28"/>
        </w:rPr>
        <w:t xml:space="preserve">В операции кроссовера </w:t>
      </w:r>
      <w:r w:rsidR="00514536">
        <w:rPr>
          <w:rFonts w:ascii="Times New Roman" w:hAnsi="Times New Roman" w:cs="Times New Roman"/>
          <w:sz w:val="28"/>
          <w:szCs w:val="28"/>
        </w:rPr>
        <w:t>г</w:t>
      </w:r>
      <w:r w:rsidR="00233B06">
        <w:rPr>
          <w:rFonts w:ascii="Times New Roman" w:hAnsi="Times New Roman" w:cs="Times New Roman"/>
          <w:sz w:val="28"/>
          <w:szCs w:val="28"/>
        </w:rPr>
        <w:t>енетический код</w:t>
      </w:r>
      <w:r w:rsidRPr="007837BD">
        <w:rPr>
          <w:rFonts w:ascii="Times New Roman" w:hAnsi="Times New Roman" w:cs="Times New Roman"/>
          <w:sz w:val="28"/>
          <w:szCs w:val="28"/>
        </w:rPr>
        <w:t xml:space="preserve"> отпрыска выбирается равномерно-случайно из гиперкуба, ограниченного </w:t>
      </w:r>
      <w:r w:rsidR="006C6518">
        <w:rPr>
          <w:rFonts w:ascii="Times New Roman" w:hAnsi="Times New Roman" w:cs="Times New Roman"/>
          <w:sz w:val="28"/>
          <w:szCs w:val="28"/>
        </w:rPr>
        <w:t>генетическими кодами</w:t>
      </w:r>
      <w:r w:rsidRPr="007837BD">
        <w:rPr>
          <w:rFonts w:ascii="Times New Roman" w:hAnsi="Times New Roman" w:cs="Times New Roman"/>
          <w:sz w:val="28"/>
          <w:szCs w:val="28"/>
        </w:rPr>
        <w:t xml:space="preserve"> обоих родителей. </w:t>
      </w:r>
    </w:p>
    <w:p w:rsidR="003E3B43" w:rsidRDefault="003E3B43">
      <w:pPr>
        <w:rPr>
          <w:rFonts w:ascii="Times New Roman" w:hAnsi="Times New Roman" w:cs="Times New Roman"/>
          <w:sz w:val="28"/>
          <w:szCs w:val="28"/>
        </w:rPr>
      </w:pPr>
      <w:r>
        <w:rPr>
          <w:rFonts w:ascii="Times New Roman" w:hAnsi="Times New Roman" w:cs="Times New Roman"/>
          <w:sz w:val="28"/>
          <w:szCs w:val="28"/>
        </w:rPr>
        <w:br w:type="page"/>
      </w:r>
    </w:p>
    <w:p w:rsidR="003E3B43" w:rsidRDefault="003E3B43" w:rsidP="00573430">
      <w:pPr>
        <w:tabs>
          <w:tab w:val="left" w:pos="8222"/>
        </w:tabs>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Схема кроссовера представлена ниже</w:t>
      </w:r>
      <w:r w:rsidR="00001B39">
        <w:rPr>
          <w:rFonts w:ascii="Times New Roman" w:hAnsi="Times New Roman" w:cs="Times New Roman"/>
          <w:sz w:val="28"/>
          <w:szCs w:val="28"/>
        </w:rPr>
        <w:t xml:space="preserve"> (Рисунок 2)</w:t>
      </w:r>
      <w:r>
        <w:rPr>
          <w:rFonts w:ascii="Times New Roman" w:hAnsi="Times New Roman" w:cs="Times New Roman"/>
          <w:sz w:val="28"/>
          <w:szCs w:val="28"/>
        </w:rPr>
        <w:t>:</w:t>
      </w:r>
    </w:p>
    <w:p w:rsidR="00AB56DC" w:rsidRDefault="003E3B43" w:rsidP="00F67A97">
      <w:pPr>
        <w:keepNext/>
        <w:tabs>
          <w:tab w:val="left" w:pos="8222"/>
        </w:tabs>
        <w:contextualSpacing/>
        <w:jc w:val="center"/>
      </w:pPr>
      <w:r>
        <w:rPr>
          <w:rFonts w:ascii="Times New Roman" w:hAnsi="Times New Roman" w:cs="Times New Roman"/>
          <w:noProof/>
          <w:sz w:val="28"/>
          <w:szCs w:val="28"/>
        </w:rPr>
        <w:drawing>
          <wp:inline distT="0" distB="0" distL="0" distR="0" wp14:anchorId="6A437DC4" wp14:editId="3A3CB261">
            <wp:extent cx="2238375" cy="785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38375" cy="7858125"/>
                    </a:xfrm>
                    <a:prstGeom prst="rect">
                      <a:avLst/>
                    </a:prstGeom>
                    <a:noFill/>
                    <a:ln>
                      <a:noFill/>
                    </a:ln>
                  </pic:spPr>
                </pic:pic>
              </a:graphicData>
            </a:graphic>
          </wp:inline>
        </w:drawing>
      </w:r>
    </w:p>
    <w:p w:rsidR="003E3B43" w:rsidRPr="00AB56DC" w:rsidRDefault="00AB56DC" w:rsidP="00AB56DC">
      <w:pPr>
        <w:pStyle w:val="Caption"/>
        <w:jc w:val="center"/>
        <w:rPr>
          <w:rFonts w:ascii="Times New Roman" w:hAnsi="Times New Roman" w:cs="Times New Roman"/>
          <w:sz w:val="40"/>
          <w:szCs w:val="28"/>
        </w:rPr>
      </w:pPr>
      <w:r w:rsidRPr="00AB56DC">
        <w:rPr>
          <w:rFonts w:ascii="Times New Roman" w:hAnsi="Times New Roman" w:cs="Times New Roman"/>
          <w:sz w:val="24"/>
        </w:rPr>
        <w:t xml:space="preserve">Рисунок </w:t>
      </w:r>
      <w:r w:rsidRPr="00AB56DC">
        <w:rPr>
          <w:rFonts w:ascii="Times New Roman" w:hAnsi="Times New Roman" w:cs="Times New Roman"/>
          <w:sz w:val="24"/>
        </w:rPr>
        <w:fldChar w:fldCharType="begin"/>
      </w:r>
      <w:r w:rsidRPr="00AB56DC">
        <w:rPr>
          <w:rFonts w:ascii="Times New Roman" w:hAnsi="Times New Roman" w:cs="Times New Roman"/>
          <w:sz w:val="24"/>
        </w:rPr>
        <w:instrText xml:space="preserve"> SEQ Рисунок \* ARABIC </w:instrText>
      </w:r>
      <w:r w:rsidRPr="00AB56DC">
        <w:rPr>
          <w:rFonts w:ascii="Times New Roman" w:hAnsi="Times New Roman" w:cs="Times New Roman"/>
          <w:sz w:val="24"/>
        </w:rPr>
        <w:fldChar w:fldCharType="separate"/>
      </w:r>
      <w:r w:rsidR="00943915">
        <w:rPr>
          <w:rFonts w:ascii="Times New Roman" w:hAnsi="Times New Roman" w:cs="Times New Roman"/>
          <w:noProof/>
          <w:sz w:val="24"/>
        </w:rPr>
        <w:t>2</w:t>
      </w:r>
      <w:r w:rsidRPr="00AB56DC">
        <w:rPr>
          <w:rFonts w:ascii="Times New Roman" w:hAnsi="Times New Roman" w:cs="Times New Roman"/>
          <w:sz w:val="24"/>
        </w:rPr>
        <w:fldChar w:fldCharType="end"/>
      </w:r>
      <w:r w:rsidRPr="00AB56DC">
        <w:rPr>
          <w:rFonts w:ascii="Times New Roman" w:hAnsi="Times New Roman" w:cs="Times New Roman"/>
          <w:sz w:val="24"/>
        </w:rPr>
        <w:t xml:space="preserve"> - Общая схема отбора и кроссовера</w:t>
      </w:r>
    </w:p>
    <w:p w:rsidR="003E3B43" w:rsidRDefault="003E3B43">
      <w:pPr>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br w:type="page"/>
      </w:r>
    </w:p>
    <w:p w:rsidR="00C76A6E" w:rsidRPr="00554E1D" w:rsidRDefault="00B160B4" w:rsidP="00D02EB8">
      <w:pPr>
        <w:pStyle w:val="Heading3"/>
        <w:numPr>
          <w:ilvl w:val="1"/>
          <w:numId w:val="2"/>
        </w:numPr>
        <w:spacing w:before="0" w:line="240" w:lineRule="auto"/>
        <w:ind w:left="0" w:firstLine="851"/>
        <w:rPr>
          <w:rFonts w:ascii="Times New Roman" w:hAnsi="Times New Roman" w:cs="Times New Roman"/>
          <w:sz w:val="28"/>
          <w:shd w:val="clear" w:color="auto" w:fill="FFFFFF"/>
          <w:lang w:val="en-US"/>
        </w:rPr>
      </w:pPr>
      <w:bookmarkStart w:id="5" w:name="_Toc378670059"/>
      <w:r>
        <w:rPr>
          <w:rFonts w:ascii="Times New Roman" w:hAnsi="Times New Roman" w:cs="Times New Roman"/>
          <w:sz w:val="28"/>
          <w:shd w:val="clear" w:color="auto" w:fill="FFFFFF"/>
        </w:rPr>
        <w:lastRenderedPageBreak/>
        <w:t>Мутация</w:t>
      </w:r>
      <w:bookmarkEnd w:id="5"/>
    </w:p>
    <w:p w:rsidR="000619EC" w:rsidRPr="00554E1D" w:rsidRDefault="000619EC" w:rsidP="00DC1FC0">
      <w:pPr>
        <w:spacing w:after="0"/>
        <w:rPr>
          <w:sz w:val="28"/>
          <w:lang w:val="en-US"/>
        </w:rPr>
      </w:pPr>
    </w:p>
    <w:p w:rsidR="00762AC1" w:rsidRDefault="00762AC1" w:rsidP="00286E14">
      <w:pPr>
        <w:tabs>
          <w:tab w:val="left" w:pos="8222"/>
        </w:tabs>
        <w:ind w:firstLine="709"/>
        <w:contextualSpacing/>
        <w:jc w:val="both"/>
        <w:rPr>
          <w:rFonts w:ascii="Times New Roman" w:hAnsi="Times New Roman" w:cs="Times New Roman"/>
          <w:sz w:val="28"/>
        </w:rPr>
      </w:pPr>
      <w:r w:rsidRPr="00762AC1">
        <w:rPr>
          <w:rFonts w:ascii="Times New Roman" w:hAnsi="Times New Roman" w:cs="Times New Roman"/>
          <w:sz w:val="28"/>
        </w:rPr>
        <w:t xml:space="preserve">Операция мутации происходит паралельно с операцией кроссовера. Мутационный отбор выполняется случайно и мутация </w:t>
      </w:r>
      <w:r w:rsidR="008D32B7">
        <w:rPr>
          <w:rFonts w:ascii="Times New Roman" w:hAnsi="Times New Roman" w:cs="Times New Roman"/>
          <w:sz w:val="28"/>
        </w:rPr>
        <w:t>генетического</w:t>
      </w:r>
      <w:r w:rsidR="0083249F">
        <w:rPr>
          <w:rFonts w:ascii="Times New Roman" w:hAnsi="Times New Roman" w:cs="Times New Roman"/>
          <w:sz w:val="28"/>
        </w:rPr>
        <w:t xml:space="preserve"> </w:t>
      </w:r>
      <w:r w:rsidR="008D32B7">
        <w:rPr>
          <w:rFonts w:ascii="Times New Roman" w:hAnsi="Times New Roman" w:cs="Times New Roman"/>
          <w:sz w:val="28"/>
        </w:rPr>
        <w:t>кода</w:t>
      </w:r>
      <w:r w:rsidRPr="00762AC1">
        <w:rPr>
          <w:rFonts w:ascii="Times New Roman" w:hAnsi="Times New Roman" w:cs="Times New Roman"/>
          <w:sz w:val="28"/>
        </w:rPr>
        <w:t xml:space="preserve"> каждой особи базируется на нормальном</w:t>
      </w:r>
      <w:r w:rsidR="0083249F">
        <w:rPr>
          <w:rFonts w:ascii="Times New Roman" w:hAnsi="Times New Roman" w:cs="Times New Roman"/>
          <w:sz w:val="28"/>
        </w:rPr>
        <w:t xml:space="preserve"> распределении.</w:t>
      </w:r>
      <w:r w:rsidRPr="00762AC1">
        <w:rPr>
          <w:rFonts w:ascii="Times New Roman" w:hAnsi="Times New Roman" w:cs="Times New Roman"/>
          <w:sz w:val="28"/>
        </w:rPr>
        <w:t xml:space="preserve"> Это даёт алгоритму способность широкого изучения структуры пространства. Хотя приспособленность особей </w:t>
      </w:r>
      <w:r w:rsidR="00D25385" w:rsidRPr="00762AC1">
        <w:rPr>
          <w:rFonts w:ascii="Times New Roman" w:hAnsi="Times New Roman" w:cs="Times New Roman"/>
          <w:sz w:val="28"/>
        </w:rPr>
        <w:t>явно</w:t>
      </w:r>
      <w:r w:rsidR="00D25385">
        <w:rPr>
          <w:rFonts w:ascii="Times New Roman" w:hAnsi="Times New Roman" w:cs="Times New Roman"/>
          <w:sz w:val="28"/>
        </w:rPr>
        <w:t xml:space="preserve"> </w:t>
      </w:r>
      <w:r w:rsidRPr="00762AC1">
        <w:rPr>
          <w:rFonts w:ascii="Times New Roman" w:hAnsi="Times New Roman" w:cs="Times New Roman"/>
          <w:sz w:val="28"/>
        </w:rPr>
        <w:t>не используется в операции мутации, последующая операция добавления делает более вероятным, что мутация произойдёт в более приспособленных регионах структуры пространства.</w:t>
      </w:r>
    </w:p>
    <w:p w:rsidR="00286E14" w:rsidRDefault="00286E14" w:rsidP="00286E14">
      <w:pPr>
        <w:tabs>
          <w:tab w:val="left" w:pos="8222"/>
        </w:tabs>
        <w:ind w:firstLine="709"/>
        <w:contextualSpacing/>
        <w:jc w:val="both"/>
        <w:rPr>
          <w:rFonts w:ascii="Times New Roman" w:hAnsi="Times New Roman" w:cs="Times New Roman"/>
          <w:sz w:val="28"/>
        </w:rPr>
      </w:pPr>
      <w:r>
        <w:rPr>
          <w:rFonts w:ascii="Times New Roman" w:hAnsi="Times New Roman" w:cs="Times New Roman"/>
          <w:sz w:val="28"/>
        </w:rPr>
        <w:t>Общая схема мутации представлена на рисунке 2:</w:t>
      </w:r>
    </w:p>
    <w:p w:rsidR="00F67A97" w:rsidRDefault="00E75348" w:rsidP="00F67A97">
      <w:pPr>
        <w:keepNext/>
        <w:tabs>
          <w:tab w:val="left" w:pos="8222"/>
        </w:tabs>
        <w:jc w:val="center"/>
      </w:pPr>
      <w:r>
        <w:rPr>
          <w:rFonts w:ascii="Times New Roman" w:hAnsi="Times New Roman" w:cs="Times New Roman"/>
          <w:noProof/>
          <w:sz w:val="28"/>
        </w:rPr>
        <w:drawing>
          <wp:inline distT="0" distB="0" distL="0" distR="0" wp14:anchorId="4593F57A" wp14:editId="583D12AD">
            <wp:extent cx="2143125" cy="562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43125" cy="5629275"/>
                    </a:xfrm>
                    <a:prstGeom prst="rect">
                      <a:avLst/>
                    </a:prstGeom>
                    <a:noFill/>
                    <a:ln>
                      <a:noFill/>
                    </a:ln>
                  </pic:spPr>
                </pic:pic>
              </a:graphicData>
            </a:graphic>
          </wp:inline>
        </w:drawing>
      </w:r>
    </w:p>
    <w:p w:rsidR="00E75348" w:rsidRPr="00F67A97" w:rsidRDefault="00F67A97" w:rsidP="00F67A97">
      <w:pPr>
        <w:pStyle w:val="Caption"/>
        <w:jc w:val="center"/>
        <w:rPr>
          <w:rFonts w:ascii="Times New Roman" w:hAnsi="Times New Roman" w:cs="Times New Roman"/>
          <w:sz w:val="24"/>
          <w:szCs w:val="24"/>
        </w:rPr>
      </w:pPr>
      <w:r w:rsidRPr="00F67A97">
        <w:rPr>
          <w:rFonts w:ascii="Times New Roman" w:hAnsi="Times New Roman" w:cs="Times New Roman"/>
          <w:sz w:val="24"/>
          <w:szCs w:val="24"/>
        </w:rPr>
        <w:t xml:space="preserve">Рисунок </w:t>
      </w:r>
      <w:r w:rsidRPr="00F67A97">
        <w:rPr>
          <w:rFonts w:ascii="Times New Roman" w:hAnsi="Times New Roman" w:cs="Times New Roman"/>
          <w:sz w:val="24"/>
          <w:szCs w:val="24"/>
        </w:rPr>
        <w:fldChar w:fldCharType="begin"/>
      </w:r>
      <w:r w:rsidRPr="00F67A97">
        <w:rPr>
          <w:rFonts w:ascii="Times New Roman" w:hAnsi="Times New Roman" w:cs="Times New Roman"/>
          <w:sz w:val="24"/>
          <w:szCs w:val="24"/>
        </w:rPr>
        <w:instrText xml:space="preserve"> SEQ Рисунок \* ARABIC </w:instrText>
      </w:r>
      <w:r w:rsidRPr="00F67A97">
        <w:rPr>
          <w:rFonts w:ascii="Times New Roman" w:hAnsi="Times New Roman" w:cs="Times New Roman"/>
          <w:sz w:val="24"/>
          <w:szCs w:val="24"/>
        </w:rPr>
        <w:fldChar w:fldCharType="separate"/>
      </w:r>
      <w:r w:rsidR="00943915">
        <w:rPr>
          <w:rFonts w:ascii="Times New Roman" w:hAnsi="Times New Roman" w:cs="Times New Roman"/>
          <w:noProof/>
          <w:sz w:val="24"/>
          <w:szCs w:val="24"/>
        </w:rPr>
        <w:t>3</w:t>
      </w:r>
      <w:r w:rsidRPr="00F67A97">
        <w:rPr>
          <w:rFonts w:ascii="Times New Roman" w:hAnsi="Times New Roman" w:cs="Times New Roman"/>
          <w:sz w:val="24"/>
          <w:szCs w:val="24"/>
        </w:rPr>
        <w:fldChar w:fldCharType="end"/>
      </w:r>
      <w:r w:rsidRPr="00F67A97">
        <w:rPr>
          <w:rFonts w:ascii="Times New Roman" w:hAnsi="Times New Roman" w:cs="Times New Roman"/>
          <w:sz w:val="24"/>
          <w:szCs w:val="24"/>
        </w:rPr>
        <w:t xml:space="preserve"> - Общая схема мутации</w:t>
      </w:r>
    </w:p>
    <w:p w:rsidR="00C76A6E" w:rsidRDefault="00C76A6E" w:rsidP="009B4C67">
      <w:pPr>
        <w:spacing w:after="0" w:line="240" w:lineRule="auto"/>
        <w:ind w:firstLine="709"/>
        <w:jc w:val="both"/>
        <w:rPr>
          <w:rFonts w:ascii="Times New Roman" w:hAnsi="Times New Roman" w:cs="Times New Roman"/>
          <w:sz w:val="28"/>
          <w:szCs w:val="28"/>
        </w:rPr>
      </w:pPr>
    </w:p>
    <w:p w:rsidR="00056657" w:rsidRPr="00056657" w:rsidRDefault="00056657" w:rsidP="00D02EB8">
      <w:pPr>
        <w:pStyle w:val="Heading3"/>
        <w:numPr>
          <w:ilvl w:val="1"/>
          <w:numId w:val="2"/>
        </w:numPr>
        <w:ind w:left="0" w:firstLine="851"/>
        <w:rPr>
          <w:rFonts w:ascii="Times New Roman" w:hAnsi="Times New Roman" w:cs="Times New Roman"/>
          <w:sz w:val="28"/>
        </w:rPr>
      </w:pPr>
      <w:bookmarkStart w:id="6" w:name="_Toc378670060"/>
      <w:r w:rsidRPr="00056657">
        <w:rPr>
          <w:rFonts w:ascii="Times New Roman" w:hAnsi="Times New Roman" w:cs="Times New Roman"/>
          <w:sz w:val="28"/>
        </w:rPr>
        <w:lastRenderedPageBreak/>
        <w:t>Добавление</w:t>
      </w:r>
      <w:bookmarkEnd w:id="6"/>
    </w:p>
    <w:p w:rsidR="00C7108E" w:rsidRPr="0086178C" w:rsidRDefault="00C7108E" w:rsidP="009B4C67">
      <w:pPr>
        <w:spacing w:after="0" w:line="240" w:lineRule="auto"/>
        <w:ind w:firstLine="709"/>
        <w:jc w:val="both"/>
        <w:rPr>
          <w:rFonts w:cs="Times New Roman"/>
          <w:sz w:val="16"/>
          <w:szCs w:val="24"/>
        </w:rPr>
      </w:pPr>
    </w:p>
    <w:p w:rsidR="00C64B4A" w:rsidRPr="00C64B4A" w:rsidRDefault="00C64B4A" w:rsidP="00C64B4A">
      <w:pPr>
        <w:tabs>
          <w:tab w:val="left" w:pos="8222"/>
        </w:tabs>
        <w:ind w:firstLine="709"/>
        <w:contextualSpacing/>
        <w:jc w:val="both"/>
        <w:rPr>
          <w:rFonts w:ascii="Times New Roman" w:hAnsi="Times New Roman" w:cs="Times New Roman"/>
          <w:sz w:val="28"/>
        </w:rPr>
      </w:pPr>
      <w:r w:rsidRPr="00C64B4A">
        <w:rPr>
          <w:rFonts w:ascii="Times New Roman" w:hAnsi="Times New Roman" w:cs="Times New Roman"/>
          <w:sz w:val="28"/>
        </w:rPr>
        <w:t xml:space="preserve">Кумулятивная природа </w:t>
      </w:r>
      <w:r w:rsidRPr="00C64B4A">
        <w:rPr>
          <w:rFonts w:ascii="Times New Roman" w:hAnsi="Times New Roman" w:cs="Times New Roman"/>
          <w:sz w:val="28"/>
          <w:lang w:val="en-US"/>
        </w:rPr>
        <w:t>CMN</w:t>
      </w:r>
      <w:r w:rsidRPr="00C64B4A">
        <w:rPr>
          <w:rFonts w:ascii="Times New Roman" w:hAnsi="Times New Roman" w:cs="Times New Roman"/>
          <w:sz w:val="28"/>
        </w:rPr>
        <w:t xml:space="preserve"> </w:t>
      </w:r>
      <w:r w:rsidRPr="00C64B4A">
        <w:rPr>
          <w:rFonts w:ascii="Times New Roman" w:hAnsi="Times New Roman" w:cs="Times New Roman"/>
          <w:sz w:val="28"/>
          <w:lang w:val="en-US"/>
        </w:rPr>
        <w:t>GA</w:t>
      </w:r>
      <w:r w:rsidRPr="00C64B4A">
        <w:rPr>
          <w:rFonts w:ascii="Times New Roman" w:hAnsi="Times New Roman" w:cs="Times New Roman"/>
          <w:sz w:val="28"/>
        </w:rPr>
        <w:t xml:space="preserve"> исключает использование операции замены. Вместо этого, отпрыск</w:t>
      </w:r>
      <w:r w:rsidR="00DD30BC">
        <w:rPr>
          <w:rFonts w:ascii="Times New Roman" w:hAnsi="Times New Roman" w:cs="Times New Roman"/>
          <w:sz w:val="28"/>
        </w:rPr>
        <w:t>и добавляются</w:t>
      </w:r>
      <w:r w:rsidRPr="00C64B4A">
        <w:rPr>
          <w:rFonts w:ascii="Times New Roman" w:hAnsi="Times New Roman" w:cs="Times New Roman"/>
          <w:sz w:val="28"/>
        </w:rPr>
        <w:t xml:space="preserve"> к постоянно расширяющейся популяции. Ограничение близости гарантирует, что алгоритм сходится к более приспособленным особям и уходит от менее приспособленных. Эта фильтрация, имеющая место перед оценкой приспособленности отпрысков, ключевая для кумулятивного подхода к популяции. Исключая отпрысков, которые чрезмерно схожи с существующими членами популяции, избегаются излишние оценки целевой функции. </w:t>
      </w:r>
    </w:p>
    <w:p w:rsidR="00C64B4A" w:rsidRPr="00C64B4A" w:rsidRDefault="00C64B4A" w:rsidP="00814B41">
      <w:pPr>
        <w:tabs>
          <w:tab w:val="left" w:pos="8222"/>
        </w:tabs>
        <w:ind w:firstLine="709"/>
        <w:contextualSpacing/>
        <w:jc w:val="both"/>
        <w:rPr>
          <w:rFonts w:ascii="Times New Roman" w:hAnsi="Times New Roman" w:cs="Times New Roman"/>
          <w:sz w:val="28"/>
        </w:rPr>
      </w:pPr>
      <w:r w:rsidRPr="00C64B4A">
        <w:rPr>
          <w:rFonts w:ascii="Times New Roman" w:hAnsi="Times New Roman" w:cs="Times New Roman"/>
          <w:sz w:val="28"/>
        </w:rPr>
        <w:t xml:space="preserve">Пороговое </w:t>
      </w:r>
      <w:r w:rsidR="00E1179C">
        <w:rPr>
          <w:rFonts w:ascii="Times New Roman" w:hAnsi="Times New Roman" w:cs="Times New Roman"/>
          <w:sz w:val="28"/>
        </w:rPr>
        <w:t>расстояние</w:t>
      </w:r>
      <w:r w:rsidRPr="00C64B4A">
        <w:rPr>
          <w:rFonts w:ascii="Times New Roman" w:hAnsi="Times New Roman" w:cs="Times New Roman"/>
          <w:sz w:val="28"/>
        </w:rPr>
        <w:t xml:space="preserve"> ограничения близости, </w:t>
      </w:r>
      <w:r w:rsidRPr="00C64B4A">
        <w:rPr>
          <w:rFonts w:ascii="Times New Roman" w:hAnsi="Times New Roman" w:cs="Times New Roman"/>
          <w:sz w:val="28"/>
          <w:lang w:val="en-US"/>
        </w:rPr>
        <w:t>R</w:t>
      </w:r>
      <w:r w:rsidRPr="00C64B4A">
        <w:rPr>
          <w:rFonts w:ascii="Times New Roman" w:hAnsi="Times New Roman" w:cs="Times New Roman"/>
          <w:sz w:val="28"/>
          <w:vertAlign w:val="subscript"/>
          <w:lang w:val="en-US"/>
        </w:rPr>
        <w:t>min</w:t>
      </w:r>
      <w:r w:rsidR="00490C61">
        <w:rPr>
          <w:rFonts w:ascii="Times New Roman" w:hAnsi="Times New Roman" w:cs="Times New Roman"/>
          <w:sz w:val="28"/>
        </w:rPr>
        <w:t xml:space="preserve">, обратно-пропорционально </w:t>
      </w:r>
      <w:r w:rsidRPr="00C64B4A">
        <w:rPr>
          <w:rFonts w:ascii="Times New Roman" w:hAnsi="Times New Roman" w:cs="Times New Roman"/>
          <w:sz w:val="28"/>
        </w:rPr>
        <w:t xml:space="preserve">зависит от приспособленности соседних существующих особей, </w:t>
      </w:r>
      <w:r w:rsidRPr="00C64B4A">
        <w:rPr>
          <w:rFonts w:ascii="Times New Roman" w:hAnsi="Times New Roman" w:cs="Times New Roman"/>
          <w:sz w:val="28"/>
          <w:lang w:val="en-US"/>
        </w:rPr>
        <w:t>F</w:t>
      </w:r>
      <w:r w:rsidRPr="00C64B4A">
        <w:rPr>
          <w:rFonts w:ascii="Times New Roman" w:hAnsi="Times New Roman" w:cs="Times New Roman"/>
          <w:sz w:val="28"/>
          <w:vertAlign w:val="subscript"/>
          <w:lang w:val="en-US"/>
        </w:rPr>
        <w:t>nearest</w:t>
      </w:r>
      <w:r w:rsidRPr="00C64B4A">
        <w:rPr>
          <w:rFonts w:ascii="Times New Roman" w:hAnsi="Times New Roman" w:cs="Times New Roman"/>
          <w:sz w:val="28"/>
        </w:rPr>
        <w:t>, как определено функцией пороговой дистанции. Простым примером этого будет:</w:t>
      </w:r>
    </w:p>
    <w:p w:rsidR="00C64B4A" w:rsidRPr="00C64B4A" w:rsidRDefault="00514536" w:rsidP="00814B41">
      <w:pPr>
        <w:tabs>
          <w:tab w:val="left" w:pos="6804"/>
        </w:tabs>
        <w:spacing w:before="200"/>
        <w:ind w:firstLine="709"/>
        <w:contextualSpacing/>
        <w:jc w:val="right"/>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min</m:t>
            </m:r>
          </m:sub>
        </m:sSub>
        <m:r>
          <w:rPr>
            <w:rFonts w:ascii="Cambria Math" w:hAnsi="Cambria Math" w:cs="Times New Roman"/>
            <w:sz w:val="28"/>
          </w:rPr>
          <m:t>=0.1</m:t>
        </m:r>
        <m:d>
          <m:dPr>
            <m:ctrlPr>
              <w:rPr>
                <w:rFonts w:ascii="Cambria Math" w:hAnsi="Cambria Math" w:cs="Times New Roman"/>
                <w:i/>
                <w:sz w:val="28"/>
              </w:rPr>
            </m:ctrlPr>
          </m:dPr>
          <m:e>
            <m:r>
              <w:rPr>
                <w:rFonts w:ascii="Cambria Math" w:hAnsi="Cambria Math" w:cs="Times New Roman"/>
                <w:sz w:val="28"/>
              </w:rPr>
              <m:t xml:space="preserve">1.01- </m:t>
            </m:r>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nearest</m:t>
                </m:r>
              </m:sub>
            </m:sSub>
          </m:e>
        </m:d>
      </m:oMath>
      <w:r w:rsidR="00C64B4A" w:rsidRPr="00C64B4A">
        <w:rPr>
          <w:rFonts w:ascii="Times New Roman" w:hAnsi="Times New Roman" w:cs="Times New Roman"/>
          <w:sz w:val="28"/>
        </w:rPr>
        <w:tab/>
        <w:t>(2)</w:t>
      </w:r>
    </w:p>
    <w:p w:rsidR="00C64B4A" w:rsidRPr="00C64B4A" w:rsidRDefault="00FC388B" w:rsidP="00814B41">
      <w:pPr>
        <w:tabs>
          <w:tab w:val="left" w:pos="8222"/>
        </w:tabs>
        <w:ind w:firstLine="709"/>
        <w:contextualSpacing/>
        <w:jc w:val="both"/>
        <w:rPr>
          <w:rFonts w:ascii="Times New Roman" w:hAnsi="Times New Roman" w:cs="Times New Roman"/>
          <w:sz w:val="28"/>
        </w:rPr>
      </w:pPr>
      <w:r>
        <w:rPr>
          <w:rFonts w:ascii="Times New Roman" w:hAnsi="Times New Roman" w:cs="Times New Roman"/>
          <w:sz w:val="28"/>
        </w:rPr>
        <w:t>Значения этой функции</w:t>
      </w:r>
      <w:r w:rsidR="00C64B4A" w:rsidRPr="00C64B4A">
        <w:rPr>
          <w:rFonts w:ascii="Times New Roman" w:hAnsi="Times New Roman" w:cs="Times New Roman"/>
          <w:sz w:val="28"/>
        </w:rPr>
        <w:t xml:space="preserve"> пороговой дистанции будет 0.001 около наиболее приспособленных особей и 0.101 около наименее приспособленных особей, где дистанция нормализована границами структуры пространства, и приспособленность масштабирована к промежутку [0..1].</w:t>
      </w:r>
    </w:p>
    <w:p w:rsidR="00C64B4A" w:rsidRPr="00C64B4A" w:rsidRDefault="00C64B4A" w:rsidP="00C64B4A">
      <w:pPr>
        <w:tabs>
          <w:tab w:val="left" w:pos="8222"/>
        </w:tabs>
        <w:ind w:firstLine="709"/>
        <w:contextualSpacing/>
        <w:jc w:val="both"/>
        <w:rPr>
          <w:rFonts w:ascii="Times New Roman" w:hAnsi="Times New Roman" w:cs="Times New Roman"/>
          <w:sz w:val="28"/>
        </w:rPr>
      </w:pPr>
      <w:r w:rsidRPr="00C64B4A">
        <w:rPr>
          <w:rFonts w:ascii="Times New Roman" w:hAnsi="Times New Roman" w:cs="Times New Roman"/>
          <w:sz w:val="28"/>
        </w:rPr>
        <w:t>Такой подход для функции добавления позволяет потомкам быть очень близко к приспособленным особям и обеспечивает большую минимальную дистанцию для менее приспособленных особей. По существу, плотность популяции будет высокой в хороших и низкой в плохих регионах структуры пространства, как определено накопленными оценками целевой функции в течение работы генетического алгоритма. Карта плотности популяции, по существу, прописывает структуру пространства как прогресс алгоритма. Если структура пространства известна априори, использование сеточного исследования структуры пр</w:t>
      </w:r>
      <w:r w:rsidR="00680B64">
        <w:rPr>
          <w:rFonts w:ascii="Times New Roman" w:hAnsi="Times New Roman" w:cs="Times New Roman"/>
          <w:sz w:val="28"/>
        </w:rPr>
        <w:t>о</w:t>
      </w:r>
      <w:r w:rsidRPr="00C64B4A">
        <w:rPr>
          <w:rFonts w:ascii="Times New Roman" w:hAnsi="Times New Roman" w:cs="Times New Roman"/>
          <w:sz w:val="28"/>
        </w:rPr>
        <w:t>странства может быть более эффективным, но без этого знания более адаптивный метод будет более практичным.</w:t>
      </w:r>
    </w:p>
    <w:p w:rsidR="00C64B4A" w:rsidRPr="00C64B4A" w:rsidRDefault="00C64B4A" w:rsidP="00814B41">
      <w:pPr>
        <w:tabs>
          <w:tab w:val="left" w:pos="8222"/>
        </w:tabs>
        <w:ind w:firstLine="709"/>
        <w:contextualSpacing/>
        <w:jc w:val="both"/>
        <w:rPr>
          <w:rFonts w:ascii="Times New Roman" w:hAnsi="Times New Roman" w:cs="Times New Roman"/>
          <w:sz w:val="28"/>
        </w:rPr>
      </w:pPr>
      <w:r w:rsidRPr="00C64B4A">
        <w:rPr>
          <w:rFonts w:ascii="Times New Roman" w:hAnsi="Times New Roman" w:cs="Times New Roman"/>
          <w:sz w:val="28"/>
        </w:rPr>
        <w:t xml:space="preserve">Для приспособления алгоритма к изменяющимся задачам в ходе оптимизации – вначале для исследования структуры пространства, а затем для сужения на локальные оптимумы – в функции пороговой дистанции могут быть сделаны изменения в зависимости от количества особей или номера поколения, </w:t>
      </w:r>
      <w:r w:rsidRPr="00C64B4A">
        <w:rPr>
          <w:rFonts w:ascii="Times New Roman" w:hAnsi="Times New Roman" w:cs="Times New Roman"/>
          <w:sz w:val="28"/>
          <w:lang w:val="en-US"/>
        </w:rPr>
        <w:t>G</w:t>
      </w:r>
      <w:r w:rsidRPr="00C64B4A">
        <w:rPr>
          <w:rFonts w:ascii="Times New Roman" w:hAnsi="Times New Roman" w:cs="Times New Roman"/>
          <w:sz w:val="28"/>
        </w:rPr>
        <w:t>. Это может помочь предотвратить преждевременную сходимость, обеспечив нахождение всех локальных оптимумов. Функция пороговой дистанции, которую использовал автор</w:t>
      </w:r>
      <w:r w:rsidR="00061814">
        <w:rPr>
          <w:rFonts w:ascii="Times New Roman" w:hAnsi="Times New Roman" w:cs="Times New Roman"/>
          <w:sz w:val="28"/>
        </w:rPr>
        <w:t xml:space="preserve"> статьи </w:t>
      </w:r>
      <w:r w:rsidR="00061814" w:rsidRPr="00061814">
        <w:rPr>
          <w:rFonts w:ascii="Times New Roman" w:hAnsi="Times New Roman" w:cs="Times New Roman"/>
          <w:sz w:val="28"/>
        </w:rPr>
        <w:t>[1]</w:t>
      </w:r>
      <w:r w:rsidRPr="00C64B4A">
        <w:rPr>
          <w:rFonts w:ascii="Times New Roman" w:hAnsi="Times New Roman" w:cs="Times New Roman"/>
          <w:sz w:val="28"/>
        </w:rPr>
        <w:t>, для пол</w:t>
      </w:r>
      <w:r w:rsidR="00061814">
        <w:rPr>
          <w:rFonts w:ascii="Times New Roman" w:hAnsi="Times New Roman" w:cs="Times New Roman"/>
          <w:sz w:val="28"/>
        </w:rPr>
        <w:t>учения результатов</w:t>
      </w:r>
      <w:r w:rsidRPr="00C64B4A">
        <w:rPr>
          <w:rFonts w:ascii="Times New Roman" w:hAnsi="Times New Roman" w:cs="Times New Roman"/>
          <w:sz w:val="28"/>
        </w:rPr>
        <w:t>:</w:t>
      </w:r>
    </w:p>
    <w:p w:rsidR="00DB4ED3" w:rsidRDefault="00514536" w:rsidP="00814B41">
      <w:pPr>
        <w:tabs>
          <w:tab w:val="left" w:pos="7655"/>
        </w:tabs>
        <w:ind w:firstLine="709"/>
        <w:contextualSpacing/>
        <w:jc w:val="right"/>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min</m:t>
            </m:r>
          </m:sub>
        </m:sSub>
        <m:r>
          <w:rPr>
            <w:rFonts w:ascii="Cambria Math" w:hAnsi="Cambria Math" w:cs="Times New Roman"/>
            <w:sz w:val="28"/>
          </w:rPr>
          <m:t>=0.08</m:t>
        </m:r>
        <m:d>
          <m:dPr>
            <m:begChr m:val="["/>
            <m:endChr m:val="]"/>
            <m:ctrlPr>
              <w:rPr>
                <w:rFonts w:ascii="Cambria Math" w:hAnsi="Cambria Math" w:cs="Times New Roman"/>
                <w:i/>
                <w:sz w:val="28"/>
              </w:rPr>
            </m:ctrlPr>
          </m:dPr>
          <m:e>
            <m:r>
              <w:rPr>
                <w:rFonts w:ascii="Cambria Math" w:hAnsi="Cambria Math" w:cs="Times New Roman"/>
                <w:sz w:val="28"/>
              </w:rPr>
              <m:t>1.001-</m:t>
            </m:r>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nearest</m:t>
                </m:r>
              </m:sub>
            </m:sSub>
            <m:d>
              <m:dPr>
                <m:ctrlPr>
                  <w:rPr>
                    <w:rFonts w:ascii="Cambria Math" w:hAnsi="Cambria Math" w:cs="Times New Roman"/>
                    <w:i/>
                    <w:sz w:val="28"/>
                  </w:rPr>
                </m:ctrlPr>
              </m:dPr>
              <m:e>
                <m:r>
                  <w:rPr>
                    <w:rFonts w:ascii="Cambria Math" w:hAnsi="Cambria Math" w:cs="Times New Roman"/>
                    <w:sz w:val="28"/>
                  </w:rPr>
                  <m:t>1-0.5</m:t>
                </m:r>
                <m:sSup>
                  <m:sSupPr>
                    <m:ctrlPr>
                      <w:rPr>
                        <w:rFonts w:ascii="Cambria Math" w:hAnsi="Cambria Math" w:cs="Times New Roman"/>
                        <w:i/>
                        <w:sz w:val="28"/>
                      </w:rPr>
                    </m:ctrlPr>
                  </m:sSupPr>
                  <m:e>
                    <m:d>
                      <m:dPr>
                        <m:ctrlPr>
                          <w:rPr>
                            <w:rFonts w:ascii="Cambria Math" w:hAnsi="Cambria Math" w:cs="Times New Roman"/>
                            <w:i/>
                            <w:sz w:val="28"/>
                          </w:rPr>
                        </m:ctrlPr>
                      </m:dPr>
                      <m:e>
                        <m:r>
                          <w:rPr>
                            <w:rFonts w:ascii="Cambria Math" w:hAnsi="Cambria Math" w:cs="Times New Roman"/>
                            <w:sz w:val="28"/>
                          </w:rPr>
                          <m:t>0.9</m:t>
                        </m:r>
                      </m:e>
                    </m:d>
                  </m:e>
                  <m:sup>
                    <m:r>
                      <w:rPr>
                        <w:rFonts w:ascii="Cambria Math" w:hAnsi="Cambria Math" w:cs="Times New Roman"/>
                        <w:sz w:val="28"/>
                      </w:rPr>
                      <m:t>G</m:t>
                    </m:r>
                  </m:sup>
                </m:sSup>
              </m:e>
            </m:d>
          </m:e>
        </m:d>
      </m:oMath>
      <w:r w:rsidR="00C64B4A" w:rsidRPr="00C64B4A">
        <w:rPr>
          <w:rFonts w:ascii="Times New Roman" w:hAnsi="Times New Roman" w:cs="Times New Roman"/>
          <w:sz w:val="28"/>
        </w:rPr>
        <w:tab/>
        <w:t>(3)</w:t>
      </w:r>
    </w:p>
    <w:p w:rsidR="00BB39AA" w:rsidRPr="00BB39AA" w:rsidRDefault="00BB39AA" w:rsidP="00D02EB8">
      <w:pPr>
        <w:pStyle w:val="Heading3"/>
        <w:numPr>
          <w:ilvl w:val="1"/>
          <w:numId w:val="2"/>
        </w:numPr>
        <w:ind w:left="0" w:firstLine="709"/>
        <w:rPr>
          <w:rFonts w:ascii="Times New Roman" w:hAnsi="Times New Roman" w:cs="Times New Roman"/>
          <w:sz w:val="28"/>
        </w:rPr>
      </w:pPr>
      <w:bookmarkStart w:id="7" w:name="_Toc378670061"/>
      <w:r w:rsidRPr="00BB39AA">
        <w:rPr>
          <w:rFonts w:ascii="Times New Roman" w:hAnsi="Times New Roman" w:cs="Times New Roman"/>
          <w:sz w:val="28"/>
        </w:rPr>
        <w:lastRenderedPageBreak/>
        <w:t>Масштабирование приспособленности</w:t>
      </w:r>
      <w:bookmarkEnd w:id="7"/>
    </w:p>
    <w:p w:rsidR="00BB39AA" w:rsidRDefault="00BB39AA" w:rsidP="009B4C67">
      <w:pPr>
        <w:spacing w:after="0" w:line="240" w:lineRule="auto"/>
        <w:ind w:firstLine="709"/>
        <w:jc w:val="both"/>
        <w:rPr>
          <w:rFonts w:ascii="Times New Roman" w:hAnsi="Times New Roman" w:cs="Times New Roman"/>
          <w:sz w:val="28"/>
          <w:szCs w:val="28"/>
          <w:lang w:val="en-US"/>
        </w:rPr>
      </w:pPr>
    </w:p>
    <w:p w:rsidR="00562037" w:rsidRPr="00562037" w:rsidRDefault="00562037" w:rsidP="00562037">
      <w:pPr>
        <w:tabs>
          <w:tab w:val="left" w:pos="8222"/>
        </w:tabs>
        <w:ind w:firstLine="709"/>
        <w:jc w:val="both"/>
        <w:rPr>
          <w:rFonts w:ascii="Times New Roman" w:hAnsi="Times New Roman" w:cs="Times New Roman"/>
          <w:sz w:val="28"/>
          <w:szCs w:val="28"/>
        </w:rPr>
      </w:pPr>
      <w:r w:rsidRPr="00562037">
        <w:rPr>
          <w:rFonts w:ascii="Times New Roman" w:hAnsi="Times New Roman" w:cs="Times New Roman"/>
          <w:sz w:val="28"/>
          <w:szCs w:val="28"/>
        </w:rPr>
        <w:t>Алгоритм, описанный до сих пор, потенциально может сойтись только к наиболее приспособленному локальному оптимуму. Последний компонент, разработанный для р</w:t>
      </w:r>
      <w:r w:rsidR="00C27F41">
        <w:rPr>
          <w:rFonts w:ascii="Times New Roman" w:hAnsi="Times New Roman" w:cs="Times New Roman"/>
          <w:sz w:val="28"/>
          <w:szCs w:val="28"/>
        </w:rPr>
        <w:t>е</w:t>
      </w:r>
      <w:r w:rsidRPr="00562037">
        <w:rPr>
          <w:rFonts w:ascii="Times New Roman" w:hAnsi="Times New Roman" w:cs="Times New Roman"/>
          <w:sz w:val="28"/>
          <w:szCs w:val="28"/>
        </w:rPr>
        <w:t>шения этой задачи и обеспечения одинакового отношения ко всем значимым локальным оптимумам, является операция близостно-весового масштабирования приспособленноти. В большинстве генетических алгоритмов функция масштабирования применяется к значениям приспособленности популяции для масштабирования их в нормализованные границы, а также чтобы регулировать распределение приспособленности. П</w:t>
      </w:r>
      <w:r w:rsidR="00C27F41">
        <w:rPr>
          <w:rFonts w:ascii="Times New Roman" w:hAnsi="Times New Roman" w:cs="Times New Roman"/>
          <w:sz w:val="28"/>
          <w:szCs w:val="28"/>
        </w:rPr>
        <w:t>р</w:t>
      </w:r>
      <w:r w:rsidRPr="00562037">
        <w:rPr>
          <w:rFonts w:ascii="Times New Roman" w:hAnsi="Times New Roman" w:cs="Times New Roman"/>
          <w:sz w:val="28"/>
          <w:szCs w:val="28"/>
        </w:rPr>
        <w:t xml:space="preserve">остейший подход – линейно масштабировать значение приспособленности, </w:t>
      </w:r>
      <w:r w:rsidRPr="00562037">
        <w:rPr>
          <w:rFonts w:ascii="Times New Roman" w:hAnsi="Times New Roman" w:cs="Times New Roman"/>
          <w:sz w:val="28"/>
          <w:szCs w:val="28"/>
          <w:lang w:val="en-US"/>
        </w:rPr>
        <w:t>F</w:t>
      </w:r>
      <w:r w:rsidRPr="00562037">
        <w:rPr>
          <w:rFonts w:ascii="Times New Roman" w:hAnsi="Times New Roman" w:cs="Times New Roman"/>
          <w:sz w:val="28"/>
          <w:szCs w:val="28"/>
        </w:rPr>
        <w:t>, в промежуток [0..1], так что наимен</w:t>
      </w:r>
      <w:r w:rsidR="00C27F41">
        <w:rPr>
          <w:rFonts w:ascii="Times New Roman" w:hAnsi="Times New Roman" w:cs="Times New Roman"/>
          <w:sz w:val="28"/>
          <w:szCs w:val="28"/>
        </w:rPr>
        <w:t>ьш</w:t>
      </w:r>
      <w:r w:rsidRPr="00562037">
        <w:rPr>
          <w:rFonts w:ascii="Times New Roman" w:hAnsi="Times New Roman" w:cs="Times New Roman"/>
          <w:sz w:val="28"/>
          <w:szCs w:val="28"/>
        </w:rPr>
        <w:t xml:space="preserve">ее значение приспособленности спроецируется в </w:t>
      </w:r>
      <w:r w:rsidRPr="00562037">
        <w:rPr>
          <w:rFonts w:ascii="Times New Roman" w:hAnsi="Times New Roman" w:cs="Times New Roman"/>
          <w:sz w:val="28"/>
          <w:szCs w:val="28"/>
          <w:lang w:val="en-US"/>
        </w:rPr>
        <w:t>F</w:t>
      </w:r>
      <w:r w:rsidRPr="00562037">
        <w:rPr>
          <w:rFonts w:ascii="Times New Roman" w:hAnsi="Times New Roman" w:cs="Times New Roman"/>
          <w:sz w:val="28"/>
          <w:szCs w:val="28"/>
        </w:rPr>
        <w:t xml:space="preserve">’=0 и наибольшее значение в </w:t>
      </w:r>
      <w:r w:rsidRPr="00562037">
        <w:rPr>
          <w:rFonts w:ascii="Times New Roman" w:hAnsi="Times New Roman" w:cs="Times New Roman"/>
          <w:sz w:val="28"/>
          <w:szCs w:val="28"/>
          <w:lang w:val="en-US"/>
        </w:rPr>
        <w:t>F</w:t>
      </w:r>
      <w:r w:rsidRPr="00562037">
        <w:rPr>
          <w:rFonts w:ascii="Times New Roman" w:hAnsi="Times New Roman" w:cs="Times New Roman"/>
          <w:sz w:val="28"/>
          <w:szCs w:val="28"/>
        </w:rPr>
        <w:t>’=1:</w:t>
      </w:r>
    </w:p>
    <w:p w:rsidR="00562037" w:rsidRPr="00562037" w:rsidRDefault="00514536" w:rsidP="00562037">
      <w:pPr>
        <w:tabs>
          <w:tab w:val="left" w:pos="6379"/>
        </w:tabs>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r>
              <m:rPr>
                <m:sty m:val="p"/>
              </m:rPr>
              <w:rPr>
                <w:rFonts w:ascii="Cambria Math" w:hAnsi="Cambria Math" w:cs="Times New Roman"/>
                <w:sz w:val="28"/>
                <w:szCs w:val="28"/>
              </w:rPr>
              <m:t>min⁡</m:t>
            </m:r>
            <m:r>
              <w:rPr>
                <w:rFonts w:ascii="Cambria Math" w:hAnsi="Cambria Math" w:cs="Times New Roman"/>
                <w:sz w:val="28"/>
                <w:szCs w:val="28"/>
              </w:rPr>
              <m:t>(F)</m:t>
            </m:r>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max</m:t>
                </m:r>
              </m:fName>
              <m:e>
                <m:d>
                  <m:dPr>
                    <m:ctrlPr>
                      <w:rPr>
                        <w:rFonts w:ascii="Cambria Math" w:hAnsi="Cambria Math" w:cs="Times New Roman"/>
                        <w:i/>
                        <w:sz w:val="28"/>
                        <w:szCs w:val="28"/>
                      </w:rPr>
                    </m:ctrlPr>
                  </m:dPr>
                  <m:e>
                    <m:r>
                      <w:rPr>
                        <w:rFonts w:ascii="Cambria Math" w:hAnsi="Cambria Math" w:cs="Times New Roman"/>
                        <w:sz w:val="28"/>
                        <w:szCs w:val="28"/>
                      </w:rPr>
                      <m:t>F</m:t>
                    </m:r>
                  </m:e>
                </m:d>
              </m:e>
            </m:func>
            <m:r>
              <w:rPr>
                <w:rFonts w:ascii="Cambria Math" w:hAnsi="Cambria Math" w:cs="Times New Roman"/>
                <w:sz w:val="28"/>
                <w:szCs w:val="28"/>
              </w:rPr>
              <m:t>-</m:t>
            </m:r>
            <m:r>
              <m:rPr>
                <m:sty m:val="p"/>
              </m:rPr>
              <w:rPr>
                <w:rFonts w:ascii="Cambria Math" w:hAnsi="Cambria Math" w:cs="Times New Roman"/>
                <w:sz w:val="28"/>
                <w:szCs w:val="28"/>
              </w:rPr>
              <m:t>min⁡</m:t>
            </m:r>
            <m:r>
              <w:rPr>
                <w:rFonts w:ascii="Cambria Math" w:hAnsi="Cambria Math" w:cs="Times New Roman"/>
                <w:sz w:val="28"/>
                <w:szCs w:val="28"/>
              </w:rPr>
              <m:t>(F)</m:t>
            </m:r>
          </m:den>
        </m:f>
      </m:oMath>
      <w:r w:rsidR="00562037" w:rsidRPr="00562037">
        <w:rPr>
          <w:rFonts w:ascii="Times New Roman" w:hAnsi="Times New Roman" w:cs="Times New Roman"/>
          <w:sz w:val="28"/>
          <w:szCs w:val="28"/>
        </w:rPr>
        <w:tab/>
        <w:t>(4)</w:t>
      </w:r>
    </w:p>
    <w:p w:rsidR="00562037" w:rsidRPr="00562037" w:rsidRDefault="00562037" w:rsidP="00562037">
      <w:pPr>
        <w:tabs>
          <w:tab w:val="left" w:pos="8222"/>
        </w:tabs>
        <w:ind w:firstLine="709"/>
        <w:jc w:val="both"/>
        <w:rPr>
          <w:rFonts w:ascii="Times New Roman" w:hAnsi="Times New Roman" w:cs="Times New Roman"/>
          <w:sz w:val="28"/>
          <w:szCs w:val="28"/>
        </w:rPr>
      </w:pPr>
      <w:r w:rsidRPr="00562037">
        <w:rPr>
          <w:rFonts w:ascii="Times New Roman" w:hAnsi="Times New Roman" w:cs="Times New Roman"/>
          <w:sz w:val="28"/>
          <w:szCs w:val="28"/>
        </w:rPr>
        <w:t>Функция масштабирования также может быть использована для регулирования распредел</w:t>
      </w:r>
      <w:r w:rsidR="00587548">
        <w:rPr>
          <w:rFonts w:ascii="Times New Roman" w:hAnsi="Times New Roman" w:cs="Times New Roman"/>
          <w:sz w:val="28"/>
          <w:szCs w:val="28"/>
        </w:rPr>
        <w:t>ения приспособленности в ширину</w:t>
      </w:r>
      <w:r w:rsidRPr="00562037">
        <w:rPr>
          <w:rFonts w:ascii="Times New Roman" w:hAnsi="Times New Roman" w:cs="Times New Roman"/>
          <w:sz w:val="28"/>
          <w:szCs w:val="28"/>
        </w:rPr>
        <w:t xml:space="preserve"> промежутка значений приспособленности для того, чтобы, например, обеспечить внимание более или менее к умерено приспособленным особям. Это масштабироване может быть адаптировано к особенностям популяции. Для получения результатов, представленных здесь, использовалась вторая экспоненциальная масштабирующая функция для регулирования значений масштабированной приспособленности так, чтобы медиана равнялась 0.5:</w:t>
      </w:r>
    </w:p>
    <w:p w:rsidR="00562037" w:rsidRPr="00562037" w:rsidRDefault="00514536" w:rsidP="00C27F41">
      <w:pPr>
        <w:tabs>
          <w:tab w:val="left" w:pos="6521"/>
        </w:tabs>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e>
            </m:d>
          </m:e>
          <m:sup>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m:rPr>
                        <m:sty m:val="p"/>
                      </m:rPr>
                      <w:rPr>
                        <w:rFonts w:ascii="Cambria Math" w:hAnsi="Cambria Math" w:cs="Times New Roman"/>
                        <w:sz w:val="28"/>
                        <w:szCs w:val="28"/>
                      </w:rPr>
                      <m:t>ln⁡</m:t>
                    </m:r>
                    <m:r>
                      <w:rPr>
                        <w:rFonts w:ascii="Cambria Math" w:hAnsi="Cambria Math" w:cs="Times New Roman"/>
                        <w:sz w:val="28"/>
                        <w:szCs w:val="28"/>
                      </w:rPr>
                      <m:t>(0.5)</m:t>
                    </m:r>
                  </m:num>
                  <m:den>
                    <m:r>
                      <w:rPr>
                        <w:rFonts w:ascii="Cambria Math" w:hAnsi="Cambria Math" w:cs="Times New Roman"/>
                        <w:sz w:val="28"/>
                        <w:szCs w:val="28"/>
                      </w:rPr>
                      <m:t>ln</m:t>
                    </m:r>
                    <m:d>
                      <m:dPr>
                        <m:ctrlPr>
                          <w:rPr>
                            <w:rFonts w:ascii="Cambria Math" w:hAnsi="Cambria Math" w:cs="Times New Roman"/>
                            <w:i/>
                            <w:sz w:val="28"/>
                            <w:szCs w:val="28"/>
                          </w:rPr>
                        </m:ctrlPr>
                      </m:dPr>
                      <m:e>
                        <m:r>
                          <w:rPr>
                            <w:rFonts w:ascii="Cambria Math" w:hAnsi="Cambria Math" w:cs="Times New Roman"/>
                            <w:sz w:val="28"/>
                            <w:szCs w:val="28"/>
                          </w:rPr>
                          <m:t>median</m:t>
                        </m:r>
                        <m:d>
                          <m:dPr>
                            <m:ctrlPr>
                              <w:rPr>
                                <w:rFonts w:ascii="Cambria Math" w:hAnsi="Cambria Math" w:cs="Times New Roman"/>
                                <w:i/>
                                <w:sz w:val="28"/>
                                <w:szCs w:val="28"/>
                              </w:rPr>
                            </m:ctrlPr>
                          </m:dPr>
                          <m:e>
                            <m:r>
                              <w:rPr>
                                <w:rFonts w:ascii="Cambria Math" w:hAnsi="Cambria Math" w:cs="Times New Roman"/>
                                <w:sz w:val="28"/>
                                <w:szCs w:val="28"/>
                              </w:rPr>
                              <m:t>F'</m:t>
                            </m:r>
                          </m:e>
                        </m:d>
                      </m:e>
                    </m:d>
                  </m:den>
                </m:f>
              </m:e>
            </m:d>
          </m:sup>
        </m:sSup>
      </m:oMath>
      <w:r w:rsidR="00562037" w:rsidRPr="00562037">
        <w:rPr>
          <w:rFonts w:ascii="Times New Roman" w:hAnsi="Times New Roman" w:cs="Times New Roman"/>
          <w:sz w:val="28"/>
          <w:szCs w:val="28"/>
        </w:rPr>
        <w:tab/>
        <w:t>(5)</w:t>
      </w:r>
    </w:p>
    <w:p w:rsidR="00562037" w:rsidRPr="00562037" w:rsidRDefault="00562037" w:rsidP="00562037">
      <w:pPr>
        <w:tabs>
          <w:tab w:val="left" w:pos="8222"/>
        </w:tabs>
        <w:ind w:firstLine="709"/>
        <w:jc w:val="both"/>
        <w:rPr>
          <w:rFonts w:ascii="Times New Roman" w:hAnsi="Times New Roman" w:cs="Times New Roman"/>
          <w:sz w:val="28"/>
          <w:szCs w:val="28"/>
        </w:rPr>
      </w:pPr>
      <w:r w:rsidRPr="00562037">
        <w:rPr>
          <w:rFonts w:ascii="Times New Roman" w:hAnsi="Times New Roman" w:cs="Times New Roman"/>
          <w:sz w:val="28"/>
          <w:szCs w:val="28"/>
        </w:rPr>
        <w:t xml:space="preserve">Близостно-весовое масштабирование приспособленности, ключевой компонент </w:t>
      </w:r>
      <w:r w:rsidR="003E13BF">
        <w:rPr>
          <w:rFonts w:ascii="Times New Roman" w:hAnsi="Times New Roman" w:cs="Times New Roman"/>
          <w:sz w:val="28"/>
          <w:szCs w:val="28"/>
        </w:rPr>
        <w:t>КМН ГА</w:t>
      </w:r>
      <w:r w:rsidRPr="00562037">
        <w:rPr>
          <w:rFonts w:ascii="Times New Roman" w:hAnsi="Times New Roman" w:cs="Times New Roman"/>
          <w:sz w:val="28"/>
          <w:szCs w:val="28"/>
        </w:rPr>
        <w:t>, добавляет дополнительную операцию масштабирования. Эта операция зависит от обнаружения локально-оптимальных особей в популяции. Использова</w:t>
      </w:r>
      <w:r w:rsidR="00303854">
        <w:rPr>
          <w:rFonts w:ascii="Times New Roman" w:hAnsi="Times New Roman" w:cs="Times New Roman"/>
          <w:sz w:val="28"/>
          <w:szCs w:val="28"/>
        </w:rPr>
        <w:t>лся</w:t>
      </w:r>
      <w:r w:rsidRPr="00562037">
        <w:rPr>
          <w:rFonts w:ascii="Times New Roman" w:hAnsi="Times New Roman" w:cs="Times New Roman"/>
          <w:sz w:val="28"/>
          <w:szCs w:val="28"/>
        </w:rPr>
        <w:t xml:space="preserve"> критерий, что особь считается представляющей локальный оптимум, если она приспособленнее чем все ближайшие </w:t>
      </w:r>
      <w:r w:rsidRPr="00562037">
        <w:rPr>
          <w:rFonts w:ascii="Times New Roman" w:hAnsi="Times New Roman" w:cs="Times New Roman"/>
          <w:sz w:val="28"/>
          <w:szCs w:val="28"/>
          <w:lang w:val="en-US"/>
        </w:rPr>
        <w:t>N</w:t>
      </w:r>
      <w:r w:rsidRPr="00562037">
        <w:rPr>
          <w:rFonts w:ascii="Times New Roman" w:hAnsi="Times New Roman" w:cs="Times New Roman"/>
          <w:sz w:val="28"/>
          <w:szCs w:val="28"/>
          <w:vertAlign w:val="subscript"/>
          <w:lang w:val="en-US"/>
        </w:rPr>
        <w:t>min</w:t>
      </w:r>
      <w:r w:rsidRPr="00562037">
        <w:rPr>
          <w:rFonts w:ascii="Times New Roman" w:hAnsi="Times New Roman" w:cs="Times New Roman"/>
          <w:sz w:val="28"/>
          <w:szCs w:val="28"/>
        </w:rPr>
        <w:t xml:space="preserve"> соседи. В операции близостно-весового масштабирования масштабирующие функции (4) и (5) применяются к популяции множество раз, каждый раз нормализуя результаты к приспособленности различных локальных оптимумов. Так, если было найдено </w:t>
      </w:r>
      <w:r w:rsidRPr="00562037">
        <w:rPr>
          <w:rFonts w:ascii="Times New Roman" w:hAnsi="Times New Roman" w:cs="Times New Roman"/>
          <w:sz w:val="28"/>
          <w:szCs w:val="28"/>
          <w:lang w:val="en-US"/>
        </w:rPr>
        <w:t>m</w:t>
      </w:r>
      <w:r w:rsidRPr="00562037">
        <w:rPr>
          <w:rFonts w:ascii="Times New Roman" w:hAnsi="Times New Roman" w:cs="Times New Roman"/>
          <w:sz w:val="28"/>
          <w:szCs w:val="28"/>
        </w:rPr>
        <w:t xml:space="preserve"> локальных оптимумов, каждая особь популяции будет иметь </w:t>
      </w:r>
      <w:r w:rsidRPr="00562037">
        <w:rPr>
          <w:rFonts w:ascii="Times New Roman" w:hAnsi="Times New Roman" w:cs="Times New Roman"/>
          <w:sz w:val="28"/>
          <w:szCs w:val="28"/>
          <w:lang w:val="en-US"/>
        </w:rPr>
        <w:t>m</w:t>
      </w:r>
      <w:r w:rsidRPr="00562037">
        <w:rPr>
          <w:rFonts w:ascii="Times New Roman" w:hAnsi="Times New Roman" w:cs="Times New Roman"/>
          <w:sz w:val="28"/>
          <w:szCs w:val="28"/>
        </w:rPr>
        <w:t xml:space="preserve"> </w:t>
      </w:r>
      <w:r w:rsidRPr="00562037">
        <w:rPr>
          <w:rFonts w:ascii="Times New Roman" w:hAnsi="Times New Roman" w:cs="Times New Roman"/>
          <w:sz w:val="28"/>
          <w:szCs w:val="28"/>
        </w:rPr>
        <w:lastRenderedPageBreak/>
        <w:t xml:space="preserve">масштабированных значений приспособленности. Эти масштабированные значения приспособленности </w:t>
      </w:r>
      <w:r w:rsidRPr="00562037">
        <w:rPr>
          <w:rFonts w:ascii="Times New Roman" w:hAnsi="Times New Roman" w:cs="Times New Roman"/>
          <w:sz w:val="28"/>
          <w:szCs w:val="28"/>
          <w:lang w:val="en-US"/>
        </w:rPr>
        <w:t>F</w:t>
      </w:r>
      <w:r w:rsidRPr="00562037">
        <w:rPr>
          <w:rFonts w:ascii="Times New Roman" w:hAnsi="Times New Roman" w:cs="Times New Roman"/>
          <w:sz w:val="28"/>
          <w:szCs w:val="28"/>
        </w:rPr>
        <w:t xml:space="preserve">’’ затем комбинируются для каждой особи </w:t>
      </w:r>
      <w:r w:rsidRPr="00562037">
        <w:rPr>
          <w:rFonts w:ascii="Times New Roman" w:hAnsi="Times New Roman" w:cs="Times New Roman"/>
          <w:sz w:val="28"/>
          <w:szCs w:val="28"/>
          <w:lang w:val="en-US"/>
        </w:rPr>
        <w:t>i</w:t>
      </w:r>
      <w:r w:rsidRPr="00562037">
        <w:rPr>
          <w:rFonts w:ascii="Times New Roman" w:hAnsi="Times New Roman" w:cs="Times New Roman"/>
          <w:sz w:val="28"/>
          <w:szCs w:val="28"/>
        </w:rPr>
        <w:t xml:space="preserve"> относительно близости особи к каждому соответствующему локальному оптимуму </w:t>
      </w:r>
      <w:r w:rsidRPr="00562037">
        <w:rPr>
          <w:rFonts w:ascii="Times New Roman" w:hAnsi="Times New Roman" w:cs="Times New Roman"/>
          <w:sz w:val="28"/>
          <w:szCs w:val="28"/>
          <w:lang w:val="en-US"/>
        </w:rPr>
        <w:t>j</w:t>
      </w:r>
      <w:r w:rsidRPr="00562037">
        <w:rPr>
          <w:rFonts w:ascii="Times New Roman" w:hAnsi="Times New Roman" w:cs="Times New Roman"/>
          <w:sz w:val="28"/>
          <w:szCs w:val="28"/>
        </w:rPr>
        <w:t xml:space="preserve"> для получения значений финальной масштабированой приспособленности популяции:</w:t>
      </w:r>
    </w:p>
    <w:p w:rsidR="00562037" w:rsidRPr="00562037" w:rsidRDefault="00514536" w:rsidP="00981B2C">
      <w:pPr>
        <w:tabs>
          <w:tab w:val="left" w:pos="6096"/>
        </w:tabs>
        <w:ind w:firstLine="709"/>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i,j</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i,j</m:t>
                    </m:r>
                  </m:sub>
                </m:sSub>
              </m:e>
            </m:nary>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i,j</m:t>
                    </m:r>
                  </m:sub>
                </m:sSub>
              </m:e>
            </m:nary>
          </m:den>
        </m:f>
      </m:oMath>
      <w:r w:rsidR="00562037" w:rsidRPr="00562037">
        <w:rPr>
          <w:rFonts w:ascii="Times New Roman" w:hAnsi="Times New Roman" w:cs="Times New Roman"/>
          <w:sz w:val="28"/>
          <w:szCs w:val="28"/>
        </w:rPr>
        <w:tab/>
        <w:t>(6)</w:t>
      </w:r>
    </w:p>
    <w:p w:rsidR="00D85F39" w:rsidRDefault="00562037" w:rsidP="00D00B37">
      <w:pPr>
        <w:keepNext/>
        <w:tabs>
          <w:tab w:val="left" w:pos="8222"/>
        </w:tabs>
        <w:ind w:firstLine="709"/>
        <w:contextualSpacing/>
        <w:jc w:val="both"/>
        <w:rPr>
          <w:rFonts w:ascii="Times New Roman" w:hAnsi="Times New Roman" w:cs="Times New Roman"/>
          <w:sz w:val="28"/>
          <w:szCs w:val="28"/>
        </w:rPr>
      </w:pPr>
      <w:r w:rsidRPr="00562037">
        <w:rPr>
          <w:rFonts w:ascii="Times New Roman" w:hAnsi="Times New Roman" w:cs="Times New Roman"/>
          <w:sz w:val="28"/>
          <w:szCs w:val="28"/>
        </w:rPr>
        <w:t xml:space="preserve">Близость, </w:t>
      </w:r>
      <w:r w:rsidRPr="00562037">
        <w:rPr>
          <w:rFonts w:ascii="Times New Roman" w:hAnsi="Times New Roman" w:cs="Times New Roman"/>
          <w:sz w:val="28"/>
          <w:szCs w:val="28"/>
          <w:lang w:val="en-US"/>
        </w:rPr>
        <w:t>P</w:t>
      </w:r>
      <w:r w:rsidRPr="00562037">
        <w:rPr>
          <w:rFonts w:ascii="Times New Roman" w:hAnsi="Times New Roman" w:cs="Times New Roman"/>
          <w:sz w:val="28"/>
          <w:szCs w:val="28"/>
          <w:vertAlign w:val="subscript"/>
          <w:lang w:val="en-US"/>
        </w:rPr>
        <w:t>i</w:t>
      </w:r>
      <w:r w:rsidRPr="00562037">
        <w:rPr>
          <w:rFonts w:ascii="Times New Roman" w:hAnsi="Times New Roman" w:cs="Times New Roman"/>
          <w:sz w:val="28"/>
          <w:szCs w:val="28"/>
          <w:vertAlign w:val="subscript"/>
        </w:rPr>
        <w:t>,</w:t>
      </w:r>
      <w:r w:rsidRPr="00562037">
        <w:rPr>
          <w:rFonts w:ascii="Times New Roman" w:hAnsi="Times New Roman" w:cs="Times New Roman"/>
          <w:sz w:val="28"/>
          <w:szCs w:val="28"/>
          <w:vertAlign w:val="subscript"/>
          <w:lang w:val="en-US"/>
        </w:rPr>
        <w:t>j</w:t>
      </w:r>
      <w:r w:rsidRPr="00562037">
        <w:rPr>
          <w:rFonts w:ascii="Times New Roman" w:hAnsi="Times New Roman" w:cs="Times New Roman"/>
          <w:sz w:val="28"/>
          <w:szCs w:val="28"/>
        </w:rPr>
        <w:t>, может быть расчитана, как в (1). Такой про</w:t>
      </w:r>
      <w:r w:rsidR="00F6268B">
        <w:rPr>
          <w:rFonts w:ascii="Times New Roman" w:hAnsi="Times New Roman" w:cs="Times New Roman"/>
          <w:sz w:val="28"/>
          <w:szCs w:val="28"/>
        </w:rPr>
        <w:t>ц</w:t>
      </w:r>
      <w:r w:rsidRPr="00562037">
        <w:rPr>
          <w:rFonts w:ascii="Times New Roman" w:hAnsi="Times New Roman" w:cs="Times New Roman"/>
          <w:sz w:val="28"/>
          <w:szCs w:val="28"/>
        </w:rPr>
        <w:t>есс даёт каждому локальном</w:t>
      </w:r>
      <w:bookmarkStart w:id="8" w:name="_GoBack"/>
      <w:bookmarkEnd w:id="8"/>
      <w:r w:rsidRPr="00562037">
        <w:rPr>
          <w:rFonts w:ascii="Times New Roman" w:hAnsi="Times New Roman" w:cs="Times New Roman"/>
          <w:sz w:val="28"/>
          <w:szCs w:val="28"/>
        </w:rPr>
        <w:t xml:space="preserve">у оптимуму </w:t>
      </w:r>
      <w:r w:rsidR="008F4E3C">
        <w:rPr>
          <w:rFonts w:ascii="Times New Roman" w:hAnsi="Times New Roman" w:cs="Times New Roman"/>
          <w:sz w:val="28"/>
          <w:szCs w:val="28"/>
        </w:rPr>
        <w:t>равные</w:t>
      </w:r>
      <w:r w:rsidRPr="00562037">
        <w:rPr>
          <w:rFonts w:ascii="Times New Roman" w:hAnsi="Times New Roman" w:cs="Times New Roman"/>
          <w:sz w:val="28"/>
          <w:szCs w:val="28"/>
        </w:rPr>
        <w:t xml:space="preserve"> значени</w:t>
      </w:r>
      <w:r w:rsidR="008F4E3C">
        <w:rPr>
          <w:rFonts w:ascii="Times New Roman" w:hAnsi="Times New Roman" w:cs="Times New Roman"/>
          <w:sz w:val="28"/>
          <w:szCs w:val="28"/>
        </w:rPr>
        <w:t>я</w:t>
      </w:r>
      <w:r w:rsidRPr="00562037">
        <w:rPr>
          <w:rFonts w:ascii="Times New Roman" w:hAnsi="Times New Roman" w:cs="Times New Roman"/>
          <w:sz w:val="28"/>
          <w:szCs w:val="28"/>
        </w:rPr>
        <w:t xml:space="preserve"> приспособленности</w:t>
      </w:r>
      <w:r w:rsidR="003C3BB5">
        <w:rPr>
          <w:rFonts w:ascii="Times New Roman" w:hAnsi="Times New Roman" w:cs="Times New Roman"/>
          <w:sz w:val="28"/>
          <w:szCs w:val="28"/>
        </w:rPr>
        <w:t>.</w:t>
      </w:r>
      <w:r w:rsidR="00D85F39" w:rsidRPr="00D85F39">
        <w:rPr>
          <w:rFonts w:ascii="Times New Roman" w:hAnsi="Times New Roman" w:cs="Times New Roman"/>
          <w:sz w:val="28"/>
          <w:szCs w:val="28"/>
        </w:rPr>
        <w:t xml:space="preserve"> </w:t>
      </w:r>
    </w:p>
    <w:p w:rsidR="000478C6" w:rsidRDefault="000478C6" w:rsidP="00D00B37">
      <w:pPr>
        <w:keepNext/>
        <w:tabs>
          <w:tab w:val="left" w:pos="8222"/>
        </w:tabs>
        <w:ind w:firstLine="709"/>
        <w:contextualSpacing/>
        <w:jc w:val="both"/>
        <w:rPr>
          <w:rFonts w:ascii="Times New Roman" w:hAnsi="Times New Roman" w:cs="Times New Roman"/>
          <w:sz w:val="28"/>
          <w:szCs w:val="28"/>
        </w:rPr>
      </w:pPr>
      <w:r>
        <w:rPr>
          <w:rFonts w:ascii="Times New Roman" w:hAnsi="Times New Roman" w:cs="Times New Roman"/>
          <w:sz w:val="28"/>
          <w:szCs w:val="28"/>
        </w:rPr>
        <w:t>Общую схему можно увидеть на рисунке 4:</w:t>
      </w:r>
    </w:p>
    <w:p w:rsidR="00D85F39" w:rsidRDefault="00D85F39" w:rsidP="00D85F39">
      <w:pPr>
        <w:keepNext/>
        <w:tabs>
          <w:tab w:val="left" w:pos="8222"/>
        </w:tabs>
        <w:jc w:val="center"/>
      </w:pPr>
      <w:r>
        <w:rPr>
          <w:rFonts w:ascii="Times New Roman" w:hAnsi="Times New Roman" w:cs="Times New Roman"/>
          <w:noProof/>
          <w:sz w:val="28"/>
          <w:szCs w:val="28"/>
        </w:rPr>
        <w:drawing>
          <wp:inline distT="0" distB="0" distL="0" distR="0" wp14:anchorId="3A024A05" wp14:editId="04DE6D20">
            <wp:extent cx="2562225" cy="589597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62225" cy="5895975"/>
                    </a:xfrm>
                    <a:prstGeom prst="rect">
                      <a:avLst/>
                    </a:prstGeom>
                    <a:noFill/>
                    <a:ln>
                      <a:noFill/>
                    </a:ln>
                  </pic:spPr>
                </pic:pic>
              </a:graphicData>
            </a:graphic>
          </wp:inline>
        </w:drawing>
      </w:r>
    </w:p>
    <w:p w:rsidR="00562037" w:rsidRPr="00D85F39" w:rsidRDefault="00D85F39" w:rsidP="00D85F39">
      <w:pPr>
        <w:pStyle w:val="Caption"/>
        <w:jc w:val="center"/>
        <w:rPr>
          <w:rFonts w:ascii="Times New Roman" w:hAnsi="Times New Roman" w:cs="Times New Roman"/>
          <w:sz w:val="40"/>
          <w:szCs w:val="28"/>
        </w:rPr>
      </w:pPr>
      <w:r w:rsidRPr="00D85F39">
        <w:rPr>
          <w:rFonts w:ascii="Times New Roman" w:hAnsi="Times New Roman" w:cs="Times New Roman"/>
          <w:sz w:val="24"/>
        </w:rPr>
        <w:t xml:space="preserve">Рисунок </w:t>
      </w:r>
      <w:r w:rsidRPr="00D85F39">
        <w:rPr>
          <w:rFonts w:ascii="Times New Roman" w:hAnsi="Times New Roman" w:cs="Times New Roman"/>
          <w:sz w:val="24"/>
        </w:rPr>
        <w:fldChar w:fldCharType="begin"/>
      </w:r>
      <w:r w:rsidRPr="00D85F39">
        <w:rPr>
          <w:rFonts w:ascii="Times New Roman" w:hAnsi="Times New Roman" w:cs="Times New Roman"/>
          <w:sz w:val="24"/>
        </w:rPr>
        <w:instrText xml:space="preserve"> SEQ Рисунок \* ARABIC </w:instrText>
      </w:r>
      <w:r w:rsidRPr="00D85F39">
        <w:rPr>
          <w:rFonts w:ascii="Times New Roman" w:hAnsi="Times New Roman" w:cs="Times New Roman"/>
          <w:sz w:val="24"/>
        </w:rPr>
        <w:fldChar w:fldCharType="separate"/>
      </w:r>
      <w:r w:rsidR="00943915">
        <w:rPr>
          <w:rFonts w:ascii="Times New Roman" w:hAnsi="Times New Roman" w:cs="Times New Roman"/>
          <w:noProof/>
          <w:sz w:val="24"/>
        </w:rPr>
        <w:t>4</w:t>
      </w:r>
      <w:r w:rsidRPr="00D85F39">
        <w:rPr>
          <w:rFonts w:ascii="Times New Roman" w:hAnsi="Times New Roman" w:cs="Times New Roman"/>
          <w:sz w:val="24"/>
        </w:rPr>
        <w:fldChar w:fldCharType="end"/>
      </w:r>
      <w:r w:rsidRPr="00D85F39">
        <w:rPr>
          <w:rFonts w:ascii="Times New Roman" w:hAnsi="Times New Roman" w:cs="Times New Roman"/>
          <w:sz w:val="24"/>
        </w:rPr>
        <w:t xml:space="preserve"> - Общая схема масштабирования приспособленности</w:t>
      </w:r>
    </w:p>
    <w:p w:rsidR="004747E6" w:rsidRDefault="004747E6">
      <w:pPr>
        <w:rPr>
          <w:rFonts w:ascii="Times New Roman" w:hAnsi="Times New Roman" w:cs="Times New Roman"/>
          <w:sz w:val="28"/>
          <w:szCs w:val="28"/>
        </w:rPr>
      </w:pPr>
      <w:r>
        <w:rPr>
          <w:rFonts w:ascii="Times New Roman" w:hAnsi="Times New Roman" w:cs="Times New Roman"/>
          <w:sz w:val="28"/>
          <w:szCs w:val="28"/>
        </w:rPr>
        <w:lastRenderedPageBreak/>
        <w:br w:type="page"/>
      </w:r>
    </w:p>
    <w:p w:rsidR="00C76A6E" w:rsidRPr="001039CE" w:rsidRDefault="00E87597" w:rsidP="00D02EB8">
      <w:pPr>
        <w:pStyle w:val="Heading2"/>
        <w:numPr>
          <w:ilvl w:val="0"/>
          <w:numId w:val="2"/>
        </w:numPr>
        <w:spacing w:before="0" w:line="240" w:lineRule="auto"/>
        <w:ind w:left="0" w:firstLine="709"/>
        <w:rPr>
          <w:rFonts w:ascii="Times New Roman" w:hAnsi="Times New Roman" w:cs="Times New Roman"/>
          <w:sz w:val="28"/>
        </w:rPr>
      </w:pPr>
      <w:bookmarkStart w:id="9" w:name="_Toc378670062"/>
      <w:r w:rsidRPr="001039CE">
        <w:rPr>
          <w:rFonts w:ascii="Times New Roman" w:hAnsi="Times New Roman" w:cs="Times New Roman"/>
          <w:sz w:val="28"/>
        </w:rPr>
        <w:lastRenderedPageBreak/>
        <w:t>Сравнение с аналогичными методами</w:t>
      </w:r>
      <w:bookmarkEnd w:id="9"/>
    </w:p>
    <w:p w:rsidR="00FF2F69" w:rsidRPr="00B50D48" w:rsidRDefault="00FF2F69" w:rsidP="00FF2F69">
      <w:pPr>
        <w:spacing w:after="0"/>
        <w:rPr>
          <w:rFonts w:ascii="Times New Roman" w:hAnsi="Times New Roman" w:cs="Times New Roman"/>
          <w:sz w:val="28"/>
        </w:rPr>
      </w:pPr>
    </w:p>
    <w:p w:rsidR="00537F13" w:rsidRDefault="00367DC0" w:rsidP="00537F13">
      <w:pPr>
        <w:ind w:firstLine="709"/>
        <w:jc w:val="both"/>
        <w:rPr>
          <w:rFonts w:ascii="Times New Roman" w:hAnsi="Times New Roman"/>
          <w:sz w:val="28"/>
        </w:rPr>
      </w:pPr>
      <w:r>
        <w:rPr>
          <w:rFonts w:ascii="Times New Roman" w:hAnsi="Times New Roman"/>
          <w:sz w:val="28"/>
        </w:rPr>
        <w:t>Для сравнения были выбраны другие многонишевые генетические алгоритмы. Особенности некоторых из них перешли в КМН ГА.</w:t>
      </w:r>
    </w:p>
    <w:p w:rsidR="00AE23FB" w:rsidRDefault="00AE23FB" w:rsidP="00537F13">
      <w:pPr>
        <w:ind w:firstLine="709"/>
        <w:jc w:val="both"/>
        <w:rPr>
          <w:rFonts w:ascii="Times New Roman" w:hAnsi="Times New Roman"/>
          <w:sz w:val="28"/>
        </w:rPr>
      </w:pPr>
    </w:p>
    <w:p w:rsidR="00470F38" w:rsidRPr="00470F38" w:rsidRDefault="00470F38" w:rsidP="00D02EB8">
      <w:pPr>
        <w:pStyle w:val="Heading3"/>
        <w:numPr>
          <w:ilvl w:val="1"/>
          <w:numId w:val="2"/>
        </w:numPr>
        <w:ind w:left="0" w:firstLine="709"/>
        <w:rPr>
          <w:rFonts w:ascii="Times New Roman" w:hAnsi="Times New Roman" w:cs="Times New Roman"/>
          <w:sz w:val="28"/>
          <w:szCs w:val="28"/>
        </w:rPr>
      </w:pPr>
      <w:bookmarkStart w:id="10" w:name="_Toc378670063"/>
      <w:r w:rsidRPr="00470F38">
        <w:rPr>
          <w:rFonts w:ascii="Times New Roman" w:hAnsi="Times New Roman" w:cs="Times New Roman"/>
          <w:sz w:val="28"/>
          <w:szCs w:val="28"/>
        </w:rPr>
        <w:t>Кумулятивный генетический алгоритм Зиона и Шнайдера</w:t>
      </w:r>
      <w:bookmarkEnd w:id="10"/>
    </w:p>
    <w:p w:rsidR="00470F38" w:rsidRDefault="00470F38" w:rsidP="00537F13">
      <w:pPr>
        <w:ind w:firstLine="709"/>
        <w:jc w:val="both"/>
        <w:rPr>
          <w:rFonts w:ascii="Times New Roman" w:hAnsi="Times New Roman"/>
          <w:sz w:val="28"/>
        </w:rPr>
      </w:pPr>
    </w:p>
    <w:p w:rsidR="00470F38" w:rsidRPr="00F84975" w:rsidRDefault="00F84975" w:rsidP="00537F13">
      <w:pPr>
        <w:ind w:firstLine="709"/>
        <w:jc w:val="both"/>
        <w:rPr>
          <w:rFonts w:ascii="Times New Roman" w:hAnsi="Times New Roman" w:cs="Times New Roman"/>
          <w:sz w:val="36"/>
        </w:rPr>
      </w:pPr>
      <w:r>
        <w:rPr>
          <w:rFonts w:ascii="Times New Roman" w:hAnsi="Times New Roman" w:cs="Times New Roman"/>
          <w:sz w:val="28"/>
        </w:rPr>
        <w:t xml:space="preserve">Кумулятивные алгоритм </w:t>
      </w:r>
      <w:r w:rsidRPr="00F84975">
        <w:rPr>
          <w:rFonts w:ascii="Times New Roman" w:hAnsi="Times New Roman" w:cs="Times New Roman"/>
          <w:sz w:val="28"/>
        </w:rPr>
        <w:t>Зион</w:t>
      </w:r>
      <w:r>
        <w:rPr>
          <w:rFonts w:ascii="Times New Roman" w:hAnsi="Times New Roman" w:cs="Times New Roman"/>
          <w:sz w:val="28"/>
        </w:rPr>
        <w:t>а</w:t>
      </w:r>
      <w:r w:rsidRPr="00F84975">
        <w:rPr>
          <w:rFonts w:ascii="Times New Roman" w:hAnsi="Times New Roman" w:cs="Times New Roman"/>
          <w:sz w:val="28"/>
        </w:rPr>
        <w:t xml:space="preserve"> и Шнайдер</w:t>
      </w:r>
      <w:r>
        <w:rPr>
          <w:rFonts w:ascii="Times New Roman" w:hAnsi="Times New Roman" w:cs="Times New Roman"/>
          <w:sz w:val="28"/>
        </w:rPr>
        <w:t>а</w:t>
      </w:r>
      <w:r w:rsidRPr="00F84975">
        <w:rPr>
          <w:rFonts w:ascii="Times New Roman" w:hAnsi="Times New Roman" w:cs="Times New Roman"/>
          <w:sz w:val="28"/>
        </w:rPr>
        <w:t xml:space="preserve"> (</w:t>
      </w:r>
      <w:r w:rsidRPr="00F84975">
        <w:rPr>
          <w:rFonts w:ascii="Times New Roman" w:hAnsi="Times New Roman" w:cs="Times New Roman"/>
          <w:sz w:val="28"/>
          <w:lang w:val="en-US"/>
        </w:rPr>
        <w:t>Xiong</w:t>
      </w:r>
      <w:r w:rsidRPr="00F84975">
        <w:rPr>
          <w:rFonts w:ascii="Times New Roman" w:hAnsi="Times New Roman" w:cs="Times New Roman"/>
          <w:sz w:val="28"/>
        </w:rPr>
        <w:t xml:space="preserve"> </w:t>
      </w:r>
      <w:r w:rsidRPr="00F84975">
        <w:rPr>
          <w:rFonts w:ascii="Times New Roman" w:hAnsi="Times New Roman" w:cs="Times New Roman"/>
          <w:sz w:val="28"/>
          <w:lang w:val="en-US"/>
        </w:rPr>
        <w:t>and</w:t>
      </w:r>
      <w:r w:rsidRPr="00F84975">
        <w:rPr>
          <w:rFonts w:ascii="Times New Roman" w:hAnsi="Times New Roman" w:cs="Times New Roman"/>
          <w:sz w:val="28"/>
        </w:rPr>
        <w:t xml:space="preserve"> </w:t>
      </w:r>
      <w:r w:rsidRPr="00F84975">
        <w:rPr>
          <w:rFonts w:ascii="Times New Roman" w:hAnsi="Times New Roman" w:cs="Times New Roman"/>
          <w:sz w:val="28"/>
          <w:lang w:val="en-US"/>
        </w:rPr>
        <w:t>Schneider</w:t>
      </w:r>
      <w:r w:rsidRPr="00F84975">
        <w:rPr>
          <w:rFonts w:ascii="Times New Roman" w:hAnsi="Times New Roman" w:cs="Times New Roman"/>
          <w:sz w:val="28"/>
        </w:rPr>
        <w:t xml:space="preserve">) хранит всех особей с высоким значением приспособленности, для использования вместе с текущим поколением в размножении. Это достижение полезно для сохранения информации о лучшем регионе </w:t>
      </w:r>
      <w:r>
        <w:rPr>
          <w:rFonts w:ascii="Times New Roman" w:hAnsi="Times New Roman" w:cs="Times New Roman"/>
          <w:sz w:val="28"/>
        </w:rPr>
        <w:t>структуры</w:t>
      </w:r>
      <w:r w:rsidRPr="00F84975">
        <w:rPr>
          <w:rFonts w:ascii="Times New Roman" w:hAnsi="Times New Roman" w:cs="Times New Roman"/>
          <w:sz w:val="28"/>
        </w:rPr>
        <w:t xml:space="preserve"> пространства, но это не позволяет избежать </w:t>
      </w:r>
      <w:r w:rsidR="00476471">
        <w:rPr>
          <w:rFonts w:ascii="Times New Roman" w:hAnsi="Times New Roman" w:cs="Times New Roman"/>
          <w:sz w:val="28"/>
        </w:rPr>
        <w:t>лишних</w:t>
      </w:r>
      <w:r w:rsidRPr="00F84975">
        <w:rPr>
          <w:rFonts w:ascii="Times New Roman" w:hAnsi="Times New Roman" w:cs="Times New Roman"/>
          <w:sz w:val="28"/>
        </w:rPr>
        <w:t xml:space="preserve"> оценок целевой функции.</w:t>
      </w:r>
    </w:p>
    <w:p w:rsidR="00470F38" w:rsidRDefault="00470F38" w:rsidP="00537F13">
      <w:pPr>
        <w:ind w:firstLine="709"/>
        <w:jc w:val="both"/>
        <w:rPr>
          <w:rFonts w:ascii="Times New Roman" w:hAnsi="Times New Roman"/>
          <w:sz w:val="28"/>
        </w:rPr>
      </w:pPr>
    </w:p>
    <w:p w:rsidR="002A1786" w:rsidRPr="002A1786" w:rsidRDefault="002A1786" w:rsidP="00D02EB8">
      <w:pPr>
        <w:pStyle w:val="Heading3"/>
        <w:numPr>
          <w:ilvl w:val="1"/>
          <w:numId w:val="2"/>
        </w:numPr>
        <w:ind w:left="0" w:firstLine="709"/>
        <w:rPr>
          <w:rFonts w:ascii="Times New Roman" w:hAnsi="Times New Roman" w:cs="Times New Roman"/>
          <w:sz w:val="28"/>
        </w:rPr>
      </w:pPr>
      <w:bookmarkStart w:id="11" w:name="_Toc378670064"/>
      <w:r w:rsidRPr="002A1786">
        <w:rPr>
          <w:rFonts w:ascii="Times New Roman" w:hAnsi="Times New Roman" w:cs="Times New Roman"/>
          <w:sz w:val="28"/>
        </w:rPr>
        <w:t>Генетический алгоритм Гантовника</w:t>
      </w:r>
      <w:bookmarkEnd w:id="11"/>
    </w:p>
    <w:p w:rsidR="002A1786" w:rsidRDefault="002A1786" w:rsidP="00537F13">
      <w:pPr>
        <w:ind w:firstLine="709"/>
        <w:jc w:val="both"/>
        <w:rPr>
          <w:rFonts w:ascii="Times New Roman" w:hAnsi="Times New Roman"/>
          <w:sz w:val="28"/>
        </w:rPr>
      </w:pPr>
    </w:p>
    <w:p w:rsidR="002A1786" w:rsidRDefault="002A1786" w:rsidP="00537F13">
      <w:pPr>
        <w:ind w:firstLine="709"/>
        <w:jc w:val="both"/>
        <w:rPr>
          <w:rFonts w:ascii="Times New Roman" w:hAnsi="Times New Roman" w:cs="Times New Roman"/>
          <w:sz w:val="28"/>
          <w:szCs w:val="20"/>
        </w:rPr>
      </w:pPr>
      <w:r w:rsidRPr="002A1786">
        <w:rPr>
          <w:rFonts w:ascii="Times New Roman" w:hAnsi="Times New Roman" w:cs="Times New Roman"/>
          <w:sz w:val="28"/>
        </w:rPr>
        <w:t>Генетический алгоритм, разработанный Гантовником (</w:t>
      </w:r>
      <w:r w:rsidRPr="002A1786">
        <w:rPr>
          <w:rFonts w:ascii="Times New Roman" w:hAnsi="Times New Roman" w:cs="Times New Roman"/>
          <w:sz w:val="28"/>
          <w:lang w:val="en-US"/>
        </w:rPr>
        <w:t>Gantovnik</w:t>
      </w:r>
      <w:r w:rsidRPr="002A1786">
        <w:rPr>
          <w:rFonts w:ascii="Times New Roman" w:hAnsi="Times New Roman" w:cs="Times New Roman"/>
          <w:sz w:val="28"/>
        </w:rPr>
        <w:t xml:space="preserve">), </w:t>
      </w:r>
      <w:r w:rsidR="009D25B4">
        <w:rPr>
          <w:rFonts w:ascii="Times New Roman" w:hAnsi="Times New Roman" w:cs="Times New Roman"/>
          <w:sz w:val="28"/>
        </w:rPr>
        <w:t>в отличие от предыдущего</w:t>
      </w:r>
      <w:r w:rsidRPr="002A1786">
        <w:rPr>
          <w:rFonts w:ascii="Times New Roman" w:hAnsi="Times New Roman" w:cs="Times New Roman"/>
          <w:sz w:val="28"/>
        </w:rPr>
        <w:t xml:space="preserve">, позволяет. Его алгоритм хранит информацию обо всех предыдущих особях и использует её для построения </w:t>
      </w:r>
      <w:r w:rsidRPr="009D25B4">
        <w:rPr>
          <w:rFonts w:ascii="Times New Roman" w:hAnsi="Times New Roman" w:cs="Times New Roman"/>
          <w:sz w:val="28"/>
        </w:rPr>
        <w:t>метода Шепарда (</w:t>
      </w:r>
      <w:r w:rsidRPr="009D25B4">
        <w:rPr>
          <w:rFonts w:ascii="Times New Roman" w:hAnsi="Times New Roman" w:cs="Times New Roman"/>
          <w:sz w:val="28"/>
          <w:lang w:val="en-US"/>
        </w:rPr>
        <w:t>Shepard</w:t>
      </w:r>
      <w:r w:rsidRPr="009D25B4">
        <w:rPr>
          <w:rFonts w:ascii="Times New Roman" w:hAnsi="Times New Roman" w:cs="Times New Roman"/>
          <w:sz w:val="28"/>
        </w:rPr>
        <w:t xml:space="preserve">) реакции поверхностной аппроксимации окружающих значений приспособленности </w:t>
      </w:r>
      <w:r w:rsidRPr="002A1786">
        <w:rPr>
          <w:rFonts w:ascii="Times New Roman" w:hAnsi="Times New Roman" w:cs="Times New Roman"/>
          <w:sz w:val="28"/>
        </w:rPr>
        <w:t>(</w:t>
      </w:r>
      <w:r w:rsidRPr="002A1786">
        <w:rPr>
          <w:rFonts w:ascii="Times New Roman" w:hAnsi="Times New Roman" w:cs="Times New Roman"/>
          <w:sz w:val="28"/>
          <w:szCs w:val="20"/>
          <w:lang w:val="en-US"/>
        </w:rPr>
        <w:t>Shepard</w:t>
      </w:r>
      <w:r w:rsidRPr="002A1786">
        <w:rPr>
          <w:rFonts w:ascii="Times New Roman" w:hAnsi="Times New Roman" w:cs="Times New Roman"/>
          <w:sz w:val="28"/>
          <w:szCs w:val="20"/>
        </w:rPr>
        <w:t>’</w:t>
      </w:r>
      <w:r w:rsidRPr="002A1786">
        <w:rPr>
          <w:rFonts w:ascii="Times New Roman" w:hAnsi="Times New Roman" w:cs="Times New Roman"/>
          <w:sz w:val="28"/>
          <w:szCs w:val="20"/>
          <w:lang w:val="en-US"/>
        </w:rPr>
        <w:t>s</w:t>
      </w:r>
      <w:r w:rsidRPr="002A1786">
        <w:rPr>
          <w:rFonts w:ascii="Times New Roman" w:hAnsi="Times New Roman" w:cs="Times New Roman"/>
          <w:sz w:val="28"/>
          <w:szCs w:val="20"/>
        </w:rPr>
        <w:t xml:space="preserve"> </w:t>
      </w:r>
      <w:r w:rsidRPr="002A1786">
        <w:rPr>
          <w:rFonts w:ascii="Times New Roman" w:hAnsi="Times New Roman" w:cs="Times New Roman"/>
          <w:sz w:val="28"/>
          <w:szCs w:val="20"/>
          <w:lang w:val="en-US"/>
        </w:rPr>
        <w:t>method</w:t>
      </w:r>
      <w:r w:rsidRPr="002A1786">
        <w:rPr>
          <w:rFonts w:ascii="Times New Roman" w:hAnsi="Times New Roman" w:cs="Times New Roman"/>
          <w:sz w:val="28"/>
          <w:szCs w:val="20"/>
        </w:rPr>
        <w:t xml:space="preserve"> </w:t>
      </w:r>
      <w:r w:rsidRPr="002A1786">
        <w:rPr>
          <w:rFonts w:ascii="Times New Roman" w:hAnsi="Times New Roman" w:cs="Times New Roman"/>
          <w:sz w:val="28"/>
          <w:szCs w:val="20"/>
          <w:lang w:val="en-US"/>
        </w:rPr>
        <w:t>response</w:t>
      </w:r>
      <w:r w:rsidRPr="002A1786">
        <w:rPr>
          <w:rFonts w:ascii="Times New Roman" w:hAnsi="Times New Roman" w:cs="Times New Roman"/>
          <w:sz w:val="28"/>
          <w:szCs w:val="20"/>
        </w:rPr>
        <w:t xml:space="preserve"> </w:t>
      </w:r>
      <w:r w:rsidRPr="002A1786">
        <w:rPr>
          <w:rFonts w:ascii="Times New Roman" w:hAnsi="Times New Roman" w:cs="Times New Roman"/>
          <w:sz w:val="28"/>
          <w:szCs w:val="20"/>
          <w:lang w:val="en-US"/>
        </w:rPr>
        <w:t>surface</w:t>
      </w:r>
      <w:r w:rsidRPr="002A1786">
        <w:rPr>
          <w:rFonts w:ascii="Times New Roman" w:hAnsi="Times New Roman" w:cs="Times New Roman"/>
          <w:sz w:val="28"/>
          <w:szCs w:val="20"/>
        </w:rPr>
        <w:t xml:space="preserve"> </w:t>
      </w:r>
      <w:r w:rsidRPr="002A1786">
        <w:rPr>
          <w:rFonts w:ascii="Times New Roman" w:hAnsi="Times New Roman" w:cs="Times New Roman"/>
          <w:sz w:val="28"/>
          <w:szCs w:val="20"/>
          <w:lang w:val="en-US"/>
        </w:rPr>
        <w:t>approximation</w:t>
      </w:r>
      <w:r w:rsidRPr="002A1786">
        <w:rPr>
          <w:rFonts w:ascii="Times New Roman" w:hAnsi="Times New Roman" w:cs="Times New Roman"/>
          <w:sz w:val="28"/>
          <w:szCs w:val="20"/>
        </w:rPr>
        <w:t xml:space="preserve"> </w:t>
      </w:r>
      <w:r w:rsidRPr="002A1786">
        <w:rPr>
          <w:rFonts w:ascii="Times New Roman" w:hAnsi="Times New Roman" w:cs="Times New Roman"/>
          <w:sz w:val="28"/>
          <w:szCs w:val="20"/>
          <w:lang w:val="en-US"/>
        </w:rPr>
        <w:t>of</w:t>
      </w:r>
      <w:r w:rsidRPr="002A1786">
        <w:rPr>
          <w:rFonts w:ascii="Times New Roman" w:hAnsi="Times New Roman" w:cs="Times New Roman"/>
          <w:sz w:val="28"/>
          <w:szCs w:val="20"/>
        </w:rPr>
        <w:t xml:space="preserve"> </w:t>
      </w:r>
      <w:r w:rsidRPr="002A1786">
        <w:rPr>
          <w:rFonts w:ascii="Times New Roman" w:hAnsi="Times New Roman" w:cs="Times New Roman"/>
          <w:sz w:val="28"/>
          <w:szCs w:val="20"/>
          <w:lang w:val="en-US"/>
        </w:rPr>
        <w:t>surrounding</w:t>
      </w:r>
      <w:r w:rsidRPr="002A1786">
        <w:rPr>
          <w:rFonts w:ascii="Times New Roman" w:hAnsi="Times New Roman" w:cs="Times New Roman"/>
          <w:sz w:val="28"/>
          <w:szCs w:val="20"/>
        </w:rPr>
        <w:t xml:space="preserve"> </w:t>
      </w:r>
      <w:r w:rsidRPr="002A1786">
        <w:rPr>
          <w:rFonts w:ascii="Times New Roman" w:hAnsi="Times New Roman" w:cs="Times New Roman"/>
          <w:sz w:val="28"/>
          <w:szCs w:val="20"/>
          <w:lang w:val="en-US"/>
        </w:rPr>
        <w:t>fitness</w:t>
      </w:r>
      <w:r w:rsidRPr="002A1786">
        <w:rPr>
          <w:rFonts w:ascii="Times New Roman" w:hAnsi="Times New Roman" w:cs="Times New Roman"/>
          <w:sz w:val="28"/>
          <w:szCs w:val="20"/>
        </w:rPr>
        <w:t xml:space="preserve"> </w:t>
      </w:r>
      <w:r w:rsidRPr="002A1786">
        <w:rPr>
          <w:rFonts w:ascii="Times New Roman" w:hAnsi="Times New Roman" w:cs="Times New Roman"/>
          <w:sz w:val="28"/>
          <w:szCs w:val="20"/>
          <w:lang w:val="en-US"/>
        </w:rPr>
        <w:t>values</w:t>
      </w:r>
      <w:r w:rsidRPr="002A1786">
        <w:rPr>
          <w:rFonts w:ascii="Times New Roman" w:hAnsi="Times New Roman" w:cs="Times New Roman"/>
          <w:sz w:val="28"/>
          <w:szCs w:val="20"/>
        </w:rPr>
        <w:t>), который может быть использован вместо оценки целевой функции для близких особей.</w:t>
      </w:r>
    </w:p>
    <w:p w:rsidR="000C4472" w:rsidRDefault="000C4472" w:rsidP="00537F13">
      <w:pPr>
        <w:ind w:firstLine="709"/>
        <w:jc w:val="both"/>
        <w:rPr>
          <w:rFonts w:ascii="Times New Roman" w:hAnsi="Times New Roman" w:cs="Times New Roman"/>
          <w:sz w:val="28"/>
          <w:szCs w:val="20"/>
        </w:rPr>
      </w:pPr>
    </w:p>
    <w:p w:rsidR="002A1786" w:rsidRPr="000C4472" w:rsidRDefault="000C4472" w:rsidP="00D02EB8">
      <w:pPr>
        <w:pStyle w:val="Heading3"/>
        <w:numPr>
          <w:ilvl w:val="1"/>
          <w:numId w:val="2"/>
        </w:numPr>
        <w:ind w:left="0" w:firstLine="709"/>
        <w:rPr>
          <w:rFonts w:ascii="Times New Roman" w:hAnsi="Times New Roman" w:cs="Times New Roman"/>
          <w:sz w:val="28"/>
          <w:lang w:val="en-US"/>
        </w:rPr>
      </w:pPr>
      <w:bookmarkStart w:id="12" w:name="_Toc378670065"/>
      <w:r w:rsidRPr="000C4472">
        <w:rPr>
          <w:rFonts w:ascii="Times New Roman" w:hAnsi="Times New Roman" w:cs="Times New Roman"/>
          <w:sz w:val="28"/>
        </w:rPr>
        <w:t>Метод разделе</w:t>
      </w:r>
      <w:r w:rsidR="002371B2">
        <w:rPr>
          <w:rFonts w:ascii="Times New Roman" w:hAnsi="Times New Roman" w:cs="Times New Roman"/>
          <w:sz w:val="28"/>
        </w:rPr>
        <w:t>ния</w:t>
      </w:r>
      <w:bookmarkEnd w:id="12"/>
    </w:p>
    <w:p w:rsidR="000C4472" w:rsidRDefault="000C4472" w:rsidP="00537F13">
      <w:pPr>
        <w:ind w:firstLine="709"/>
        <w:jc w:val="both"/>
        <w:rPr>
          <w:rFonts w:ascii="Times New Roman" w:hAnsi="Times New Roman"/>
          <w:sz w:val="28"/>
        </w:rPr>
      </w:pPr>
    </w:p>
    <w:p w:rsidR="002371B2" w:rsidRPr="002371B2" w:rsidRDefault="002371B2" w:rsidP="002371B2">
      <w:pPr>
        <w:pStyle w:val="Default"/>
        <w:spacing w:after="200"/>
        <w:ind w:firstLine="851"/>
        <w:jc w:val="both"/>
        <w:rPr>
          <w:sz w:val="28"/>
        </w:rPr>
      </w:pPr>
      <w:r>
        <w:rPr>
          <w:sz w:val="28"/>
        </w:rPr>
        <w:t>Метод</w:t>
      </w:r>
      <w:r w:rsidRPr="002371B2">
        <w:rPr>
          <w:sz w:val="28"/>
        </w:rPr>
        <w:t xml:space="preserve"> </w:t>
      </w:r>
      <w:r w:rsidRPr="002371B2">
        <w:rPr>
          <w:color w:val="auto"/>
          <w:sz w:val="28"/>
        </w:rPr>
        <w:t xml:space="preserve">разделения </w:t>
      </w:r>
      <w:r w:rsidRPr="002371B2">
        <w:rPr>
          <w:sz w:val="28"/>
        </w:rPr>
        <w:t>(</w:t>
      </w:r>
      <w:r w:rsidRPr="002371B2">
        <w:rPr>
          <w:sz w:val="28"/>
          <w:lang w:val="en-US"/>
        </w:rPr>
        <w:t>Sharing</w:t>
      </w:r>
      <w:r w:rsidRPr="002371B2">
        <w:rPr>
          <w:sz w:val="28"/>
        </w:rPr>
        <w:t>), предложенный Холландом и раскрытый Голдбергом и Ричардсоном, сни</w:t>
      </w:r>
      <w:r w:rsidR="00475047">
        <w:rPr>
          <w:sz w:val="28"/>
        </w:rPr>
        <w:t>ж</w:t>
      </w:r>
      <w:r w:rsidR="0016664C">
        <w:rPr>
          <w:sz w:val="28"/>
        </w:rPr>
        <w:t>ает</w:t>
      </w:r>
      <w:r w:rsidRPr="002371B2">
        <w:rPr>
          <w:sz w:val="28"/>
        </w:rPr>
        <w:t xml:space="preserve"> приспособленность каждой особи, </w:t>
      </w:r>
      <w:r w:rsidR="00475047">
        <w:rPr>
          <w:sz w:val="28"/>
        </w:rPr>
        <w:t>относительно</w:t>
      </w:r>
      <w:r w:rsidRPr="002371B2">
        <w:rPr>
          <w:sz w:val="28"/>
        </w:rPr>
        <w:t xml:space="preserve"> количеств</w:t>
      </w:r>
      <w:r w:rsidR="00475047">
        <w:rPr>
          <w:sz w:val="28"/>
        </w:rPr>
        <w:t>а</w:t>
      </w:r>
      <w:r w:rsidRPr="002371B2">
        <w:rPr>
          <w:sz w:val="28"/>
        </w:rPr>
        <w:t xml:space="preserve"> соседних особей. Снижение приспособленности определено функцией разделения, которая включает предельную дистанцию, определяющую какой уровень сходства составляют соседние особи. Недостатком этого метода является то, что для выбора хорошей функции разделения необходимо априори знать характеристики целевой функции. </w:t>
      </w:r>
      <w:r w:rsidRPr="002371B2">
        <w:rPr>
          <w:sz w:val="28"/>
        </w:rPr>
        <w:lastRenderedPageBreak/>
        <w:t>Также этот метод имеет трудности при формировании стабильной подпопуляции, хотя в этой</w:t>
      </w:r>
      <w:r w:rsidR="001B7DE2">
        <w:rPr>
          <w:sz w:val="28"/>
        </w:rPr>
        <w:t xml:space="preserve"> области были сделаны улучшения</w:t>
      </w:r>
      <w:r w:rsidRPr="002371B2">
        <w:rPr>
          <w:sz w:val="28"/>
        </w:rPr>
        <w:t>.</w:t>
      </w:r>
    </w:p>
    <w:p w:rsidR="000C4472" w:rsidRDefault="000C4472" w:rsidP="00537F13">
      <w:pPr>
        <w:ind w:firstLine="709"/>
        <w:jc w:val="both"/>
        <w:rPr>
          <w:rFonts w:ascii="Times New Roman" w:hAnsi="Times New Roman"/>
          <w:sz w:val="28"/>
        </w:rPr>
      </w:pPr>
    </w:p>
    <w:p w:rsidR="00DE6D79" w:rsidRPr="00DE6D79" w:rsidRDefault="003C5F74" w:rsidP="00D02EB8">
      <w:pPr>
        <w:pStyle w:val="Heading3"/>
        <w:numPr>
          <w:ilvl w:val="1"/>
          <w:numId w:val="2"/>
        </w:numPr>
        <w:rPr>
          <w:rFonts w:ascii="Times New Roman" w:hAnsi="Times New Roman" w:cs="Times New Roman"/>
          <w:sz w:val="28"/>
        </w:rPr>
      </w:pPr>
      <w:bookmarkStart w:id="13" w:name="_Toc378670066"/>
      <w:r>
        <w:rPr>
          <w:rFonts w:ascii="Times New Roman" w:hAnsi="Times New Roman" w:cs="Times New Roman"/>
          <w:sz w:val="28"/>
        </w:rPr>
        <w:t>Метод вытеснения</w:t>
      </w:r>
      <w:bookmarkEnd w:id="13"/>
    </w:p>
    <w:p w:rsidR="00DE6D79" w:rsidRDefault="00DE6D79" w:rsidP="00537F13">
      <w:pPr>
        <w:ind w:firstLine="709"/>
        <w:jc w:val="both"/>
        <w:rPr>
          <w:rFonts w:ascii="Times New Roman" w:hAnsi="Times New Roman"/>
          <w:sz w:val="28"/>
        </w:rPr>
      </w:pPr>
    </w:p>
    <w:p w:rsidR="00DE6D79" w:rsidRPr="00DE6D79" w:rsidRDefault="00DE6D79" w:rsidP="00DE6D79">
      <w:pPr>
        <w:pStyle w:val="Default"/>
        <w:spacing w:after="200"/>
        <w:ind w:firstLine="709"/>
        <w:jc w:val="both"/>
        <w:rPr>
          <w:sz w:val="28"/>
        </w:rPr>
      </w:pPr>
      <w:r w:rsidRPr="00DE6D79">
        <w:rPr>
          <w:sz w:val="28"/>
        </w:rPr>
        <w:t xml:space="preserve">Альтернативой является метод </w:t>
      </w:r>
      <w:r w:rsidRPr="00D03E22">
        <w:rPr>
          <w:color w:val="auto"/>
          <w:sz w:val="28"/>
        </w:rPr>
        <w:t xml:space="preserve">вытеснения </w:t>
      </w:r>
      <w:r w:rsidR="00D03E22">
        <w:rPr>
          <w:sz w:val="28"/>
        </w:rPr>
        <w:t>(</w:t>
      </w:r>
      <w:r w:rsidRPr="00DE6D79">
        <w:rPr>
          <w:sz w:val="28"/>
          <w:lang w:val="en-US"/>
        </w:rPr>
        <w:t>Crowding</w:t>
      </w:r>
      <w:r w:rsidR="00D03E22">
        <w:rPr>
          <w:sz w:val="28"/>
        </w:rPr>
        <w:t>)</w:t>
      </w:r>
      <w:r w:rsidRPr="00DE6D79">
        <w:rPr>
          <w:sz w:val="28"/>
        </w:rPr>
        <w:t xml:space="preserve"> </w:t>
      </w:r>
      <w:r w:rsidR="00170349">
        <w:rPr>
          <w:sz w:val="28"/>
        </w:rPr>
        <w:t>Де </w:t>
      </w:r>
      <w:r w:rsidR="00D03E22">
        <w:rPr>
          <w:sz w:val="28"/>
        </w:rPr>
        <w:t>Ёнга</w:t>
      </w:r>
      <w:r w:rsidR="00170349">
        <w:rPr>
          <w:sz w:val="28"/>
        </w:rPr>
        <w:t> (</w:t>
      </w:r>
      <w:r w:rsidR="00170349">
        <w:rPr>
          <w:sz w:val="28"/>
          <w:szCs w:val="20"/>
        </w:rPr>
        <w:t>De </w:t>
      </w:r>
      <w:r w:rsidR="00170349" w:rsidRPr="00170349">
        <w:rPr>
          <w:sz w:val="28"/>
          <w:szCs w:val="20"/>
        </w:rPr>
        <w:t>Jong</w:t>
      </w:r>
      <w:r w:rsidR="00170349">
        <w:rPr>
          <w:sz w:val="20"/>
          <w:szCs w:val="20"/>
        </w:rPr>
        <w:t>)</w:t>
      </w:r>
      <w:r w:rsidRPr="00DE6D79">
        <w:rPr>
          <w:sz w:val="28"/>
        </w:rPr>
        <w:t>, особенность</w:t>
      </w:r>
      <w:r w:rsidR="00F17DB9">
        <w:rPr>
          <w:sz w:val="28"/>
        </w:rPr>
        <w:t>ю</w:t>
      </w:r>
      <w:r w:rsidRPr="00DE6D79">
        <w:rPr>
          <w:sz w:val="28"/>
        </w:rPr>
        <w:t xml:space="preserve"> которого является замена шага, определяющего какие особи составят следующее поколение: для каждого потомка выбирается случайное подмножество особей из текущей популяции и особь из него, наиболее схожая с потомком, заменяется им. Улучшение, внесённое Махфоундом</w:t>
      </w:r>
      <w:r w:rsidR="00F17DB9">
        <w:rPr>
          <w:sz w:val="28"/>
        </w:rPr>
        <w:t> (</w:t>
      </w:r>
      <w:r w:rsidR="00F17DB9" w:rsidRPr="00F17DB9">
        <w:rPr>
          <w:sz w:val="28"/>
          <w:szCs w:val="20"/>
        </w:rPr>
        <w:t>Mahfoud</w:t>
      </w:r>
      <w:r w:rsidR="00F17DB9">
        <w:rPr>
          <w:sz w:val="20"/>
          <w:szCs w:val="20"/>
        </w:rPr>
        <w:t>)</w:t>
      </w:r>
      <w:r w:rsidRPr="00DE6D79">
        <w:rPr>
          <w:sz w:val="28"/>
        </w:rPr>
        <w:t xml:space="preserve"> и названное детерминированное вытеснение </w:t>
      </w:r>
      <w:r w:rsidR="00D03E22">
        <w:rPr>
          <w:sz w:val="28"/>
        </w:rPr>
        <w:t>(</w:t>
      </w:r>
      <w:r w:rsidRPr="00DE6D79">
        <w:rPr>
          <w:sz w:val="28"/>
          <w:lang w:val="en-US"/>
        </w:rPr>
        <w:t>Deterministic</w:t>
      </w:r>
      <w:r w:rsidRPr="00DE6D79">
        <w:rPr>
          <w:sz w:val="28"/>
        </w:rPr>
        <w:t xml:space="preserve"> </w:t>
      </w:r>
      <w:r w:rsidRPr="00DE6D79">
        <w:rPr>
          <w:sz w:val="28"/>
          <w:lang w:val="en-US"/>
        </w:rPr>
        <w:t>crowding</w:t>
      </w:r>
      <w:r w:rsidR="00D03E22">
        <w:rPr>
          <w:sz w:val="28"/>
        </w:rPr>
        <w:t>)</w:t>
      </w:r>
      <w:r w:rsidRPr="00DE6D79">
        <w:rPr>
          <w:sz w:val="28"/>
        </w:rPr>
        <w:t>, убирающее давление отбора в репродукции использованием случайного, а не пропорционального приспособленности отбора и изменившее шаг замены так, что каждый кроссоверный потомок конкурирует с более похожим на него родителем за вхождение в следующее поколение.</w:t>
      </w:r>
    </w:p>
    <w:p w:rsidR="00DE6D79" w:rsidRDefault="00DE6D79" w:rsidP="00537F13">
      <w:pPr>
        <w:ind w:firstLine="709"/>
        <w:jc w:val="both"/>
        <w:rPr>
          <w:rFonts w:ascii="Times New Roman" w:hAnsi="Times New Roman"/>
          <w:sz w:val="28"/>
        </w:rPr>
      </w:pPr>
    </w:p>
    <w:p w:rsidR="000C4472" w:rsidRDefault="000C4472" w:rsidP="00537F13">
      <w:pPr>
        <w:ind w:firstLine="709"/>
        <w:jc w:val="both"/>
        <w:rPr>
          <w:rFonts w:ascii="Times New Roman" w:hAnsi="Times New Roman"/>
          <w:sz w:val="28"/>
        </w:rPr>
      </w:pPr>
    </w:p>
    <w:p w:rsidR="001039CE" w:rsidRDefault="001039CE" w:rsidP="00D02EB8">
      <w:pPr>
        <w:pStyle w:val="Heading3"/>
        <w:numPr>
          <w:ilvl w:val="1"/>
          <w:numId w:val="2"/>
        </w:numPr>
        <w:ind w:left="0" w:firstLine="709"/>
        <w:rPr>
          <w:rFonts w:ascii="Times New Roman" w:hAnsi="Times New Roman" w:cs="Times New Roman"/>
          <w:sz w:val="28"/>
        </w:rPr>
      </w:pPr>
      <w:bookmarkStart w:id="14" w:name="_Toc378670067"/>
      <w:r w:rsidRPr="001039CE">
        <w:rPr>
          <w:rFonts w:ascii="Times New Roman" w:hAnsi="Times New Roman" w:cs="Times New Roman"/>
          <w:sz w:val="28"/>
        </w:rPr>
        <w:t xml:space="preserve">Метод </w:t>
      </w:r>
      <w:r w:rsidR="001A6DB0">
        <w:rPr>
          <w:rFonts w:ascii="Times New Roman" w:hAnsi="Times New Roman" w:cs="Times New Roman"/>
          <w:sz w:val="28"/>
        </w:rPr>
        <w:t xml:space="preserve">многонишевого вытеснения </w:t>
      </w:r>
      <w:r w:rsidRPr="001039CE">
        <w:rPr>
          <w:rFonts w:ascii="Times New Roman" w:hAnsi="Times New Roman" w:cs="Times New Roman"/>
          <w:sz w:val="28"/>
        </w:rPr>
        <w:t>Седено</w:t>
      </w:r>
      <w:bookmarkEnd w:id="14"/>
    </w:p>
    <w:p w:rsidR="00AE23FB" w:rsidRPr="00AE23FB" w:rsidRDefault="00AE23FB" w:rsidP="00AE23FB"/>
    <w:p w:rsidR="005C6899" w:rsidRPr="005C6899" w:rsidRDefault="005C6899" w:rsidP="00C22E1F">
      <w:pPr>
        <w:pStyle w:val="Default"/>
        <w:spacing w:after="200"/>
        <w:ind w:firstLine="709"/>
        <w:contextualSpacing/>
        <w:jc w:val="both"/>
        <w:rPr>
          <w:sz w:val="28"/>
        </w:rPr>
      </w:pPr>
      <w:r>
        <w:rPr>
          <w:sz w:val="28"/>
        </w:rPr>
        <w:t>Метод многонишевого вытеснения (</w:t>
      </w:r>
      <w:r w:rsidRPr="005C6899">
        <w:rPr>
          <w:sz w:val="28"/>
          <w:lang w:val="en-US"/>
        </w:rPr>
        <w:t>Multi</w:t>
      </w:r>
      <w:r w:rsidRPr="005C6899">
        <w:rPr>
          <w:sz w:val="28"/>
        </w:rPr>
        <w:t>-</w:t>
      </w:r>
      <w:r w:rsidRPr="005C6899">
        <w:rPr>
          <w:sz w:val="28"/>
          <w:lang w:val="en-US"/>
        </w:rPr>
        <w:t>Niche</w:t>
      </w:r>
      <w:r w:rsidRPr="005C6899">
        <w:rPr>
          <w:sz w:val="28"/>
        </w:rPr>
        <w:t xml:space="preserve"> </w:t>
      </w:r>
      <w:r w:rsidRPr="005C6899">
        <w:rPr>
          <w:sz w:val="28"/>
          <w:lang w:val="en-US"/>
        </w:rPr>
        <w:t>Crowding</w:t>
      </w:r>
      <w:r>
        <w:rPr>
          <w:sz w:val="28"/>
        </w:rPr>
        <w:t>)</w:t>
      </w:r>
      <w:r w:rsidRPr="005C6899">
        <w:rPr>
          <w:sz w:val="28"/>
        </w:rPr>
        <w:t xml:space="preserve"> метод Седено</w:t>
      </w:r>
      <w:r w:rsidRPr="005C6899">
        <w:rPr>
          <w:sz w:val="28"/>
          <w:lang w:val="en-US"/>
        </w:rPr>
        <w:t> </w:t>
      </w:r>
      <w:r>
        <w:rPr>
          <w:sz w:val="28"/>
        </w:rPr>
        <w:t>(</w:t>
      </w:r>
      <w:r w:rsidRPr="005C6899">
        <w:rPr>
          <w:sz w:val="28"/>
          <w:szCs w:val="20"/>
        </w:rPr>
        <w:t>Cedeño</w:t>
      </w:r>
      <w:r>
        <w:rPr>
          <w:sz w:val="20"/>
          <w:szCs w:val="20"/>
        </w:rPr>
        <w:t>)</w:t>
      </w:r>
      <w:r w:rsidRPr="005C6899">
        <w:rPr>
          <w:sz w:val="28"/>
        </w:rPr>
        <w:t xml:space="preserve"> </w:t>
      </w:r>
      <w:r w:rsidR="00E32843">
        <w:rPr>
          <w:sz w:val="28"/>
        </w:rPr>
        <w:t>отл</w:t>
      </w:r>
      <w:r w:rsidRPr="005C6899">
        <w:rPr>
          <w:sz w:val="28"/>
        </w:rPr>
        <w:t xml:space="preserve">ичается от предыдущих методов вытеснения реализацией принципа выталкивания на стадии отбора. Для каждой кроссовер-пары один родитель, выбирается случайно или последовательно, а другой как наиболее схожая </w:t>
      </w:r>
      <w:r w:rsidR="00E32843">
        <w:rPr>
          <w:sz w:val="28"/>
        </w:rPr>
        <w:t xml:space="preserve">с ним </w:t>
      </w:r>
      <w:r w:rsidRPr="005C6899">
        <w:rPr>
          <w:sz w:val="28"/>
        </w:rPr>
        <w:t xml:space="preserve">особь из группы случайно выбранных особей. </w:t>
      </w:r>
    </w:p>
    <w:p w:rsidR="005C6899" w:rsidRDefault="005C6899" w:rsidP="00C22E1F">
      <w:pPr>
        <w:pStyle w:val="Default"/>
        <w:spacing w:after="200"/>
        <w:ind w:firstLine="709"/>
        <w:contextualSpacing/>
        <w:jc w:val="both"/>
        <w:rPr>
          <w:sz w:val="28"/>
        </w:rPr>
      </w:pPr>
      <w:r w:rsidRPr="005C6899">
        <w:rPr>
          <w:sz w:val="28"/>
        </w:rPr>
        <w:t xml:space="preserve">Это способствует </w:t>
      </w:r>
      <w:r w:rsidR="00C22E1F">
        <w:rPr>
          <w:sz w:val="28"/>
        </w:rPr>
        <w:t>кроссоверу</w:t>
      </w:r>
      <w:r w:rsidRPr="005C6899">
        <w:rPr>
          <w:sz w:val="28"/>
        </w:rPr>
        <w:t xml:space="preserve"> между близлежащими особями, обеспечивая стабильность </w:t>
      </w:r>
      <w:r w:rsidR="008320AA">
        <w:rPr>
          <w:sz w:val="28"/>
        </w:rPr>
        <w:t>многонишевости</w:t>
      </w:r>
      <w:r w:rsidRPr="005C6899">
        <w:rPr>
          <w:sz w:val="28"/>
        </w:rPr>
        <w:t xml:space="preserve">. Операция замены описана как «худший среди наиболее схожих»; </w:t>
      </w:r>
      <w:r w:rsidR="00731C9D" w:rsidRPr="005C6899">
        <w:rPr>
          <w:sz w:val="28"/>
        </w:rPr>
        <w:t xml:space="preserve">создаётся </w:t>
      </w:r>
      <w:r w:rsidR="00731C9D">
        <w:rPr>
          <w:sz w:val="28"/>
        </w:rPr>
        <w:t xml:space="preserve">случайное </w:t>
      </w:r>
      <w:r w:rsidRPr="005C6899">
        <w:rPr>
          <w:sz w:val="28"/>
        </w:rPr>
        <w:t>количество групп из популяции, особи из каждой группы, наиболее схожие с рассматриваемым потомком в</w:t>
      </w:r>
      <w:r w:rsidR="00731C9D">
        <w:rPr>
          <w:sz w:val="28"/>
        </w:rPr>
        <w:t>ы</w:t>
      </w:r>
      <w:r w:rsidRPr="005C6899">
        <w:rPr>
          <w:sz w:val="28"/>
        </w:rPr>
        <w:t>бираются и наименее подходящий из этих «наиболее схожих» особей заменяется потомком.</w:t>
      </w:r>
    </w:p>
    <w:p w:rsidR="00AC46F1" w:rsidRDefault="00AC46F1" w:rsidP="00C22E1F">
      <w:pPr>
        <w:pStyle w:val="Default"/>
        <w:spacing w:after="200"/>
        <w:ind w:firstLine="709"/>
        <w:contextualSpacing/>
        <w:jc w:val="both"/>
        <w:rPr>
          <w:sz w:val="28"/>
        </w:rPr>
      </w:pPr>
    </w:p>
    <w:p w:rsidR="00AC46F1" w:rsidRPr="00AC46F1" w:rsidRDefault="0061496B" w:rsidP="00D02EB8">
      <w:pPr>
        <w:pStyle w:val="Heading3"/>
        <w:numPr>
          <w:ilvl w:val="1"/>
          <w:numId w:val="2"/>
        </w:numPr>
        <w:ind w:left="0" w:firstLine="709"/>
        <w:rPr>
          <w:rFonts w:ascii="Times New Roman" w:hAnsi="Times New Roman" w:cs="Times New Roman"/>
          <w:sz w:val="28"/>
          <w:szCs w:val="28"/>
        </w:rPr>
      </w:pPr>
      <w:bookmarkStart w:id="15" w:name="_Toc378670068"/>
      <w:r>
        <w:rPr>
          <w:rFonts w:ascii="Times New Roman" w:hAnsi="Times New Roman" w:cs="Times New Roman"/>
          <w:sz w:val="28"/>
          <w:szCs w:val="28"/>
        </w:rPr>
        <w:t>Метод ограничен</w:t>
      </w:r>
      <w:r w:rsidR="00AC46F1" w:rsidRPr="00AC46F1">
        <w:rPr>
          <w:rFonts w:ascii="Times New Roman" w:hAnsi="Times New Roman" w:cs="Times New Roman"/>
          <w:sz w:val="28"/>
          <w:szCs w:val="28"/>
        </w:rPr>
        <w:t>ого конкурентного отбора</w:t>
      </w:r>
      <w:bookmarkEnd w:id="15"/>
    </w:p>
    <w:p w:rsidR="00AC46F1" w:rsidRDefault="00AC46F1" w:rsidP="00C22E1F">
      <w:pPr>
        <w:pStyle w:val="Default"/>
        <w:spacing w:after="200"/>
        <w:ind w:firstLine="709"/>
        <w:contextualSpacing/>
        <w:jc w:val="both"/>
        <w:rPr>
          <w:sz w:val="28"/>
        </w:rPr>
      </w:pPr>
    </w:p>
    <w:p w:rsidR="000E3809" w:rsidRPr="000E3809" w:rsidRDefault="000E3809" w:rsidP="000E3809">
      <w:pPr>
        <w:pStyle w:val="Default"/>
        <w:spacing w:after="200"/>
        <w:ind w:firstLine="709"/>
        <w:jc w:val="both"/>
        <w:rPr>
          <w:sz w:val="28"/>
        </w:rPr>
      </w:pPr>
      <w:r w:rsidRPr="000E3809">
        <w:rPr>
          <w:sz w:val="28"/>
        </w:rPr>
        <w:t xml:space="preserve">Хотя метод </w:t>
      </w:r>
      <w:r>
        <w:rPr>
          <w:sz w:val="28"/>
        </w:rPr>
        <w:t>многонишевого</w:t>
      </w:r>
      <w:r w:rsidRPr="000E3809">
        <w:rPr>
          <w:sz w:val="28"/>
        </w:rPr>
        <w:t xml:space="preserve"> вытеснения вполне эффективен в поиске множества локальных оптимумов, он и другие методы, описанные выше, всё ещё отдают предпочтение оптимуму с наибольшим значением </w:t>
      </w:r>
      <w:r w:rsidRPr="000E3809">
        <w:rPr>
          <w:sz w:val="28"/>
        </w:rPr>
        <w:lastRenderedPageBreak/>
        <w:t xml:space="preserve">приспособленности. Ли, Чо и Юн </w:t>
      </w:r>
      <w:r w:rsidR="0061496B">
        <w:rPr>
          <w:sz w:val="28"/>
        </w:rPr>
        <w:t>(</w:t>
      </w:r>
      <w:r w:rsidR="0061496B" w:rsidRPr="0061496B">
        <w:rPr>
          <w:sz w:val="28"/>
          <w:szCs w:val="20"/>
        </w:rPr>
        <w:t>Lee, Cho, and Jung</w:t>
      </w:r>
      <w:r w:rsidR="0061496B">
        <w:rPr>
          <w:sz w:val="28"/>
        </w:rPr>
        <w:t xml:space="preserve">) </w:t>
      </w:r>
      <w:r w:rsidRPr="000E3809">
        <w:rPr>
          <w:sz w:val="28"/>
        </w:rPr>
        <w:t xml:space="preserve">приводят другой метод, названный Ограниченый конкурентный отбор </w:t>
      </w:r>
      <w:r w:rsidR="0061496B">
        <w:rPr>
          <w:sz w:val="28"/>
        </w:rPr>
        <w:t>(</w:t>
      </w:r>
      <w:r w:rsidRPr="000E3809">
        <w:rPr>
          <w:sz w:val="28"/>
        </w:rPr>
        <w:t>R</w:t>
      </w:r>
      <w:r w:rsidR="0061496B">
        <w:rPr>
          <w:sz w:val="28"/>
        </w:rPr>
        <w:t>estricted Competition Selection)</w:t>
      </w:r>
      <w:r w:rsidRPr="000E3809">
        <w:rPr>
          <w:sz w:val="28"/>
        </w:rPr>
        <w:t xml:space="preserve">, который превосходит предыдущие методы в нахождении и удержании даже слабого локального оптимума. В </w:t>
      </w:r>
      <w:r w:rsidRPr="001A18DB">
        <w:rPr>
          <w:color w:val="auto"/>
          <w:sz w:val="28"/>
        </w:rPr>
        <w:t>ином-классическом</w:t>
      </w:r>
      <w:r w:rsidRPr="000E3809">
        <w:rPr>
          <w:sz w:val="28"/>
        </w:rPr>
        <w:t xml:space="preserve"> методе каждая пара особей внутри «нишевого радиуса» </w:t>
      </w:r>
      <w:r w:rsidR="001A18DB">
        <w:rPr>
          <w:sz w:val="28"/>
        </w:rPr>
        <w:t>(</w:t>
      </w:r>
      <w:r w:rsidRPr="000E3809">
        <w:rPr>
          <w:sz w:val="28"/>
          <w:lang w:val="en-US"/>
        </w:rPr>
        <w:t>niche</w:t>
      </w:r>
      <w:r w:rsidRPr="000E3809">
        <w:rPr>
          <w:sz w:val="28"/>
        </w:rPr>
        <w:t xml:space="preserve"> </w:t>
      </w:r>
      <w:r w:rsidRPr="000E3809">
        <w:rPr>
          <w:sz w:val="28"/>
          <w:lang w:val="en-US"/>
        </w:rPr>
        <w:t>radius</w:t>
      </w:r>
      <w:r w:rsidR="001A18DB">
        <w:rPr>
          <w:sz w:val="28"/>
        </w:rPr>
        <w:t>)</w:t>
      </w:r>
      <w:r w:rsidRPr="000E3809">
        <w:rPr>
          <w:sz w:val="28"/>
        </w:rPr>
        <w:t xml:space="preserve"> друг от друга сравниваются и приспособленность менее приспособленной особи устанавливается </w:t>
      </w:r>
      <w:r w:rsidR="001A18DB">
        <w:rPr>
          <w:sz w:val="28"/>
        </w:rPr>
        <w:t>р</w:t>
      </w:r>
      <w:r w:rsidRPr="000E3809">
        <w:rPr>
          <w:sz w:val="28"/>
        </w:rPr>
        <w:t>авной нулю. Это в сущности оставляет только локально-оптимальных особей для репродукции. Самые приспособленные из тех особей сохраняются в следующем поколении, как элита.</w:t>
      </w:r>
    </w:p>
    <w:p w:rsidR="00AC46F1" w:rsidRDefault="00AC46F1" w:rsidP="00C22E1F">
      <w:pPr>
        <w:pStyle w:val="Default"/>
        <w:spacing w:after="200"/>
        <w:ind w:firstLine="709"/>
        <w:contextualSpacing/>
        <w:jc w:val="both"/>
        <w:rPr>
          <w:sz w:val="28"/>
        </w:rPr>
      </w:pPr>
    </w:p>
    <w:p w:rsidR="00AC46F1" w:rsidRPr="008A2FF5" w:rsidRDefault="00600121" w:rsidP="00D02EB8">
      <w:pPr>
        <w:pStyle w:val="Heading3"/>
        <w:numPr>
          <w:ilvl w:val="1"/>
          <w:numId w:val="2"/>
        </w:numPr>
        <w:ind w:left="0" w:firstLine="709"/>
        <w:rPr>
          <w:rFonts w:ascii="Times New Roman" w:hAnsi="Times New Roman" w:cs="Times New Roman"/>
          <w:sz w:val="28"/>
        </w:rPr>
      </w:pPr>
      <w:bookmarkStart w:id="16" w:name="_Toc378670069"/>
      <w:r>
        <w:rPr>
          <w:rFonts w:ascii="Times New Roman" w:hAnsi="Times New Roman" w:cs="Times New Roman"/>
          <w:sz w:val="28"/>
        </w:rPr>
        <w:t>Метод Ху и др.</w:t>
      </w:r>
      <w:bookmarkEnd w:id="16"/>
    </w:p>
    <w:p w:rsidR="008A2FF5" w:rsidRDefault="008A2FF5" w:rsidP="00C22E1F">
      <w:pPr>
        <w:pStyle w:val="Default"/>
        <w:spacing w:after="200"/>
        <w:ind w:firstLine="709"/>
        <w:contextualSpacing/>
        <w:jc w:val="both"/>
        <w:rPr>
          <w:sz w:val="28"/>
        </w:rPr>
      </w:pPr>
    </w:p>
    <w:p w:rsidR="008A2FF5" w:rsidRPr="008A2FF5" w:rsidRDefault="008A2FF5" w:rsidP="008A2FF5">
      <w:pPr>
        <w:pStyle w:val="Default"/>
        <w:spacing w:after="200"/>
        <w:ind w:firstLine="709"/>
        <w:contextualSpacing/>
        <w:jc w:val="both"/>
        <w:rPr>
          <w:sz w:val="28"/>
        </w:rPr>
      </w:pPr>
      <w:r w:rsidRPr="008A2FF5">
        <w:rPr>
          <w:sz w:val="28"/>
        </w:rPr>
        <w:t xml:space="preserve">Некоторые более поздние генетические алгоритмы используют информацию о направлении для для обеспечения лучшего управления в исследованием структуры пространства. Ху и др. </w:t>
      </w:r>
      <w:r w:rsidR="00722995">
        <w:rPr>
          <w:sz w:val="28"/>
        </w:rPr>
        <w:t>(</w:t>
      </w:r>
      <w:r w:rsidRPr="008A2FF5">
        <w:rPr>
          <w:sz w:val="28"/>
          <w:lang w:val="en-US"/>
        </w:rPr>
        <w:t>Hu</w:t>
      </w:r>
      <w:r w:rsidRPr="008A2FF5">
        <w:rPr>
          <w:sz w:val="28"/>
        </w:rPr>
        <w:t xml:space="preserve"> </w:t>
      </w:r>
      <w:r w:rsidRPr="008A2FF5">
        <w:rPr>
          <w:sz w:val="28"/>
          <w:lang w:val="en-US"/>
        </w:rPr>
        <w:t>et</w:t>
      </w:r>
      <w:r w:rsidRPr="008A2FF5">
        <w:rPr>
          <w:sz w:val="28"/>
        </w:rPr>
        <w:t xml:space="preserve"> </w:t>
      </w:r>
      <w:r w:rsidRPr="008A2FF5">
        <w:rPr>
          <w:sz w:val="28"/>
          <w:lang w:val="en-US"/>
        </w:rPr>
        <w:t>al</w:t>
      </w:r>
      <w:r w:rsidR="00722995">
        <w:rPr>
          <w:sz w:val="28"/>
        </w:rPr>
        <w:t>.)</w:t>
      </w:r>
      <w:r w:rsidRPr="008A2FF5">
        <w:rPr>
          <w:sz w:val="28"/>
        </w:rPr>
        <w:t xml:space="preserve"> зашли так далеко, что численно вычисляли градиент целевой функции для каждой особи для того, </w:t>
      </w:r>
      <w:r w:rsidR="00722995">
        <w:rPr>
          <w:sz w:val="28"/>
        </w:rPr>
        <w:t>чтобы использовать метод наиско</w:t>
      </w:r>
      <w:r w:rsidRPr="008A2FF5">
        <w:rPr>
          <w:sz w:val="28"/>
        </w:rPr>
        <w:t xml:space="preserve">рейшего спуска </w:t>
      </w:r>
      <w:r w:rsidR="00722995">
        <w:rPr>
          <w:sz w:val="28"/>
        </w:rPr>
        <w:t>(</w:t>
      </w:r>
      <w:r w:rsidRPr="008A2FF5">
        <w:rPr>
          <w:sz w:val="28"/>
          <w:lang w:val="en-US"/>
        </w:rPr>
        <w:t>steepest</w:t>
      </w:r>
      <w:r w:rsidRPr="008A2FF5">
        <w:rPr>
          <w:sz w:val="28"/>
        </w:rPr>
        <w:t xml:space="preserve"> </w:t>
      </w:r>
      <w:r w:rsidRPr="008A2FF5">
        <w:rPr>
          <w:sz w:val="28"/>
          <w:lang w:val="en-US"/>
        </w:rPr>
        <w:t>descent</w:t>
      </w:r>
      <w:r w:rsidR="00722995">
        <w:rPr>
          <w:sz w:val="28"/>
        </w:rPr>
        <w:t>)</w:t>
      </w:r>
      <w:r w:rsidRPr="008A2FF5">
        <w:rPr>
          <w:sz w:val="28"/>
        </w:rPr>
        <w:t xml:space="preserve"> </w:t>
      </w:r>
      <w:r w:rsidR="00722995">
        <w:rPr>
          <w:sz w:val="28"/>
        </w:rPr>
        <w:t>для выбора потомка</w:t>
      </w:r>
      <w:r w:rsidRPr="008A2FF5">
        <w:rPr>
          <w:sz w:val="28"/>
        </w:rPr>
        <w:t>.</w:t>
      </w:r>
    </w:p>
    <w:p w:rsidR="002821CC" w:rsidRDefault="008A2FF5" w:rsidP="008A2FF5">
      <w:pPr>
        <w:pStyle w:val="Default"/>
        <w:spacing w:after="200"/>
        <w:ind w:firstLine="709"/>
        <w:contextualSpacing/>
        <w:jc w:val="both"/>
        <w:rPr>
          <w:sz w:val="28"/>
        </w:rPr>
      </w:pPr>
      <w:r w:rsidRPr="008A2FF5">
        <w:rPr>
          <w:sz w:val="28"/>
        </w:rPr>
        <w:t xml:space="preserve">Этот метод мощный, но большое количество оценок функции делает его неприменимым для вычислительно-ёмких целевых функций. </w:t>
      </w:r>
    </w:p>
    <w:p w:rsidR="002821CC" w:rsidRDefault="002821CC" w:rsidP="008A2FF5">
      <w:pPr>
        <w:pStyle w:val="Default"/>
        <w:spacing w:after="200"/>
        <w:ind w:firstLine="709"/>
        <w:contextualSpacing/>
        <w:jc w:val="both"/>
        <w:rPr>
          <w:sz w:val="28"/>
        </w:rPr>
      </w:pPr>
    </w:p>
    <w:p w:rsidR="002821CC" w:rsidRPr="002821CC" w:rsidRDefault="002821CC" w:rsidP="00D02EB8">
      <w:pPr>
        <w:pStyle w:val="Heading3"/>
        <w:numPr>
          <w:ilvl w:val="1"/>
          <w:numId w:val="2"/>
        </w:numPr>
        <w:ind w:left="0" w:firstLine="709"/>
        <w:rPr>
          <w:rFonts w:ascii="Times New Roman" w:hAnsi="Times New Roman" w:cs="Times New Roman"/>
          <w:sz w:val="28"/>
        </w:rPr>
      </w:pPr>
      <w:bookmarkStart w:id="17" w:name="_Toc378670070"/>
      <w:r w:rsidRPr="002821CC">
        <w:rPr>
          <w:rFonts w:ascii="Times New Roman" w:hAnsi="Times New Roman" w:cs="Times New Roman"/>
          <w:sz w:val="28"/>
        </w:rPr>
        <w:t>Метод Лиана и Леуна</w:t>
      </w:r>
      <w:bookmarkEnd w:id="17"/>
    </w:p>
    <w:p w:rsidR="002821CC" w:rsidRDefault="002821CC" w:rsidP="008A2FF5">
      <w:pPr>
        <w:pStyle w:val="Default"/>
        <w:spacing w:after="200"/>
        <w:ind w:firstLine="709"/>
        <w:contextualSpacing/>
        <w:jc w:val="both"/>
        <w:rPr>
          <w:sz w:val="28"/>
        </w:rPr>
      </w:pPr>
    </w:p>
    <w:p w:rsidR="008A2FF5" w:rsidRPr="008A2FF5" w:rsidRDefault="008A2FF5" w:rsidP="008A2FF5">
      <w:pPr>
        <w:pStyle w:val="Default"/>
        <w:spacing w:after="200"/>
        <w:ind w:firstLine="709"/>
        <w:contextualSpacing/>
        <w:jc w:val="both"/>
        <w:rPr>
          <w:sz w:val="28"/>
        </w:rPr>
      </w:pPr>
      <w:r w:rsidRPr="008A2FF5">
        <w:rPr>
          <w:sz w:val="28"/>
        </w:rPr>
        <w:t>Лиан и Леун </w:t>
      </w:r>
      <w:r w:rsidR="003D3BAE">
        <w:rPr>
          <w:sz w:val="28"/>
        </w:rPr>
        <w:t>(</w:t>
      </w:r>
      <w:r w:rsidR="003D3BAE" w:rsidRPr="003D3BAE">
        <w:rPr>
          <w:sz w:val="28"/>
          <w:szCs w:val="20"/>
        </w:rPr>
        <w:t>Liang and Leung</w:t>
      </w:r>
      <w:r w:rsidR="003D3BAE">
        <w:rPr>
          <w:sz w:val="28"/>
        </w:rPr>
        <w:t>)</w:t>
      </w:r>
      <w:r w:rsidRPr="008A2FF5">
        <w:rPr>
          <w:sz w:val="28"/>
        </w:rPr>
        <w:t xml:space="preserve"> используют более умереный метод в котором </w:t>
      </w:r>
      <w:r w:rsidR="008F6864">
        <w:rPr>
          <w:sz w:val="28"/>
        </w:rPr>
        <w:t>два потенциальных потомка</w:t>
      </w:r>
      <w:r w:rsidRPr="008A2FF5">
        <w:rPr>
          <w:sz w:val="28"/>
        </w:rPr>
        <w:t xml:space="preserve"> созда</w:t>
      </w:r>
      <w:r w:rsidR="008F6864">
        <w:rPr>
          <w:sz w:val="28"/>
        </w:rPr>
        <w:t>ются</w:t>
      </w:r>
      <w:r w:rsidRPr="008A2FF5">
        <w:rPr>
          <w:sz w:val="28"/>
        </w:rPr>
        <w:t xml:space="preserve"> </w:t>
      </w:r>
      <w:r w:rsidR="008F6864">
        <w:rPr>
          <w:sz w:val="28"/>
        </w:rPr>
        <w:t xml:space="preserve">на </w:t>
      </w:r>
      <w:r w:rsidRPr="008A2FF5">
        <w:rPr>
          <w:sz w:val="28"/>
        </w:rPr>
        <w:t>лини</w:t>
      </w:r>
      <w:r w:rsidR="008F6864">
        <w:rPr>
          <w:sz w:val="28"/>
        </w:rPr>
        <w:t>и</w:t>
      </w:r>
      <w:r w:rsidRPr="008A2FF5">
        <w:rPr>
          <w:sz w:val="28"/>
        </w:rPr>
        <w:t>, соединяющей две существующих особи и четыре результирующие значения приспособленности сравниваются для того, чтобы прогнозировать</w:t>
      </w:r>
      <w:r w:rsidR="008428F8">
        <w:rPr>
          <w:sz w:val="28"/>
        </w:rPr>
        <w:t xml:space="preserve"> </w:t>
      </w:r>
      <w:r w:rsidRPr="008A2FF5">
        <w:rPr>
          <w:sz w:val="28"/>
        </w:rPr>
        <w:t xml:space="preserve">положение соседних пиков. Используя эту информацию </w:t>
      </w:r>
      <w:r w:rsidR="008428F8">
        <w:rPr>
          <w:sz w:val="28"/>
        </w:rPr>
        <w:t>в</w:t>
      </w:r>
      <w:r w:rsidRPr="008A2FF5">
        <w:rPr>
          <w:sz w:val="28"/>
        </w:rPr>
        <w:t xml:space="preserve"> особенно устроенный кроссов</w:t>
      </w:r>
      <w:r w:rsidR="008428F8">
        <w:rPr>
          <w:sz w:val="28"/>
        </w:rPr>
        <w:t xml:space="preserve">ер и мутацию, </w:t>
      </w:r>
      <w:r w:rsidRPr="008A2FF5">
        <w:rPr>
          <w:sz w:val="28"/>
        </w:rPr>
        <w:t xml:space="preserve">алгоритм </w:t>
      </w:r>
      <w:r w:rsidR="00D50BA8">
        <w:rPr>
          <w:sz w:val="28"/>
        </w:rPr>
        <w:t>производит</w:t>
      </w:r>
      <w:r w:rsidRPr="008A2FF5">
        <w:rPr>
          <w:sz w:val="28"/>
        </w:rPr>
        <w:t xml:space="preserve"> значительно меньше оценок функции, чем другие участвующие в с</w:t>
      </w:r>
      <w:r w:rsidR="00D50BA8">
        <w:rPr>
          <w:sz w:val="28"/>
        </w:rPr>
        <w:t>равнении генетические алгоритмы</w:t>
      </w:r>
      <w:r w:rsidRPr="008A2FF5">
        <w:rPr>
          <w:sz w:val="28"/>
        </w:rPr>
        <w:t>.</w:t>
      </w:r>
    </w:p>
    <w:p w:rsidR="008A2FF5" w:rsidRDefault="008A2FF5" w:rsidP="00C22E1F">
      <w:pPr>
        <w:pStyle w:val="Default"/>
        <w:spacing w:after="200"/>
        <w:ind w:firstLine="709"/>
        <w:contextualSpacing/>
        <w:jc w:val="both"/>
        <w:rPr>
          <w:sz w:val="28"/>
        </w:rPr>
      </w:pPr>
    </w:p>
    <w:p w:rsidR="008A2FF5" w:rsidRPr="00F767C6" w:rsidRDefault="00E63362" w:rsidP="00D02EB8">
      <w:pPr>
        <w:pStyle w:val="Heading3"/>
        <w:numPr>
          <w:ilvl w:val="1"/>
          <w:numId w:val="2"/>
        </w:numPr>
        <w:ind w:left="0" w:firstLine="709"/>
        <w:rPr>
          <w:rFonts w:ascii="Times New Roman" w:hAnsi="Times New Roman" w:cs="Times New Roman"/>
          <w:sz w:val="28"/>
        </w:rPr>
      </w:pPr>
      <w:bookmarkStart w:id="18" w:name="_Toc378670071"/>
      <w:r>
        <w:rPr>
          <w:rFonts w:ascii="Times New Roman" w:hAnsi="Times New Roman" w:cs="Times New Roman"/>
          <w:sz w:val="28"/>
        </w:rPr>
        <w:t>Метод Куэ</w:t>
      </w:r>
      <w:r w:rsidR="00F767C6" w:rsidRPr="00F767C6">
        <w:rPr>
          <w:rFonts w:ascii="Times New Roman" w:hAnsi="Times New Roman" w:cs="Times New Roman"/>
          <w:sz w:val="28"/>
        </w:rPr>
        <w:t>васа и Гонцалеса</w:t>
      </w:r>
      <w:bookmarkEnd w:id="18"/>
    </w:p>
    <w:p w:rsidR="00F767C6" w:rsidRDefault="00F767C6" w:rsidP="00C22E1F">
      <w:pPr>
        <w:pStyle w:val="Default"/>
        <w:spacing w:after="200"/>
        <w:ind w:firstLine="709"/>
        <w:contextualSpacing/>
        <w:jc w:val="both"/>
        <w:rPr>
          <w:sz w:val="28"/>
        </w:rPr>
      </w:pPr>
    </w:p>
    <w:p w:rsidR="00F767C6" w:rsidRPr="00E63362" w:rsidRDefault="00F767C6" w:rsidP="00E63362">
      <w:pPr>
        <w:pStyle w:val="Default"/>
        <w:spacing w:after="200"/>
        <w:ind w:firstLine="709"/>
        <w:jc w:val="both"/>
        <w:rPr>
          <w:sz w:val="28"/>
        </w:rPr>
      </w:pPr>
      <w:r w:rsidRPr="00E63362">
        <w:rPr>
          <w:sz w:val="28"/>
        </w:rPr>
        <w:t xml:space="preserve">Метод, использующий ещё меньше оценок функции, - эволюционный алгоритм </w:t>
      </w:r>
      <w:r w:rsidR="00E63362">
        <w:rPr>
          <w:sz w:val="28"/>
        </w:rPr>
        <w:t>(</w:t>
      </w:r>
      <w:r w:rsidRPr="00E63362">
        <w:rPr>
          <w:sz w:val="28"/>
          <w:lang w:val="en-US"/>
        </w:rPr>
        <w:t>evolutionary</w:t>
      </w:r>
      <w:r w:rsidRPr="00E63362">
        <w:rPr>
          <w:sz w:val="28"/>
        </w:rPr>
        <w:t xml:space="preserve"> </w:t>
      </w:r>
      <w:r w:rsidRPr="00E63362">
        <w:rPr>
          <w:sz w:val="28"/>
          <w:lang w:val="en-US"/>
        </w:rPr>
        <w:t>algorithm</w:t>
      </w:r>
      <w:r w:rsidR="00E63362">
        <w:rPr>
          <w:sz w:val="28"/>
        </w:rPr>
        <w:t>)</w:t>
      </w:r>
      <w:r w:rsidRPr="00E63362">
        <w:rPr>
          <w:sz w:val="28"/>
        </w:rPr>
        <w:t xml:space="preserve"> К</w:t>
      </w:r>
      <w:r w:rsidR="00E63362">
        <w:rPr>
          <w:sz w:val="28"/>
        </w:rPr>
        <w:t>уэ</w:t>
      </w:r>
      <w:r w:rsidRPr="00E63362">
        <w:rPr>
          <w:sz w:val="28"/>
        </w:rPr>
        <w:t>васа и Гонцалеса (Cuevas and Gonźalez</w:t>
      </w:r>
      <w:r w:rsidR="00E63362">
        <w:rPr>
          <w:sz w:val="28"/>
        </w:rPr>
        <w:t xml:space="preserve">), </w:t>
      </w:r>
      <w:r w:rsidRPr="00E63362">
        <w:rPr>
          <w:sz w:val="28"/>
        </w:rPr>
        <w:t>имитиру</w:t>
      </w:r>
      <w:r w:rsidR="00E63362">
        <w:rPr>
          <w:sz w:val="28"/>
        </w:rPr>
        <w:t>ющий</w:t>
      </w:r>
      <w:r w:rsidRPr="00E63362">
        <w:rPr>
          <w:sz w:val="28"/>
        </w:rPr>
        <w:t xml:space="preserve"> кол</w:t>
      </w:r>
      <w:r w:rsidR="00E63362">
        <w:rPr>
          <w:sz w:val="28"/>
        </w:rPr>
        <w:t>л</w:t>
      </w:r>
      <w:r w:rsidRPr="00E63362">
        <w:rPr>
          <w:sz w:val="28"/>
        </w:rPr>
        <w:t xml:space="preserve">елктивное поведение животных. Этот алгоритм моделирует путь животных влекомых или отталкиваемых от доминантных особей и сохраняет в памяти набор наиболее приспособленных особей. Конкуренция между особями, которые находятся ближе определённого </w:t>
      </w:r>
      <w:r w:rsidRPr="00E63362">
        <w:rPr>
          <w:sz w:val="28"/>
        </w:rPr>
        <w:lastRenderedPageBreak/>
        <w:t>порога, также включена. Не смотря на отсутствие кроссовера, этот алгоритм в действии очень похож на упомянутые выше генетические алгоритмы и поэтому легко сравним с ними. Это примечательно, потому что из этого демонстрируется эффектичность с точки зрения количества оценок целевой функции.</w:t>
      </w:r>
    </w:p>
    <w:p w:rsidR="00F767C6" w:rsidRDefault="00F767C6" w:rsidP="00C22E1F">
      <w:pPr>
        <w:pStyle w:val="Default"/>
        <w:spacing w:after="200"/>
        <w:ind w:firstLine="709"/>
        <w:contextualSpacing/>
        <w:jc w:val="both"/>
        <w:rPr>
          <w:sz w:val="28"/>
        </w:rPr>
      </w:pPr>
    </w:p>
    <w:p w:rsidR="00F767C6" w:rsidRPr="00AB1D2B" w:rsidRDefault="00AB1D2B" w:rsidP="00D02EB8">
      <w:pPr>
        <w:pStyle w:val="Heading3"/>
        <w:numPr>
          <w:ilvl w:val="1"/>
          <w:numId w:val="2"/>
        </w:numPr>
        <w:ind w:left="0" w:firstLine="709"/>
        <w:rPr>
          <w:rFonts w:ascii="Times New Roman" w:hAnsi="Times New Roman" w:cs="Times New Roman"/>
          <w:sz w:val="28"/>
        </w:rPr>
      </w:pPr>
      <w:bookmarkStart w:id="19" w:name="_Toc378670072"/>
      <w:r w:rsidRPr="00AB1D2B">
        <w:rPr>
          <w:rFonts w:ascii="Times New Roman" w:hAnsi="Times New Roman" w:cs="Times New Roman"/>
          <w:sz w:val="28"/>
        </w:rPr>
        <w:t>Итоги сравнения</w:t>
      </w:r>
      <w:bookmarkEnd w:id="19"/>
    </w:p>
    <w:p w:rsidR="005D15C6" w:rsidRDefault="005D15C6" w:rsidP="00C22E1F">
      <w:pPr>
        <w:pStyle w:val="Default"/>
        <w:spacing w:after="200"/>
        <w:ind w:firstLine="709"/>
        <w:contextualSpacing/>
        <w:jc w:val="both"/>
        <w:rPr>
          <w:sz w:val="28"/>
        </w:rPr>
      </w:pPr>
    </w:p>
    <w:p w:rsidR="00C6092D" w:rsidRDefault="005D15C6" w:rsidP="005D15C6">
      <w:pPr>
        <w:pStyle w:val="Default"/>
        <w:spacing w:after="200"/>
        <w:ind w:firstLine="709"/>
        <w:jc w:val="both"/>
        <w:rPr>
          <w:sz w:val="28"/>
          <w:szCs w:val="28"/>
        </w:rPr>
      </w:pPr>
      <w:r w:rsidRPr="005D15C6">
        <w:rPr>
          <w:sz w:val="28"/>
          <w:szCs w:val="28"/>
        </w:rPr>
        <w:t xml:space="preserve">Ни один из вышеупомянутых </w:t>
      </w:r>
      <w:r w:rsidR="00AB1D2B">
        <w:rPr>
          <w:sz w:val="28"/>
          <w:szCs w:val="28"/>
        </w:rPr>
        <w:t>многонишевых</w:t>
      </w:r>
      <w:r w:rsidRPr="005D15C6">
        <w:rPr>
          <w:sz w:val="28"/>
          <w:szCs w:val="28"/>
        </w:rPr>
        <w:t xml:space="preserve"> алгоритмов </w:t>
      </w:r>
      <w:r w:rsidR="00AB1D2B">
        <w:rPr>
          <w:sz w:val="28"/>
          <w:szCs w:val="28"/>
        </w:rPr>
        <w:t>не хранит информацию обо всех оц</w:t>
      </w:r>
      <w:r w:rsidR="00C6092D">
        <w:rPr>
          <w:sz w:val="28"/>
          <w:szCs w:val="28"/>
        </w:rPr>
        <w:t>енённых ранее особях. Кумулятивный многонишевый генетический алгоритм заимствует идеи от многих вышеперечисленных генетических алгоритмов. В некоторых случаях заимствует определённые техники, но применяет их на иных стадиях генетического алгоритма. Комбинация генетических операций сделала функционирование алгоритма уникальным.</w:t>
      </w:r>
    </w:p>
    <w:p w:rsidR="0083468A" w:rsidRPr="00B50D48" w:rsidRDefault="0083468A">
      <w:pPr>
        <w:rPr>
          <w:rFonts w:ascii="Times New Roman" w:hAnsi="Times New Roman"/>
          <w:sz w:val="28"/>
        </w:rPr>
      </w:pPr>
      <w:r w:rsidRPr="00B50D48">
        <w:rPr>
          <w:rFonts w:ascii="Times New Roman" w:hAnsi="Times New Roman"/>
          <w:sz w:val="28"/>
        </w:rPr>
        <w:br w:type="page"/>
      </w:r>
    </w:p>
    <w:p w:rsidR="00C76A6E" w:rsidRDefault="00587BF8" w:rsidP="0024398D">
      <w:pPr>
        <w:pStyle w:val="Heading2"/>
        <w:numPr>
          <w:ilvl w:val="0"/>
          <w:numId w:val="2"/>
        </w:numPr>
        <w:spacing w:before="0" w:line="240" w:lineRule="auto"/>
        <w:ind w:left="0" w:firstLine="709"/>
        <w:rPr>
          <w:rFonts w:ascii="Times New Roman" w:hAnsi="Times New Roman" w:cs="Times New Roman"/>
          <w:sz w:val="28"/>
        </w:rPr>
      </w:pPr>
      <w:bookmarkStart w:id="20" w:name="_Toc378670073"/>
      <w:r>
        <w:rPr>
          <w:rFonts w:ascii="Times New Roman" w:hAnsi="Times New Roman" w:cs="Times New Roman"/>
          <w:sz w:val="28"/>
        </w:rPr>
        <w:lastRenderedPageBreak/>
        <w:t>Особенности реализации алгоритма</w:t>
      </w:r>
      <w:bookmarkEnd w:id="20"/>
    </w:p>
    <w:p w:rsidR="00FA4913" w:rsidRDefault="00FA4913" w:rsidP="00FA4913"/>
    <w:p w:rsidR="00FA4913" w:rsidRPr="00FA4913" w:rsidRDefault="00FA4913" w:rsidP="00FA4913">
      <w:pPr>
        <w:ind w:firstLine="709"/>
        <w:jc w:val="both"/>
        <w:rPr>
          <w:rFonts w:ascii="Times New Roman" w:hAnsi="Times New Roman" w:cs="Times New Roman"/>
          <w:sz w:val="28"/>
          <w:szCs w:val="28"/>
        </w:rPr>
      </w:pPr>
      <w:r w:rsidRPr="00FA4913">
        <w:rPr>
          <w:rFonts w:ascii="Times New Roman" w:hAnsi="Times New Roman" w:cs="Times New Roman"/>
          <w:sz w:val="28"/>
          <w:szCs w:val="28"/>
        </w:rPr>
        <w:t>В процессе</w:t>
      </w:r>
      <w:r>
        <w:rPr>
          <w:rFonts w:ascii="Times New Roman" w:hAnsi="Times New Roman" w:cs="Times New Roman"/>
          <w:sz w:val="28"/>
          <w:szCs w:val="28"/>
        </w:rPr>
        <w:t xml:space="preserve"> реализации алгоритма выявились некоторые особенности как генетических алгоритмов в целом, так и КМН ГА в частности. Подробнее о них ниже.</w:t>
      </w:r>
    </w:p>
    <w:p w:rsidR="00587BF8" w:rsidRPr="00587BF8" w:rsidRDefault="00587BF8" w:rsidP="00587BF8"/>
    <w:p w:rsidR="00C46189" w:rsidRDefault="00261751" w:rsidP="000814CA">
      <w:pPr>
        <w:pStyle w:val="Heading3"/>
        <w:numPr>
          <w:ilvl w:val="1"/>
          <w:numId w:val="2"/>
        </w:numPr>
        <w:ind w:left="0" w:firstLine="709"/>
        <w:rPr>
          <w:rFonts w:ascii="Times New Roman" w:hAnsi="Times New Roman" w:cs="Times New Roman"/>
          <w:sz w:val="28"/>
        </w:rPr>
      </w:pPr>
      <w:bookmarkStart w:id="21" w:name="_Toc378670074"/>
      <w:r>
        <w:rPr>
          <w:rFonts w:ascii="Times New Roman" w:hAnsi="Times New Roman" w:cs="Times New Roman"/>
          <w:sz w:val="28"/>
        </w:rPr>
        <w:t>Хранение генетического кода</w:t>
      </w:r>
      <w:bookmarkEnd w:id="21"/>
    </w:p>
    <w:p w:rsidR="0024398D" w:rsidRDefault="0024398D" w:rsidP="0024398D"/>
    <w:p w:rsidR="000E774C" w:rsidRDefault="00EA77E6" w:rsidP="00EA77E6">
      <w:pPr>
        <w:ind w:firstLine="709"/>
        <w:jc w:val="both"/>
        <w:rPr>
          <w:rFonts w:ascii="Times New Roman" w:hAnsi="Times New Roman" w:cs="Times New Roman"/>
          <w:sz w:val="28"/>
          <w:szCs w:val="28"/>
        </w:rPr>
      </w:pPr>
      <w:r>
        <w:rPr>
          <w:rFonts w:ascii="Times New Roman" w:hAnsi="Times New Roman" w:cs="Times New Roman"/>
          <w:sz w:val="28"/>
          <w:szCs w:val="28"/>
        </w:rPr>
        <w:t xml:space="preserve">Генетический код особей логически хранится в виде кода Грея. Двоичный код плохо подходит для этих целей, так как является позиционным: изменения в старших разрядах скажутся на </w:t>
      </w:r>
      <w:r w:rsidR="00734600">
        <w:rPr>
          <w:rFonts w:ascii="Times New Roman" w:hAnsi="Times New Roman" w:cs="Times New Roman"/>
          <w:sz w:val="28"/>
          <w:szCs w:val="28"/>
        </w:rPr>
        <w:t>особи сильнее, чем в младших. К</w:t>
      </w:r>
      <w:r>
        <w:rPr>
          <w:rFonts w:ascii="Times New Roman" w:hAnsi="Times New Roman" w:cs="Times New Roman"/>
          <w:sz w:val="28"/>
          <w:szCs w:val="28"/>
        </w:rPr>
        <w:t xml:space="preserve">од Грея </w:t>
      </w:r>
      <w:r w:rsidR="00F137D7">
        <w:rPr>
          <w:rFonts w:ascii="Times New Roman" w:hAnsi="Times New Roman" w:cs="Times New Roman"/>
          <w:sz w:val="28"/>
          <w:szCs w:val="28"/>
        </w:rPr>
        <w:t>лишён этого недостатка, и хотя это накладывает дополнительные расходы процессорного времени на декодирование, его использование вполне обосновано.</w:t>
      </w:r>
      <w:r w:rsidR="00C44C8D">
        <w:rPr>
          <w:rFonts w:ascii="Times New Roman" w:hAnsi="Times New Roman" w:cs="Times New Roman"/>
          <w:sz w:val="28"/>
          <w:szCs w:val="28"/>
        </w:rPr>
        <w:t xml:space="preserve"> Сложность декодирования гена оценивается как </w:t>
      </w:r>
      <w:r w:rsidR="00C44C8D">
        <w:rPr>
          <w:rFonts w:ascii="Times New Roman" w:hAnsi="Times New Roman" w:cs="Times New Roman"/>
          <w:sz w:val="28"/>
          <w:szCs w:val="28"/>
          <w:lang w:val="en-US"/>
        </w:rPr>
        <w:t>O</w:t>
      </w:r>
      <w:r w:rsidR="00C44C8D" w:rsidRPr="00C44C8D">
        <w:rPr>
          <w:rFonts w:ascii="Times New Roman" w:hAnsi="Times New Roman" w:cs="Times New Roman"/>
          <w:sz w:val="28"/>
          <w:szCs w:val="28"/>
        </w:rPr>
        <w:t>(</w:t>
      </w:r>
      <w:r w:rsidR="00C44C8D">
        <w:rPr>
          <w:rFonts w:ascii="Times New Roman" w:hAnsi="Times New Roman" w:cs="Times New Roman"/>
          <w:sz w:val="28"/>
          <w:szCs w:val="28"/>
          <w:lang w:val="en-US"/>
        </w:rPr>
        <w:t>d</w:t>
      </w:r>
      <w:r w:rsidR="00C44C8D" w:rsidRPr="00C44C8D">
        <w:rPr>
          <w:rFonts w:ascii="Times New Roman" w:hAnsi="Times New Roman" w:cs="Times New Roman"/>
          <w:sz w:val="28"/>
          <w:szCs w:val="28"/>
        </w:rPr>
        <w:t>*</w:t>
      </w:r>
      <w:r w:rsidR="00C44C8D">
        <w:rPr>
          <w:rFonts w:ascii="Times New Roman" w:hAnsi="Times New Roman" w:cs="Times New Roman"/>
          <w:sz w:val="28"/>
          <w:szCs w:val="28"/>
          <w:lang w:val="en-US"/>
        </w:rPr>
        <w:t>l</w:t>
      </w:r>
      <w:r w:rsidR="00C44C8D" w:rsidRPr="00C44C8D">
        <w:rPr>
          <w:rFonts w:ascii="Times New Roman" w:hAnsi="Times New Roman" w:cs="Times New Roman"/>
          <w:sz w:val="28"/>
          <w:szCs w:val="28"/>
          <w:vertAlign w:val="superscript"/>
        </w:rPr>
        <w:t>2</w:t>
      </w:r>
      <w:r w:rsidR="00C44C8D" w:rsidRPr="00C44C8D">
        <w:rPr>
          <w:rFonts w:ascii="Times New Roman" w:hAnsi="Times New Roman" w:cs="Times New Roman"/>
          <w:sz w:val="28"/>
          <w:szCs w:val="28"/>
        </w:rPr>
        <w:t>)</w:t>
      </w:r>
      <w:r w:rsidR="00C44C8D">
        <w:rPr>
          <w:rFonts w:ascii="Times New Roman" w:hAnsi="Times New Roman" w:cs="Times New Roman"/>
          <w:sz w:val="28"/>
          <w:szCs w:val="28"/>
        </w:rPr>
        <w:t xml:space="preserve">, где </w:t>
      </w:r>
      <w:r w:rsidR="00C44C8D">
        <w:rPr>
          <w:rFonts w:ascii="Times New Roman" w:hAnsi="Times New Roman" w:cs="Times New Roman"/>
          <w:sz w:val="28"/>
          <w:szCs w:val="28"/>
          <w:lang w:val="en-US"/>
        </w:rPr>
        <w:t>d</w:t>
      </w:r>
      <w:r w:rsidR="00C44C8D" w:rsidRPr="00C44C8D">
        <w:rPr>
          <w:rFonts w:ascii="Times New Roman" w:hAnsi="Times New Roman" w:cs="Times New Roman"/>
          <w:sz w:val="28"/>
          <w:szCs w:val="28"/>
        </w:rPr>
        <w:t xml:space="preserve"> </w:t>
      </w:r>
      <w:r w:rsidR="00C44C8D">
        <w:rPr>
          <w:rFonts w:ascii="Times New Roman" w:hAnsi="Times New Roman" w:cs="Times New Roman"/>
          <w:sz w:val="28"/>
          <w:szCs w:val="28"/>
        </w:rPr>
        <w:t>–</w:t>
      </w:r>
      <w:r w:rsidR="00C44C8D" w:rsidRPr="00C44C8D">
        <w:rPr>
          <w:rFonts w:ascii="Times New Roman" w:hAnsi="Times New Roman" w:cs="Times New Roman"/>
          <w:sz w:val="28"/>
          <w:szCs w:val="28"/>
        </w:rPr>
        <w:t xml:space="preserve"> </w:t>
      </w:r>
      <w:r w:rsidR="00C44C8D">
        <w:rPr>
          <w:rFonts w:ascii="Times New Roman" w:hAnsi="Times New Roman" w:cs="Times New Roman"/>
          <w:sz w:val="28"/>
          <w:szCs w:val="28"/>
        </w:rPr>
        <w:t xml:space="preserve">количество измерений пространства, </w:t>
      </w:r>
      <w:r w:rsidR="00C44C8D">
        <w:rPr>
          <w:rFonts w:ascii="Times New Roman" w:hAnsi="Times New Roman" w:cs="Times New Roman"/>
          <w:sz w:val="28"/>
          <w:szCs w:val="28"/>
          <w:lang w:val="en-US"/>
        </w:rPr>
        <w:t>l</w:t>
      </w:r>
      <w:r w:rsidR="00C44C8D" w:rsidRPr="00C44C8D">
        <w:rPr>
          <w:rFonts w:ascii="Times New Roman" w:hAnsi="Times New Roman" w:cs="Times New Roman"/>
          <w:sz w:val="28"/>
          <w:szCs w:val="28"/>
        </w:rPr>
        <w:t xml:space="preserve"> </w:t>
      </w:r>
      <w:r w:rsidR="00C44C8D">
        <w:rPr>
          <w:rFonts w:ascii="Times New Roman" w:hAnsi="Times New Roman" w:cs="Times New Roman"/>
          <w:sz w:val="28"/>
          <w:szCs w:val="28"/>
        </w:rPr>
        <w:t>–</w:t>
      </w:r>
      <w:r w:rsidR="00C44C8D" w:rsidRPr="00C44C8D">
        <w:rPr>
          <w:rFonts w:ascii="Times New Roman" w:hAnsi="Times New Roman" w:cs="Times New Roman"/>
          <w:sz w:val="28"/>
          <w:szCs w:val="28"/>
        </w:rPr>
        <w:t xml:space="preserve"> </w:t>
      </w:r>
      <w:r w:rsidR="00C44C8D">
        <w:rPr>
          <w:rFonts w:ascii="Times New Roman" w:hAnsi="Times New Roman" w:cs="Times New Roman"/>
          <w:sz w:val="28"/>
          <w:szCs w:val="28"/>
        </w:rPr>
        <w:t xml:space="preserve">длина хромосомы. </w:t>
      </w:r>
      <w:r w:rsidR="000E774C">
        <w:rPr>
          <w:rFonts w:ascii="Times New Roman" w:hAnsi="Times New Roman" w:cs="Times New Roman"/>
          <w:sz w:val="28"/>
          <w:szCs w:val="28"/>
        </w:rPr>
        <w:t>Декодирование и кодироване кода Грея представлено в листингах 1 и 2.</w:t>
      </w:r>
    </w:p>
    <w:p w:rsidR="000E774C" w:rsidRDefault="000E774C" w:rsidP="000E774C">
      <w:pPr>
        <w:keepNext/>
        <w:jc w:val="both"/>
      </w:pPr>
      <w:r w:rsidRPr="00C44C8D">
        <w:rPr>
          <w:rFonts w:ascii="Times New Roman" w:hAnsi="Times New Roman" w:cs="Times New Roman"/>
          <w:noProof/>
          <w:sz w:val="28"/>
          <w:szCs w:val="28"/>
        </w:rPr>
        <w:lastRenderedPageBreak/>
        <mc:AlternateContent>
          <mc:Choice Requires="wps">
            <w:drawing>
              <wp:inline distT="0" distB="0" distL="0" distR="0" wp14:anchorId="349B3DD5" wp14:editId="429FD44B">
                <wp:extent cx="5991225" cy="1403985"/>
                <wp:effectExtent l="0" t="0" r="2857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3985"/>
                        </a:xfrm>
                        <a:prstGeom prst="rect">
                          <a:avLst/>
                        </a:prstGeom>
                        <a:solidFill>
                          <a:srgbClr val="FFFFFF"/>
                        </a:solidFill>
                        <a:ln w="9525">
                          <a:solidFill>
                            <a:srgbClr val="000000"/>
                          </a:solidFill>
                          <a:miter lim="800000"/>
                          <a:headEnd/>
                          <a:tailEnd/>
                        </a:ln>
                      </wps:spPr>
                      <wps:txbx>
                        <w:txbxContent>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44C8D">
                              <w:rPr>
                                <w:rFonts w:ascii="Consolas" w:hAnsi="Consolas" w:cs="Consolas"/>
                                <w:color w:val="2B91AF"/>
                                <w:sz w:val="19"/>
                                <w:szCs w:val="19"/>
                                <w:highlight w:val="white"/>
                                <w:lang w:val="en-US"/>
                              </w:rPr>
                              <w:t>vector</w:t>
                            </w:r>
                            <w:r w:rsidRPr="00C44C8D">
                              <w:rPr>
                                <w:rFonts w:ascii="Consolas" w:hAnsi="Consolas" w:cs="Consolas"/>
                                <w:color w:val="000000"/>
                                <w:sz w:val="19"/>
                                <w:szCs w:val="19"/>
                                <w:highlight w:val="white"/>
                                <w:lang w:val="en-US"/>
                              </w:rPr>
                              <w:t>&lt;</w:t>
                            </w:r>
                            <w:proofErr w:type="gramEnd"/>
                            <w:r w:rsidRPr="00C44C8D">
                              <w:rPr>
                                <w:rFonts w:ascii="Consolas" w:hAnsi="Consolas" w:cs="Consolas"/>
                                <w:color w:val="000000"/>
                                <w:sz w:val="19"/>
                                <w:szCs w:val="19"/>
                                <w:highlight w:val="white"/>
                                <w:lang w:val="en-US"/>
                              </w:rPr>
                              <w:t>genetic::</w:t>
                            </w:r>
                            <w:r w:rsidRPr="00C44C8D">
                              <w:rPr>
                                <w:rFonts w:ascii="Consolas" w:hAnsi="Consolas" w:cs="Consolas"/>
                                <w:color w:val="2B91AF"/>
                                <w:sz w:val="19"/>
                                <w:szCs w:val="19"/>
                                <w:highlight w:val="white"/>
                                <w:lang w:val="en-US"/>
                              </w:rPr>
                              <w:t>point_number</w:t>
                            </w:r>
                            <w:r w:rsidRPr="00C44C8D">
                              <w:rPr>
                                <w:rFonts w:ascii="Consolas" w:hAnsi="Consolas" w:cs="Consolas"/>
                                <w:color w:val="000000"/>
                                <w:sz w:val="19"/>
                                <w:szCs w:val="19"/>
                                <w:highlight w:val="white"/>
                                <w:lang w:val="en-US"/>
                              </w:rPr>
                              <w:t>&gt;* genetic::</w:t>
                            </w:r>
                            <w:r w:rsidRPr="00C44C8D">
                              <w:rPr>
                                <w:rFonts w:ascii="Consolas" w:hAnsi="Consolas" w:cs="Consolas"/>
                                <w:color w:val="2B91AF"/>
                                <w:sz w:val="19"/>
                                <w:szCs w:val="19"/>
                                <w:highlight w:val="white"/>
                                <w:lang w:val="en-US"/>
                              </w:rPr>
                              <w:t>genetic_code</w:t>
                            </w:r>
                            <w:r w:rsidRPr="00C44C8D">
                              <w:rPr>
                                <w:rFonts w:ascii="Consolas" w:hAnsi="Consolas" w:cs="Consolas"/>
                                <w:color w:val="000000"/>
                                <w:sz w:val="19"/>
                                <w:szCs w:val="19"/>
                                <w:highlight w:val="white"/>
                                <w:lang w:val="en-US"/>
                              </w:rPr>
                              <w:t>::decode(</w:t>
                            </w:r>
                            <w:r w:rsidRPr="00C44C8D">
                              <w:rPr>
                                <w:rFonts w:ascii="Consolas" w:hAnsi="Consolas" w:cs="Consolas"/>
                                <w:color w:val="2B91AF"/>
                                <w:sz w:val="19"/>
                                <w:szCs w:val="19"/>
                                <w:highlight w:val="white"/>
                                <w:lang w:val="en-US"/>
                              </w:rPr>
                              <w:t>genetic_code</w:t>
                            </w:r>
                            <w:r w:rsidRPr="00C44C8D">
                              <w:rPr>
                                <w:rFonts w:ascii="Consolas" w:hAnsi="Consolas" w:cs="Consolas"/>
                                <w:color w:val="000000"/>
                                <w:sz w:val="19"/>
                                <w:szCs w:val="19"/>
                                <w:highlight w:val="white"/>
                                <w:lang w:val="en-US"/>
                              </w:rPr>
                              <w:t xml:space="preserve"> *</w:t>
                            </w:r>
                            <w:r w:rsidRPr="00C44C8D">
                              <w:rPr>
                                <w:rFonts w:ascii="Consolas" w:hAnsi="Consolas" w:cs="Consolas"/>
                                <w:color w:val="808080"/>
                                <w:sz w:val="19"/>
                                <w:szCs w:val="19"/>
                                <w:highlight w:val="white"/>
                                <w:lang w:val="en-US"/>
                              </w:rPr>
                              <w:t>gcode</w:t>
                            </w:r>
                            <w:r w:rsidRPr="00C44C8D">
                              <w:rPr>
                                <w:rFonts w:ascii="Consolas" w:hAnsi="Consolas" w:cs="Consolas"/>
                                <w:color w:val="000000"/>
                                <w:sz w:val="19"/>
                                <w:szCs w:val="19"/>
                                <w:highlight w:val="white"/>
                                <w:lang w:val="en-US"/>
                              </w:rPr>
                              <w:t>) {</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FF"/>
                                <w:sz w:val="19"/>
                                <w:szCs w:val="19"/>
                                <w:highlight w:val="white"/>
                                <w:lang w:val="en-US"/>
                              </w:rPr>
                              <w:t>unsigned</w:t>
                            </w:r>
                            <w:proofErr w:type="gramEnd"/>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int</w:t>
                            </w:r>
                            <w:r w:rsidRPr="00C44C8D">
                              <w:rPr>
                                <w:rFonts w:ascii="Consolas" w:hAnsi="Consolas" w:cs="Consolas"/>
                                <w:color w:val="000000"/>
                                <w:sz w:val="19"/>
                                <w:szCs w:val="19"/>
                                <w:highlight w:val="white"/>
                                <w:lang w:val="en-US"/>
                              </w:rPr>
                              <w:t xml:space="preserve"> code_size = </w:t>
                            </w:r>
                            <w:r w:rsidRPr="00C44C8D">
                              <w:rPr>
                                <w:rFonts w:ascii="Consolas" w:hAnsi="Consolas" w:cs="Consolas"/>
                                <w:color w:val="808080"/>
                                <w:sz w:val="19"/>
                                <w:szCs w:val="19"/>
                                <w:highlight w:val="white"/>
                                <w:lang w:val="en-US"/>
                              </w:rPr>
                              <w:t>gcode</w:t>
                            </w:r>
                            <w:r w:rsidRPr="00C44C8D">
                              <w:rPr>
                                <w:rFonts w:ascii="Consolas" w:hAnsi="Consolas" w:cs="Consolas"/>
                                <w:color w:val="000000"/>
                                <w:sz w:val="19"/>
                                <w:szCs w:val="19"/>
                                <w:highlight w:val="white"/>
                                <w:lang w:val="en-US"/>
                              </w:rPr>
                              <w:t>-&gt;gray_code-&gt;size();</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2B91AF"/>
                                <w:sz w:val="19"/>
                                <w:szCs w:val="19"/>
                                <w:highlight w:val="white"/>
                                <w:lang w:val="en-US"/>
                              </w:rPr>
                              <w:t>chromosome_length</w:t>
                            </w:r>
                            <w:r w:rsidRPr="00C44C8D">
                              <w:rPr>
                                <w:rFonts w:ascii="Consolas" w:hAnsi="Consolas" w:cs="Consolas"/>
                                <w:color w:val="000000"/>
                                <w:sz w:val="19"/>
                                <w:szCs w:val="19"/>
                                <w:highlight w:val="white"/>
                                <w:lang w:val="en-US"/>
                              </w:rPr>
                              <w:t xml:space="preserve"> chromosome_length = </w:t>
                            </w:r>
                            <w:r w:rsidRPr="00C44C8D">
                              <w:rPr>
                                <w:rFonts w:ascii="Consolas" w:hAnsi="Consolas" w:cs="Consolas"/>
                                <w:color w:val="808080"/>
                                <w:sz w:val="19"/>
                                <w:szCs w:val="19"/>
                                <w:highlight w:val="white"/>
                                <w:lang w:val="en-US"/>
                              </w:rPr>
                              <w:t>gcode</w:t>
                            </w:r>
                            <w:r w:rsidRPr="00C44C8D">
                              <w:rPr>
                                <w:rFonts w:ascii="Consolas" w:hAnsi="Consolas" w:cs="Consolas"/>
                                <w:color w:val="000000"/>
                                <w:sz w:val="19"/>
                                <w:szCs w:val="19"/>
                                <w:highlight w:val="white"/>
                                <w:lang w:val="en-US"/>
                              </w:rPr>
                              <w:t>-&gt;chromosomeLength;</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FF"/>
                                <w:sz w:val="19"/>
                                <w:szCs w:val="19"/>
                                <w:highlight w:val="white"/>
                                <w:lang w:val="en-US"/>
                              </w:rPr>
                              <w:t>unsigned</w:t>
                            </w:r>
                            <w:proofErr w:type="gramEnd"/>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int</w:t>
                            </w:r>
                            <w:r w:rsidRPr="00C44C8D">
                              <w:rPr>
                                <w:rFonts w:ascii="Consolas" w:hAnsi="Consolas" w:cs="Consolas"/>
                                <w:color w:val="000000"/>
                                <w:sz w:val="19"/>
                                <w:szCs w:val="19"/>
                                <w:highlight w:val="white"/>
                                <w:lang w:val="en-US"/>
                              </w:rPr>
                              <w:t xml:space="preserve"> dimension = code_size / chromosome_length;</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proofErr w:type="gramStart"/>
                            <w:r w:rsidRPr="00C44C8D">
                              <w:rPr>
                                <w:rFonts w:ascii="Consolas" w:hAnsi="Consolas" w:cs="Consolas"/>
                                <w:color w:val="2B91AF"/>
                                <w:sz w:val="19"/>
                                <w:szCs w:val="19"/>
                                <w:highlight w:val="white"/>
                                <w:lang w:val="en-US"/>
                              </w:rPr>
                              <w:t>vector</w:t>
                            </w:r>
                            <w:r w:rsidRPr="00C44C8D">
                              <w:rPr>
                                <w:rFonts w:ascii="Consolas" w:hAnsi="Consolas" w:cs="Consolas"/>
                                <w:color w:val="000000"/>
                                <w:sz w:val="19"/>
                                <w:szCs w:val="19"/>
                                <w:highlight w:val="white"/>
                                <w:lang w:val="en-US"/>
                              </w:rPr>
                              <w:t>&lt;</w:t>
                            </w:r>
                            <w:proofErr w:type="gramEnd"/>
                            <w:r w:rsidRPr="00C44C8D">
                              <w:rPr>
                                <w:rFonts w:ascii="Consolas" w:hAnsi="Consolas" w:cs="Consolas"/>
                                <w:color w:val="2B91AF"/>
                                <w:sz w:val="19"/>
                                <w:szCs w:val="19"/>
                                <w:highlight w:val="white"/>
                                <w:lang w:val="en-US"/>
                              </w:rPr>
                              <w:t>point_number</w:t>
                            </w:r>
                            <w:r w:rsidRPr="00C44C8D">
                              <w:rPr>
                                <w:rFonts w:ascii="Consolas" w:hAnsi="Consolas" w:cs="Consolas"/>
                                <w:color w:val="000000"/>
                                <w:sz w:val="19"/>
                                <w:szCs w:val="19"/>
                                <w:highlight w:val="white"/>
                                <w:lang w:val="en-US"/>
                              </w:rPr>
                              <w:t xml:space="preserve">&gt; *numbers = </w:t>
                            </w:r>
                            <w:r w:rsidRPr="00C44C8D">
                              <w:rPr>
                                <w:rFonts w:ascii="Consolas" w:hAnsi="Consolas" w:cs="Consolas"/>
                                <w:color w:val="0000FF"/>
                                <w:sz w:val="19"/>
                                <w:szCs w:val="19"/>
                                <w:highlight w:val="white"/>
                                <w:lang w:val="en-US"/>
                              </w:rPr>
                              <w:t>new</w:t>
                            </w:r>
                            <w:r w:rsidRPr="00C44C8D">
                              <w:rPr>
                                <w:rFonts w:ascii="Consolas" w:hAnsi="Consolas" w:cs="Consolas"/>
                                <w:color w:val="000000"/>
                                <w:sz w:val="19"/>
                                <w:szCs w:val="19"/>
                                <w:highlight w:val="white"/>
                                <w:lang w:val="en-US"/>
                              </w:rPr>
                              <w:t xml:space="preserve"> </w:t>
                            </w:r>
                            <w:r w:rsidRPr="00C44C8D">
                              <w:rPr>
                                <w:rFonts w:ascii="Consolas" w:hAnsi="Consolas" w:cs="Consolas"/>
                                <w:color w:val="2B91AF"/>
                                <w:sz w:val="19"/>
                                <w:szCs w:val="19"/>
                                <w:highlight w:val="white"/>
                                <w:lang w:val="en-US"/>
                              </w:rPr>
                              <w:t>vector</w:t>
                            </w:r>
                            <w:r w:rsidRPr="00C44C8D">
                              <w:rPr>
                                <w:rFonts w:ascii="Consolas" w:hAnsi="Consolas" w:cs="Consolas"/>
                                <w:color w:val="000000"/>
                                <w:sz w:val="19"/>
                                <w:szCs w:val="19"/>
                                <w:highlight w:val="white"/>
                                <w:lang w:val="en-US"/>
                              </w:rPr>
                              <w:t>&lt;</w:t>
                            </w:r>
                            <w:r w:rsidRPr="00C44C8D">
                              <w:rPr>
                                <w:rFonts w:ascii="Consolas" w:hAnsi="Consolas" w:cs="Consolas"/>
                                <w:color w:val="2B91AF"/>
                                <w:sz w:val="19"/>
                                <w:szCs w:val="19"/>
                                <w:highlight w:val="white"/>
                                <w:lang w:val="en-US"/>
                              </w:rPr>
                              <w:t>point_number</w:t>
                            </w:r>
                            <w:r w:rsidRPr="00C44C8D">
                              <w:rPr>
                                <w:rFonts w:ascii="Consolas" w:hAnsi="Consolas" w:cs="Consolas"/>
                                <w:color w:val="000000"/>
                                <w:sz w:val="19"/>
                                <w:szCs w:val="19"/>
                                <w:highlight w:val="white"/>
                                <w:lang w:val="en-US"/>
                              </w:rPr>
                              <w:t>&gt; (dimension, 0);</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proofErr w:type="gramStart"/>
                            <w:r w:rsidRPr="00C44C8D">
                              <w:rPr>
                                <w:rFonts w:ascii="Consolas" w:hAnsi="Consolas" w:cs="Consolas"/>
                                <w:color w:val="2B91AF"/>
                                <w:sz w:val="19"/>
                                <w:szCs w:val="19"/>
                                <w:highlight w:val="white"/>
                                <w:lang w:val="en-US"/>
                              </w:rPr>
                              <w:t>vector</w:t>
                            </w:r>
                            <w:r w:rsidRPr="00C44C8D">
                              <w:rPr>
                                <w:rFonts w:ascii="Consolas" w:hAnsi="Consolas" w:cs="Consolas"/>
                                <w:color w:val="000000"/>
                                <w:sz w:val="19"/>
                                <w:szCs w:val="19"/>
                                <w:highlight w:val="white"/>
                                <w:lang w:val="en-US"/>
                              </w:rPr>
                              <w:t>&lt;</w:t>
                            </w:r>
                            <w:proofErr w:type="gramEnd"/>
                            <w:r w:rsidRPr="00C44C8D">
                              <w:rPr>
                                <w:rFonts w:ascii="Consolas" w:hAnsi="Consolas" w:cs="Consolas"/>
                                <w:color w:val="2B91AF"/>
                                <w:sz w:val="19"/>
                                <w:szCs w:val="19"/>
                                <w:highlight w:val="white"/>
                                <w:lang w:val="en-US"/>
                              </w:rPr>
                              <w:t>gene</w:t>
                            </w:r>
                            <w:r w:rsidRPr="00C44C8D">
                              <w:rPr>
                                <w:rFonts w:ascii="Consolas" w:hAnsi="Consolas" w:cs="Consolas"/>
                                <w:color w:val="000000"/>
                                <w:sz w:val="19"/>
                                <w:szCs w:val="19"/>
                                <w:highlight w:val="white"/>
                                <w:lang w:val="en-US"/>
                              </w:rPr>
                              <w:t>&gt; binary (chromosome_length, 0);</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FF"/>
                                <w:sz w:val="19"/>
                                <w:szCs w:val="19"/>
                                <w:highlight w:val="white"/>
                                <w:lang w:val="en-US"/>
                              </w:rPr>
                              <w:t>for</w:t>
                            </w:r>
                            <w:proofErr w:type="gramEnd"/>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unsigned</w:t>
                            </w:r>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int</w:t>
                            </w:r>
                            <w:r w:rsidRPr="00C44C8D">
                              <w:rPr>
                                <w:rFonts w:ascii="Consolas" w:hAnsi="Consolas" w:cs="Consolas"/>
                                <w:color w:val="000000"/>
                                <w:sz w:val="19"/>
                                <w:szCs w:val="19"/>
                                <w:highlight w:val="white"/>
                                <w:lang w:val="en-US"/>
                              </w:rPr>
                              <w:t xml:space="preserve"> k = 0; k &lt; dimension; ++k) {</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2B91AF"/>
                                <w:sz w:val="19"/>
                                <w:szCs w:val="19"/>
                                <w:highlight w:val="white"/>
                                <w:lang w:val="en-US"/>
                              </w:rPr>
                              <w:t>point_number</w:t>
                            </w:r>
                            <w:proofErr w:type="gramEnd"/>
                            <w:r w:rsidRPr="00C44C8D">
                              <w:rPr>
                                <w:rFonts w:ascii="Consolas" w:hAnsi="Consolas" w:cs="Consolas"/>
                                <w:color w:val="000000"/>
                                <w:sz w:val="19"/>
                                <w:szCs w:val="19"/>
                                <w:highlight w:val="white"/>
                                <w:lang w:val="en-US"/>
                              </w:rPr>
                              <w:t xml:space="preserve"> number = 0;</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FF"/>
                                <w:sz w:val="19"/>
                                <w:szCs w:val="19"/>
                                <w:highlight w:val="white"/>
                                <w:lang w:val="en-US"/>
                              </w:rPr>
                              <w:t>unsigned</w:t>
                            </w:r>
                            <w:proofErr w:type="gramEnd"/>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int</w:t>
                            </w:r>
                            <w:r w:rsidRPr="00C44C8D">
                              <w:rPr>
                                <w:rFonts w:ascii="Consolas" w:hAnsi="Consolas" w:cs="Consolas"/>
                                <w:color w:val="000000"/>
                                <w:sz w:val="19"/>
                                <w:szCs w:val="19"/>
                                <w:highlight w:val="white"/>
                                <w:lang w:val="en-US"/>
                              </w:rPr>
                              <w:t xml:space="preserve"> chromosome_ptr = k * chromosome_length;</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FF"/>
                                <w:sz w:val="19"/>
                                <w:szCs w:val="19"/>
                                <w:highlight w:val="white"/>
                                <w:lang w:val="en-US"/>
                              </w:rPr>
                              <w:t>for</w:t>
                            </w:r>
                            <w:proofErr w:type="gramEnd"/>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unsigned</w:t>
                            </w:r>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int</w:t>
                            </w:r>
                            <w:r w:rsidRPr="00C44C8D">
                              <w:rPr>
                                <w:rFonts w:ascii="Consolas" w:hAnsi="Consolas" w:cs="Consolas"/>
                                <w:color w:val="000000"/>
                                <w:sz w:val="19"/>
                                <w:szCs w:val="19"/>
                                <w:highlight w:val="white"/>
                                <w:lang w:val="en-US"/>
                              </w:rPr>
                              <w:t xml:space="preserve"> digit_ptr = 0; digit_ptr &lt; chromosome_length; ++digit_ptr) {</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FF"/>
                                <w:sz w:val="19"/>
                                <w:szCs w:val="19"/>
                                <w:highlight w:val="white"/>
                                <w:lang w:val="en-US"/>
                              </w:rPr>
                              <w:t>for</w:t>
                            </w:r>
                            <w:proofErr w:type="gramEnd"/>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unsigned</w:t>
                            </w:r>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int</w:t>
                            </w:r>
                            <w:r w:rsidRPr="00C44C8D">
                              <w:rPr>
                                <w:rFonts w:ascii="Consolas" w:hAnsi="Consolas" w:cs="Consolas"/>
                                <w:color w:val="000000"/>
                                <w:sz w:val="19"/>
                                <w:szCs w:val="19"/>
                                <w:highlight w:val="white"/>
                                <w:lang w:val="en-US"/>
                              </w:rPr>
                              <w:t xml:space="preserve"> shift = digit_ptr; shift &lt; chromosome_length; ++shift) {</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00"/>
                                <w:sz w:val="19"/>
                                <w:szCs w:val="19"/>
                                <w:highlight w:val="white"/>
                                <w:lang w:val="en-US"/>
                              </w:rPr>
                              <w:t>binary[</w:t>
                            </w:r>
                            <w:proofErr w:type="gramEnd"/>
                            <w:r w:rsidRPr="00C44C8D">
                              <w:rPr>
                                <w:rFonts w:ascii="Consolas" w:hAnsi="Consolas" w:cs="Consolas"/>
                                <w:color w:val="000000"/>
                                <w:sz w:val="19"/>
                                <w:szCs w:val="19"/>
                                <w:highlight w:val="white"/>
                                <w:lang w:val="en-US"/>
                              </w:rPr>
                              <w:t>shift] ^= (</w:t>
                            </w:r>
                            <w:r w:rsidRPr="00C44C8D">
                              <w:rPr>
                                <w:rFonts w:ascii="Consolas" w:hAnsi="Consolas" w:cs="Consolas"/>
                                <w:color w:val="808080"/>
                                <w:sz w:val="19"/>
                                <w:szCs w:val="19"/>
                                <w:highlight w:val="white"/>
                                <w:lang w:val="en-US"/>
                              </w:rPr>
                              <w:t>gcode</w:t>
                            </w:r>
                            <w:r w:rsidRPr="00C44C8D">
                              <w:rPr>
                                <w:rFonts w:ascii="Consolas" w:hAnsi="Consolas" w:cs="Consolas"/>
                                <w:color w:val="000000"/>
                                <w:sz w:val="19"/>
                                <w:szCs w:val="19"/>
                                <w:highlight w:val="white"/>
                                <w:lang w:val="en-US"/>
                              </w:rPr>
                              <w:t>-&gt;gray_code)-&gt;at(chromosome_ptr + shift - digit_ptr);</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t>}</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00"/>
                                <w:sz w:val="19"/>
                                <w:szCs w:val="19"/>
                                <w:highlight w:val="white"/>
                                <w:lang w:val="en-US"/>
                              </w:rPr>
                              <w:t>number</w:t>
                            </w:r>
                            <w:proofErr w:type="gramEnd"/>
                            <w:r w:rsidRPr="00C44C8D">
                              <w:rPr>
                                <w:rFonts w:ascii="Consolas" w:hAnsi="Consolas" w:cs="Consolas"/>
                                <w:color w:val="000000"/>
                                <w:sz w:val="19"/>
                                <w:szCs w:val="19"/>
                                <w:highlight w:val="white"/>
                                <w:lang w:val="en-US"/>
                              </w:rPr>
                              <w:t xml:space="preserve"> &lt;&lt;= 1;</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00"/>
                                <w:sz w:val="19"/>
                                <w:szCs w:val="19"/>
                                <w:highlight w:val="white"/>
                                <w:lang w:val="en-US"/>
                              </w:rPr>
                              <w:t>number</w:t>
                            </w:r>
                            <w:proofErr w:type="gramEnd"/>
                            <w:r w:rsidRPr="00C44C8D">
                              <w:rPr>
                                <w:rFonts w:ascii="Consolas" w:hAnsi="Consolas" w:cs="Consolas"/>
                                <w:color w:val="000000"/>
                                <w:sz w:val="19"/>
                                <w:szCs w:val="19"/>
                                <w:highlight w:val="white"/>
                                <w:lang w:val="en-US"/>
                              </w:rPr>
                              <w:t xml:space="preserve"> += binary.at(digit_ptr);</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t>}</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00"/>
                                <w:sz w:val="19"/>
                                <w:szCs w:val="19"/>
                                <w:highlight w:val="white"/>
                                <w:lang w:val="en-US"/>
                              </w:rPr>
                              <w:t>numbers</w:t>
                            </w:r>
                            <w:proofErr w:type="gramEnd"/>
                            <w:r w:rsidRPr="00C44C8D">
                              <w:rPr>
                                <w:rFonts w:ascii="Consolas" w:hAnsi="Consolas" w:cs="Consolas"/>
                                <w:color w:val="000000"/>
                                <w:sz w:val="19"/>
                                <w:szCs w:val="19"/>
                                <w:highlight w:val="white"/>
                                <w:lang w:val="en-US"/>
                              </w:rPr>
                              <w:t>-&gt;at(k) = number;</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00"/>
                                <w:sz w:val="19"/>
                                <w:szCs w:val="19"/>
                                <w:highlight w:val="white"/>
                                <w:lang w:val="en-US"/>
                              </w:rPr>
                              <w:t>binary.assign(</w:t>
                            </w:r>
                            <w:proofErr w:type="gramEnd"/>
                            <w:r w:rsidRPr="00C44C8D">
                              <w:rPr>
                                <w:rFonts w:ascii="Consolas" w:hAnsi="Consolas" w:cs="Consolas"/>
                                <w:color w:val="000000"/>
                                <w:sz w:val="19"/>
                                <w:szCs w:val="19"/>
                                <w:highlight w:val="white"/>
                                <w:lang w:val="en-US"/>
                              </w:rPr>
                              <w:t>chromosome_length, 0);</w:t>
                            </w:r>
                          </w:p>
                          <w:p w:rsidR="00514536" w:rsidRDefault="00514536" w:rsidP="000E774C">
                            <w:pPr>
                              <w:autoSpaceDE w:val="0"/>
                              <w:autoSpaceDN w:val="0"/>
                              <w:adjustRightInd w:val="0"/>
                              <w:spacing w:after="0" w:line="240" w:lineRule="auto"/>
                              <w:rPr>
                                <w:rFonts w:ascii="Consolas" w:hAnsi="Consolas" w:cs="Consolas"/>
                                <w:color w:val="000000"/>
                                <w:sz w:val="19"/>
                                <w:szCs w:val="19"/>
                                <w:highlight w:val="white"/>
                              </w:rPr>
                            </w:pPr>
                            <w:r w:rsidRPr="00C44C8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514536" w:rsidRDefault="00514536" w:rsidP="000E77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numbers;</w:t>
                            </w:r>
                          </w:p>
                          <w:p w:rsidR="00514536" w:rsidRPr="00C44C8D" w:rsidRDefault="00514536" w:rsidP="000E774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71.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">
                <v:textbox style="mso-fit-shape-to-text:t">
                  <w:txbxContent>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44C8D">
                        <w:rPr>
                          <w:rFonts w:ascii="Consolas" w:hAnsi="Consolas" w:cs="Consolas"/>
                          <w:color w:val="2B91AF"/>
                          <w:sz w:val="19"/>
                          <w:szCs w:val="19"/>
                          <w:highlight w:val="white"/>
                          <w:lang w:val="en-US"/>
                        </w:rPr>
                        <w:t>vector</w:t>
                      </w:r>
                      <w:r w:rsidRPr="00C44C8D">
                        <w:rPr>
                          <w:rFonts w:ascii="Consolas" w:hAnsi="Consolas" w:cs="Consolas"/>
                          <w:color w:val="000000"/>
                          <w:sz w:val="19"/>
                          <w:szCs w:val="19"/>
                          <w:highlight w:val="white"/>
                          <w:lang w:val="en-US"/>
                        </w:rPr>
                        <w:t>&lt;</w:t>
                      </w:r>
                      <w:proofErr w:type="gramEnd"/>
                      <w:r w:rsidRPr="00C44C8D">
                        <w:rPr>
                          <w:rFonts w:ascii="Consolas" w:hAnsi="Consolas" w:cs="Consolas"/>
                          <w:color w:val="000000"/>
                          <w:sz w:val="19"/>
                          <w:szCs w:val="19"/>
                          <w:highlight w:val="white"/>
                          <w:lang w:val="en-US"/>
                        </w:rPr>
                        <w:t>genetic::</w:t>
                      </w:r>
                      <w:r w:rsidRPr="00C44C8D">
                        <w:rPr>
                          <w:rFonts w:ascii="Consolas" w:hAnsi="Consolas" w:cs="Consolas"/>
                          <w:color w:val="2B91AF"/>
                          <w:sz w:val="19"/>
                          <w:szCs w:val="19"/>
                          <w:highlight w:val="white"/>
                          <w:lang w:val="en-US"/>
                        </w:rPr>
                        <w:t>point_number</w:t>
                      </w:r>
                      <w:r w:rsidRPr="00C44C8D">
                        <w:rPr>
                          <w:rFonts w:ascii="Consolas" w:hAnsi="Consolas" w:cs="Consolas"/>
                          <w:color w:val="000000"/>
                          <w:sz w:val="19"/>
                          <w:szCs w:val="19"/>
                          <w:highlight w:val="white"/>
                          <w:lang w:val="en-US"/>
                        </w:rPr>
                        <w:t>&gt;* genetic::</w:t>
                      </w:r>
                      <w:r w:rsidRPr="00C44C8D">
                        <w:rPr>
                          <w:rFonts w:ascii="Consolas" w:hAnsi="Consolas" w:cs="Consolas"/>
                          <w:color w:val="2B91AF"/>
                          <w:sz w:val="19"/>
                          <w:szCs w:val="19"/>
                          <w:highlight w:val="white"/>
                          <w:lang w:val="en-US"/>
                        </w:rPr>
                        <w:t>genetic_code</w:t>
                      </w:r>
                      <w:r w:rsidRPr="00C44C8D">
                        <w:rPr>
                          <w:rFonts w:ascii="Consolas" w:hAnsi="Consolas" w:cs="Consolas"/>
                          <w:color w:val="000000"/>
                          <w:sz w:val="19"/>
                          <w:szCs w:val="19"/>
                          <w:highlight w:val="white"/>
                          <w:lang w:val="en-US"/>
                        </w:rPr>
                        <w:t>::decode(</w:t>
                      </w:r>
                      <w:r w:rsidRPr="00C44C8D">
                        <w:rPr>
                          <w:rFonts w:ascii="Consolas" w:hAnsi="Consolas" w:cs="Consolas"/>
                          <w:color w:val="2B91AF"/>
                          <w:sz w:val="19"/>
                          <w:szCs w:val="19"/>
                          <w:highlight w:val="white"/>
                          <w:lang w:val="en-US"/>
                        </w:rPr>
                        <w:t>genetic_code</w:t>
                      </w:r>
                      <w:r w:rsidRPr="00C44C8D">
                        <w:rPr>
                          <w:rFonts w:ascii="Consolas" w:hAnsi="Consolas" w:cs="Consolas"/>
                          <w:color w:val="000000"/>
                          <w:sz w:val="19"/>
                          <w:szCs w:val="19"/>
                          <w:highlight w:val="white"/>
                          <w:lang w:val="en-US"/>
                        </w:rPr>
                        <w:t xml:space="preserve"> *</w:t>
                      </w:r>
                      <w:r w:rsidRPr="00C44C8D">
                        <w:rPr>
                          <w:rFonts w:ascii="Consolas" w:hAnsi="Consolas" w:cs="Consolas"/>
                          <w:color w:val="808080"/>
                          <w:sz w:val="19"/>
                          <w:szCs w:val="19"/>
                          <w:highlight w:val="white"/>
                          <w:lang w:val="en-US"/>
                        </w:rPr>
                        <w:t>gcode</w:t>
                      </w:r>
                      <w:r w:rsidRPr="00C44C8D">
                        <w:rPr>
                          <w:rFonts w:ascii="Consolas" w:hAnsi="Consolas" w:cs="Consolas"/>
                          <w:color w:val="000000"/>
                          <w:sz w:val="19"/>
                          <w:szCs w:val="19"/>
                          <w:highlight w:val="white"/>
                          <w:lang w:val="en-US"/>
                        </w:rPr>
                        <w:t>) {</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FF"/>
                          <w:sz w:val="19"/>
                          <w:szCs w:val="19"/>
                          <w:highlight w:val="white"/>
                          <w:lang w:val="en-US"/>
                        </w:rPr>
                        <w:t>unsigned</w:t>
                      </w:r>
                      <w:proofErr w:type="gramEnd"/>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int</w:t>
                      </w:r>
                      <w:r w:rsidRPr="00C44C8D">
                        <w:rPr>
                          <w:rFonts w:ascii="Consolas" w:hAnsi="Consolas" w:cs="Consolas"/>
                          <w:color w:val="000000"/>
                          <w:sz w:val="19"/>
                          <w:szCs w:val="19"/>
                          <w:highlight w:val="white"/>
                          <w:lang w:val="en-US"/>
                        </w:rPr>
                        <w:t xml:space="preserve"> code_size = </w:t>
                      </w:r>
                      <w:r w:rsidRPr="00C44C8D">
                        <w:rPr>
                          <w:rFonts w:ascii="Consolas" w:hAnsi="Consolas" w:cs="Consolas"/>
                          <w:color w:val="808080"/>
                          <w:sz w:val="19"/>
                          <w:szCs w:val="19"/>
                          <w:highlight w:val="white"/>
                          <w:lang w:val="en-US"/>
                        </w:rPr>
                        <w:t>gcode</w:t>
                      </w:r>
                      <w:r w:rsidRPr="00C44C8D">
                        <w:rPr>
                          <w:rFonts w:ascii="Consolas" w:hAnsi="Consolas" w:cs="Consolas"/>
                          <w:color w:val="000000"/>
                          <w:sz w:val="19"/>
                          <w:szCs w:val="19"/>
                          <w:highlight w:val="white"/>
                          <w:lang w:val="en-US"/>
                        </w:rPr>
                        <w:t>-&gt;gray_code-&gt;size();</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2B91AF"/>
                          <w:sz w:val="19"/>
                          <w:szCs w:val="19"/>
                          <w:highlight w:val="white"/>
                          <w:lang w:val="en-US"/>
                        </w:rPr>
                        <w:t>chromosome_length</w:t>
                      </w:r>
                      <w:r w:rsidRPr="00C44C8D">
                        <w:rPr>
                          <w:rFonts w:ascii="Consolas" w:hAnsi="Consolas" w:cs="Consolas"/>
                          <w:color w:val="000000"/>
                          <w:sz w:val="19"/>
                          <w:szCs w:val="19"/>
                          <w:highlight w:val="white"/>
                          <w:lang w:val="en-US"/>
                        </w:rPr>
                        <w:t xml:space="preserve"> chromosome_length = </w:t>
                      </w:r>
                      <w:r w:rsidRPr="00C44C8D">
                        <w:rPr>
                          <w:rFonts w:ascii="Consolas" w:hAnsi="Consolas" w:cs="Consolas"/>
                          <w:color w:val="808080"/>
                          <w:sz w:val="19"/>
                          <w:szCs w:val="19"/>
                          <w:highlight w:val="white"/>
                          <w:lang w:val="en-US"/>
                        </w:rPr>
                        <w:t>gcode</w:t>
                      </w:r>
                      <w:r w:rsidRPr="00C44C8D">
                        <w:rPr>
                          <w:rFonts w:ascii="Consolas" w:hAnsi="Consolas" w:cs="Consolas"/>
                          <w:color w:val="000000"/>
                          <w:sz w:val="19"/>
                          <w:szCs w:val="19"/>
                          <w:highlight w:val="white"/>
                          <w:lang w:val="en-US"/>
                        </w:rPr>
                        <w:t>-&gt;chromosomeLength;</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FF"/>
                          <w:sz w:val="19"/>
                          <w:szCs w:val="19"/>
                          <w:highlight w:val="white"/>
                          <w:lang w:val="en-US"/>
                        </w:rPr>
                        <w:t>unsigned</w:t>
                      </w:r>
                      <w:proofErr w:type="gramEnd"/>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int</w:t>
                      </w:r>
                      <w:r w:rsidRPr="00C44C8D">
                        <w:rPr>
                          <w:rFonts w:ascii="Consolas" w:hAnsi="Consolas" w:cs="Consolas"/>
                          <w:color w:val="000000"/>
                          <w:sz w:val="19"/>
                          <w:szCs w:val="19"/>
                          <w:highlight w:val="white"/>
                          <w:lang w:val="en-US"/>
                        </w:rPr>
                        <w:t xml:space="preserve"> dimension = code_size / chromosome_length;</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proofErr w:type="gramStart"/>
                      <w:r w:rsidRPr="00C44C8D">
                        <w:rPr>
                          <w:rFonts w:ascii="Consolas" w:hAnsi="Consolas" w:cs="Consolas"/>
                          <w:color w:val="2B91AF"/>
                          <w:sz w:val="19"/>
                          <w:szCs w:val="19"/>
                          <w:highlight w:val="white"/>
                          <w:lang w:val="en-US"/>
                        </w:rPr>
                        <w:t>vector</w:t>
                      </w:r>
                      <w:r w:rsidRPr="00C44C8D">
                        <w:rPr>
                          <w:rFonts w:ascii="Consolas" w:hAnsi="Consolas" w:cs="Consolas"/>
                          <w:color w:val="000000"/>
                          <w:sz w:val="19"/>
                          <w:szCs w:val="19"/>
                          <w:highlight w:val="white"/>
                          <w:lang w:val="en-US"/>
                        </w:rPr>
                        <w:t>&lt;</w:t>
                      </w:r>
                      <w:proofErr w:type="gramEnd"/>
                      <w:r w:rsidRPr="00C44C8D">
                        <w:rPr>
                          <w:rFonts w:ascii="Consolas" w:hAnsi="Consolas" w:cs="Consolas"/>
                          <w:color w:val="2B91AF"/>
                          <w:sz w:val="19"/>
                          <w:szCs w:val="19"/>
                          <w:highlight w:val="white"/>
                          <w:lang w:val="en-US"/>
                        </w:rPr>
                        <w:t>point_number</w:t>
                      </w:r>
                      <w:r w:rsidRPr="00C44C8D">
                        <w:rPr>
                          <w:rFonts w:ascii="Consolas" w:hAnsi="Consolas" w:cs="Consolas"/>
                          <w:color w:val="000000"/>
                          <w:sz w:val="19"/>
                          <w:szCs w:val="19"/>
                          <w:highlight w:val="white"/>
                          <w:lang w:val="en-US"/>
                        </w:rPr>
                        <w:t xml:space="preserve">&gt; *numbers = </w:t>
                      </w:r>
                      <w:r w:rsidRPr="00C44C8D">
                        <w:rPr>
                          <w:rFonts w:ascii="Consolas" w:hAnsi="Consolas" w:cs="Consolas"/>
                          <w:color w:val="0000FF"/>
                          <w:sz w:val="19"/>
                          <w:szCs w:val="19"/>
                          <w:highlight w:val="white"/>
                          <w:lang w:val="en-US"/>
                        </w:rPr>
                        <w:t>new</w:t>
                      </w:r>
                      <w:r w:rsidRPr="00C44C8D">
                        <w:rPr>
                          <w:rFonts w:ascii="Consolas" w:hAnsi="Consolas" w:cs="Consolas"/>
                          <w:color w:val="000000"/>
                          <w:sz w:val="19"/>
                          <w:szCs w:val="19"/>
                          <w:highlight w:val="white"/>
                          <w:lang w:val="en-US"/>
                        </w:rPr>
                        <w:t xml:space="preserve"> </w:t>
                      </w:r>
                      <w:r w:rsidRPr="00C44C8D">
                        <w:rPr>
                          <w:rFonts w:ascii="Consolas" w:hAnsi="Consolas" w:cs="Consolas"/>
                          <w:color w:val="2B91AF"/>
                          <w:sz w:val="19"/>
                          <w:szCs w:val="19"/>
                          <w:highlight w:val="white"/>
                          <w:lang w:val="en-US"/>
                        </w:rPr>
                        <w:t>vector</w:t>
                      </w:r>
                      <w:r w:rsidRPr="00C44C8D">
                        <w:rPr>
                          <w:rFonts w:ascii="Consolas" w:hAnsi="Consolas" w:cs="Consolas"/>
                          <w:color w:val="000000"/>
                          <w:sz w:val="19"/>
                          <w:szCs w:val="19"/>
                          <w:highlight w:val="white"/>
                          <w:lang w:val="en-US"/>
                        </w:rPr>
                        <w:t>&lt;</w:t>
                      </w:r>
                      <w:r w:rsidRPr="00C44C8D">
                        <w:rPr>
                          <w:rFonts w:ascii="Consolas" w:hAnsi="Consolas" w:cs="Consolas"/>
                          <w:color w:val="2B91AF"/>
                          <w:sz w:val="19"/>
                          <w:szCs w:val="19"/>
                          <w:highlight w:val="white"/>
                          <w:lang w:val="en-US"/>
                        </w:rPr>
                        <w:t>point_number</w:t>
                      </w:r>
                      <w:r w:rsidRPr="00C44C8D">
                        <w:rPr>
                          <w:rFonts w:ascii="Consolas" w:hAnsi="Consolas" w:cs="Consolas"/>
                          <w:color w:val="000000"/>
                          <w:sz w:val="19"/>
                          <w:szCs w:val="19"/>
                          <w:highlight w:val="white"/>
                          <w:lang w:val="en-US"/>
                        </w:rPr>
                        <w:t>&gt; (dimension, 0);</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proofErr w:type="gramStart"/>
                      <w:r w:rsidRPr="00C44C8D">
                        <w:rPr>
                          <w:rFonts w:ascii="Consolas" w:hAnsi="Consolas" w:cs="Consolas"/>
                          <w:color w:val="2B91AF"/>
                          <w:sz w:val="19"/>
                          <w:szCs w:val="19"/>
                          <w:highlight w:val="white"/>
                          <w:lang w:val="en-US"/>
                        </w:rPr>
                        <w:t>vector</w:t>
                      </w:r>
                      <w:r w:rsidRPr="00C44C8D">
                        <w:rPr>
                          <w:rFonts w:ascii="Consolas" w:hAnsi="Consolas" w:cs="Consolas"/>
                          <w:color w:val="000000"/>
                          <w:sz w:val="19"/>
                          <w:szCs w:val="19"/>
                          <w:highlight w:val="white"/>
                          <w:lang w:val="en-US"/>
                        </w:rPr>
                        <w:t>&lt;</w:t>
                      </w:r>
                      <w:proofErr w:type="gramEnd"/>
                      <w:r w:rsidRPr="00C44C8D">
                        <w:rPr>
                          <w:rFonts w:ascii="Consolas" w:hAnsi="Consolas" w:cs="Consolas"/>
                          <w:color w:val="2B91AF"/>
                          <w:sz w:val="19"/>
                          <w:szCs w:val="19"/>
                          <w:highlight w:val="white"/>
                          <w:lang w:val="en-US"/>
                        </w:rPr>
                        <w:t>gene</w:t>
                      </w:r>
                      <w:r w:rsidRPr="00C44C8D">
                        <w:rPr>
                          <w:rFonts w:ascii="Consolas" w:hAnsi="Consolas" w:cs="Consolas"/>
                          <w:color w:val="000000"/>
                          <w:sz w:val="19"/>
                          <w:szCs w:val="19"/>
                          <w:highlight w:val="white"/>
                          <w:lang w:val="en-US"/>
                        </w:rPr>
                        <w:t>&gt; binary (chromosome_length, 0);</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FF"/>
                          <w:sz w:val="19"/>
                          <w:szCs w:val="19"/>
                          <w:highlight w:val="white"/>
                          <w:lang w:val="en-US"/>
                        </w:rPr>
                        <w:t>for</w:t>
                      </w:r>
                      <w:proofErr w:type="gramEnd"/>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unsigned</w:t>
                      </w:r>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int</w:t>
                      </w:r>
                      <w:r w:rsidRPr="00C44C8D">
                        <w:rPr>
                          <w:rFonts w:ascii="Consolas" w:hAnsi="Consolas" w:cs="Consolas"/>
                          <w:color w:val="000000"/>
                          <w:sz w:val="19"/>
                          <w:szCs w:val="19"/>
                          <w:highlight w:val="white"/>
                          <w:lang w:val="en-US"/>
                        </w:rPr>
                        <w:t xml:space="preserve"> k = 0; k &lt; dimension; ++k) {</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2B91AF"/>
                          <w:sz w:val="19"/>
                          <w:szCs w:val="19"/>
                          <w:highlight w:val="white"/>
                          <w:lang w:val="en-US"/>
                        </w:rPr>
                        <w:t>point_number</w:t>
                      </w:r>
                      <w:proofErr w:type="gramEnd"/>
                      <w:r w:rsidRPr="00C44C8D">
                        <w:rPr>
                          <w:rFonts w:ascii="Consolas" w:hAnsi="Consolas" w:cs="Consolas"/>
                          <w:color w:val="000000"/>
                          <w:sz w:val="19"/>
                          <w:szCs w:val="19"/>
                          <w:highlight w:val="white"/>
                          <w:lang w:val="en-US"/>
                        </w:rPr>
                        <w:t xml:space="preserve"> number = 0;</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FF"/>
                          <w:sz w:val="19"/>
                          <w:szCs w:val="19"/>
                          <w:highlight w:val="white"/>
                          <w:lang w:val="en-US"/>
                        </w:rPr>
                        <w:t>unsigned</w:t>
                      </w:r>
                      <w:proofErr w:type="gramEnd"/>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int</w:t>
                      </w:r>
                      <w:r w:rsidRPr="00C44C8D">
                        <w:rPr>
                          <w:rFonts w:ascii="Consolas" w:hAnsi="Consolas" w:cs="Consolas"/>
                          <w:color w:val="000000"/>
                          <w:sz w:val="19"/>
                          <w:szCs w:val="19"/>
                          <w:highlight w:val="white"/>
                          <w:lang w:val="en-US"/>
                        </w:rPr>
                        <w:t xml:space="preserve"> chromosome_ptr = k * chromosome_length;</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FF"/>
                          <w:sz w:val="19"/>
                          <w:szCs w:val="19"/>
                          <w:highlight w:val="white"/>
                          <w:lang w:val="en-US"/>
                        </w:rPr>
                        <w:t>for</w:t>
                      </w:r>
                      <w:proofErr w:type="gramEnd"/>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unsigned</w:t>
                      </w:r>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int</w:t>
                      </w:r>
                      <w:r w:rsidRPr="00C44C8D">
                        <w:rPr>
                          <w:rFonts w:ascii="Consolas" w:hAnsi="Consolas" w:cs="Consolas"/>
                          <w:color w:val="000000"/>
                          <w:sz w:val="19"/>
                          <w:szCs w:val="19"/>
                          <w:highlight w:val="white"/>
                          <w:lang w:val="en-US"/>
                        </w:rPr>
                        <w:t xml:space="preserve"> digit_ptr = 0; digit_ptr &lt; chromosome_length; ++digit_ptr) {</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FF"/>
                          <w:sz w:val="19"/>
                          <w:szCs w:val="19"/>
                          <w:highlight w:val="white"/>
                          <w:lang w:val="en-US"/>
                        </w:rPr>
                        <w:t>for</w:t>
                      </w:r>
                      <w:proofErr w:type="gramEnd"/>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unsigned</w:t>
                      </w:r>
                      <w:r w:rsidRPr="00C44C8D">
                        <w:rPr>
                          <w:rFonts w:ascii="Consolas" w:hAnsi="Consolas" w:cs="Consolas"/>
                          <w:color w:val="000000"/>
                          <w:sz w:val="19"/>
                          <w:szCs w:val="19"/>
                          <w:highlight w:val="white"/>
                          <w:lang w:val="en-US"/>
                        </w:rPr>
                        <w:t xml:space="preserve"> </w:t>
                      </w:r>
                      <w:r w:rsidRPr="00C44C8D">
                        <w:rPr>
                          <w:rFonts w:ascii="Consolas" w:hAnsi="Consolas" w:cs="Consolas"/>
                          <w:color w:val="0000FF"/>
                          <w:sz w:val="19"/>
                          <w:szCs w:val="19"/>
                          <w:highlight w:val="white"/>
                          <w:lang w:val="en-US"/>
                        </w:rPr>
                        <w:t>int</w:t>
                      </w:r>
                      <w:r w:rsidRPr="00C44C8D">
                        <w:rPr>
                          <w:rFonts w:ascii="Consolas" w:hAnsi="Consolas" w:cs="Consolas"/>
                          <w:color w:val="000000"/>
                          <w:sz w:val="19"/>
                          <w:szCs w:val="19"/>
                          <w:highlight w:val="white"/>
                          <w:lang w:val="en-US"/>
                        </w:rPr>
                        <w:t xml:space="preserve"> shift = digit_ptr; shift &lt; chromosome_length; ++shift) {</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00"/>
                          <w:sz w:val="19"/>
                          <w:szCs w:val="19"/>
                          <w:highlight w:val="white"/>
                          <w:lang w:val="en-US"/>
                        </w:rPr>
                        <w:t>binary[</w:t>
                      </w:r>
                      <w:proofErr w:type="gramEnd"/>
                      <w:r w:rsidRPr="00C44C8D">
                        <w:rPr>
                          <w:rFonts w:ascii="Consolas" w:hAnsi="Consolas" w:cs="Consolas"/>
                          <w:color w:val="000000"/>
                          <w:sz w:val="19"/>
                          <w:szCs w:val="19"/>
                          <w:highlight w:val="white"/>
                          <w:lang w:val="en-US"/>
                        </w:rPr>
                        <w:t>shift] ^= (</w:t>
                      </w:r>
                      <w:r w:rsidRPr="00C44C8D">
                        <w:rPr>
                          <w:rFonts w:ascii="Consolas" w:hAnsi="Consolas" w:cs="Consolas"/>
                          <w:color w:val="808080"/>
                          <w:sz w:val="19"/>
                          <w:szCs w:val="19"/>
                          <w:highlight w:val="white"/>
                          <w:lang w:val="en-US"/>
                        </w:rPr>
                        <w:t>gcode</w:t>
                      </w:r>
                      <w:r w:rsidRPr="00C44C8D">
                        <w:rPr>
                          <w:rFonts w:ascii="Consolas" w:hAnsi="Consolas" w:cs="Consolas"/>
                          <w:color w:val="000000"/>
                          <w:sz w:val="19"/>
                          <w:szCs w:val="19"/>
                          <w:highlight w:val="white"/>
                          <w:lang w:val="en-US"/>
                        </w:rPr>
                        <w:t>-&gt;gray_code)-&gt;at(chromosome_ptr + shift - digit_ptr);</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t>}</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00"/>
                          <w:sz w:val="19"/>
                          <w:szCs w:val="19"/>
                          <w:highlight w:val="white"/>
                          <w:lang w:val="en-US"/>
                        </w:rPr>
                        <w:t>number</w:t>
                      </w:r>
                      <w:proofErr w:type="gramEnd"/>
                      <w:r w:rsidRPr="00C44C8D">
                        <w:rPr>
                          <w:rFonts w:ascii="Consolas" w:hAnsi="Consolas" w:cs="Consolas"/>
                          <w:color w:val="000000"/>
                          <w:sz w:val="19"/>
                          <w:szCs w:val="19"/>
                          <w:highlight w:val="white"/>
                          <w:lang w:val="en-US"/>
                        </w:rPr>
                        <w:t xml:space="preserve"> &lt;&lt;= 1;</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00"/>
                          <w:sz w:val="19"/>
                          <w:szCs w:val="19"/>
                          <w:highlight w:val="white"/>
                          <w:lang w:val="en-US"/>
                        </w:rPr>
                        <w:t>number</w:t>
                      </w:r>
                      <w:proofErr w:type="gramEnd"/>
                      <w:r w:rsidRPr="00C44C8D">
                        <w:rPr>
                          <w:rFonts w:ascii="Consolas" w:hAnsi="Consolas" w:cs="Consolas"/>
                          <w:color w:val="000000"/>
                          <w:sz w:val="19"/>
                          <w:szCs w:val="19"/>
                          <w:highlight w:val="white"/>
                          <w:lang w:val="en-US"/>
                        </w:rPr>
                        <w:t xml:space="preserve"> += binary.at(digit_ptr);</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t>}</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00"/>
                          <w:sz w:val="19"/>
                          <w:szCs w:val="19"/>
                          <w:highlight w:val="white"/>
                          <w:lang w:val="en-US"/>
                        </w:rPr>
                        <w:t>numbers</w:t>
                      </w:r>
                      <w:proofErr w:type="gramEnd"/>
                      <w:r w:rsidRPr="00C44C8D">
                        <w:rPr>
                          <w:rFonts w:ascii="Consolas" w:hAnsi="Consolas" w:cs="Consolas"/>
                          <w:color w:val="000000"/>
                          <w:sz w:val="19"/>
                          <w:szCs w:val="19"/>
                          <w:highlight w:val="white"/>
                          <w:lang w:val="en-US"/>
                        </w:rPr>
                        <w:t>-&gt;at(k) = number;</w:t>
                      </w:r>
                    </w:p>
                    <w:p w:rsidR="00514536" w:rsidRPr="00C44C8D"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C44C8D">
                        <w:rPr>
                          <w:rFonts w:ascii="Consolas" w:hAnsi="Consolas" w:cs="Consolas"/>
                          <w:color w:val="000000"/>
                          <w:sz w:val="19"/>
                          <w:szCs w:val="19"/>
                          <w:highlight w:val="white"/>
                          <w:lang w:val="en-US"/>
                        </w:rPr>
                        <w:tab/>
                      </w:r>
                      <w:r w:rsidRPr="00C44C8D">
                        <w:rPr>
                          <w:rFonts w:ascii="Consolas" w:hAnsi="Consolas" w:cs="Consolas"/>
                          <w:color w:val="000000"/>
                          <w:sz w:val="19"/>
                          <w:szCs w:val="19"/>
                          <w:highlight w:val="white"/>
                          <w:lang w:val="en-US"/>
                        </w:rPr>
                        <w:tab/>
                      </w:r>
                      <w:proofErr w:type="gramStart"/>
                      <w:r w:rsidRPr="00C44C8D">
                        <w:rPr>
                          <w:rFonts w:ascii="Consolas" w:hAnsi="Consolas" w:cs="Consolas"/>
                          <w:color w:val="000000"/>
                          <w:sz w:val="19"/>
                          <w:szCs w:val="19"/>
                          <w:highlight w:val="white"/>
                          <w:lang w:val="en-US"/>
                        </w:rPr>
                        <w:t>binary.assign(</w:t>
                      </w:r>
                      <w:proofErr w:type="gramEnd"/>
                      <w:r w:rsidRPr="00C44C8D">
                        <w:rPr>
                          <w:rFonts w:ascii="Consolas" w:hAnsi="Consolas" w:cs="Consolas"/>
                          <w:color w:val="000000"/>
                          <w:sz w:val="19"/>
                          <w:szCs w:val="19"/>
                          <w:highlight w:val="white"/>
                          <w:lang w:val="en-US"/>
                        </w:rPr>
                        <w:t>chromosome_length, 0);</w:t>
                      </w:r>
                    </w:p>
                    <w:p w:rsidR="00514536" w:rsidRDefault="00514536" w:rsidP="000E774C">
                      <w:pPr>
                        <w:autoSpaceDE w:val="0"/>
                        <w:autoSpaceDN w:val="0"/>
                        <w:adjustRightInd w:val="0"/>
                        <w:spacing w:after="0" w:line="240" w:lineRule="auto"/>
                        <w:rPr>
                          <w:rFonts w:ascii="Consolas" w:hAnsi="Consolas" w:cs="Consolas"/>
                          <w:color w:val="000000"/>
                          <w:sz w:val="19"/>
                          <w:szCs w:val="19"/>
                          <w:highlight w:val="white"/>
                        </w:rPr>
                      </w:pPr>
                      <w:r w:rsidRPr="00C44C8D">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514536" w:rsidRDefault="00514536" w:rsidP="000E77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numbers;</w:t>
                      </w:r>
                    </w:p>
                    <w:p w:rsidR="00514536" w:rsidRPr="00C44C8D" w:rsidRDefault="00514536" w:rsidP="000E774C">
                      <w:pPr>
                        <w:rPr>
                          <w:lang w:val="en-US"/>
                        </w:rPr>
                      </w:pPr>
                      <w:r>
                        <w:rPr>
                          <w:rFonts w:ascii="Consolas" w:hAnsi="Consolas" w:cs="Consolas"/>
                          <w:color w:val="000000"/>
                          <w:sz w:val="19"/>
                          <w:szCs w:val="19"/>
                          <w:highlight w:val="white"/>
                        </w:rPr>
                        <w:t>}</w:t>
                      </w:r>
                    </w:p>
                  </w:txbxContent>
                </v:textbox>
                <w10:anchorlock/>
              </v:shape>
            </w:pict>
          </mc:Fallback>
        </mc:AlternateContent>
      </w:r>
    </w:p>
    <w:p w:rsidR="000E774C" w:rsidRPr="000E774C" w:rsidRDefault="000E774C" w:rsidP="000E774C">
      <w:pPr>
        <w:pStyle w:val="Caption"/>
        <w:jc w:val="center"/>
        <w:rPr>
          <w:rFonts w:ascii="Times New Roman" w:hAnsi="Times New Roman" w:cs="Times New Roman"/>
          <w:sz w:val="28"/>
        </w:rPr>
      </w:pPr>
      <w:r w:rsidRPr="000E774C">
        <w:rPr>
          <w:rFonts w:ascii="Times New Roman" w:hAnsi="Times New Roman" w:cs="Times New Roman"/>
          <w:sz w:val="28"/>
        </w:rPr>
        <w:t xml:space="preserve">Листинг </w:t>
      </w:r>
      <w:r w:rsidRPr="000E774C">
        <w:rPr>
          <w:rFonts w:ascii="Times New Roman" w:hAnsi="Times New Roman" w:cs="Times New Roman"/>
          <w:sz w:val="28"/>
        </w:rPr>
        <w:fldChar w:fldCharType="begin"/>
      </w:r>
      <w:r w:rsidRPr="000E774C">
        <w:rPr>
          <w:rFonts w:ascii="Times New Roman" w:hAnsi="Times New Roman" w:cs="Times New Roman"/>
          <w:sz w:val="28"/>
        </w:rPr>
        <w:instrText xml:space="preserve"> SEQ Листинг \* ARABIC </w:instrText>
      </w:r>
      <w:r w:rsidRPr="000E774C">
        <w:rPr>
          <w:rFonts w:ascii="Times New Roman" w:hAnsi="Times New Roman" w:cs="Times New Roman"/>
          <w:sz w:val="28"/>
        </w:rPr>
        <w:fldChar w:fldCharType="separate"/>
      </w:r>
      <w:r w:rsidR="000C7D0A">
        <w:rPr>
          <w:rFonts w:ascii="Times New Roman" w:hAnsi="Times New Roman" w:cs="Times New Roman"/>
          <w:noProof/>
          <w:sz w:val="28"/>
        </w:rPr>
        <w:t>1</w:t>
      </w:r>
      <w:r w:rsidRPr="000E774C">
        <w:rPr>
          <w:rFonts w:ascii="Times New Roman" w:hAnsi="Times New Roman" w:cs="Times New Roman"/>
          <w:sz w:val="28"/>
        </w:rPr>
        <w:fldChar w:fldCharType="end"/>
      </w:r>
      <w:r w:rsidRPr="000E774C">
        <w:rPr>
          <w:rFonts w:ascii="Times New Roman" w:hAnsi="Times New Roman" w:cs="Times New Roman"/>
          <w:sz w:val="28"/>
        </w:rPr>
        <w:t xml:space="preserve"> - Декодирование кода Грея</w:t>
      </w:r>
    </w:p>
    <w:p w:rsidR="000E774C" w:rsidRDefault="000E774C" w:rsidP="000E774C">
      <w:pPr>
        <w:keepNext/>
      </w:pPr>
      <w:r w:rsidRPr="000E774C">
        <w:rPr>
          <w:rFonts w:ascii="Times New Roman" w:hAnsi="Times New Roman"/>
          <w:noProof/>
          <w:sz w:val="28"/>
        </w:rPr>
        <mc:AlternateContent>
          <mc:Choice Requires="wps">
            <w:drawing>
              <wp:inline distT="0" distB="0" distL="0" distR="0" wp14:anchorId="4837BD93" wp14:editId="1D707A22">
                <wp:extent cx="5991225" cy="1403985"/>
                <wp:effectExtent l="0" t="0" r="28575" b="2032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3985"/>
                        </a:xfrm>
                        <a:prstGeom prst="rect">
                          <a:avLst/>
                        </a:prstGeom>
                        <a:solidFill>
                          <a:srgbClr val="FFFFFF"/>
                        </a:solidFill>
                        <a:ln w="9525">
                          <a:solidFill>
                            <a:srgbClr val="000000"/>
                          </a:solidFill>
                          <a:miter lim="800000"/>
                          <a:headEnd/>
                          <a:tailEnd/>
                        </a:ln>
                      </wps:spPr>
                      <wps:txbx>
                        <w:txbxContent>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genetic::</w:t>
                            </w:r>
                            <w:r w:rsidRPr="000E774C">
                              <w:rPr>
                                <w:rFonts w:ascii="Consolas" w:hAnsi="Consolas" w:cs="Consolas"/>
                                <w:color w:val="2B91AF"/>
                                <w:sz w:val="19"/>
                                <w:szCs w:val="19"/>
                                <w:highlight w:val="white"/>
                                <w:lang w:val="en-US"/>
                              </w:rPr>
                              <w:t>genetic_code</w:t>
                            </w:r>
                            <w:r w:rsidRPr="000E774C">
                              <w:rPr>
                                <w:rFonts w:ascii="Consolas" w:hAnsi="Consolas" w:cs="Consolas"/>
                                <w:color w:val="000000"/>
                                <w:sz w:val="19"/>
                                <w:szCs w:val="19"/>
                                <w:highlight w:val="white"/>
                                <w:lang w:val="en-US"/>
                              </w:rPr>
                              <w:t>* genetic:</w:t>
                            </w:r>
                            <w:proofErr w:type="gramStart"/>
                            <w:r w:rsidRPr="000E774C">
                              <w:rPr>
                                <w:rFonts w:ascii="Consolas" w:hAnsi="Consolas" w:cs="Consolas"/>
                                <w:color w:val="000000"/>
                                <w:sz w:val="19"/>
                                <w:szCs w:val="19"/>
                                <w:highlight w:val="white"/>
                                <w:lang w:val="en-US"/>
                              </w:rPr>
                              <w:t>:</w:t>
                            </w:r>
                            <w:r w:rsidRPr="000E774C">
                              <w:rPr>
                                <w:rFonts w:ascii="Consolas" w:hAnsi="Consolas" w:cs="Consolas"/>
                                <w:color w:val="2B91AF"/>
                                <w:sz w:val="19"/>
                                <w:szCs w:val="19"/>
                                <w:highlight w:val="white"/>
                                <w:lang w:val="en-US"/>
                              </w:rPr>
                              <w:t>genetic</w:t>
                            </w:r>
                            <w:proofErr w:type="gramEnd"/>
                            <w:r w:rsidRPr="000E774C">
                              <w:rPr>
                                <w:rFonts w:ascii="Consolas" w:hAnsi="Consolas" w:cs="Consolas"/>
                                <w:color w:val="2B91AF"/>
                                <w:sz w:val="19"/>
                                <w:szCs w:val="19"/>
                                <w:highlight w:val="white"/>
                                <w:lang w:val="en-US"/>
                              </w:rPr>
                              <w:t>_code</w:t>
                            </w:r>
                            <w:r w:rsidRPr="000E774C">
                              <w:rPr>
                                <w:rFonts w:ascii="Consolas" w:hAnsi="Consolas" w:cs="Consolas"/>
                                <w:color w:val="000000"/>
                                <w:sz w:val="19"/>
                                <w:szCs w:val="19"/>
                                <w:highlight w:val="white"/>
                                <w:lang w:val="en-US"/>
                              </w:rPr>
                              <w:t>::encode(</w:t>
                            </w:r>
                            <w:r w:rsidRPr="000E774C">
                              <w:rPr>
                                <w:rFonts w:ascii="Consolas" w:hAnsi="Consolas" w:cs="Consolas"/>
                                <w:color w:val="2B91AF"/>
                                <w:sz w:val="19"/>
                                <w:szCs w:val="19"/>
                                <w:highlight w:val="white"/>
                                <w:lang w:val="en-US"/>
                              </w:rPr>
                              <w:t>chromosome_length</w:t>
                            </w:r>
                            <w:r w:rsidRPr="000E774C">
                              <w:rPr>
                                <w:rFonts w:ascii="Consolas" w:hAnsi="Consolas" w:cs="Consolas"/>
                                <w:color w:val="000000"/>
                                <w:sz w:val="19"/>
                                <w:szCs w:val="19"/>
                                <w:highlight w:val="white"/>
                                <w:lang w:val="en-US"/>
                              </w:rPr>
                              <w:t xml:space="preserve"> </w:t>
                            </w:r>
                            <w:r w:rsidRPr="000E774C">
                              <w:rPr>
                                <w:rFonts w:ascii="Consolas" w:hAnsi="Consolas" w:cs="Consolas"/>
                                <w:color w:val="808080"/>
                                <w:sz w:val="19"/>
                                <w:szCs w:val="19"/>
                                <w:highlight w:val="white"/>
                                <w:lang w:val="en-US"/>
                              </w:rPr>
                              <w:t>chromosome_length</w:t>
                            </w:r>
                            <w:r w:rsidRPr="000E774C">
                              <w:rPr>
                                <w:rFonts w:ascii="Consolas" w:hAnsi="Consolas" w:cs="Consolas"/>
                                <w:color w:val="000000"/>
                                <w:sz w:val="19"/>
                                <w:szCs w:val="19"/>
                                <w:highlight w:val="white"/>
                                <w:lang w:val="en-US"/>
                              </w:rPr>
                              <w:t xml:space="preserve">, </w:t>
                            </w:r>
                            <w:r w:rsidRPr="000E774C">
                              <w:rPr>
                                <w:rFonts w:ascii="Consolas" w:hAnsi="Consolas" w:cs="Consolas"/>
                                <w:color w:val="2B91AF"/>
                                <w:sz w:val="19"/>
                                <w:szCs w:val="19"/>
                                <w:highlight w:val="white"/>
                                <w:lang w:val="en-US"/>
                              </w:rPr>
                              <w:t>vector</w:t>
                            </w:r>
                            <w:r w:rsidRPr="000E774C">
                              <w:rPr>
                                <w:rFonts w:ascii="Consolas" w:hAnsi="Consolas" w:cs="Consolas"/>
                                <w:color w:val="000000"/>
                                <w:sz w:val="19"/>
                                <w:szCs w:val="19"/>
                                <w:highlight w:val="white"/>
                                <w:lang w:val="en-US"/>
                              </w:rPr>
                              <w:t>&lt;</w:t>
                            </w:r>
                            <w:r w:rsidRPr="000E774C">
                              <w:rPr>
                                <w:rFonts w:ascii="Consolas" w:hAnsi="Consolas" w:cs="Consolas"/>
                                <w:color w:val="2B91AF"/>
                                <w:sz w:val="19"/>
                                <w:szCs w:val="19"/>
                                <w:highlight w:val="white"/>
                                <w:lang w:val="en-US"/>
                              </w:rPr>
                              <w:t>point_number</w:t>
                            </w:r>
                            <w:r w:rsidRPr="000E774C">
                              <w:rPr>
                                <w:rFonts w:ascii="Consolas" w:hAnsi="Consolas" w:cs="Consolas"/>
                                <w:color w:val="000000"/>
                                <w:sz w:val="19"/>
                                <w:szCs w:val="19"/>
                                <w:highlight w:val="white"/>
                                <w:lang w:val="en-US"/>
                              </w:rPr>
                              <w:t xml:space="preserve">&gt;* </w:t>
                            </w:r>
                            <w:r w:rsidRPr="000E774C">
                              <w:rPr>
                                <w:rFonts w:ascii="Consolas" w:hAnsi="Consolas" w:cs="Consolas"/>
                                <w:color w:val="808080"/>
                                <w:sz w:val="19"/>
                                <w:szCs w:val="19"/>
                                <w:highlight w:val="white"/>
                                <w:lang w:val="en-US"/>
                              </w:rPr>
                              <w:t>numbers</w:t>
                            </w:r>
                            <w:r w:rsidRPr="000E774C">
                              <w:rPr>
                                <w:rFonts w:ascii="Consolas" w:hAnsi="Consolas" w:cs="Consolas"/>
                                <w:color w:val="000000"/>
                                <w:sz w:val="19"/>
                                <w:szCs w:val="19"/>
                                <w:highlight w:val="white"/>
                                <w:lang w:val="en-US"/>
                              </w:rPr>
                              <w:t>) {</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proofErr w:type="gramStart"/>
                            <w:r w:rsidRPr="000E774C">
                              <w:rPr>
                                <w:rFonts w:ascii="Consolas" w:hAnsi="Consolas" w:cs="Consolas"/>
                                <w:color w:val="0000FF"/>
                                <w:sz w:val="19"/>
                                <w:szCs w:val="19"/>
                                <w:highlight w:val="white"/>
                                <w:lang w:val="en-US"/>
                              </w:rPr>
                              <w:t>unsigned</w:t>
                            </w:r>
                            <w:proofErr w:type="gramEnd"/>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int</w:t>
                            </w:r>
                            <w:r w:rsidRPr="000E774C">
                              <w:rPr>
                                <w:rFonts w:ascii="Consolas" w:hAnsi="Consolas" w:cs="Consolas"/>
                                <w:color w:val="000000"/>
                                <w:sz w:val="19"/>
                                <w:szCs w:val="19"/>
                                <w:highlight w:val="white"/>
                                <w:lang w:val="en-US"/>
                              </w:rPr>
                              <w:t xml:space="preserve"> dimension = </w:t>
                            </w:r>
                            <w:r w:rsidRPr="000E774C">
                              <w:rPr>
                                <w:rFonts w:ascii="Consolas" w:hAnsi="Consolas" w:cs="Consolas"/>
                                <w:color w:val="808080"/>
                                <w:sz w:val="19"/>
                                <w:szCs w:val="19"/>
                                <w:highlight w:val="white"/>
                                <w:lang w:val="en-US"/>
                              </w:rPr>
                              <w:t>numbers</w:t>
                            </w:r>
                            <w:r w:rsidRPr="000E774C">
                              <w:rPr>
                                <w:rFonts w:ascii="Consolas" w:hAnsi="Consolas" w:cs="Consolas"/>
                                <w:color w:val="000000"/>
                                <w:sz w:val="19"/>
                                <w:szCs w:val="19"/>
                                <w:highlight w:val="white"/>
                                <w:lang w:val="en-US"/>
                              </w:rPr>
                              <w:t>-&gt;size();</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proofErr w:type="gramStart"/>
                            <w:r w:rsidRPr="000E774C">
                              <w:rPr>
                                <w:rFonts w:ascii="Consolas" w:hAnsi="Consolas" w:cs="Consolas"/>
                                <w:color w:val="0000FF"/>
                                <w:sz w:val="19"/>
                                <w:szCs w:val="19"/>
                                <w:highlight w:val="white"/>
                                <w:lang w:val="en-US"/>
                              </w:rPr>
                              <w:t>unsigned</w:t>
                            </w:r>
                            <w:proofErr w:type="gramEnd"/>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int</w:t>
                            </w:r>
                            <w:r w:rsidRPr="000E774C">
                              <w:rPr>
                                <w:rFonts w:ascii="Consolas" w:hAnsi="Consolas" w:cs="Consolas"/>
                                <w:color w:val="000000"/>
                                <w:sz w:val="19"/>
                                <w:szCs w:val="19"/>
                                <w:highlight w:val="white"/>
                                <w:lang w:val="en-US"/>
                              </w:rPr>
                              <w:t xml:space="preserve"> code_size = </w:t>
                            </w:r>
                            <w:r w:rsidRPr="000E774C">
                              <w:rPr>
                                <w:rFonts w:ascii="Consolas" w:hAnsi="Consolas" w:cs="Consolas"/>
                                <w:color w:val="808080"/>
                                <w:sz w:val="19"/>
                                <w:szCs w:val="19"/>
                                <w:highlight w:val="white"/>
                                <w:lang w:val="en-US"/>
                              </w:rPr>
                              <w:t>chromosome_length</w:t>
                            </w:r>
                            <w:r w:rsidRPr="000E774C">
                              <w:rPr>
                                <w:rFonts w:ascii="Consolas" w:hAnsi="Consolas" w:cs="Consolas"/>
                                <w:color w:val="000000"/>
                                <w:sz w:val="19"/>
                                <w:szCs w:val="19"/>
                                <w:highlight w:val="white"/>
                                <w:lang w:val="en-US"/>
                              </w:rPr>
                              <w:t xml:space="preserve"> * dimension; </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proofErr w:type="gramStart"/>
                            <w:r w:rsidRPr="000E774C">
                              <w:rPr>
                                <w:rFonts w:ascii="Consolas" w:hAnsi="Consolas" w:cs="Consolas"/>
                                <w:color w:val="2B91AF"/>
                                <w:sz w:val="19"/>
                                <w:szCs w:val="19"/>
                                <w:highlight w:val="white"/>
                                <w:lang w:val="en-US"/>
                              </w:rPr>
                              <w:t>vector</w:t>
                            </w:r>
                            <w:r w:rsidRPr="000E774C">
                              <w:rPr>
                                <w:rFonts w:ascii="Consolas" w:hAnsi="Consolas" w:cs="Consolas"/>
                                <w:color w:val="000000"/>
                                <w:sz w:val="19"/>
                                <w:szCs w:val="19"/>
                                <w:highlight w:val="white"/>
                                <w:lang w:val="en-US"/>
                              </w:rPr>
                              <w:t>&lt;</w:t>
                            </w:r>
                            <w:proofErr w:type="gramEnd"/>
                            <w:r w:rsidRPr="000E774C">
                              <w:rPr>
                                <w:rFonts w:ascii="Consolas" w:hAnsi="Consolas" w:cs="Consolas"/>
                                <w:color w:val="2B91AF"/>
                                <w:sz w:val="19"/>
                                <w:szCs w:val="19"/>
                                <w:highlight w:val="white"/>
                                <w:lang w:val="en-US"/>
                              </w:rPr>
                              <w:t>gene</w:t>
                            </w:r>
                            <w:r w:rsidRPr="000E774C">
                              <w:rPr>
                                <w:rFonts w:ascii="Consolas" w:hAnsi="Consolas" w:cs="Consolas"/>
                                <w:color w:val="000000"/>
                                <w:sz w:val="19"/>
                                <w:szCs w:val="19"/>
                                <w:highlight w:val="white"/>
                                <w:lang w:val="en-US"/>
                              </w:rPr>
                              <w:t xml:space="preserve">&gt;* gray_codes = </w:t>
                            </w:r>
                            <w:r w:rsidRPr="000E774C">
                              <w:rPr>
                                <w:rFonts w:ascii="Consolas" w:hAnsi="Consolas" w:cs="Consolas"/>
                                <w:color w:val="0000FF"/>
                                <w:sz w:val="19"/>
                                <w:szCs w:val="19"/>
                                <w:highlight w:val="white"/>
                                <w:lang w:val="en-US"/>
                              </w:rPr>
                              <w:t>new</w:t>
                            </w:r>
                            <w:r w:rsidRPr="000E774C">
                              <w:rPr>
                                <w:rFonts w:ascii="Consolas" w:hAnsi="Consolas" w:cs="Consolas"/>
                                <w:color w:val="000000"/>
                                <w:sz w:val="19"/>
                                <w:szCs w:val="19"/>
                                <w:highlight w:val="white"/>
                                <w:lang w:val="en-US"/>
                              </w:rPr>
                              <w:t xml:space="preserve"> </w:t>
                            </w:r>
                            <w:r w:rsidRPr="000E774C">
                              <w:rPr>
                                <w:rFonts w:ascii="Consolas" w:hAnsi="Consolas" w:cs="Consolas"/>
                                <w:color w:val="2B91AF"/>
                                <w:sz w:val="19"/>
                                <w:szCs w:val="19"/>
                                <w:highlight w:val="white"/>
                                <w:lang w:val="en-US"/>
                              </w:rPr>
                              <w:t>vector</w:t>
                            </w:r>
                            <w:r w:rsidRPr="000E774C">
                              <w:rPr>
                                <w:rFonts w:ascii="Consolas" w:hAnsi="Consolas" w:cs="Consolas"/>
                                <w:color w:val="000000"/>
                                <w:sz w:val="19"/>
                                <w:szCs w:val="19"/>
                                <w:highlight w:val="white"/>
                                <w:lang w:val="en-US"/>
                              </w:rPr>
                              <w:t>&lt;</w:t>
                            </w:r>
                            <w:r w:rsidRPr="000E774C">
                              <w:rPr>
                                <w:rFonts w:ascii="Consolas" w:hAnsi="Consolas" w:cs="Consolas"/>
                                <w:color w:val="2B91AF"/>
                                <w:sz w:val="19"/>
                                <w:szCs w:val="19"/>
                                <w:highlight w:val="white"/>
                                <w:lang w:val="en-US"/>
                              </w:rPr>
                              <w:t>gene</w:t>
                            </w:r>
                            <w:r w:rsidRPr="000E774C">
                              <w:rPr>
                                <w:rFonts w:ascii="Consolas" w:hAnsi="Consolas" w:cs="Consolas"/>
                                <w:color w:val="000000"/>
                                <w:sz w:val="19"/>
                                <w:szCs w:val="19"/>
                                <w:highlight w:val="white"/>
                                <w:lang w:val="en-US"/>
                              </w:rPr>
                              <w:t>&gt; (code_size);</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proofErr w:type="gramStart"/>
                            <w:r w:rsidRPr="000E774C">
                              <w:rPr>
                                <w:rFonts w:ascii="Consolas" w:hAnsi="Consolas" w:cs="Consolas"/>
                                <w:color w:val="0000FF"/>
                                <w:sz w:val="19"/>
                                <w:szCs w:val="19"/>
                                <w:highlight w:val="white"/>
                                <w:lang w:val="en-US"/>
                              </w:rPr>
                              <w:t>for</w:t>
                            </w:r>
                            <w:proofErr w:type="gramEnd"/>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unsigned</w:t>
                            </w:r>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int</w:t>
                            </w:r>
                            <w:r w:rsidRPr="000E774C">
                              <w:rPr>
                                <w:rFonts w:ascii="Consolas" w:hAnsi="Consolas" w:cs="Consolas"/>
                                <w:color w:val="000000"/>
                                <w:sz w:val="19"/>
                                <w:szCs w:val="19"/>
                                <w:highlight w:val="white"/>
                                <w:lang w:val="en-US"/>
                              </w:rPr>
                              <w:t xml:space="preserve"> k = 0; k &lt; dimension; ++k) {</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r>
                            <w:r w:rsidRPr="000E774C">
                              <w:rPr>
                                <w:rFonts w:ascii="Consolas" w:hAnsi="Consolas" w:cs="Consolas"/>
                                <w:color w:val="2B91AF"/>
                                <w:sz w:val="19"/>
                                <w:szCs w:val="19"/>
                                <w:highlight w:val="white"/>
                                <w:lang w:val="en-US"/>
                              </w:rPr>
                              <w:t>point_number</w:t>
                            </w:r>
                            <w:r w:rsidRPr="000E774C">
                              <w:rPr>
                                <w:rFonts w:ascii="Consolas" w:hAnsi="Consolas" w:cs="Consolas"/>
                                <w:color w:val="000000"/>
                                <w:sz w:val="19"/>
                                <w:szCs w:val="19"/>
                                <w:highlight w:val="white"/>
                                <w:lang w:val="en-US"/>
                              </w:rPr>
                              <w:t xml:space="preserve"> gray_code = (*</w:t>
                            </w:r>
                            <w:r w:rsidRPr="000E774C">
                              <w:rPr>
                                <w:rFonts w:ascii="Consolas" w:hAnsi="Consolas" w:cs="Consolas"/>
                                <w:color w:val="808080"/>
                                <w:sz w:val="19"/>
                                <w:szCs w:val="19"/>
                                <w:highlight w:val="white"/>
                                <w:lang w:val="en-US"/>
                              </w:rPr>
                              <w:t>numbers</w:t>
                            </w:r>
                            <w:proofErr w:type="gramStart"/>
                            <w:r w:rsidRPr="000E774C">
                              <w:rPr>
                                <w:rFonts w:ascii="Consolas" w:hAnsi="Consolas" w:cs="Consolas"/>
                                <w:color w:val="000000"/>
                                <w:sz w:val="19"/>
                                <w:szCs w:val="19"/>
                                <w:highlight w:val="white"/>
                                <w:lang w:val="en-US"/>
                              </w:rPr>
                              <w:t>)[</w:t>
                            </w:r>
                            <w:proofErr w:type="gramEnd"/>
                            <w:r w:rsidRPr="000E774C">
                              <w:rPr>
                                <w:rFonts w:ascii="Consolas" w:hAnsi="Consolas" w:cs="Consolas"/>
                                <w:color w:val="000000"/>
                                <w:sz w:val="19"/>
                                <w:szCs w:val="19"/>
                                <w:highlight w:val="white"/>
                                <w:lang w:val="en-US"/>
                              </w:rPr>
                              <w:t>k] ^ ((*</w:t>
                            </w:r>
                            <w:r w:rsidRPr="000E774C">
                              <w:rPr>
                                <w:rFonts w:ascii="Consolas" w:hAnsi="Consolas" w:cs="Consolas"/>
                                <w:color w:val="808080"/>
                                <w:sz w:val="19"/>
                                <w:szCs w:val="19"/>
                                <w:highlight w:val="white"/>
                                <w:lang w:val="en-US"/>
                              </w:rPr>
                              <w:t>numbers</w:t>
                            </w:r>
                            <w:r w:rsidRPr="000E774C">
                              <w:rPr>
                                <w:rFonts w:ascii="Consolas" w:hAnsi="Consolas" w:cs="Consolas"/>
                                <w:color w:val="000000"/>
                                <w:sz w:val="19"/>
                                <w:szCs w:val="19"/>
                                <w:highlight w:val="white"/>
                                <w:lang w:val="en-US"/>
                              </w:rPr>
                              <w:t>)[k] &gt;&gt; 1);</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r>
                            <w:proofErr w:type="gramStart"/>
                            <w:r w:rsidRPr="000E774C">
                              <w:rPr>
                                <w:rFonts w:ascii="Consolas" w:hAnsi="Consolas" w:cs="Consolas"/>
                                <w:color w:val="0000FF"/>
                                <w:sz w:val="19"/>
                                <w:szCs w:val="19"/>
                                <w:highlight w:val="white"/>
                                <w:lang w:val="en-US"/>
                              </w:rPr>
                              <w:t>unsigned</w:t>
                            </w:r>
                            <w:proofErr w:type="gramEnd"/>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int</w:t>
                            </w:r>
                            <w:r w:rsidRPr="000E774C">
                              <w:rPr>
                                <w:rFonts w:ascii="Consolas" w:hAnsi="Consolas" w:cs="Consolas"/>
                                <w:color w:val="000000"/>
                                <w:sz w:val="19"/>
                                <w:szCs w:val="19"/>
                                <w:highlight w:val="white"/>
                                <w:lang w:val="en-US"/>
                              </w:rPr>
                              <w:t xml:space="preserve"> chromosome_ptr = k * </w:t>
                            </w:r>
                            <w:r w:rsidRPr="000E774C">
                              <w:rPr>
                                <w:rFonts w:ascii="Consolas" w:hAnsi="Consolas" w:cs="Consolas"/>
                                <w:color w:val="808080"/>
                                <w:sz w:val="19"/>
                                <w:szCs w:val="19"/>
                                <w:highlight w:val="white"/>
                                <w:lang w:val="en-US"/>
                              </w:rPr>
                              <w:t>chromosome_length</w:t>
                            </w:r>
                            <w:r w:rsidRPr="000E774C">
                              <w:rPr>
                                <w:rFonts w:ascii="Consolas" w:hAnsi="Consolas" w:cs="Consolas"/>
                                <w:color w:val="000000"/>
                                <w:sz w:val="19"/>
                                <w:szCs w:val="19"/>
                                <w:highlight w:val="white"/>
                                <w:lang w:val="en-US"/>
                              </w:rPr>
                              <w:t>;</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r>
                            <w:proofErr w:type="gramStart"/>
                            <w:r w:rsidRPr="000E774C">
                              <w:rPr>
                                <w:rFonts w:ascii="Consolas" w:hAnsi="Consolas" w:cs="Consolas"/>
                                <w:color w:val="0000FF"/>
                                <w:sz w:val="19"/>
                                <w:szCs w:val="19"/>
                                <w:highlight w:val="white"/>
                                <w:lang w:val="en-US"/>
                              </w:rPr>
                              <w:t>for</w:t>
                            </w:r>
                            <w:proofErr w:type="gramEnd"/>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unsigned</w:t>
                            </w:r>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int</w:t>
                            </w:r>
                            <w:r w:rsidRPr="000E774C">
                              <w:rPr>
                                <w:rFonts w:ascii="Consolas" w:hAnsi="Consolas" w:cs="Consolas"/>
                                <w:color w:val="000000"/>
                                <w:sz w:val="19"/>
                                <w:szCs w:val="19"/>
                                <w:highlight w:val="white"/>
                                <w:lang w:val="en-US"/>
                              </w:rPr>
                              <w:t xml:space="preserve"> gene_ptr = </w:t>
                            </w:r>
                            <w:r w:rsidRPr="000E774C">
                              <w:rPr>
                                <w:rFonts w:ascii="Consolas" w:hAnsi="Consolas" w:cs="Consolas"/>
                                <w:color w:val="808080"/>
                                <w:sz w:val="19"/>
                                <w:szCs w:val="19"/>
                                <w:highlight w:val="white"/>
                                <w:lang w:val="en-US"/>
                              </w:rPr>
                              <w:t>chromosome_length</w:t>
                            </w:r>
                            <w:r w:rsidRPr="000E774C">
                              <w:rPr>
                                <w:rFonts w:ascii="Consolas" w:hAnsi="Consolas" w:cs="Consolas"/>
                                <w:color w:val="000000"/>
                                <w:sz w:val="19"/>
                                <w:szCs w:val="19"/>
                                <w:highlight w:val="white"/>
                                <w:lang w:val="en-US"/>
                              </w:rPr>
                              <w:t xml:space="preserve"> - 1; gene_ptr &gt; 0 ; --gene_ptr) {</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t>(*gray_codes)[chromosome_ptr + gene_ptr] = (</w:t>
                            </w:r>
                            <w:r w:rsidRPr="000E774C">
                              <w:rPr>
                                <w:rFonts w:ascii="Consolas" w:hAnsi="Consolas" w:cs="Consolas"/>
                                <w:color w:val="2B91AF"/>
                                <w:sz w:val="19"/>
                                <w:szCs w:val="19"/>
                                <w:highlight w:val="white"/>
                                <w:lang w:val="en-US"/>
                              </w:rPr>
                              <w:t>gene</w:t>
                            </w:r>
                            <w:proofErr w:type="gramStart"/>
                            <w:r w:rsidRPr="000E774C">
                              <w:rPr>
                                <w:rFonts w:ascii="Consolas" w:hAnsi="Consolas" w:cs="Consolas"/>
                                <w:color w:val="000000"/>
                                <w:sz w:val="19"/>
                                <w:szCs w:val="19"/>
                                <w:highlight w:val="white"/>
                                <w:lang w:val="en-US"/>
                              </w:rPr>
                              <w:t>)(</w:t>
                            </w:r>
                            <w:proofErr w:type="gramEnd"/>
                            <w:r w:rsidRPr="000E774C">
                              <w:rPr>
                                <w:rFonts w:ascii="Consolas" w:hAnsi="Consolas" w:cs="Consolas"/>
                                <w:color w:val="000000"/>
                                <w:sz w:val="19"/>
                                <w:szCs w:val="19"/>
                                <w:highlight w:val="white"/>
                                <w:lang w:val="en-US"/>
                              </w:rPr>
                              <w:t>gray_code &amp; 0x1);</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t>gray_code = gray_code &gt;&gt; 1;</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t>}</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t>(*gray_codes)[chromosome_ptr] = (</w:t>
                            </w:r>
                            <w:r w:rsidRPr="000E774C">
                              <w:rPr>
                                <w:rFonts w:ascii="Consolas" w:hAnsi="Consolas" w:cs="Consolas"/>
                                <w:color w:val="2B91AF"/>
                                <w:sz w:val="19"/>
                                <w:szCs w:val="19"/>
                                <w:highlight w:val="white"/>
                                <w:lang w:val="en-US"/>
                              </w:rPr>
                              <w:t>gene</w:t>
                            </w:r>
                            <w:proofErr w:type="gramStart"/>
                            <w:r w:rsidRPr="000E774C">
                              <w:rPr>
                                <w:rFonts w:ascii="Consolas" w:hAnsi="Consolas" w:cs="Consolas"/>
                                <w:color w:val="000000"/>
                                <w:sz w:val="19"/>
                                <w:szCs w:val="19"/>
                                <w:highlight w:val="white"/>
                                <w:lang w:val="en-US"/>
                              </w:rPr>
                              <w:t>)(</w:t>
                            </w:r>
                            <w:proofErr w:type="gramEnd"/>
                            <w:r w:rsidRPr="000E774C">
                              <w:rPr>
                                <w:rFonts w:ascii="Consolas" w:hAnsi="Consolas" w:cs="Consolas"/>
                                <w:color w:val="000000"/>
                                <w:sz w:val="19"/>
                                <w:szCs w:val="19"/>
                                <w:highlight w:val="white"/>
                                <w:lang w:val="en-US"/>
                              </w:rPr>
                              <w:t>gray_code &amp; 0x1);</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t>}</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proofErr w:type="gramStart"/>
                            <w:r w:rsidRPr="000E774C">
                              <w:rPr>
                                <w:rFonts w:ascii="Consolas" w:hAnsi="Consolas" w:cs="Consolas"/>
                                <w:color w:val="0000FF"/>
                                <w:sz w:val="19"/>
                                <w:szCs w:val="19"/>
                                <w:highlight w:val="white"/>
                                <w:lang w:val="en-US"/>
                              </w:rPr>
                              <w:t>return</w:t>
                            </w:r>
                            <w:proofErr w:type="gramEnd"/>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new</w:t>
                            </w:r>
                            <w:r w:rsidRPr="000E774C">
                              <w:rPr>
                                <w:rFonts w:ascii="Consolas" w:hAnsi="Consolas" w:cs="Consolas"/>
                                <w:color w:val="000000"/>
                                <w:sz w:val="19"/>
                                <w:szCs w:val="19"/>
                                <w:highlight w:val="white"/>
                                <w:lang w:val="en-US"/>
                              </w:rPr>
                              <w:t xml:space="preserve"> </w:t>
                            </w:r>
                            <w:r w:rsidRPr="000E774C">
                              <w:rPr>
                                <w:rFonts w:ascii="Consolas" w:hAnsi="Consolas" w:cs="Consolas"/>
                                <w:color w:val="2B91AF"/>
                                <w:sz w:val="19"/>
                                <w:szCs w:val="19"/>
                                <w:highlight w:val="white"/>
                                <w:lang w:val="en-US"/>
                              </w:rPr>
                              <w:t>genetic_code</w:t>
                            </w:r>
                            <w:r w:rsidRPr="000E774C">
                              <w:rPr>
                                <w:rFonts w:ascii="Consolas" w:hAnsi="Consolas" w:cs="Consolas"/>
                                <w:color w:val="000000"/>
                                <w:sz w:val="19"/>
                                <w:szCs w:val="19"/>
                                <w:highlight w:val="white"/>
                                <w:lang w:val="en-US"/>
                              </w:rPr>
                              <w:t>(</w:t>
                            </w:r>
                            <w:r w:rsidRPr="000E774C">
                              <w:rPr>
                                <w:rFonts w:ascii="Consolas" w:hAnsi="Consolas" w:cs="Consolas"/>
                                <w:color w:val="808080"/>
                                <w:sz w:val="19"/>
                                <w:szCs w:val="19"/>
                                <w:highlight w:val="white"/>
                                <w:lang w:val="en-US"/>
                              </w:rPr>
                              <w:t>chromosome_length</w:t>
                            </w:r>
                            <w:r w:rsidRPr="000E774C">
                              <w:rPr>
                                <w:rFonts w:ascii="Consolas" w:hAnsi="Consolas" w:cs="Consolas"/>
                                <w:color w:val="000000"/>
                                <w:sz w:val="19"/>
                                <w:szCs w:val="19"/>
                                <w:highlight w:val="white"/>
                                <w:lang w:val="en-US"/>
                              </w:rPr>
                              <w:t>, gray_codes);</w:t>
                            </w:r>
                          </w:p>
                          <w:p w:rsidR="00514536" w:rsidRPr="000E774C" w:rsidRDefault="00514536" w:rsidP="000E774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27" type="#_x0000_t202" style="width:471.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">
                <v:textbox style="mso-fit-shape-to-text:t">
                  <w:txbxContent>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genetic::</w:t>
                      </w:r>
                      <w:r w:rsidRPr="000E774C">
                        <w:rPr>
                          <w:rFonts w:ascii="Consolas" w:hAnsi="Consolas" w:cs="Consolas"/>
                          <w:color w:val="2B91AF"/>
                          <w:sz w:val="19"/>
                          <w:szCs w:val="19"/>
                          <w:highlight w:val="white"/>
                          <w:lang w:val="en-US"/>
                        </w:rPr>
                        <w:t>genetic_code</w:t>
                      </w:r>
                      <w:r w:rsidRPr="000E774C">
                        <w:rPr>
                          <w:rFonts w:ascii="Consolas" w:hAnsi="Consolas" w:cs="Consolas"/>
                          <w:color w:val="000000"/>
                          <w:sz w:val="19"/>
                          <w:szCs w:val="19"/>
                          <w:highlight w:val="white"/>
                          <w:lang w:val="en-US"/>
                        </w:rPr>
                        <w:t>* genetic:</w:t>
                      </w:r>
                      <w:proofErr w:type="gramStart"/>
                      <w:r w:rsidRPr="000E774C">
                        <w:rPr>
                          <w:rFonts w:ascii="Consolas" w:hAnsi="Consolas" w:cs="Consolas"/>
                          <w:color w:val="000000"/>
                          <w:sz w:val="19"/>
                          <w:szCs w:val="19"/>
                          <w:highlight w:val="white"/>
                          <w:lang w:val="en-US"/>
                        </w:rPr>
                        <w:t>:</w:t>
                      </w:r>
                      <w:r w:rsidRPr="000E774C">
                        <w:rPr>
                          <w:rFonts w:ascii="Consolas" w:hAnsi="Consolas" w:cs="Consolas"/>
                          <w:color w:val="2B91AF"/>
                          <w:sz w:val="19"/>
                          <w:szCs w:val="19"/>
                          <w:highlight w:val="white"/>
                          <w:lang w:val="en-US"/>
                        </w:rPr>
                        <w:t>genetic</w:t>
                      </w:r>
                      <w:proofErr w:type="gramEnd"/>
                      <w:r w:rsidRPr="000E774C">
                        <w:rPr>
                          <w:rFonts w:ascii="Consolas" w:hAnsi="Consolas" w:cs="Consolas"/>
                          <w:color w:val="2B91AF"/>
                          <w:sz w:val="19"/>
                          <w:szCs w:val="19"/>
                          <w:highlight w:val="white"/>
                          <w:lang w:val="en-US"/>
                        </w:rPr>
                        <w:t>_code</w:t>
                      </w:r>
                      <w:r w:rsidRPr="000E774C">
                        <w:rPr>
                          <w:rFonts w:ascii="Consolas" w:hAnsi="Consolas" w:cs="Consolas"/>
                          <w:color w:val="000000"/>
                          <w:sz w:val="19"/>
                          <w:szCs w:val="19"/>
                          <w:highlight w:val="white"/>
                          <w:lang w:val="en-US"/>
                        </w:rPr>
                        <w:t>::encode(</w:t>
                      </w:r>
                      <w:r w:rsidRPr="000E774C">
                        <w:rPr>
                          <w:rFonts w:ascii="Consolas" w:hAnsi="Consolas" w:cs="Consolas"/>
                          <w:color w:val="2B91AF"/>
                          <w:sz w:val="19"/>
                          <w:szCs w:val="19"/>
                          <w:highlight w:val="white"/>
                          <w:lang w:val="en-US"/>
                        </w:rPr>
                        <w:t>chromosome_length</w:t>
                      </w:r>
                      <w:r w:rsidRPr="000E774C">
                        <w:rPr>
                          <w:rFonts w:ascii="Consolas" w:hAnsi="Consolas" w:cs="Consolas"/>
                          <w:color w:val="000000"/>
                          <w:sz w:val="19"/>
                          <w:szCs w:val="19"/>
                          <w:highlight w:val="white"/>
                          <w:lang w:val="en-US"/>
                        </w:rPr>
                        <w:t xml:space="preserve"> </w:t>
                      </w:r>
                      <w:r w:rsidRPr="000E774C">
                        <w:rPr>
                          <w:rFonts w:ascii="Consolas" w:hAnsi="Consolas" w:cs="Consolas"/>
                          <w:color w:val="808080"/>
                          <w:sz w:val="19"/>
                          <w:szCs w:val="19"/>
                          <w:highlight w:val="white"/>
                          <w:lang w:val="en-US"/>
                        </w:rPr>
                        <w:t>chromosome_length</w:t>
                      </w:r>
                      <w:r w:rsidRPr="000E774C">
                        <w:rPr>
                          <w:rFonts w:ascii="Consolas" w:hAnsi="Consolas" w:cs="Consolas"/>
                          <w:color w:val="000000"/>
                          <w:sz w:val="19"/>
                          <w:szCs w:val="19"/>
                          <w:highlight w:val="white"/>
                          <w:lang w:val="en-US"/>
                        </w:rPr>
                        <w:t xml:space="preserve">, </w:t>
                      </w:r>
                      <w:r w:rsidRPr="000E774C">
                        <w:rPr>
                          <w:rFonts w:ascii="Consolas" w:hAnsi="Consolas" w:cs="Consolas"/>
                          <w:color w:val="2B91AF"/>
                          <w:sz w:val="19"/>
                          <w:szCs w:val="19"/>
                          <w:highlight w:val="white"/>
                          <w:lang w:val="en-US"/>
                        </w:rPr>
                        <w:t>vector</w:t>
                      </w:r>
                      <w:r w:rsidRPr="000E774C">
                        <w:rPr>
                          <w:rFonts w:ascii="Consolas" w:hAnsi="Consolas" w:cs="Consolas"/>
                          <w:color w:val="000000"/>
                          <w:sz w:val="19"/>
                          <w:szCs w:val="19"/>
                          <w:highlight w:val="white"/>
                          <w:lang w:val="en-US"/>
                        </w:rPr>
                        <w:t>&lt;</w:t>
                      </w:r>
                      <w:r w:rsidRPr="000E774C">
                        <w:rPr>
                          <w:rFonts w:ascii="Consolas" w:hAnsi="Consolas" w:cs="Consolas"/>
                          <w:color w:val="2B91AF"/>
                          <w:sz w:val="19"/>
                          <w:szCs w:val="19"/>
                          <w:highlight w:val="white"/>
                          <w:lang w:val="en-US"/>
                        </w:rPr>
                        <w:t>point_number</w:t>
                      </w:r>
                      <w:r w:rsidRPr="000E774C">
                        <w:rPr>
                          <w:rFonts w:ascii="Consolas" w:hAnsi="Consolas" w:cs="Consolas"/>
                          <w:color w:val="000000"/>
                          <w:sz w:val="19"/>
                          <w:szCs w:val="19"/>
                          <w:highlight w:val="white"/>
                          <w:lang w:val="en-US"/>
                        </w:rPr>
                        <w:t xml:space="preserve">&gt;* </w:t>
                      </w:r>
                      <w:r w:rsidRPr="000E774C">
                        <w:rPr>
                          <w:rFonts w:ascii="Consolas" w:hAnsi="Consolas" w:cs="Consolas"/>
                          <w:color w:val="808080"/>
                          <w:sz w:val="19"/>
                          <w:szCs w:val="19"/>
                          <w:highlight w:val="white"/>
                          <w:lang w:val="en-US"/>
                        </w:rPr>
                        <w:t>numbers</w:t>
                      </w:r>
                      <w:r w:rsidRPr="000E774C">
                        <w:rPr>
                          <w:rFonts w:ascii="Consolas" w:hAnsi="Consolas" w:cs="Consolas"/>
                          <w:color w:val="000000"/>
                          <w:sz w:val="19"/>
                          <w:szCs w:val="19"/>
                          <w:highlight w:val="white"/>
                          <w:lang w:val="en-US"/>
                        </w:rPr>
                        <w:t>) {</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proofErr w:type="gramStart"/>
                      <w:r w:rsidRPr="000E774C">
                        <w:rPr>
                          <w:rFonts w:ascii="Consolas" w:hAnsi="Consolas" w:cs="Consolas"/>
                          <w:color w:val="0000FF"/>
                          <w:sz w:val="19"/>
                          <w:szCs w:val="19"/>
                          <w:highlight w:val="white"/>
                          <w:lang w:val="en-US"/>
                        </w:rPr>
                        <w:t>unsigned</w:t>
                      </w:r>
                      <w:proofErr w:type="gramEnd"/>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int</w:t>
                      </w:r>
                      <w:r w:rsidRPr="000E774C">
                        <w:rPr>
                          <w:rFonts w:ascii="Consolas" w:hAnsi="Consolas" w:cs="Consolas"/>
                          <w:color w:val="000000"/>
                          <w:sz w:val="19"/>
                          <w:szCs w:val="19"/>
                          <w:highlight w:val="white"/>
                          <w:lang w:val="en-US"/>
                        </w:rPr>
                        <w:t xml:space="preserve"> dimension = </w:t>
                      </w:r>
                      <w:r w:rsidRPr="000E774C">
                        <w:rPr>
                          <w:rFonts w:ascii="Consolas" w:hAnsi="Consolas" w:cs="Consolas"/>
                          <w:color w:val="808080"/>
                          <w:sz w:val="19"/>
                          <w:szCs w:val="19"/>
                          <w:highlight w:val="white"/>
                          <w:lang w:val="en-US"/>
                        </w:rPr>
                        <w:t>numbers</w:t>
                      </w:r>
                      <w:r w:rsidRPr="000E774C">
                        <w:rPr>
                          <w:rFonts w:ascii="Consolas" w:hAnsi="Consolas" w:cs="Consolas"/>
                          <w:color w:val="000000"/>
                          <w:sz w:val="19"/>
                          <w:szCs w:val="19"/>
                          <w:highlight w:val="white"/>
                          <w:lang w:val="en-US"/>
                        </w:rPr>
                        <w:t>-&gt;size();</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proofErr w:type="gramStart"/>
                      <w:r w:rsidRPr="000E774C">
                        <w:rPr>
                          <w:rFonts w:ascii="Consolas" w:hAnsi="Consolas" w:cs="Consolas"/>
                          <w:color w:val="0000FF"/>
                          <w:sz w:val="19"/>
                          <w:szCs w:val="19"/>
                          <w:highlight w:val="white"/>
                          <w:lang w:val="en-US"/>
                        </w:rPr>
                        <w:t>unsigned</w:t>
                      </w:r>
                      <w:proofErr w:type="gramEnd"/>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int</w:t>
                      </w:r>
                      <w:r w:rsidRPr="000E774C">
                        <w:rPr>
                          <w:rFonts w:ascii="Consolas" w:hAnsi="Consolas" w:cs="Consolas"/>
                          <w:color w:val="000000"/>
                          <w:sz w:val="19"/>
                          <w:szCs w:val="19"/>
                          <w:highlight w:val="white"/>
                          <w:lang w:val="en-US"/>
                        </w:rPr>
                        <w:t xml:space="preserve"> code_size = </w:t>
                      </w:r>
                      <w:r w:rsidRPr="000E774C">
                        <w:rPr>
                          <w:rFonts w:ascii="Consolas" w:hAnsi="Consolas" w:cs="Consolas"/>
                          <w:color w:val="808080"/>
                          <w:sz w:val="19"/>
                          <w:szCs w:val="19"/>
                          <w:highlight w:val="white"/>
                          <w:lang w:val="en-US"/>
                        </w:rPr>
                        <w:t>chromosome_length</w:t>
                      </w:r>
                      <w:r w:rsidRPr="000E774C">
                        <w:rPr>
                          <w:rFonts w:ascii="Consolas" w:hAnsi="Consolas" w:cs="Consolas"/>
                          <w:color w:val="000000"/>
                          <w:sz w:val="19"/>
                          <w:szCs w:val="19"/>
                          <w:highlight w:val="white"/>
                          <w:lang w:val="en-US"/>
                        </w:rPr>
                        <w:t xml:space="preserve"> * dimension; </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proofErr w:type="gramStart"/>
                      <w:r w:rsidRPr="000E774C">
                        <w:rPr>
                          <w:rFonts w:ascii="Consolas" w:hAnsi="Consolas" w:cs="Consolas"/>
                          <w:color w:val="2B91AF"/>
                          <w:sz w:val="19"/>
                          <w:szCs w:val="19"/>
                          <w:highlight w:val="white"/>
                          <w:lang w:val="en-US"/>
                        </w:rPr>
                        <w:t>vector</w:t>
                      </w:r>
                      <w:r w:rsidRPr="000E774C">
                        <w:rPr>
                          <w:rFonts w:ascii="Consolas" w:hAnsi="Consolas" w:cs="Consolas"/>
                          <w:color w:val="000000"/>
                          <w:sz w:val="19"/>
                          <w:szCs w:val="19"/>
                          <w:highlight w:val="white"/>
                          <w:lang w:val="en-US"/>
                        </w:rPr>
                        <w:t>&lt;</w:t>
                      </w:r>
                      <w:proofErr w:type="gramEnd"/>
                      <w:r w:rsidRPr="000E774C">
                        <w:rPr>
                          <w:rFonts w:ascii="Consolas" w:hAnsi="Consolas" w:cs="Consolas"/>
                          <w:color w:val="2B91AF"/>
                          <w:sz w:val="19"/>
                          <w:szCs w:val="19"/>
                          <w:highlight w:val="white"/>
                          <w:lang w:val="en-US"/>
                        </w:rPr>
                        <w:t>gene</w:t>
                      </w:r>
                      <w:r w:rsidRPr="000E774C">
                        <w:rPr>
                          <w:rFonts w:ascii="Consolas" w:hAnsi="Consolas" w:cs="Consolas"/>
                          <w:color w:val="000000"/>
                          <w:sz w:val="19"/>
                          <w:szCs w:val="19"/>
                          <w:highlight w:val="white"/>
                          <w:lang w:val="en-US"/>
                        </w:rPr>
                        <w:t xml:space="preserve">&gt;* gray_codes = </w:t>
                      </w:r>
                      <w:r w:rsidRPr="000E774C">
                        <w:rPr>
                          <w:rFonts w:ascii="Consolas" w:hAnsi="Consolas" w:cs="Consolas"/>
                          <w:color w:val="0000FF"/>
                          <w:sz w:val="19"/>
                          <w:szCs w:val="19"/>
                          <w:highlight w:val="white"/>
                          <w:lang w:val="en-US"/>
                        </w:rPr>
                        <w:t>new</w:t>
                      </w:r>
                      <w:r w:rsidRPr="000E774C">
                        <w:rPr>
                          <w:rFonts w:ascii="Consolas" w:hAnsi="Consolas" w:cs="Consolas"/>
                          <w:color w:val="000000"/>
                          <w:sz w:val="19"/>
                          <w:szCs w:val="19"/>
                          <w:highlight w:val="white"/>
                          <w:lang w:val="en-US"/>
                        </w:rPr>
                        <w:t xml:space="preserve"> </w:t>
                      </w:r>
                      <w:r w:rsidRPr="000E774C">
                        <w:rPr>
                          <w:rFonts w:ascii="Consolas" w:hAnsi="Consolas" w:cs="Consolas"/>
                          <w:color w:val="2B91AF"/>
                          <w:sz w:val="19"/>
                          <w:szCs w:val="19"/>
                          <w:highlight w:val="white"/>
                          <w:lang w:val="en-US"/>
                        </w:rPr>
                        <w:t>vector</w:t>
                      </w:r>
                      <w:r w:rsidRPr="000E774C">
                        <w:rPr>
                          <w:rFonts w:ascii="Consolas" w:hAnsi="Consolas" w:cs="Consolas"/>
                          <w:color w:val="000000"/>
                          <w:sz w:val="19"/>
                          <w:szCs w:val="19"/>
                          <w:highlight w:val="white"/>
                          <w:lang w:val="en-US"/>
                        </w:rPr>
                        <w:t>&lt;</w:t>
                      </w:r>
                      <w:r w:rsidRPr="000E774C">
                        <w:rPr>
                          <w:rFonts w:ascii="Consolas" w:hAnsi="Consolas" w:cs="Consolas"/>
                          <w:color w:val="2B91AF"/>
                          <w:sz w:val="19"/>
                          <w:szCs w:val="19"/>
                          <w:highlight w:val="white"/>
                          <w:lang w:val="en-US"/>
                        </w:rPr>
                        <w:t>gene</w:t>
                      </w:r>
                      <w:r w:rsidRPr="000E774C">
                        <w:rPr>
                          <w:rFonts w:ascii="Consolas" w:hAnsi="Consolas" w:cs="Consolas"/>
                          <w:color w:val="000000"/>
                          <w:sz w:val="19"/>
                          <w:szCs w:val="19"/>
                          <w:highlight w:val="white"/>
                          <w:lang w:val="en-US"/>
                        </w:rPr>
                        <w:t>&gt; (code_size);</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proofErr w:type="gramStart"/>
                      <w:r w:rsidRPr="000E774C">
                        <w:rPr>
                          <w:rFonts w:ascii="Consolas" w:hAnsi="Consolas" w:cs="Consolas"/>
                          <w:color w:val="0000FF"/>
                          <w:sz w:val="19"/>
                          <w:szCs w:val="19"/>
                          <w:highlight w:val="white"/>
                          <w:lang w:val="en-US"/>
                        </w:rPr>
                        <w:t>for</w:t>
                      </w:r>
                      <w:proofErr w:type="gramEnd"/>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unsigned</w:t>
                      </w:r>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int</w:t>
                      </w:r>
                      <w:r w:rsidRPr="000E774C">
                        <w:rPr>
                          <w:rFonts w:ascii="Consolas" w:hAnsi="Consolas" w:cs="Consolas"/>
                          <w:color w:val="000000"/>
                          <w:sz w:val="19"/>
                          <w:szCs w:val="19"/>
                          <w:highlight w:val="white"/>
                          <w:lang w:val="en-US"/>
                        </w:rPr>
                        <w:t xml:space="preserve"> k = 0; k &lt; dimension; ++k) {</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r>
                      <w:r w:rsidRPr="000E774C">
                        <w:rPr>
                          <w:rFonts w:ascii="Consolas" w:hAnsi="Consolas" w:cs="Consolas"/>
                          <w:color w:val="2B91AF"/>
                          <w:sz w:val="19"/>
                          <w:szCs w:val="19"/>
                          <w:highlight w:val="white"/>
                          <w:lang w:val="en-US"/>
                        </w:rPr>
                        <w:t>point_number</w:t>
                      </w:r>
                      <w:r w:rsidRPr="000E774C">
                        <w:rPr>
                          <w:rFonts w:ascii="Consolas" w:hAnsi="Consolas" w:cs="Consolas"/>
                          <w:color w:val="000000"/>
                          <w:sz w:val="19"/>
                          <w:szCs w:val="19"/>
                          <w:highlight w:val="white"/>
                          <w:lang w:val="en-US"/>
                        </w:rPr>
                        <w:t xml:space="preserve"> gray_code = (*</w:t>
                      </w:r>
                      <w:r w:rsidRPr="000E774C">
                        <w:rPr>
                          <w:rFonts w:ascii="Consolas" w:hAnsi="Consolas" w:cs="Consolas"/>
                          <w:color w:val="808080"/>
                          <w:sz w:val="19"/>
                          <w:szCs w:val="19"/>
                          <w:highlight w:val="white"/>
                          <w:lang w:val="en-US"/>
                        </w:rPr>
                        <w:t>numbers</w:t>
                      </w:r>
                      <w:proofErr w:type="gramStart"/>
                      <w:r w:rsidRPr="000E774C">
                        <w:rPr>
                          <w:rFonts w:ascii="Consolas" w:hAnsi="Consolas" w:cs="Consolas"/>
                          <w:color w:val="000000"/>
                          <w:sz w:val="19"/>
                          <w:szCs w:val="19"/>
                          <w:highlight w:val="white"/>
                          <w:lang w:val="en-US"/>
                        </w:rPr>
                        <w:t>)[</w:t>
                      </w:r>
                      <w:proofErr w:type="gramEnd"/>
                      <w:r w:rsidRPr="000E774C">
                        <w:rPr>
                          <w:rFonts w:ascii="Consolas" w:hAnsi="Consolas" w:cs="Consolas"/>
                          <w:color w:val="000000"/>
                          <w:sz w:val="19"/>
                          <w:szCs w:val="19"/>
                          <w:highlight w:val="white"/>
                          <w:lang w:val="en-US"/>
                        </w:rPr>
                        <w:t>k] ^ ((*</w:t>
                      </w:r>
                      <w:r w:rsidRPr="000E774C">
                        <w:rPr>
                          <w:rFonts w:ascii="Consolas" w:hAnsi="Consolas" w:cs="Consolas"/>
                          <w:color w:val="808080"/>
                          <w:sz w:val="19"/>
                          <w:szCs w:val="19"/>
                          <w:highlight w:val="white"/>
                          <w:lang w:val="en-US"/>
                        </w:rPr>
                        <w:t>numbers</w:t>
                      </w:r>
                      <w:r w:rsidRPr="000E774C">
                        <w:rPr>
                          <w:rFonts w:ascii="Consolas" w:hAnsi="Consolas" w:cs="Consolas"/>
                          <w:color w:val="000000"/>
                          <w:sz w:val="19"/>
                          <w:szCs w:val="19"/>
                          <w:highlight w:val="white"/>
                          <w:lang w:val="en-US"/>
                        </w:rPr>
                        <w:t>)[k] &gt;&gt; 1);</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r>
                      <w:proofErr w:type="gramStart"/>
                      <w:r w:rsidRPr="000E774C">
                        <w:rPr>
                          <w:rFonts w:ascii="Consolas" w:hAnsi="Consolas" w:cs="Consolas"/>
                          <w:color w:val="0000FF"/>
                          <w:sz w:val="19"/>
                          <w:szCs w:val="19"/>
                          <w:highlight w:val="white"/>
                          <w:lang w:val="en-US"/>
                        </w:rPr>
                        <w:t>unsigned</w:t>
                      </w:r>
                      <w:proofErr w:type="gramEnd"/>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int</w:t>
                      </w:r>
                      <w:r w:rsidRPr="000E774C">
                        <w:rPr>
                          <w:rFonts w:ascii="Consolas" w:hAnsi="Consolas" w:cs="Consolas"/>
                          <w:color w:val="000000"/>
                          <w:sz w:val="19"/>
                          <w:szCs w:val="19"/>
                          <w:highlight w:val="white"/>
                          <w:lang w:val="en-US"/>
                        </w:rPr>
                        <w:t xml:space="preserve"> chromosome_ptr = k * </w:t>
                      </w:r>
                      <w:r w:rsidRPr="000E774C">
                        <w:rPr>
                          <w:rFonts w:ascii="Consolas" w:hAnsi="Consolas" w:cs="Consolas"/>
                          <w:color w:val="808080"/>
                          <w:sz w:val="19"/>
                          <w:szCs w:val="19"/>
                          <w:highlight w:val="white"/>
                          <w:lang w:val="en-US"/>
                        </w:rPr>
                        <w:t>chromosome_length</w:t>
                      </w:r>
                      <w:r w:rsidRPr="000E774C">
                        <w:rPr>
                          <w:rFonts w:ascii="Consolas" w:hAnsi="Consolas" w:cs="Consolas"/>
                          <w:color w:val="000000"/>
                          <w:sz w:val="19"/>
                          <w:szCs w:val="19"/>
                          <w:highlight w:val="white"/>
                          <w:lang w:val="en-US"/>
                        </w:rPr>
                        <w:t>;</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r>
                      <w:proofErr w:type="gramStart"/>
                      <w:r w:rsidRPr="000E774C">
                        <w:rPr>
                          <w:rFonts w:ascii="Consolas" w:hAnsi="Consolas" w:cs="Consolas"/>
                          <w:color w:val="0000FF"/>
                          <w:sz w:val="19"/>
                          <w:szCs w:val="19"/>
                          <w:highlight w:val="white"/>
                          <w:lang w:val="en-US"/>
                        </w:rPr>
                        <w:t>for</w:t>
                      </w:r>
                      <w:proofErr w:type="gramEnd"/>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unsigned</w:t>
                      </w:r>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int</w:t>
                      </w:r>
                      <w:r w:rsidRPr="000E774C">
                        <w:rPr>
                          <w:rFonts w:ascii="Consolas" w:hAnsi="Consolas" w:cs="Consolas"/>
                          <w:color w:val="000000"/>
                          <w:sz w:val="19"/>
                          <w:szCs w:val="19"/>
                          <w:highlight w:val="white"/>
                          <w:lang w:val="en-US"/>
                        </w:rPr>
                        <w:t xml:space="preserve"> gene_ptr = </w:t>
                      </w:r>
                      <w:r w:rsidRPr="000E774C">
                        <w:rPr>
                          <w:rFonts w:ascii="Consolas" w:hAnsi="Consolas" w:cs="Consolas"/>
                          <w:color w:val="808080"/>
                          <w:sz w:val="19"/>
                          <w:szCs w:val="19"/>
                          <w:highlight w:val="white"/>
                          <w:lang w:val="en-US"/>
                        </w:rPr>
                        <w:t>chromosome_length</w:t>
                      </w:r>
                      <w:r w:rsidRPr="000E774C">
                        <w:rPr>
                          <w:rFonts w:ascii="Consolas" w:hAnsi="Consolas" w:cs="Consolas"/>
                          <w:color w:val="000000"/>
                          <w:sz w:val="19"/>
                          <w:szCs w:val="19"/>
                          <w:highlight w:val="white"/>
                          <w:lang w:val="en-US"/>
                        </w:rPr>
                        <w:t xml:space="preserve"> - 1; gene_ptr &gt; 0 ; --gene_ptr) {</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t>(*gray_codes)[chromosome_ptr + gene_ptr] = (</w:t>
                      </w:r>
                      <w:r w:rsidRPr="000E774C">
                        <w:rPr>
                          <w:rFonts w:ascii="Consolas" w:hAnsi="Consolas" w:cs="Consolas"/>
                          <w:color w:val="2B91AF"/>
                          <w:sz w:val="19"/>
                          <w:szCs w:val="19"/>
                          <w:highlight w:val="white"/>
                          <w:lang w:val="en-US"/>
                        </w:rPr>
                        <w:t>gene</w:t>
                      </w:r>
                      <w:proofErr w:type="gramStart"/>
                      <w:r w:rsidRPr="000E774C">
                        <w:rPr>
                          <w:rFonts w:ascii="Consolas" w:hAnsi="Consolas" w:cs="Consolas"/>
                          <w:color w:val="000000"/>
                          <w:sz w:val="19"/>
                          <w:szCs w:val="19"/>
                          <w:highlight w:val="white"/>
                          <w:lang w:val="en-US"/>
                        </w:rPr>
                        <w:t>)(</w:t>
                      </w:r>
                      <w:proofErr w:type="gramEnd"/>
                      <w:r w:rsidRPr="000E774C">
                        <w:rPr>
                          <w:rFonts w:ascii="Consolas" w:hAnsi="Consolas" w:cs="Consolas"/>
                          <w:color w:val="000000"/>
                          <w:sz w:val="19"/>
                          <w:szCs w:val="19"/>
                          <w:highlight w:val="white"/>
                          <w:lang w:val="en-US"/>
                        </w:rPr>
                        <w:t>gray_code &amp; 0x1);</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t>gray_code = gray_code &gt;&gt; 1;</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t>}</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r w:rsidRPr="000E774C">
                        <w:rPr>
                          <w:rFonts w:ascii="Consolas" w:hAnsi="Consolas" w:cs="Consolas"/>
                          <w:color w:val="000000"/>
                          <w:sz w:val="19"/>
                          <w:szCs w:val="19"/>
                          <w:highlight w:val="white"/>
                          <w:lang w:val="en-US"/>
                        </w:rPr>
                        <w:tab/>
                        <w:t>(*gray_codes)[chromosome_ptr] = (</w:t>
                      </w:r>
                      <w:r w:rsidRPr="000E774C">
                        <w:rPr>
                          <w:rFonts w:ascii="Consolas" w:hAnsi="Consolas" w:cs="Consolas"/>
                          <w:color w:val="2B91AF"/>
                          <w:sz w:val="19"/>
                          <w:szCs w:val="19"/>
                          <w:highlight w:val="white"/>
                          <w:lang w:val="en-US"/>
                        </w:rPr>
                        <w:t>gene</w:t>
                      </w:r>
                      <w:proofErr w:type="gramStart"/>
                      <w:r w:rsidRPr="000E774C">
                        <w:rPr>
                          <w:rFonts w:ascii="Consolas" w:hAnsi="Consolas" w:cs="Consolas"/>
                          <w:color w:val="000000"/>
                          <w:sz w:val="19"/>
                          <w:szCs w:val="19"/>
                          <w:highlight w:val="white"/>
                          <w:lang w:val="en-US"/>
                        </w:rPr>
                        <w:t>)(</w:t>
                      </w:r>
                      <w:proofErr w:type="gramEnd"/>
                      <w:r w:rsidRPr="000E774C">
                        <w:rPr>
                          <w:rFonts w:ascii="Consolas" w:hAnsi="Consolas" w:cs="Consolas"/>
                          <w:color w:val="000000"/>
                          <w:sz w:val="19"/>
                          <w:szCs w:val="19"/>
                          <w:highlight w:val="white"/>
                          <w:lang w:val="en-US"/>
                        </w:rPr>
                        <w:t>gray_code &amp; 0x1);</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t>}</w:t>
                      </w:r>
                    </w:p>
                    <w:p w:rsidR="00514536" w:rsidRPr="000E774C" w:rsidRDefault="00514536" w:rsidP="000E774C">
                      <w:pPr>
                        <w:autoSpaceDE w:val="0"/>
                        <w:autoSpaceDN w:val="0"/>
                        <w:adjustRightInd w:val="0"/>
                        <w:spacing w:after="0" w:line="240" w:lineRule="auto"/>
                        <w:rPr>
                          <w:rFonts w:ascii="Consolas" w:hAnsi="Consolas" w:cs="Consolas"/>
                          <w:color w:val="000000"/>
                          <w:sz w:val="19"/>
                          <w:szCs w:val="19"/>
                          <w:highlight w:val="white"/>
                          <w:lang w:val="en-US"/>
                        </w:rPr>
                      </w:pPr>
                      <w:r w:rsidRPr="000E774C">
                        <w:rPr>
                          <w:rFonts w:ascii="Consolas" w:hAnsi="Consolas" w:cs="Consolas"/>
                          <w:color w:val="000000"/>
                          <w:sz w:val="19"/>
                          <w:szCs w:val="19"/>
                          <w:highlight w:val="white"/>
                          <w:lang w:val="en-US"/>
                        </w:rPr>
                        <w:tab/>
                      </w:r>
                      <w:proofErr w:type="gramStart"/>
                      <w:r w:rsidRPr="000E774C">
                        <w:rPr>
                          <w:rFonts w:ascii="Consolas" w:hAnsi="Consolas" w:cs="Consolas"/>
                          <w:color w:val="0000FF"/>
                          <w:sz w:val="19"/>
                          <w:szCs w:val="19"/>
                          <w:highlight w:val="white"/>
                          <w:lang w:val="en-US"/>
                        </w:rPr>
                        <w:t>return</w:t>
                      </w:r>
                      <w:proofErr w:type="gramEnd"/>
                      <w:r w:rsidRPr="000E774C">
                        <w:rPr>
                          <w:rFonts w:ascii="Consolas" w:hAnsi="Consolas" w:cs="Consolas"/>
                          <w:color w:val="000000"/>
                          <w:sz w:val="19"/>
                          <w:szCs w:val="19"/>
                          <w:highlight w:val="white"/>
                          <w:lang w:val="en-US"/>
                        </w:rPr>
                        <w:t xml:space="preserve"> </w:t>
                      </w:r>
                      <w:r w:rsidRPr="000E774C">
                        <w:rPr>
                          <w:rFonts w:ascii="Consolas" w:hAnsi="Consolas" w:cs="Consolas"/>
                          <w:color w:val="0000FF"/>
                          <w:sz w:val="19"/>
                          <w:szCs w:val="19"/>
                          <w:highlight w:val="white"/>
                          <w:lang w:val="en-US"/>
                        </w:rPr>
                        <w:t>new</w:t>
                      </w:r>
                      <w:r w:rsidRPr="000E774C">
                        <w:rPr>
                          <w:rFonts w:ascii="Consolas" w:hAnsi="Consolas" w:cs="Consolas"/>
                          <w:color w:val="000000"/>
                          <w:sz w:val="19"/>
                          <w:szCs w:val="19"/>
                          <w:highlight w:val="white"/>
                          <w:lang w:val="en-US"/>
                        </w:rPr>
                        <w:t xml:space="preserve"> </w:t>
                      </w:r>
                      <w:r w:rsidRPr="000E774C">
                        <w:rPr>
                          <w:rFonts w:ascii="Consolas" w:hAnsi="Consolas" w:cs="Consolas"/>
                          <w:color w:val="2B91AF"/>
                          <w:sz w:val="19"/>
                          <w:szCs w:val="19"/>
                          <w:highlight w:val="white"/>
                          <w:lang w:val="en-US"/>
                        </w:rPr>
                        <w:t>genetic_code</w:t>
                      </w:r>
                      <w:r w:rsidRPr="000E774C">
                        <w:rPr>
                          <w:rFonts w:ascii="Consolas" w:hAnsi="Consolas" w:cs="Consolas"/>
                          <w:color w:val="000000"/>
                          <w:sz w:val="19"/>
                          <w:szCs w:val="19"/>
                          <w:highlight w:val="white"/>
                          <w:lang w:val="en-US"/>
                        </w:rPr>
                        <w:t>(</w:t>
                      </w:r>
                      <w:r w:rsidRPr="000E774C">
                        <w:rPr>
                          <w:rFonts w:ascii="Consolas" w:hAnsi="Consolas" w:cs="Consolas"/>
                          <w:color w:val="808080"/>
                          <w:sz w:val="19"/>
                          <w:szCs w:val="19"/>
                          <w:highlight w:val="white"/>
                          <w:lang w:val="en-US"/>
                        </w:rPr>
                        <w:t>chromosome_length</w:t>
                      </w:r>
                      <w:r w:rsidRPr="000E774C">
                        <w:rPr>
                          <w:rFonts w:ascii="Consolas" w:hAnsi="Consolas" w:cs="Consolas"/>
                          <w:color w:val="000000"/>
                          <w:sz w:val="19"/>
                          <w:szCs w:val="19"/>
                          <w:highlight w:val="white"/>
                          <w:lang w:val="en-US"/>
                        </w:rPr>
                        <w:t>, gray_codes);</w:t>
                      </w:r>
                    </w:p>
                    <w:p w:rsidR="00514536" w:rsidRPr="000E774C" w:rsidRDefault="00514536" w:rsidP="000E774C">
                      <w:pPr>
                        <w:rPr>
                          <w:lang w:val="en-US"/>
                        </w:rPr>
                      </w:pPr>
                      <w:r>
                        <w:rPr>
                          <w:rFonts w:ascii="Consolas" w:hAnsi="Consolas" w:cs="Consolas"/>
                          <w:color w:val="000000"/>
                          <w:sz w:val="19"/>
                          <w:szCs w:val="19"/>
                          <w:highlight w:val="white"/>
                        </w:rPr>
                        <w:t>}</w:t>
                      </w:r>
                    </w:p>
                  </w:txbxContent>
                </v:textbox>
                <w10:anchorlock/>
              </v:shape>
            </w:pict>
          </mc:Fallback>
        </mc:AlternateContent>
      </w:r>
    </w:p>
    <w:p w:rsidR="000E774C" w:rsidRPr="000E774C" w:rsidRDefault="000E774C" w:rsidP="000E774C">
      <w:pPr>
        <w:pStyle w:val="Caption"/>
        <w:jc w:val="center"/>
        <w:rPr>
          <w:rFonts w:ascii="Times New Roman" w:hAnsi="Times New Roman" w:cs="Times New Roman"/>
          <w:sz w:val="44"/>
        </w:rPr>
      </w:pPr>
      <w:r w:rsidRPr="000E774C">
        <w:rPr>
          <w:rFonts w:ascii="Times New Roman" w:hAnsi="Times New Roman" w:cs="Times New Roman"/>
          <w:sz w:val="28"/>
        </w:rPr>
        <w:t xml:space="preserve">Листинг </w:t>
      </w:r>
      <w:r w:rsidRPr="000E774C">
        <w:rPr>
          <w:rFonts w:ascii="Times New Roman" w:hAnsi="Times New Roman" w:cs="Times New Roman"/>
          <w:sz w:val="28"/>
        </w:rPr>
        <w:fldChar w:fldCharType="begin"/>
      </w:r>
      <w:r w:rsidRPr="000E774C">
        <w:rPr>
          <w:rFonts w:ascii="Times New Roman" w:hAnsi="Times New Roman" w:cs="Times New Roman"/>
          <w:sz w:val="28"/>
        </w:rPr>
        <w:instrText xml:space="preserve"> SEQ Листинг \* ARABIC </w:instrText>
      </w:r>
      <w:r w:rsidRPr="000E774C">
        <w:rPr>
          <w:rFonts w:ascii="Times New Roman" w:hAnsi="Times New Roman" w:cs="Times New Roman"/>
          <w:sz w:val="28"/>
        </w:rPr>
        <w:fldChar w:fldCharType="separate"/>
      </w:r>
      <w:r w:rsidR="000C7D0A">
        <w:rPr>
          <w:rFonts w:ascii="Times New Roman" w:hAnsi="Times New Roman" w:cs="Times New Roman"/>
          <w:noProof/>
          <w:sz w:val="28"/>
        </w:rPr>
        <w:t>2</w:t>
      </w:r>
      <w:r w:rsidRPr="000E774C">
        <w:rPr>
          <w:rFonts w:ascii="Times New Roman" w:hAnsi="Times New Roman" w:cs="Times New Roman"/>
          <w:sz w:val="28"/>
        </w:rPr>
        <w:fldChar w:fldCharType="end"/>
      </w:r>
      <w:r w:rsidRPr="000E774C">
        <w:rPr>
          <w:rFonts w:ascii="Times New Roman" w:hAnsi="Times New Roman" w:cs="Times New Roman"/>
          <w:sz w:val="28"/>
        </w:rPr>
        <w:t xml:space="preserve"> - Кодирование кода Грея</w:t>
      </w:r>
    </w:p>
    <w:p w:rsidR="00730CDF" w:rsidRDefault="00730CDF">
      <w:pPr>
        <w:rPr>
          <w:rFonts w:ascii="Times New Roman" w:hAnsi="Times New Roman"/>
          <w:sz w:val="28"/>
        </w:rPr>
      </w:pPr>
      <w:r>
        <w:rPr>
          <w:rFonts w:ascii="Times New Roman" w:hAnsi="Times New Roman"/>
          <w:sz w:val="28"/>
        </w:rPr>
        <w:br w:type="page"/>
      </w:r>
    </w:p>
    <w:p w:rsidR="00730CDF" w:rsidRPr="00730CDF" w:rsidRDefault="00730CDF" w:rsidP="00730CDF">
      <w:pPr>
        <w:pStyle w:val="Heading3"/>
        <w:numPr>
          <w:ilvl w:val="1"/>
          <w:numId w:val="2"/>
        </w:numPr>
        <w:ind w:left="0" w:firstLine="709"/>
        <w:rPr>
          <w:rFonts w:ascii="Times New Roman" w:hAnsi="Times New Roman" w:cs="Times New Roman"/>
          <w:sz w:val="28"/>
          <w:szCs w:val="28"/>
        </w:rPr>
      </w:pPr>
      <w:bookmarkStart w:id="22" w:name="_Toc378670075"/>
      <w:r w:rsidRPr="00730CDF">
        <w:rPr>
          <w:rFonts w:ascii="Times New Roman" w:hAnsi="Times New Roman" w:cs="Times New Roman"/>
          <w:sz w:val="28"/>
          <w:szCs w:val="28"/>
        </w:rPr>
        <w:lastRenderedPageBreak/>
        <w:t>Генерирование нормально распределённой случайной величины</w:t>
      </w:r>
      <w:bookmarkEnd w:id="22"/>
    </w:p>
    <w:p w:rsidR="00730CDF" w:rsidRDefault="00730CDF">
      <w:pPr>
        <w:rPr>
          <w:rFonts w:ascii="Times New Roman" w:hAnsi="Times New Roman"/>
          <w:sz w:val="28"/>
        </w:rPr>
      </w:pPr>
    </w:p>
    <w:p w:rsidR="00730CDF" w:rsidRDefault="00351C9B" w:rsidP="00351C9B">
      <w:pPr>
        <w:ind w:firstLine="709"/>
        <w:jc w:val="both"/>
        <w:rPr>
          <w:rFonts w:ascii="Times New Roman" w:hAnsi="Times New Roman"/>
          <w:sz w:val="28"/>
        </w:rPr>
      </w:pPr>
      <w:r>
        <w:rPr>
          <w:rFonts w:ascii="Times New Roman" w:hAnsi="Times New Roman"/>
          <w:sz w:val="28"/>
        </w:rPr>
        <w:t xml:space="preserve">В операции мутации КМН ГА участвует нормально распределённая случайная величина. </w:t>
      </w:r>
      <w:r w:rsidR="00752BC7">
        <w:rPr>
          <w:rFonts w:ascii="Times New Roman" w:hAnsi="Times New Roman"/>
          <w:sz w:val="28"/>
        </w:rPr>
        <w:t>Для её получения было использовано преобразование Бокса – Мюллера</w:t>
      </w:r>
      <w:r w:rsidR="0055745C">
        <w:rPr>
          <w:rFonts w:ascii="Times New Roman" w:hAnsi="Times New Roman"/>
          <w:sz w:val="28"/>
          <w:lang w:val="en-US"/>
        </w:rPr>
        <w:t> </w:t>
      </w:r>
      <w:r w:rsidR="0055745C" w:rsidRPr="0055745C">
        <w:rPr>
          <w:rFonts w:ascii="Times New Roman" w:hAnsi="Times New Roman"/>
          <w:sz w:val="28"/>
        </w:rPr>
        <w:t>[2]</w:t>
      </w:r>
      <w:r w:rsidR="00752BC7">
        <w:rPr>
          <w:rFonts w:ascii="Times New Roman" w:hAnsi="Times New Roman"/>
          <w:sz w:val="28"/>
        </w:rPr>
        <w:t>, позволяющее получить две нормально распределённых случайных величины из двух равномерно распределённых. Код метода в листинге 3.</w:t>
      </w:r>
    </w:p>
    <w:p w:rsidR="00752BC7" w:rsidRDefault="00752BC7" w:rsidP="00752BC7">
      <w:pPr>
        <w:keepNext/>
        <w:jc w:val="both"/>
      </w:pPr>
      <w:r w:rsidRPr="00752BC7">
        <w:rPr>
          <w:rFonts w:ascii="Times New Roman" w:hAnsi="Times New Roman"/>
          <w:noProof/>
          <w:sz w:val="28"/>
        </w:rPr>
        <mc:AlternateContent>
          <mc:Choice Requires="wps">
            <w:drawing>
              <wp:inline distT="0" distB="0" distL="0" distR="0" wp14:anchorId="50CE46DF" wp14:editId="1481C6C9">
                <wp:extent cx="6003257" cy="1403985"/>
                <wp:effectExtent l="0" t="0" r="17145" b="1524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257" cy="1403985"/>
                        </a:xfrm>
                        <a:prstGeom prst="rect">
                          <a:avLst/>
                        </a:prstGeom>
                        <a:solidFill>
                          <a:srgbClr val="FFFFFF"/>
                        </a:solidFill>
                        <a:ln w="9525">
                          <a:solidFill>
                            <a:srgbClr val="000000"/>
                          </a:solidFill>
                          <a:miter lim="800000"/>
                          <a:headEnd/>
                          <a:tailEnd/>
                        </a:ln>
                      </wps:spPr>
                      <wps:txbx>
                        <w:txbxContent>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52BC7">
                              <w:rPr>
                                <w:rFonts w:ascii="Consolas" w:hAnsi="Consolas" w:cs="Consolas"/>
                                <w:color w:val="0000FF"/>
                                <w:sz w:val="19"/>
                                <w:szCs w:val="19"/>
                                <w:highlight w:val="white"/>
                                <w:lang w:val="en-US"/>
                              </w:rPr>
                              <w:t>double</w:t>
                            </w:r>
                            <w:proofErr w:type="gramEnd"/>
                            <w:r w:rsidRPr="00752BC7">
                              <w:rPr>
                                <w:rFonts w:ascii="Consolas" w:hAnsi="Consolas" w:cs="Consolas"/>
                                <w:color w:val="000000"/>
                                <w:sz w:val="19"/>
                                <w:szCs w:val="19"/>
                                <w:highlight w:val="white"/>
                                <w:lang w:val="en-US"/>
                              </w:rPr>
                              <w:t xml:space="preserve"> genetic::normal_rand(</w:t>
                            </w:r>
                            <w:r w:rsidRPr="00752BC7">
                              <w:rPr>
                                <w:rFonts w:ascii="Consolas" w:hAnsi="Consolas" w:cs="Consolas"/>
                                <w:color w:val="0000FF"/>
                                <w:sz w:val="19"/>
                                <w:szCs w:val="19"/>
                                <w:highlight w:val="white"/>
                                <w:lang w:val="en-US"/>
                              </w:rPr>
                              <w:t>double</w:t>
                            </w:r>
                            <w:r w:rsidRPr="00752BC7">
                              <w:rPr>
                                <w:rFonts w:ascii="Consolas" w:hAnsi="Consolas" w:cs="Consolas"/>
                                <w:color w:val="000000"/>
                                <w:sz w:val="19"/>
                                <w:szCs w:val="19"/>
                                <w:highlight w:val="white"/>
                                <w:lang w:val="en-US"/>
                              </w:rPr>
                              <w:t xml:space="preserve"> </w:t>
                            </w:r>
                            <w:r w:rsidRPr="00752BC7">
                              <w:rPr>
                                <w:rFonts w:ascii="Consolas" w:hAnsi="Consolas" w:cs="Consolas"/>
                                <w:color w:val="808080"/>
                                <w:sz w:val="19"/>
                                <w:szCs w:val="19"/>
                                <w:highlight w:val="white"/>
                                <w:lang w:val="en-US"/>
                              </w:rPr>
                              <w:t>expectation_value</w:t>
                            </w:r>
                            <w:r w:rsidRPr="00752BC7">
                              <w:rPr>
                                <w:rFonts w:ascii="Consolas" w:hAnsi="Consolas" w:cs="Consolas"/>
                                <w:color w:val="000000"/>
                                <w:sz w:val="19"/>
                                <w:szCs w:val="19"/>
                                <w:highlight w:val="white"/>
                                <w:lang w:val="en-US"/>
                              </w:rPr>
                              <w:t xml:space="preserve">, </w:t>
                            </w:r>
                            <w:r w:rsidRPr="00752BC7">
                              <w:rPr>
                                <w:rFonts w:ascii="Consolas" w:hAnsi="Consolas" w:cs="Consolas"/>
                                <w:color w:val="0000FF"/>
                                <w:sz w:val="19"/>
                                <w:szCs w:val="19"/>
                                <w:highlight w:val="white"/>
                                <w:lang w:val="en-US"/>
                              </w:rPr>
                              <w:t>double</w:t>
                            </w:r>
                            <w:r w:rsidRPr="00752BC7">
                              <w:rPr>
                                <w:rFonts w:ascii="Consolas" w:hAnsi="Consolas" w:cs="Consolas"/>
                                <w:color w:val="000000"/>
                                <w:sz w:val="19"/>
                                <w:szCs w:val="19"/>
                                <w:highlight w:val="white"/>
                                <w:lang w:val="en-US"/>
                              </w:rPr>
                              <w:t xml:space="preserve"> </w:t>
                            </w:r>
                            <w:r w:rsidRPr="00752BC7">
                              <w:rPr>
                                <w:rFonts w:ascii="Consolas" w:hAnsi="Consolas" w:cs="Consolas"/>
                                <w:color w:val="808080"/>
                                <w:sz w:val="19"/>
                                <w:szCs w:val="19"/>
                                <w:highlight w:val="white"/>
                                <w:lang w:val="en-US"/>
                              </w:rPr>
                              <w:t>standart_deviation</w:t>
                            </w:r>
                            <w:r w:rsidRPr="00752BC7">
                              <w:rPr>
                                <w:rFonts w:ascii="Consolas" w:hAnsi="Consolas" w:cs="Consolas"/>
                                <w:color w:val="000000"/>
                                <w:sz w:val="19"/>
                                <w:szCs w:val="19"/>
                                <w:highlight w:val="white"/>
                                <w:lang w:val="en-US"/>
                              </w:rPr>
                              <w:t>) {</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proofErr w:type="gramStart"/>
                            <w:r w:rsidRPr="00752BC7">
                              <w:rPr>
                                <w:rFonts w:ascii="Consolas" w:hAnsi="Consolas" w:cs="Consolas"/>
                                <w:color w:val="0000FF"/>
                                <w:sz w:val="19"/>
                                <w:szCs w:val="19"/>
                                <w:highlight w:val="white"/>
                                <w:lang w:val="en-US"/>
                              </w:rPr>
                              <w:t>double</w:t>
                            </w:r>
                            <w:proofErr w:type="gramEnd"/>
                            <w:r w:rsidRPr="00752BC7">
                              <w:rPr>
                                <w:rFonts w:ascii="Consolas" w:hAnsi="Consolas" w:cs="Consolas"/>
                                <w:color w:val="000000"/>
                                <w:sz w:val="19"/>
                                <w:szCs w:val="19"/>
                                <w:highlight w:val="white"/>
                                <w:lang w:val="en-US"/>
                              </w:rPr>
                              <w:t xml:space="preserve"> u, v, s;</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proofErr w:type="gramStart"/>
                            <w:r w:rsidRPr="00752BC7">
                              <w:rPr>
                                <w:rFonts w:ascii="Consolas" w:hAnsi="Consolas" w:cs="Consolas"/>
                                <w:color w:val="0000FF"/>
                                <w:sz w:val="19"/>
                                <w:szCs w:val="19"/>
                                <w:highlight w:val="white"/>
                                <w:lang w:val="en-US"/>
                              </w:rPr>
                              <w:t>do</w:t>
                            </w:r>
                            <w:proofErr w:type="gramEnd"/>
                            <w:r w:rsidRPr="00752BC7">
                              <w:rPr>
                                <w:rFonts w:ascii="Consolas" w:hAnsi="Consolas" w:cs="Consolas"/>
                                <w:color w:val="000000"/>
                                <w:sz w:val="19"/>
                                <w:szCs w:val="19"/>
                                <w:highlight w:val="white"/>
                                <w:lang w:val="en-US"/>
                              </w:rPr>
                              <w:t xml:space="preserve"> {</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r w:rsidRPr="00752BC7">
                              <w:rPr>
                                <w:rFonts w:ascii="Consolas" w:hAnsi="Consolas" w:cs="Consolas"/>
                                <w:color w:val="000000"/>
                                <w:sz w:val="19"/>
                                <w:szCs w:val="19"/>
                                <w:highlight w:val="white"/>
                                <w:lang w:val="en-US"/>
                              </w:rPr>
                              <w:tab/>
                              <w:t>u = (</w:t>
                            </w:r>
                            <w:r w:rsidRPr="00752BC7">
                              <w:rPr>
                                <w:rFonts w:ascii="Consolas" w:hAnsi="Consolas" w:cs="Consolas"/>
                                <w:color w:val="0000FF"/>
                                <w:sz w:val="19"/>
                                <w:szCs w:val="19"/>
                                <w:highlight w:val="white"/>
                                <w:lang w:val="en-US"/>
                              </w:rPr>
                              <w:t>double</w:t>
                            </w:r>
                            <w:proofErr w:type="gramStart"/>
                            <w:r w:rsidRPr="00752BC7">
                              <w:rPr>
                                <w:rFonts w:ascii="Consolas" w:hAnsi="Consolas" w:cs="Consolas"/>
                                <w:color w:val="000000"/>
                                <w:sz w:val="19"/>
                                <w:szCs w:val="19"/>
                                <w:highlight w:val="white"/>
                                <w:lang w:val="en-US"/>
                              </w:rPr>
                              <w:t>)rand</w:t>
                            </w:r>
                            <w:proofErr w:type="gramEnd"/>
                            <w:r w:rsidRPr="00752BC7">
                              <w:rPr>
                                <w:rFonts w:ascii="Consolas" w:hAnsi="Consolas" w:cs="Consolas"/>
                                <w:color w:val="000000"/>
                                <w:sz w:val="19"/>
                                <w:szCs w:val="19"/>
                                <w:highlight w:val="white"/>
                                <w:lang w:val="en-US"/>
                              </w:rPr>
                              <w:t>() / (</w:t>
                            </w:r>
                            <w:r w:rsidRPr="00752BC7">
                              <w:rPr>
                                <w:rFonts w:ascii="Consolas" w:hAnsi="Consolas" w:cs="Consolas"/>
                                <w:color w:val="6F008A"/>
                                <w:sz w:val="19"/>
                                <w:szCs w:val="19"/>
                                <w:highlight w:val="white"/>
                                <w:lang w:val="en-US"/>
                              </w:rPr>
                              <w:t>RAND_MAX</w:t>
                            </w:r>
                            <w:r w:rsidRPr="00752BC7">
                              <w:rPr>
                                <w:rFonts w:ascii="Consolas" w:hAnsi="Consolas" w:cs="Consolas"/>
                                <w:color w:val="000000"/>
                                <w:sz w:val="19"/>
                                <w:szCs w:val="19"/>
                                <w:highlight w:val="white"/>
                                <w:lang w:val="en-US"/>
                              </w:rPr>
                              <w:t xml:space="preserve"> + 1) * 2 - 1;</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r w:rsidRPr="00752BC7">
                              <w:rPr>
                                <w:rFonts w:ascii="Consolas" w:hAnsi="Consolas" w:cs="Consolas"/>
                                <w:color w:val="000000"/>
                                <w:sz w:val="19"/>
                                <w:szCs w:val="19"/>
                                <w:highlight w:val="white"/>
                                <w:lang w:val="en-US"/>
                              </w:rPr>
                              <w:tab/>
                              <w:t>v = (</w:t>
                            </w:r>
                            <w:r w:rsidRPr="00752BC7">
                              <w:rPr>
                                <w:rFonts w:ascii="Consolas" w:hAnsi="Consolas" w:cs="Consolas"/>
                                <w:color w:val="0000FF"/>
                                <w:sz w:val="19"/>
                                <w:szCs w:val="19"/>
                                <w:highlight w:val="white"/>
                                <w:lang w:val="en-US"/>
                              </w:rPr>
                              <w:t>double</w:t>
                            </w:r>
                            <w:proofErr w:type="gramStart"/>
                            <w:r w:rsidRPr="00752BC7">
                              <w:rPr>
                                <w:rFonts w:ascii="Consolas" w:hAnsi="Consolas" w:cs="Consolas"/>
                                <w:color w:val="000000"/>
                                <w:sz w:val="19"/>
                                <w:szCs w:val="19"/>
                                <w:highlight w:val="white"/>
                                <w:lang w:val="en-US"/>
                              </w:rPr>
                              <w:t>)rand</w:t>
                            </w:r>
                            <w:proofErr w:type="gramEnd"/>
                            <w:r w:rsidRPr="00752BC7">
                              <w:rPr>
                                <w:rFonts w:ascii="Consolas" w:hAnsi="Consolas" w:cs="Consolas"/>
                                <w:color w:val="000000"/>
                                <w:sz w:val="19"/>
                                <w:szCs w:val="19"/>
                                <w:highlight w:val="white"/>
                                <w:lang w:val="en-US"/>
                              </w:rPr>
                              <w:t>() / (</w:t>
                            </w:r>
                            <w:r w:rsidRPr="00752BC7">
                              <w:rPr>
                                <w:rFonts w:ascii="Consolas" w:hAnsi="Consolas" w:cs="Consolas"/>
                                <w:color w:val="6F008A"/>
                                <w:sz w:val="19"/>
                                <w:szCs w:val="19"/>
                                <w:highlight w:val="white"/>
                                <w:lang w:val="en-US"/>
                              </w:rPr>
                              <w:t>RAND_MAX</w:t>
                            </w:r>
                            <w:r w:rsidRPr="00752BC7">
                              <w:rPr>
                                <w:rFonts w:ascii="Consolas" w:hAnsi="Consolas" w:cs="Consolas"/>
                                <w:color w:val="000000"/>
                                <w:sz w:val="19"/>
                                <w:szCs w:val="19"/>
                                <w:highlight w:val="white"/>
                                <w:lang w:val="en-US"/>
                              </w:rPr>
                              <w:t xml:space="preserve"> + 1) * 2 - 1;</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r w:rsidRPr="00752BC7">
                              <w:rPr>
                                <w:rFonts w:ascii="Consolas" w:hAnsi="Consolas" w:cs="Consolas"/>
                                <w:color w:val="000000"/>
                                <w:sz w:val="19"/>
                                <w:szCs w:val="19"/>
                                <w:highlight w:val="white"/>
                                <w:lang w:val="en-US"/>
                              </w:rPr>
                              <w:tab/>
                              <w:t>s = u * u + v * v;</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t xml:space="preserve">} </w:t>
                            </w:r>
                            <w:r w:rsidRPr="00752BC7">
                              <w:rPr>
                                <w:rFonts w:ascii="Consolas" w:hAnsi="Consolas" w:cs="Consolas"/>
                                <w:color w:val="0000FF"/>
                                <w:sz w:val="19"/>
                                <w:szCs w:val="19"/>
                                <w:highlight w:val="white"/>
                                <w:lang w:val="en-US"/>
                              </w:rPr>
                              <w:t>while</w:t>
                            </w:r>
                            <w:r w:rsidRPr="00752BC7">
                              <w:rPr>
                                <w:rFonts w:ascii="Consolas" w:hAnsi="Consolas" w:cs="Consolas"/>
                                <w:color w:val="000000"/>
                                <w:sz w:val="19"/>
                                <w:szCs w:val="19"/>
                                <w:highlight w:val="white"/>
                                <w:lang w:val="en-US"/>
                              </w:rPr>
                              <w:t xml:space="preserve"> (s &gt; 1 || fabs(s) &lt; 1e-9); </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proofErr w:type="gramStart"/>
                            <w:r w:rsidRPr="00752BC7">
                              <w:rPr>
                                <w:rFonts w:ascii="Consolas" w:hAnsi="Consolas" w:cs="Consolas"/>
                                <w:color w:val="0000FF"/>
                                <w:sz w:val="19"/>
                                <w:szCs w:val="19"/>
                                <w:highlight w:val="white"/>
                                <w:lang w:val="en-US"/>
                              </w:rPr>
                              <w:t>double</w:t>
                            </w:r>
                            <w:proofErr w:type="gramEnd"/>
                            <w:r w:rsidRPr="00752BC7">
                              <w:rPr>
                                <w:rFonts w:ascii="Consolas" w:hAnsi="Consolas" w:cs="Consolas"/>
                                <w:color w:val="000000"/>
                                <w:sz w:val="19"/>
                                <w:szCs w:val="19"/>
                                <w:highlight w:val="white"/>
                                <w:lang w:val="en-US"/>
                              </w:rPr>
                              <w:t xml:space="preserve"> gaussian_destribution = u * sqrt((-2.0) * log(s) / s);</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proofErr w:type="gramStart"/>
                            <w:r w:rsidRPr="00752BC7">
                              <w:rPr>
                                <w:rFonts w:ascii="Consolas" w:hAnsi="Consolas" w:cs="Consolas"/>
                                <w:color w:val="0000FF"/>
                                <w:sz w:val="19"/>
                                <w:szCs w:val="19"/>
                                <w:highlight w:val="white"/>
                                <w:lang w:val="en-US"/>
                              </w:rPr>
                              <w:t>return</w:t>
                            </w:r>
                            <w:proofErr w:type="gramEnd"/>
                            <w:r w:rsidRPr="00752BC7">
                              <w:rPr>
                                <w:rFonts w:ascii="Consolas" w:hAnsi="Consolas" w:cs="Consolas"/>
                                <w:color w:val="000000"/>
                                <w:sz w:val="19"/>
                                <w:szCs w:val="19"/>
                                <w:highlight w:val="white"/>
                                <w:lang w:val="en-US"/>
                              </w:rPr>
                              <w:t xml:space="preserve"> </w:t>
                            </w:r>
                            <w:r w:rsidRPr="00752BC7">
                              <w:rPr>
                                <w:rFonts w:ascii="Consolas" w:hAnsi="Consolas" w:cs="Consolas"/>
                                <w:color w:val="808080"/>
                                <w:sz w:val="19"/>
                                <w:szCs w:val="19"/>
                                <w:highlight w:val="white"/>
                                <w:lang w:val="en-US"/>
                              </w:rPr>
                              <w:t>standart_deviation</w:t>
                            </w:r>
                            <w:r w:rsidRPr="00752BC7">
                              <w:rPr>
                                <w:rFonts w:ascii="Consolas" w:hAnsi="Consolas" w:cs="Consolas"/>
                                <w:color w:val="000000"/>
                                <w:sz w:val="19"/>
                                <w:szCs w:val="19"/>
                                <w:highlight w:val="white"/>
                                <w:lang w:val="en-US"/>
                              </w:rPr>
                              <w:t xml:space="preserve"> * gaussian_destribution + </w:t>
                            </w:r>
                            <w:r w:rsidRPr="00752BC7">
                              <w:rPr>
                                <w:rFonts w:ascii="Consolas" w:hAnsi="Consolas" w:cs="Consolas"/>
                                <w:color w:val="808080"/>
                                <w:sz w:val="19"/>
                                <w:szCs w:val="19"/>
                                <w:highlight w:val="white"/>
                                <w:lang w:val="en-US"/>
                              </w:rPr>
                              <w:t>expectation_value</w:t>
                            </w:r>
                            <w:r w:rsidRPr="00752BC7">
                              <w:rPr>
                                <w:rFonts w:ascii="Consolas" w:hAnsi="Consolas" w:cs="Consolas"/>
                                <w:color w:val="000000"/>
                                <w:sz w:val="19"/>
                                <w:szCs w:val="19"/>
                                <w:highlight w:val="white"/>
                                <w:lang w:val="en-US"/>
                              </w:rPr>
                              <w:t>;</w:t>
                            </w:r>
                          </w:p>
                          <w:p w:rsidR="00514536" w:rsidRPr="00752BC7" w:rsidRDefault="00514536" w:rsidP="00752BC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28" type="#_x0000_t202" style="width:472.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OKDq5JgIAAEwEAAAOAAAAAAAAAAAAAAAAAC4CAABkcnMvZTJvRG9j&#10;LnhtbFBLAQItABQABgAIAAAAIQCcXgH33QAAAAUBAAAPAAAAAAAAAAAAAAAAAIAEAABkcnMvZG93&#10;bnJldi54bWxQSwUGAAAAAAQABADzAAAAigUAAAAA&#10;">
                <v:textbox style="mso-fit-shape-to-text:t">
                  <w:txbxContent>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52BC7">
                        <w:rPr>
                          <w:rFonts w:ascii="Consolas" w:hAnsi="Consolas" w:cs="Consolas"/>
                          <w:color w:val="0000FF"/>
                          <w:sz w:val="19"/>
                          <w:szCs w:val="19"/>
                          <w:highlight w:val="white"/>
                          <w:lang w:val="en-US"/>
                        </w:rPr>
                        <w:t>double</w:t>
                      </w:r>
                      <w:proofErr w:type="gramEnd"/>
                      <w:r w:rsidRPr="00752BC7">
                        <w:rPr>
                          <w:rFonts w:ascii="Consolas" w:hAnsi="Consolas" w:cs="Consolas"/>
                          <w:color w:val="000000"/>
                          <w:sz w:val="19"/>
                          <w:szCs w:val="19"/>
                          <w:highlight w:val="white"/>
                          <w:lang w:val="en-US"/>
                        </w:rPr>
                        <w:t xml:space="preserve"> genetic::normal_rand(</w:t>
                      </w:r>
                      <w:r w:rsidRPr="00752BC7">
                        <w:rPr>
                          <w:rFonts w:ascii="Consolas" w:hAnsi="Consolas" w:cs="Consolas"/>
                          <w:color w:val="0000FF"/>
                          <w:sz w:val="19"/>
                          <w:szCs w:val="19"/>
                          <w:highlight w:val="white"/>
                          <w:lang w:val="en-US"/>
                        </w:rPr>
                        <w:t>double</w:t>
                      </w:r>
                      <w:r w:rsidRPr="00752BC7">
                        <w:rPr>
                          <w:rFonts w:ascii="Consolas" w:hAnsi="Consolas" w:cs="Consolas"/>
                          <w:color w:val="000000"/>
                          <w:sz w:val="19"/>
                          <w:szCs w:val="19"/>
                          <w:highlight w:val="white"/>
                          <w:lang w:val="en-US"/>
                        </w:rPr>
                        <w:t xml:space="preserve"> </w:t>
                      </w:r>
                      <w:r w:rsidRPr="00752BC7">
                        <w:rPr>
                          <w:rFonts w:ascii="Consolas" w:hAnsi="Consolas" w:cs="Consolas"/>
                          <w:color w:val="808080"/>
                          <w:sz w:val="19"/>
                          <w:szCs w:val="19"/>
                          <w:highlight w:val="white"/>
                          <w:lang w:val="en-US"/>
                        </w:rPr>
                        <w:t>expectation_value</w:t>
                      </w:r>
                      <w:r w:rsidRPr="00752BC7">
                        <w:rPr>
                          <w:rFonts w:ascii="Consolas" w:hAnsi="Consolas" w:cs="Consolas"/>
                          <w:color w:val="000000"/>
                          <w:sz w:val="19"/>
                          <w:szCs w:val="19"/>
                          <w:highlight w:val="white"/>
                          <w:lang w:val="en-US"/>
                        </w:rPr>
                        <w:t xml:space="preserve">, </w:t>
                      </w:r>
                      <w:r w:rsidRPr="00752BC7">
                        <w:rPr>
                          <w:rFonts w:ascii="Consolas" w:hAnsi="Consolas" w:cs="Consolas"/>
                          <w:color w:val="0000FF"/>
                          <w:sz w:val="19"/>
                          <w:szCs w:val="19"/>
                          <w:highlight w:val="white"/>
                          <w:lang w:val="en-US"/>
                        </w:rPr>
                        <w:t>double</w:t>
                      </w:r>
                      <w:r w:rsidRPr="00752BC7">
                        <w:rPr>
                          <w:rFonts w:ascii="Consolas" w:hAnsi="Consolas" w:cs="Consolas"/>
                          <w:color w:val="000000"/>
                          <w:sz w:val="19"/>
                          <w:szCs w:val="19"/>
                          <w:highlight w:val="white"/>
                          <w:lang w:val="en-US"/>
                        </w:rPr>
                        <w:t xml:space="preserve"> </w:t>
                      </w:r>
                      <w:r w:rsidRPr="00752BC7">
                        <w:rPr>
                          <w:rFonts w:ascii="Consolas" w:hAnsi="Consolas" w:cs="Consolas"/>
                          <w:color w:val="808080"/>
                          <w:sz w:val="19"/>
                          <w:szCs w:val="19"/>
                          <w:highlight w:val="white"/>
                          <w:lang w:val="en-US"/>
                        </w:rPr>
                        <w:t>standart_deviation</w:t>
                      </w:r>
                      <w:r w:rsidRPr="00752BC7">
                        <w:rPr>
                          <w:rFonts w:ascii="Consolas" w:hAnsi="Consolas" w:cs="Consolas"/>
                          <w:color w:val="000000"/>
                          <w:sz w:val="19"/>
                          <w:szCs w:val="19"/>
                          <w:highlight w:val="white"/>
                          <w:lang w:val="en-US"/>
                        </w:rPr>
                        <w:t>) {</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proofErr w:type="gramStart"/>
                      <w:r w:rsidRPr="00752BC7">
                        <w:rPr>
                          <w:rFonts w:ascii="Consolas" w:hAnsi="Consolas" w:cs="Consolas"/>
                          <w:color w:val="0000FF"/>
                          <w:sz w:val="19"/>
                          <w:szCs w:val="19"/>
                          <w:highlight w:val="white"/>
                          <w:lang w:val="en-US"/>
                        </w:rPr>
                        <w:t>double</w:t>
                      </w:r>
                      <w:proofErr w:type="gramEnd"/>
                      <w:r w:rsidRPr="00752BC7">
                        <w:rPr>
                          <w:rFonts w:ascii="Consolas" w:hAnsi="Consolas" w:cs="Consolas"/>
                          <w:color w:val="000000"/>
                          <w:sz w:val="19"/>
                          <w:szCs w:val="19"/>
                          <w:highlight w:val="white"/>
                          <w:lang w:val="en-US"/>
                        </w:rPr>
                        <w:t xml:space="preserve"> u, v, s;</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proofErr w:type="gramStart"/>
                      <w:r w:rsidRPr="00752BC7">
                        <w:rPr>
                          <w:rFonts w:ascii="Consolas" w:hAnsi="Consolas" w:cs="Consolas"/>
                          <w:color w:val="0000FF"/>
                          <w:sz w:val="19"/>
                          <w:szCs w:val="19"/>
                          <w:highlight w:val="white"/>
                          <w:lang w:val="en-US"/>
                        </w:rPr>
                        <w:t>do</w:t>
                      </w:r>
                      <w:proofErr w:type="gramEnd"/>
                      <w:r w:rsidRPr="00752BC7">
                        <w:rPr>
                          <w:rFonts w:ascii="Consolas" w:hAnsi="Consolas" w:cs="Consolas"/>
                          <w:color w:val="000000"/>
                          <w:sz w:val="19"/>
                          <w:szCs w:val="19"/>
                          <w:highlight w:val="white"/>
                          <w:lang w:val="en-US"/>
                        </w:rPr>
                        <w:t xml:space="preserve"> {</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r w:rsidRPr="00752BC7">
                        <w:rPr>
                          <w:rFonts w:ascii="Consolas" w:hAnsi="Consolas" w:cs="Consolas"/>
                          <w:color w:val="000000"/>
                          <w:sz w:val="19"/>
                          <w:szCs w:val="19"/>
                          <w:highlight w:val="white"/>
                          <w:lang w:val="en-US"/>
                        </w:rPr>
                        <w:tab/>
                        <w:t>u = (</w:t>
                      </w:r>
                      <w:r w:rsidRPr="00752BC7">
                        <w:rPr>
                          <w:rFonts w:ascii="Consolas" w:hAnsi="Consolas" w:cs="Consolas"/>
                          <w:color w:val="0000FF"/>
                          <w:sz w:val="19"/>
                          <w:szCs w:val="19"/>
                          <w:highlight w:val="white"/>
                          <w:lang w:val="en-US"/>
                        </w:rPr>
                        <w:t>double</w:t>
                      </w:r>
                      <w:proofErr w:type="gramStart"/>
                      <w:r w:rsidRPr="00752BC7">
                        <w:rPr>
                          <w:rFonts w:ascii="Consolas" w:hAnsi="Consolas" w:cs="Consolas"/>
                          <w:color w:val="000000"/>
                          <w:sz w:val="19"/>
                          <w:szCs w:val="19"/>
                          <w:highlight w:val="white"/>
                          <w:lang w:val="en-US"/>
                        </w:rPr>
                        <w:t>)rand</w:t>
                      </w:r>
                      <w:proofErr w:type="gramEnd"/>
                      <w:r w:rsidRPr="00752BC7">
                        <w:rPr>
                          <w:rFonts w:ascii="Consolas" w:hAnsi="Consolas" w:cs="Consolas"/>
                          <w:color w:val="000000"/>
                          <w:sz w:val="19"/>
                          <w:szCs w:val="19"/>
                          <w:highlight w:val="white"/>
                          <w:lang w:val="en-US"/>
                        </w:rPr>
                        <w:t>() / (</w:t>
                      </w:r>
                      <w:r w:rsidRPr="00752BC7">
                        <w:rPr>
                          <w:rFonts w:ascii="Consolas" w:hAnsi="Consolas" w:cs="Consolas"/>
                          <w:color w:val="6F008A"/>
                          <w:sz w:val="19"/>
                          <w:szCs w:val="19"/>
                          <w:highlight w:val="white"/>
                          <w:lang w:val="en-US"/>
                        </w:rPr>
                        <w:t>RAND_MAX</w:t>
                      </w:r>
                      <w:r w:rsidRPr="00752BC7">
                        <w:rPr>
                          <w:rFonts w:ascii="Consolas" w:hAnsi="Consolas" w:cs="Consolas"/>
                          <w:color w:val="000000"/>
                          <w:sz w:val="19"/>
                          <w:szCs w:val="19"/>
                          <w:highlight w:val="white"/>
                          <w:lang w:val="en-US"/>
                        </w:rPr>
                        <w:t xml:space="preserve"> + 1) * 2 - 1;</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r w:rsidRPr="00752BC7">
                        <w:rPr>
                          <w:rFonts w:ascii="Consolas" w:hAnsi="Consolas" w:cs="Consolas"/>
                          <w:color w:val="000000"/>
                          <w:sz w:val="19"/>
                          <w:szCs w:val="19"/>
                          <w:highlight w:val="white"/>
                          <w:lang w:val="en-US"/>
                        </w:rPr>
                        <w:tab/>
                        <w:t>v = (</w:t>
                      </w:r>
                      <w:r w:rsidRPr="00752BC7">
                        <w:rPr>
                          <w:rFonts w:ascii="Consolas" w:hAnsi="Consolas" w:cs="Consolas"/>
                          <w:color w:val="0000FF"/>
                          <w:sz w:val="19"/>
                          <w:szCs w:val="19"/>
                          <w:highlight w:val="white"/>
                          <w:lang w:val="en-US"/>
                        </w:rPr>
                        <w:t>double</w:t>
                      </w:r>
                      <w:proofErr w:type="gramStart"/>
                      <w:r w:rsidRPr="00752BC7">
                        <w:rPr>
                          <w:rFonts w:ascii="Consolas" w:hAnsi="Consolas" w:cs="Consolas"/>
                          <w:color w:val="000000"/>
                          <w:sz w:val="19"/>
                          <w:szCs w:val="19"/>
                          <w:highlight w:val="white"/>
                          <w:lang w:val="en-US"/>
                        </w:rPr>
                        <w:t>)rand</w:t>
                      </w:r>
                      <w:proofErr w:type="gramEnd"/>
                      <w:r w:rsidRPr="00752BC7">
                        <w:rPr>
                          <w:rFonts w:ascii="Consolas" w:hAnsi="Consolas" w:cs="Consolas"/>
                          <w:color w:val="000000"/>
                          <w:sz w:val="19"/>
                          <w:szCs w:val="19"/>
                          <w:highlight w:val="white"/>
                          <w:lang w:val="en-US"/>
                        </w:rPr>
                        <w:t>() / (</w:t>
                      </w:r>
                      <w:r w:rsidRPr="00752BC7">
                        <w:rPr>
                          <w:rFonts w:ascii="Consolas" w:hAnsi="Consolas" w:cs="Consolas"/>
                          <w:color w:val="6F008A"/>
                          <w:sz w:val="19"/>
                          <w:szCs w:val="19"/>
                          <w:highlight w:val="white"/>
                          <w:lang w:val="en-US"/>
                        </w:rPr>
                        <w:t>RAND_MAX</w:t>
                      </w:r>
                      <w:r w:rsidRPr="00752BC7">
                        <w:rPr>
                          <w:rFonts w:ascii="Consolas" w:hAnsi="Consolas" w:cs="Consolas"/>
                          <w:color w:val="000000"/>
                          <w:sz w:val="19"/>
                          <w:szCs w:val="19"/>
                          <w:highlight w:val="white"/>
                          <w:lang w:val="en-US"/>
                        </w:rPr>
                        <w:t xml:space="preserve"> + 1) * 2 - 1;</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r w:rsidRPr="00752BC7">
                        <w:rPr>
                          <w:rFonts w:ascii="Consolas" w:hAnsi="Consolas" w:cs="Consolas"/>
                          <w:color w:val="000000"/>
                          <w:sz w:val="19"/>
                          <w:szCs w:val="19"/>
                          <w:highlight w:val="white"/>
                          <w:lang w:val="en-US"/>
                        </w:rPr>
                        <w:tab/>
                        <w:t>s = u * u + v * v;</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t xml:space="preserve">} </w:t>
                      </w:r>
                      <w:r w:rsidRPr="00752BC7">
                        <w:rPr>
                          <w:rFonts w:ascii="Consolas" w:hAnsi="Consolas" w:cs="Consolas"/>
                          <w:color w:val="0000FF"/>
                          <w:sz w:val="19"/>
                          <w:szCs w:val="19"/>
                          <w:highlight w:val="white"/>
                          <w:lang w:val="en-US"/>
                        </w:rPr>
                        <w:t>while</w:t>
                      </w:r>
                      <w:r w:rsidRPr="00752BC7">
                        <w:rPr>
                          <w:rFonts w:ascii="Consolas" w:hAnsi="Consolas" w:cs="Consolas"/>
                          <w:color w:val="000000"/>
                          <w:sz w:val="19"/>
                          <w:szCs w:val="19"/>
                          <w:highlight w:val="white"/>
                          <w:lang w:val="en-US"/>
                        </w:rPr>
                        <w:t xml:space="preserve"> (s &gt; 1 || fabs(s) &lt; 1e-9); </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proofErr w:type="gramStart"/>
                      <w:r w:rsidRPr="00752BC7">
                        <w:rPr>
                          <w:rFonts w:ascii="Consolas" w:hAnsi="Consolas" w:cs="Consolas"/>
                          <w:color w:val="0000FF"/>
                          <w:sz w:val="19"/>
                          <w:szCs w:val="19"/>
                          <w:highlight w:val="white"/>
                          <w:lang w:val="en-US"/>
                        </w:rPr>
                        <w:t>double</w:t>
                      </w:r>
                      <w:proofErr w:type="gramEnd"/>
                      <w:r w:rsidRPr="00752BC7">
                        <w:rPr>
                          <w:rFonts w:ascii="Consolas" w:hAnsi="Consolas" w:cs="Consolas"/>
                          <w:color w:val="000000"/>
                          <w:sz w:val="19"/>
                          <w:szCs w:val="19"/>
                          <w:highlight w:val="white"/>
                          <w:lang w:val="en-US"/>
                        </w:rPr>
                        <w:t xml:space="preserve"> gaussian_destribution = u * sqrt((-2.0) * log(s) / s);</w:t>
                      </w:r>
                    </w:p>
                    <w:p w:rsidR="00514536" w:rsidRPr="00752BC7" w:rsidRDefault="00514536" w:rsidP="00752BC7">
                      <w:pPr>
                        <w:autoSpaceDE w:val="0"/>
                        <w:autoSpaceDN w:val="0"/>
                        <w:adjustRightInd w:val="0"/>
                        <w:spacing w:after="0" w:line="240" w:lineRule="auto"/>
                        <w:rPr>
                          <w:rFonts w:ascii="Consolas" w:hAnsi="Consolas" w:cs="Consolas"/>
                          <w:color w:val="000000"/>
                          <w:sz w:val="19"/>
                          <w:szCs w:val="19"/>
                          <w:highlight w:val="white"/>
                          <w:lang w:val="en-US"/>
                        </w:rPr>
                      </w:pPr>
                      <w:r w:rsidRPr="00752BC7">
                        <w:rPr>
                          <w:rFonts w:ascii="Consolas" w:hAnsi="Consolas" w:cs="Consolas"/>
                          <w:color w:val="000000"/>
                          <w:sz w:val="19"/>
                          <w:szCs w:val="19"/>
                          <w:highlight w:val="white"/>
                          <w:lang w:val="en-US"/>
                        </w:rPr>
                        <w:tab/>
                      </w:r>
                      <w:proofErr w:type="gramStart"/>
                      <w:r w:rsidRPr="00752BC7">
                        <w:rPr>
                          <w:rFonts w:ascii="Consolas" w:hAnsi="Consolas" w:cs="Consolas"/>
                          <w:color w:val="0000FF"/>
                          <w:sz w:val="19"/>
                          <w:szCs w:val="19"/>
                          <w:highlight w:val="white"/>
                          <w:lang w:val="en-US"/>
                        </w:rPr>
                        <w:t>return</w:t>
                      </w:r>
                      <w:proofErr w:type="gramEnd"/>
                      <w:r w:rsidRPr="00752BC7">
                        <w:rPr>
                          <w:rFonts w:ascii="Consolas" w:hAnsi="Consolas" w:cs="Consolas"/>
                          <w:color w:val="000000"/>
                          <w:sz w:val="19"/>
                          <w:szCs w:val="19"/>
                          <w:highlight w:val="white"/>
                          <w:lang w:val="en-US"/>
                        </w:rPr>
                        <w:t xml:space="preserve"> </w:t>
                      </w:r>
                      <w:r w:rsidRPr="00752BC7">
                        <w:rPr>
                          <w:rFonts w:ascii="Consolas" w:hAnsi="Consolas" w:cs="Consolas"/>
                          <w:color w:val="808080"/>
                          <w:sz w:val="19"/>
                          <w:szCs w:val="19"/>
                          <w:highlight w:val="white"/>
                          <w:lang w:val="en-US"/>
                        </w:rPr>
                        <w:t>standart_deviation</w:t>
                      </w:r>
                      <w:r w:rsidRPr="00752BC7">
                        <w:rPr>
                          <w:rFonts w:ascii="Consolas" w:hAnsi="Consolas" w:cs="Consolas"/>
                          <w:color w:val="000000"/>
                          <w:sz w:val="19"/>
                          <w:szCs w:val="19"/>
                          <w:highlight w:val="white"/>
                          <w:lang w:val="en-US"/>
                        </w:rPr>
                        <w:t xml:space="preserve"> * gaussian_destribution + </w:t>
                      </w:r>
                      <w:r w:rsidRPr="00752BC7">
                        <w:rPr>
                          <w:rFonts w:ascii="Consolas" w:hAnsi="Consolas" w:cs="Consolas"/>
                          <w:color w:val="808080"/>
                          <w:sz w:val="19"/>
                          <w:szCs w:val="19"/>
                          <w:highlight w:val="white"/>
                          <w:lang w:val="en-US"/>
                        </w:rPr>
                        <w:t>expectation_value</w:t>
                      </w:r>
                      <w:r w:rsidRPr="00752BC7">
                        <w:rPr>
                          <w:rFonts w:ascii="Consolas" w:hAnsi="Consolas" w:cs="Consolas"/>
                          <w:color w:val="000000"/>
                          <w:sz w:val="19"/>
                          <w:szCs w:val="19"/>
                          <w:highlight w:val="white"/>
                          <w:lang w:val="en-US"/>
                        </w:rPr>
                        <w:t>;</w:t>
                      </w:r>
                    </w:p>
                    <w:p w:rsidR="00514536" w:rsidRPr="00752BC7" w:rsidRDefault="00514536" w:rsidP="00752BC7">
                      <w:pPr>
                        <w:rPr>
                          <w:lang w:val="en-US"/>
                        </w:rPr>
                      </w:pPr>
                      <w:r>
                        <w:rPr>
                          <w:rFonts w:ascii="Consolas" w:hAnsi="Consolas" w:cs="Consolas"/>
                          <w:color w:val="000000"/>
                          <w:sz w:val="19"/>
                          <w:szCs w:val="19"/>
                          <w:highlight w:val="white"/>
                        </w:rPr>
                        <w:t>}</w:t>
                      </w:r>
                    </w:p>
                  </w:txbxContent>
                </v:textbox>
                <w10:anchorlock/>
              </v:shape>
            </w:pict>
          </mc:Fallback>
        </mc:AlternateContent>
      </w:r>
    </w:p>
    <w:p w:rsidR="00752BC7" w:rsidRDefault="00752BC7" w:rsidP="00752BC7">
      <w:pPr>
        <w:pStyle w:val="Caption"/>
        <w:jc w:val="center"/>
        <w:rPr>
          <w:rFonts w:ascii="Times New Roman" w:hAnsi="Times New Roman" w:cs="Times New Roman"/>
          <w:sz w:val="28"/>
        </w:rPr>
      </w:pPr>
      <w:r w:rsidRPr="00752BC7">
        <w:rPr>
          <w:rFonts w:ascii="Times New Roman" w:hAnsi="Times New Roman" w:cs="Times New Roman"/>
          <w:sz w:val="28"/>
        </w:rPr>
        <w:t xml:space="preserve">Листинг </w:t>
      </w:r>
      <w:r w:rsidRPr="00752BC7">
        <w:rPr>
          <w:rFonts w:ascii="Times New Roman" w:hAnsi="Times New Roman" w:cs="Times New Roman"/>
          <w:sz w:val="28"/>
        </w:rPr>
        <w:fldChar w:fldCharType="begin"/>
      </w:r>
      <w:r w:rsidRPr="00752BC7">
        <w:rPr>
          <w:rFonts w:ascii="Times New Roman" w:hAnsi="Times New Roman" w:cs="Times New Roman"/>
          <w:sz w:val="28"/>
        </w:rPr>
        <w:instrText xml:space="preserve"> SEQ Листинг \* ARABIC </w:instrText>
      </w:r>
      <w:r w:rsidRPr="00752BC7">
        <w:rPr>
          <w:rFonts w:ascii="Times New Roman" w:hAnsi="Times New Roman" w:cs="Times New Roman"/>
          <w:sz w:val="28"/>
        </w:rPr>
        <w:fldChar w:fldCharType="separate"/>
      </w:r>
      <w:r w:rsidR="000C7D0A">
        <w:rPr>
          <w:rFonts w:ascii="Times New Roman" w:hAnsi="Times New Roman" w:cs="Times New Roman"/>
          <w:noProof/>
          <w:sz w:val="28"/>
        </w:rPr>
        <w:t>3</w:t>
      </w:r>
      <w:r w:rsidRPr="00752BC7">
        <w:rPr>
          <w:rFonts w:ascii="Times New Roman" w:hAnsi="Times New Roman" w:cs="Times New Roman"/>
          <w:sz w:val="28"/>
        </w:rPr>
        <w:fldChar w:fldCharType="end"/>
      </w:r>
      <w:r w:rsidRPr="00752BC7">
        <w:rPr>
          <w:rFonts w:ascii="Times New Roman" w:hAnsi="Times New Roman" w:cs="Times New Roman"/>
          <w:sz w:val="28"/>
        </w:rPr>
        <w:t xml:space="preserve"> - Генерация нормально распределённой случайной величины</w:t>
      </w:r>
    </w:p>
    <w:p w:rsidR="00553578" w:rsidRDefault="00553578" w:rsidP="00553578">
      <w:pPr>
        <w:rPr>
          <w:rFonts w:ascii="Times New Roman" w:hAnsi="Times New Roman" w:cs="Times New Roman"/>
          <w:sz w:val="28"/>
        </w:rPr>
      </w:pPr>
    </w:p>
    <w:p w:rsidR="00062DD9" w:rsidRPr="007F7B30" w:rsidRDefault="007F7B30" w:rsidP="007F7B30">
      <w:pPr>
        <w:pStyle w:val="Heading3"/>
        <w:numPr>
          <w:ilvl w:val="1"/>
          <w:numId w:val="2"/>
        </w:numPr>
        <w:ind w:left="0" w:firstLine="709"/>
        <w:rPr>
          <w:rFonts w:ascii="Times New Roman" w:hAnsi="Times New Roman" w:cs="Times New Roman"/>
          <w:sz w:val="28"/>
        </w:rPr>
      </w:pPr>
      <w:bookmarkStart w:id="23" w:name="_Toc378670076"/>
      <w:r w:rsidRPr="007F7B30">
        <w:rPr>
          <w:rFonts w:ascii="Times New Roman" w:hAnsi="Times New Roman" w:cs="Times New Roman"/>
          <w:sz w:val="28"/>
        </w:rPr>
        <w:t>Выбор медианы массива и числа определённого ранга</w:t>
      </w:r>
      <w:bookmarkEnd w:id="23"/>
    </w:p>
    <w:p w:rsidR="00062DD9" w:rsidRDefault="00062DD9" w:rsidP="00553578">
      <w:pPr>
        <w:rPr>
          <w:rFonts w:ascii="Times New Roman" w:hAnsi="Times New Roman" w:cs="Times New Roman"/>
          <w:sz w:val="28"/>
        </w:rPr>
      </w:pPr>
    </w:p>
    <w:p w:rsidR="007F7B30" w:rsidRDefault="0018191C" w:rsidP="00797424">
      <w:pPr>
        <w:ind w:firstLine="709"/>
        <w:jc w:val="both"/>
        <w:rPr>
          <w:rFonts w:ascii="Times New Roman" w:hAnsi="Times New Roman" w:cs="Times New Roman"/>
          <w:sz w:val="28"/>
        </w:rPr>
      </w:pPr>
      <w:r>
        <w:rPr>
          <w:rFonts w:ascii="Times New Roman" w:hAnsi="Times New Roman" w:cs="Times New Roman"/>
          <w:sz w:val="28"/>
        </w:rPr>
        <w:t>Некоторым операциям масштабирования приспособленности требуется выбирать значение элемента массива определённого ранга. Для этой цели был реализован алгоритм быстрого выбора (</w:t>
      </w:r>
      <w:r>
        <w:rPr>
          <w:rFonts w:ascii="Times New Roman" w:hAnsi="Times New Roman" w:cs="Times New Roman"/>
          <w:sz w:val="28"/>
          <w:lang w:val="en-US"/>
        </w:rPr>
        <w:t>QuickSelect</w:t>
      </w:r>
      <w:r w:rsidRPr="00834B05">
        <w:rPr>
          <w:rFonts w:ascii="Times New Roman" w:hAnsi="Times New Roman" w:cs="Times New Roman"/>
          <w:sz w:val="28"/>
        </w:rPr>
        <w:t>)</w:t>
      </w:r>
      <w:r w:rsidR="00834B05">
        <w:rPr>
          <w:rFonts w:ascii="Times New Roman" w:hAnsi="Times New Roman" w:cs="Times New Roman"/>
          <w:sz w:val="28"/>
        </w:rPr>
        <w:t xml:space="preserve">, имеющий среднюю сложность </w:t>
      </w:r>
      <w:r w:rsidR="00834B05">
        <w:rPr>
          <w:rFonts w:ascii="Times New Roman" w:hAnsi="Times New Roman" w:cs="Times New Roman"/>
          <w:sz w:val="28"/>
          <w:lang w:val="en-US"/>
        </w:rPr>
        <w:t>O</w:t>
      </w:r>
      <w:r w:rsidR="00834B05" w:rsidRPr="00663389">
        <w:rPr>
          <w:rFonts w:ascii="Times New Roman" w:hAnsi="Times New Roman" w:cs="Times New Roman"/>
          <w:sz w:val="28"/>
        </w:rPr>
        <w:t>(</w:t>
      </w:r>
      <w:r w:rsidR="00834B05">
        <w:rPr>
          <w:rFonts w:ascii="Times New Roman" w:hAnsi="Times New Roman" w:cs="Times New Roman"/>
          <w:sz w:val="28"/>
          <w:lang w:val="en-US"/>
        </w:rPr>
        <w:t>n</w:t>
      </w:r>
      <w:r w:rsidR="00834B05" w:rsidRPr="00663389">
        <w:rPr>
          <w:rFonts w:ascii="Times New Roman" w:hAnsi="Times New Roman" w:cs="Times New Roman"/>
          <w:sz w:val="28"/>
        </w:rPr>
        <w:t>)</w:t>
      </w:r>
      <w:r w:rsidR="002F7B26">
        <w:rPr>
          <w:rFonts w:ascii="Times New Roman" w:hAnsi="Times New Roman" w:cs="Times New Roman"/>
          <w:sz w:val="28"/>
        </w:rPr>
        <w:t> </w:t>
      </w:r>
      <w:r w:rsidR="0055745C" w:rsidRPr="00514536">
        <w:rPr>
          <w:rFonts w:ascii="Times New Roman" w:hAnsi="Times New Roman" w:cs="Times New Roman"/>
          <w:sz w:val="28"/>
        </w:rPr>
        <w:t>[3</w:t>
      </w:r>
      <w:r w:rsidR="002F7B26" w:rsidRPr="00514536">
        <w:rPr>
          <w:rFonts w:ascii="Times New Roman" w:hAnsi="Times New Roman" w:cs="Times New Roman"/>
          <w:sz w:val="28"/>
        </w:rPr>
        <w:t>]</w:t>
      </w:r>
      <w:r w:rsidR="00834B05">
        <w:rPr>
          <w:rFonts w:ascii="Times New Roman" w:hAnsi="Times New Roman" w:cs="Times New Roman"/>
          <w:sz w:val="28"/>
        </w:rPr>
        <w:t>.</w:t>
      </w:r>
      <w:r w:rsidR="00663389">
        <w:rPr>
          <w:rFonts w:ascii="Times New Roman" w:hAnsi="Times New Roman" w:cs="Times New Roman"/>
          <w:sz w:val="28"/>
        </w:rPr>
        <w:t xml:space="preserve"> Это позволяет повысить скорость выполнения одного из самых узких мест, с точки зрения производительности, алгоритма.</w:t>
      </w:r>
      <w:r w:rsidR="000B4611">
        <w:rPr>
          <w:rFonts w:ascii="Times New Roman" w:hAnsi="Times New Roman" w:cs="Times New Roman"/>
          <w:sz w:val="28"/>
        </w:rPr>
        <w:t xml:space="preserve"> Код в листинге 4.</w:t>
      </w:r>
    </w:p>
    <w:p w:rsidR="000B4611" w:rsidRDefault="000B4611" w:rsidP="000B4611">
      <w:pPr>
        <w:keepNext/>
        <w:jc w:val="both"/>
      </w:pPr>
      <w:r w:rsidRPr="000B4611">
        <w:rPr>
          <w:rFonts w:ascii="Times New Roman" w:hAnsi="Times New Roman" w:cs="Times New Roman"/>
          <w:noProof/>
          <w:sz w:val="28"/>
        </w:rPr>
        <w:lastRenderedPageBreak/>
        <mc:AlternateContent>
          <mc:Choice Requires="wps">
            <w:drawing>
              <wp:inline distT="0" distB="0" distL="0" distR="0" wp14:anchorId="293CD617" wp14:editId="1DEDE87B">
                <wp:extent cx="5859742" cy="1403985"/>
                <wp:effectExtent l="0" t="0" r="27305"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42" cy="1403985"/>
                        </a:xfrm>
                        <a:prstGeom prst="rect">
                          <a:avLst/>
                        </a:prstGeom>
                        <a:solidFill>
                          <a:srgbClr val="FFFFFF"/>
                        </a:solidFill>
                        <a:ln w="9525">
                          <a:solidFill>
                            <a:srgbClr val="000000"/>
                          </a:solidFill>
                          <a:miter lim="800000"/>
                          <a:headEnd/>
                          <a:tailEnd/>
                        </a:ln>
                      </wps:spPr>
                      <wps:txbx>
                        <w:txbxContent>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B4611">
                              <w:rPr>
                                <w:rFonts w:ascii="Consolas" w:hAnsi="Consolas" w:cs="Consolas"/>
                                <w:color w:val="0000FF"/>
                                <w:sz w:val="19"/>
                                <w:szCs w:val="19"/>
                                <w:highlight w:val="white"/>
                                <w:lang w:val="en-US"/>
                              </w:rPr>
                              <w:t>int</w:t>
                            </w:r>
                            <w:proofErr w:type="gramEnd"/>
                            <w:r w:rsidRPr="000B4611">
                              <w:rPr>
                                <w:rFonts w:ascii="Consolas" w:hAnsi="Consolas" w:cs="Consolas"/>
                                <w:color w:val="000000"/>
                                <w:sz w:val="19"/>
                                <w:szCs w:val="19"/>
                                <w:highlight w:val="white"/>
                                <w:lang w:val="en-US"/>
                              </w:rPr>
                              <w:t xml:space="preserve"> partition(</w:t>
                            </w:r>
                            <w:r w:rsidRPr="000B4611">
                              <w:rPr>
                                <w:rFonts w:ascii="Consolas" w:hAnsi="Consolas" w:cs="Consolas"/>
                                <w:color w:val="2B91AF"/>
                                <w:sz w:val="19"/>
                                <w:szCs w:val="19"/>
                                <w:highlight w:val="white"/>
                                <w:lang w:val="en-US"/>
                              </w:rPr>
                              <w:t>vector</w:t>
                            </w:r>
                            <w:r w:rsidRPr="000B4611">
                              <w:rPr>
                                <w:rFonts w:ascii="Consolas" w:hAnsi="Consolas" w:cs="Consolas"/>
                                <w:color w:val="000000"/>
                                <w:sz w:val="19"/>
                                <w:szCs w:val="19"/>
                                <w:highlight w:val="white"/>
                                <w:lang w:val="en-US"/>
                              </w:rPr>
                              <w:t>&lt;</w:t>
                            </w:r>
                            <w:r w:rsidRPr="000B4611">
                              <w:rPr>
                                <w:rFonts w:ascii="Consolas" w:hAnsi="Consolas" w:cs="Consolas"/>
                                <w:color w:val="0000FF"/>
                                <w:sz w:val="19"/>
                                <w:szCs w:val="19"/>
                                <w:highlight w:val="white"/>
                                <w:lang w:val="en-US"/>
                              </w:rPr>
                              <w:t>double</w:t>
                            </w:r>
                            <w:r w:rsidRPr="000B4611">
                              <w:rPr>
                                <w:rFonts w:ascii="Consolas" w:hAnsi="Consolas" w:cs="Consolas"/>
                                <w:color w:val="000000"/>
                                <w:sz w:val="19"/>
                                <w:szCs w:val="19"/>
                                <w:highlight w:val="white"/>
                                <w:lang w:val="en-US"/>
                              </w:rPr>
                              <w:t xml:space="preserve">&gt;* </w:t>
                            </w:r>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int</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left</w:t>
                            </w:r>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int</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right</w:t>
                            </w:r>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int</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pivotIndex</w:t>
                            </w:r>
                            <w:r w:rsidRPr="000B4611">
                              <w:rPr>
                                <w:rFonts w:ascii="Consolas" w:hAnsi="Consolas" w:cs="Consolas"/>
                                <w:color w:val="000000"/>
                                <w:sz w:val="19"/>
                                <w:szCs w:val="19"/>
                                <w:highlight w:val="white"/>
                                <w:lang w:val="en-US"/>
                              </w:rPr>
                              <w:t>) {</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double</w:t>
                            </w:r>
                            <w:proofErr w:type="gramEnd"/>
                            <w:r w:rsidRPr="000B4611">
                              <w:rPr>
                                <w:rFonts w:ascii="Consolas" w:hAnsi="Consolas" w:cs="Consolas"/>
                                <w:color w:val="000000"/>
                                <w:sz w:val="19"/>
                                <w:szCs w:val="19"/>
                                <w:highlight w:val="white"/>
                                <w:lang w:val="en-US"/>
                              </w:rPr>
                              <w:t xml:space="preserve"> pivotValue = (*</w:t>
                            </w:r>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w:t>
                            </w:r>
                            <w:r w:rsidRPr="000B4611">
                              <w:rPr>
                                <w:rFonts w:ascii="Consolas" w:hAnsi="Consolas" w:cs="Consolas"/>
                                <w:color w:val="808080"/>
                                <w:sz w:val="19"/>
                                <w:szCs w:val="19"/>
                                <w:highlight w:val="white"/>
                                <w:lang w:val="en-US"/>
                              </w:rPr>
                              <w:t>pivotIndex</w:t>
                            </w:r>
                            <w:r w:rsidRPr="000B4611">
                              <w:rPr>
                                <w:rFonts w:ascii="Consolas" w:hAnsi="Consolas" w:cs="Consolas"/>
                                <w:color w:val="000000"/>
                                <w:sz w:val="19"/>
                                <w:szCs w:val="19"/>
                                <w:highlight w:val="white"/>
                                <w:lang w:val="en-US"/>
                              </w:rPr>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00"/>
                                <w:sz w:val="19"/>
                                <w:szCs w:val="19"/>
                                <w:highlight w:val="white"/>
                                <w:lang w:val="en-US"/>
                              </w:rPr>
                              <w:t>swap(</w:t>
                            </w:r>
                            <w:proofErr w:type="gramEnd"/>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pivotIndex</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right</w:t>
                            </w:r>
                            <w:r w:rsidRPr="000B4611">
                              <w:rPr>
                                <w:rFonts w:ascii="Consolas" w:hAnsi="Consolas" w:cs="Consolas"/>
                                <w:color w:val="000000"/>
                                <w:sz w:val="19"/>
                                <w:szCs w:val="19"/>
                                <w:highlight w:val="white"/>
                                <w:lang w:val="en-US"/>
                              </w:rPr>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int</w:t>
                            </w:r>
                            <w:proofErr w:type="gramEnd"/>
                            <w:r w:rsidRPr="000B4611">
                              <w:rPr>
                                <w:rFonts w:ascii="Consolas" w:hAnsi="Consolas" w:cs="Consolas"/>
                                <w:color w:val="000000"/>
                                <w:sz w:val="19"/>
                                <w:szCs w:val="19"/>
                                <w:highlight w:val="white"/>
                                <w:lang w:val="en-US"/>
                              </w:rPr>
                              <w:t xml:space="preserve"> storeIndex = </w:t>
                            </w:r>
                            <w:r w:rsidRPr="000B4611">
                              <w:rPr>
                                <w:rFonts w:ascii="Consolas" w:hAnsi="Consolas" w:cs="Consolas"/>
                                <w:color w:val="808080"/>
                                <w:sz w:val="19"/>
                                <w:szCs w:val="19"/>
                                <w:highlight w:val="white"/>
                                <w:lang w:val="en-US"/>
                              </w:rPr>
                              <w:t>left</w:t>
                            </w:r>
                            <w:r w:rsidRPr="000B4611">
                              <w:rPr>
                                <w:rFonts w:ascii="Consolas" w:hAnsi="Consolas" w:cs="Consolas"/>
                                <w:color w:val="000000"/>
                                <w:sz w:val="19"/>
                                <w:szCs w:val="19"/>
                                <w:highlight w:val="white"/>
                                <w:lang w:val="en-US"/>
                              </w:rPr>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for</w:t>
                            </w:r>
                            <w:proofErr w:type="gramEnd"/>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int</w:t>
                            </w:r>
                            <w:r w:rsidRPr="000B4611">
                              <w:rPr>
                                <w:rFonts w:ascii="Consolas" w:hAnsi="Consolas" w:cs="Consolas"/>
                                <w:color w:val="000000"/>
                                <w:sz w:val="19"/>
                                <w:szCs w:val="19"/>
                                <w:highlight w:val="white"/>
                                <w:lang w:val="en-US"/>
                              </w:rPr>
                              <w:t xml:space="preserve"> k = </w:t>
                            </w:r>
                            <w:r w:rsidRPr="000B4611">
                              <w:rPr>
                                <w:rFonts w:ascii="Consolas" w:hAnsi="Consolas" w:cs="Consolas"/>
                                <w:color w:val="808080"/>
                                <w:sz w:val="19"/>
                                <w:szCs w:val="19"/>
                                <w:highlight w:val="white"/>
                                <w:lang w:val="en-US"/>
                              </w:rPr>
                              <w:t>left</w:t>
                            </w:r>
                            <w:r w:rsidRPr="000B4611">
                              <w:rPr>
                                <w:rFonts w:ascii="Consolas" w:hAnsi="Consolas" w:cs="Consolas"/>
                                <w:color w:val="000000"/>
                                <w:sz w:val="19"/>
                                <w:szCs w:val="19"/>
                                <w:highlight w:val="white"/>
                                <w:lang w:val="en-US"/>
                              </w:rPr>
                              <w:t xml:space="preserve">; k &lt; </w:t>
                            </w:r>
                            <w:r w:rsidRPr="000B4611">
                              <w:rPr>
                                <w:rFonts w:ascii="Consolas" w:hAnsi="Consolas" w:cs="Consolas"/>
                                <w:color w:val="808080"/>
                                <w:sz w:val="19"/>
                                <w:szCs w:val="19"/>
                                <w:highlight w:val="white"/>
                                <w:lang w:val="en-US"/>
                              </w:rPr>
                              <w:t>right</w:t>
                            </w:r>
                            <w:r w:rsidRPr="000B4611">
                              <w:rPr>
                                <w:rFonts w:ascii="Consolas" w:hAnsi="Consolas" w:cs="Consolas"/>
                                <w:color w:val="000000"/>
                                <w:sz w:val="19"/>
                                <w:szCs w:val="19"/>
                                <w:highlight w:val="white"/>
                                <w:lang w:val="en-US"/>
                              </w:rPr>
                              <w:t>; ++k) {</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if</w:t>
                            </w:r>
                            <w:proofErr w:type="gramEnd"/>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)[k] &lt; pivotValue) {</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00"/>
                                <w:sz w:val="19"/>
                                <w:szCs w:val="19"/>
                                <w:highlight w:val="white"/>
                                <w:lang w:val="en-US"/>
                              </w:rPr>
                              <w:t>swap(</w:t>
                            </w:r>
                            <w:proofErr w:type="gramEnd"/>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 storeIndex, k);</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t>++storeIndex;</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00"/>
                                <w:sz w:val="19"/>
                                <w:szCs w:val="19"/>
                                <w:highlight w:val="white"/>
                                <w:lang w:val="en-US"/>
                              </w:rPr>
                              <w:t>swap(</w:t>
                            </w:r>
                            <w:proofErr w:type="gramEnd"/>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right</w:t>
                            </w:r>
                            <w:r w:rsidRPr="000B4611">
                              <w:rPr>
                                <w:rFonts w:ascii="Consolas" w:hAnsi="Consolas" w:cs="Consolas"/>
                                <w:color w:val="000000"/>
                                <w:sz w:val="19"/>
                                <w:szCs w:val="19"/>
                                <w:highlight w:val="white"/>
                                <w:lang w:val="en-US"/>
                              </w:rPr>
                              <w:t>, storeIndex);</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return</w:t>
                            </w:r>
                            <w:proofErr w:type="gramEnd"/>
                            <w:r w:rsidRPr="000B4611">
                              <w:rPr>
                                <w:rFonts w:ascii="Consolas" w:hAnsi="Consolas" w:cs="Consolas"/>
                                <w:color w:val="000000"/>
                                <w:sz w:val="19"/>
                                <w:szCs w:val="19"/>
                                <w:highlight w:val="white"/>
                                <w:lang w:val="en-US"/>
                              </w:rPr>
                              <w:t xml:space="preserve"> storeIndex;</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B4611">
                              <w:rPr>
                                <w:rFonts w:ascii="Consolas" w:hAnsi="Consolas" w:cs="Consolas"/>
                                <w:color w:val="0000FF"/>
                                <w:sz w:val="19"/>
                                <w:szCs w:val="19"/>
                                <w:highlight w:val="white"/>
                                <w:lang w:val="en-US"/>
                              </w:rPr>
                              <w:t>double</w:t>
                            </w:r>
                            <w:proofErr w:type="gramEnd"/>
                            <w:r w:rsidRPr="000B4611">
                              <w:rPr>
                                <w:rFonts w:ascii="Consolas" w:hAnsi="Consolas" w:cs="Consolas"/>
                                <w:color w:val="000000"/>
                                <w:sz w:val="19"/>
                                <w:szCs w:val="19"/>
                                <w:highlight w:val="white"/>
                                <w:lang w:val="en-US"/>
                              </w:rPr>
                              <w:t xml:space="preserve"> select_rank(</w:t>
                            </w:r>
                            <w:r w:rsidRPr="000B4611">
                              <w:rPr>
                                <w:rFonts w:ascii="Consolas" w:hAnsi="Consolas" w:cs="Consolas"/>
                                <w:color w:val="2B91AF"/>
                                <w:sz w:val="19"/>
                                <w:szCs w:val="19"/>
                                <w:highlight w:val="white"/>
                                <w:lang w:val="en-US"/>
                              </w:rPr>
                              <w:t>vector</w:t>
                            </w:r>
                            <w:r w:rsidRPr="000B4611">
                              <w:rPr>
                                <w:rFonts w:ascii="Consolas" w:hAnsi="Consolas" w:cs="Consolas"/>
                                <w:color w:val="000000"/>
                                <w:sz w:val="19"/>
                                <w:szCs w:val="19"/>
                                <w:highlight w:val="white"/>
                                <w:lang w:val="en-US"/>
                              </w:rPr>
                              <w:t>&lt;</w:t>
                            </w:r>
                            <w:r w:rsidRPr="000B4611">
                              <w:rPr>
                                <w:rFonts w:ascii="Consolas" w:hAnsi="Consolas" w:cs="Consolas"/>
                                <w:color w:val="0000FF"/>
                                <w:sz w:val="19"/>
                                <w:szCs w:val="19"/>
                                <w:highlight w:val="white"/>
                                <w:lang w:val="en-US"/>
                              </w:rPr>
                              <w:t>double</w:t>
                            </w:r>
                            <w:r w:rsidRPr="000B4611">
                              <w:rPr>
                                <w:rFonts w:ascii="Consolas" w:hAnsi="Consolas" w:cs="Consolas"/>
                                <w:color w:val="000000"/>
                                <w:sz w:val="19"/>
                                <w:szCs w:val="19"/>
                                <w:highlight w:val="white"/>
                                <w:lang w:val="en-US"/>
                              </w:rPr>
                              <w:t xml:space="preserve">&gt;* </w:t>
                            </w:r>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int</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rank</w:t>
                            </w:r>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int</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size</w:t>
                            </w:r>
                            <w:r w:rsidRPr="000B4611">
                              <w:rPr>
                                <w:rFonts w:ascii="Consolas" w:hAnsi="Consolas" w:cs="Consolas"/>
                                <w:color w:val="000000"/>
                                <w:sz w:val="19"/>
                                <w:szCs w:val="19"/>
                                <w:highlight w:val="white"/>
                                <w:lang w:val="en-US"/>
                              </w:rPr>
                              <w:t>) {</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int</w:t>
                            </w:r>
                            <w:proofErr w:type="gramEnd"/>
                            <w:r w:rsidRPr="000B4611">
                              <w:rPr>
                                <w:rFonts w:ascii="Consolas" w:hAnsi="Consolas" w:cs="Consolas"/>
                                <w:color w:val="000000"/>
                                <w:sz w:val="19"/>
                                <w:szCs w:val="19"/>
                                <w:highlight w:val="white"/>
                                <w:lang w:val="en-US"/>
                              </w:rPr>
                              <w:t xml:space="preserve"> left = 0;</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int</w:t>
                            </w:r>
                            <w:proofErr w:type="gramEnd"/>
                            <w:r w:rsidRPr="000B4611">
                              <w:rPr>
                                <w:rFonts w:ascii="Consolas" w:hAnsi="Consolas" w:cs="Consolas"/>
                                <w:color w:val="000000"/>
                                <w:sz w:val="19"/>
                                <w:szCs w:val="19"/>
                                <w:highlight w:val="white"/>
                                <w:lang w:val="en-US"/>
                              </w:rPr>
                              <w:t xml:space="preserve"> right = </w:t>
                            </w:r>
                            <w:r w:rsidRPr="000B4611">
                              <w:rPr>
                                <w:rFonts w:ascii="Consolas" w:hAnsi="Consolas" w:cs="Consolas"/>
                                <w:color w:val="808080"/>
                                <w:sz w:val="19"/>
                                <w:szCs w:val="19"/>
                                <w:highlight w:val="white"/>
                                <w:lang w:val="en-US"/>
                              </w:rPr>
                              <w:t>size</w:t>
                            </w:r>
                            <w:r w:rsidRPr="000B4611">
                              <w:rPr>
                                <w:rFonts w:ascii="Consolas" w:hAnsi="Consolas" w:cs="Consolas"/>
                                <w:color w:val="000000"/>
                                <w:sz w:val="19"/>
                                <w:szCs w:val="19"/>
                                <w:highlight w:val="white"/>
                                <w:lang w:val="en-US"/>
                              </w:rPr>
                              <w:t xml:space="preserve"> - 1;</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while</w:t>
                            </w:r>
                            <w:proofErr w:type="gramEnd"/>
                            <w:r w:rsidRPr="000B4611">
                              <w:rPr>
                                <w:rFonts w:ascii="Consolas" w:hAnsi="Consolas" w:cs="Consolas"/>
                                <w:color w:val="000000"/>
                                <w:sz w:val="19"/>
                                <w:szCs w:val="19"/>
                                <w:highlight w:val="white"/>
                                <w:lang w:val="en-US"/>
                              </w:rPr>
                              <w:t xml:space="preserve"> ( </w:t>
                            </w:r>
                            <w:r w:rsidRPr="000B4611">
                              <w:rPr>
                                <w:rFonts w:ascii="Consolas" w:hAnsi="Consolas" w:cs="Consolas"/>
                                <w:color w:val="0000FF"/>
                                <w:sz w:val="19"/>
                                <w:szCs w:val="19"/>
                                <w:highlight w:val="white"/>
                                <w:lang w:val="en-US"/>
                              </w:rPr>
                              <w:t>true</w:t>
                            </w:r>
                            <w:r w:rsidRPr="000B4611">
                              <w:rPr>
                                <w:rFonts w:ascii="Consolas" w:hAnsi="Consolas" w:cs="Consolas"/>
                                <w:color w:val="000000"/>
                                <w:sz w:val="19"/>
                                <w:szCs w:val="19"/>
                                <w:highlight w:val="white"/>
                                <w:lang w:val="en-US"/>
                              </w:rPr>
                              <w:t xml:space="preserve"> ) {</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int</w:t>
                            </w:r>
                            <w:proofErr w:type="gramEnd"/>
                            <w:r w:rsidRPr="000B4611">
                              <w:rPr>
                                <w:rFonts w:ascii="Consolas" w:hAnsi="Consolas" w:cs="Consolas"/>
                                <w:color w:val="000000"/>
                                <w:sz w:val="19"/>
                                <w:szCs w:val="19"/>
                                <w:highlight w:val="white"/>
                                <w:lang w:val="en-US"/>
                              </w:rPr>
                              <w:t xml:space="preserve"> pivotIndex = left + floor((</w:t>
                            </w:r>
                            <w:r w:rsidRPr="000B4611">
                              <w:rPr>
                                <w:rFonts w:ascii="Consolas" w:hAnsi="Consolas" w:cs="Consolas"/>
                                <w:color w:val="0000FF"/>
                                <w:sz w:val="19"/>
                                <w:szCs w:val="19"/>
                                <w:highlight w:val="white"/>
                                <w:lang w:val="en-US"/>
                              </w:rPr>
                              <w:t>double</w:t>
                            </w:r>
                            <w:r w:rsidRPr="000B4611">
                              <w:rPr>
                                <w:rFonts w:ascii="Consolas" w:hAnsi="Consolas" w:cs="Consolas"/>
                                <w:color w:val="000000"/>
                                <w:sz w:val="19"/>
                                <w:szCs w:val="19"/>
                                <w:highlight w:val="white"/>
                                <w:lang w:val="en-US"/>
                              </w:rPr>
                              <w:t>)rand() / (</w:t>
                            </w:r>
                            <w:r w:rsidRPr="000B4611">
                              <w:rPr>
                                <w:rFonts w:ascii="Consolas" w:hAnsi="Consolas" w:cs="Consolas"/>
                                <w:color w:val="6F008A"/>
                                <w:sz w:val="19"/>
                                <w:szCs w:val="19"/>
                                <w:highlight w:val="white"/>
                                <w:lang w:val="en-US"/>
                              </w:rPr>
                              <w:t>RAND_MAX</w:t>
                            </w:r>
                            <w:r w:rsidRPr="000B4611">
                              <w:rPr>
                                <w:rFonts w:ascii="Consolas" w:hAnsi="Consolas" w:cs="Consolas"/>
                                <w:color w:val="000000"/>
                                <w:sz w:val="19"/>
                                <w:szCs w:val="19"/>
                                <w:highlight w:val="white"/>
                                <w:lang w:val="en-US"/>
                              </w:rPr>
                              <w:t xml:space="preserve"> + 1) * (right - left + 1));</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00"/>
                                <w:sz w:val="19"/>
                                <w:szCs w:val="19"/>
                                <w:highlight w:val="white"/>
                                <w:lang w:val="en-US"/>
                              </w:rPr>
                              <w:t>pivotIndex</w:t>
                            </w:r>
                            <w:proofErr w:type="gramEnd"/>
                            <w:r w:rsidRPr="000B4611">
                              <w:rPr>
                                <w:rFonts w:ascii="Consolas" w:hAnsi="Consolas" w:cs="Consolas"/>
                                <w:color w:val="000000"/>
                                <w:sz w:val="19"/>
                                <w:szCs w:val="19"/>
                                <w:highlight w:val="white"/>
                                <w:lang w:val="en-US"/>
                              </w:rPr>
                              <w:t xml:space="preserve"> = partition(</w:t>
                            </w:r>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 left, right, pivotIndex);</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if</w:t>
                            </w:r>
                            <w:proofErr w:type="gramEnd"/>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rank</w:t>
                            </w:r>
                            <w:r w:rsidRPr="000B4611">
                              <w:rPr>
                                <w:rFonts w:ascii="Consolas" w:hAnsi="Consolas" w:cs="Consolas"/>
                                <w:color w:val="000000"/>
                                <w:sz w:val="19"/>
                                <w:szCs w:val="19"/>
                                <w:highlight w:val="white"/>
                                <w:lang w:val="en-US"/>
                              </w:rPr>
                              <w:t xml:space="preserve"> == pivotIndex)</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return</w:t>
                            </w:r>
                            <w:proofErr w:type="gramEnd"/>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w:t>
                            </w:r>
                            <w:r w:rsidRPr="000B4611">
                              <w:rPr>
                                <w:rFonts w:ascii="Consolas" w:hAnsi="Consolas" w:cs="Consolas"/>
                                <w:color w:val="808080"/>
                                <w:sz w:val="19"/>
                                <w:szCs w:val="19"/>
                                <w:highlight w:val="white"/>
                                <w:lang w:val="en-US"/>
                              </w:rPr>
                              <w:t>rank</w:t>
                            </w:r>
                            <w:r w:rsidRPr="000B4611">
                              <w:rPr>
                                <w:rFonts w:ascii="Consolas" w:hAnsi="Consolas" w:cs="Consolas"/>
                                <w:color w:val="000000"/>
                                <w:sz w:val="19"/>
                                <w:szCs w:val="19"/>
                                <w:highlight w:val="white"/>
                                <w:lang w:val="en-US"/>
                              </w:rPr>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else</w:t>
                            </w:r>
                            <w:proofErr w:type="gramEnd"/>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if</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rank</w:t>
                            </w:r>
                            <w:r w:rsidRPr="000B4611">
                              <w:rPr>
                                <w:rFonts w:ascii="Consolas" w:hAnsi="Consolas" w:cs="Consolas"/>
                                <w:color w:val="000000"/>
                                <w:sz w:val="19"/>
                                <w:szCs w:val="19"/>
                                <w:highlight w:val="white"/>
                                <w:lang w:val="en-US"/>
                              </w:rPr>
                              <w:t xml:space="preserve"> &lt; pivotIndex)</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00"/>
                                <w:sz w:val="19"/>
                                <w:szCs w:val="19"/>
                                <w:highlight w:val="white"/>
                                <w:lang w:val="en-US"/>
                              </w:rPr>
                              <w:t>right</w:t>
                            </w:r>
                            <w:proofErr w:type="gramEnd"/>
                            <w:r w:rsidRPr="000B4611">
                              <w:rPr>
                                <w:rFonts w:ascii="Consolas" w:hAnsi="Consolas" w:cs="Consolas"/>
                                <w:color w:val="000000"/>
                                <w:sz w:val="19"/>
                                <w:szCs w:val="19"/>
                                <w:highlight w:val="white"/>
                                <w:lang w:val="en-US"/>
                              </w:rPr>
                              <w:t xml:space="preserve"> = pivotIndex - 1;</w:t>
                            </w:r>
                          </w:p>
                          <w:p w:rsidR="00514536" w:rsidRDefault="00514536" w:rsidP="000B4611">
                            <w:pPr>
                              <w:autoSpaceDE w:val="0"/>
                              <w:autoSpaceDN w:val="0"/>
                              <w:adjustRightInd w:val="0"/>
                              <w:spacing w:after="0" w:line="240" w:lineRule="auto"/>
                              <w:rPr>
                                <w:rFonts w:ascii="Consolas" w:hAnsi="Consolas" w:cs="Consolas"/>
                                <w:color w:val="000000"/>
                                <w:sz w:val="19"/>
                                <w:szCs w:val="19"/>
                                <w:highlight w:val="white"/>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r>
                              <w:rPr>
                                <w:rFonts w:ascii="Consolas" w:hAnsi="Consolas" w:cs="Consolas"/>
                                <w:color w:val="0000FF"/>
                                <w:sz w:val="19"/>
                                <w:szCs w:val="19"/>
                                <w:highlight w:val="white"/>
                              </w:rPr>
                              <w:t>else</w:t>
                            </w:r>
                          </w:p>
                          <w:p w:rsidR="00514536" w:rsidRDefault="00514536" w:rsidP="000B4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left = pivotIndex + 1;</w:t>
                            </w:r>
                          </w:p>
                          <w:p w:rsidR="00514536" w:rsidRDefault="00514536" w:rsidP="000B4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14536" w:rsidRPr="000B4611" w:rsidRDefault="00514536" w:rsidP="000B4611">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29" type="#_x0000_t202" style="width:461.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">
                <v:textbox style="mso-fit-shape-to-text:t">
                  <w:txbxContent>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B4611">
                        <w:rPr>
                          <w:rFonts w:ascii="Consolas" w:hAnsi="Consolas" w:cs="Consolas"/>
                          <w:color w:val="0000FF"/>
                          <w:sz w:val="19"/>
                          <w:szCs w:val="19"/>
                          <w:highlight w:val="white"/>
                          <w:lang w:val="en-US"/>
                        </w:rPr>
                        <w:t>int</w:t>
                      </w:r>
                      <w:proofErr w:type="gramEnd"/>
                      <w:r w:rsidRPr="000B4611">
                        <w:rPr>
                          <w:rFonts w:ascii="Consolas" w:hAnsi="Consolas" w:cs="Consolas"/>
                          <w:color w:val="000000"/>
                          <w:sz w:val="19"/>
                          <w:szCs w:val="19"/>
                          <w:highlight w:val="white"/>
                          <w:lang w:val="en-US"/>
                        </w:rPr>
                        <w:t xml:space="preserve"> partition(</w:t>
                      </w:r>
                      <w:r w:rsidRPr="000B4611">
                        <w:rPr>
                          <w:rFonts w:ascii="Consolas" w:hAnsi="Consolas" w:cs="Consolas"/>
                          <w:color w:val="2B91AF"/>
                          <w:sz w:val="19"/>
                          <w:szCs w:val="19"/>
                          <w:highlight w:val="white"/>
                          <w:lang w:val="en-US"/>
                        </w:rPr>
                        <w:t>vector</w:t>
                      </w:r>
                      <w:r w:rsidRPr="000B4611">
                        <w:rPr>
                          <w:rFonts w:ascii="Consolas" w:hAnsi="Consolas" w:cs="Consolas"/>
                          <w:color w:val="000000"/>
                          <w:sz w:val="19"/>
                          <w:szCs w:val="19"/>
                          <w:highlight w:val="white"/>
                          <w:lang w:val="en-US"/>
                        </w:rPr>
                        <w:t>&lt;</w:t>
                      </w:r>
                      <w:r w:rsidRPr="000B4611">
                        <w:rPr>
                          <w:rFonts w:ascii="Consolas" w:hAnsi="Consolas" w:cs="Consolas"/>
                          <w:color w:val="0000FF"/>
                          <w:sz w:val="19"/>
                          <w:szCs w:val="19"/>
                          <w:highlight w:val="white"/>
                          <w:lang w:val="en-US"/>
                        </w:rPr>
                        <w:t>double</w:t>
                      </w:r>
                      <w:r w:rsidRPr="000B4611">
                        <w:rPr>
                          <w:rFonts w:ascii="Consolas" w:hAnsi="Consolas" w:cs="Consolas"/>
                          <w:color w:val="000000"/>
                          <w:sz w:val="19"/>
                          <w:szCs w:val="19"/>
                          <w:highlight w:val="white"/>
                          <w:lang w:val="en-US"/>
                        </w:rPr>
                        <w:t xml:space="preserve">&gt;* </w:t>
                      </w:r>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int</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left</w:t>
                      </w:r>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int</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right</w:t>
                      </w:r>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int</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pivotIndex</w:t>
                      </w:r>
                      <w:r w:rsidRPr="000B4611">
                        <w:rPr>
                          <w:rFonts w:ascii="Consolas" w:hAnsi="Consolas" w:cs="Consolas"/>
                          <w:color w:val="000000"/>
                          <w:sz w:val="19"/>
                          <w:szCs w:val="19"/>
                          <w:highlight w:val="white"/>
                          <w:lang w:val="en-US"/>
                        </w:rPr>
                        <w:t>) {</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double</w:t>
                      </w:r>
                      <w:proofErr w:type="gramEnd"/>
                      <w:r w:rsidRPr="000B4611">
                        <w:rPr>
                          <w:rFonts w:ascii="Consolas" w:hAnsi="Consolas" w:cs="Consolas"/>
                          <w:color w:val="000000"/>
                          <w:sz w:val="19"/>
                          <w:szCs w:val="19"/>
                          <w:highlight w:val="white"/>
                          <w:lang w:val="en-US"/>
                        </w:rPr>
                        <w:t xml:space="preserve"> pivotValue = (*</w:t>
                      </w:r>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w:t>
                      </w:r>
                      <w:r w:rsidRPr="000B4611">
                        <w:rPr>
                          <w:rFonts w:ascii="Consolas" w:hAnsi="Consolas" w:cs="Consolas"/>
                          <w:color w:val="808080"/>
                          <w:sz w:val="19"/>
                          <w:szCs w:val="19"/>
                          <w:highlight w:val="white"/>
                          <w:lang w:val="en-US"/>
                        </w:rPr>
                        <w:t>pivotIndex</w:t>
                      </w:r>
                      <w:r w:rsidRPr="000B4611">
                        <w:rPr>
                          <w:rFonts w:ascii="Consolas" w:hAnsi="Consolas" w:cs="Consolas"/>
                          <w:color w:val="000000"/>
                          <w:sz w:val="19"/>
                          <w:szCs w:val="19"/>
                          <w:highlight w:val="white"/>
                          <w:lang w:val="en-US"/>
                        </w:rPr>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00"/>
                          <w:sz w:val="19"/>
                          <w:szCs w:val="19"/>
                          <w:highlight w:val="white"/>
                          <w:lang w:val="en-US"/>
                        </w:rPr>
                        <w:t>swap(</w:t>
                      </w:r>
                      <w:proofErr w:type="gramEnd"/>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pivotIndex</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right</w:t>
                      </w:r>
                      <w:r w:rsidRPr="000B4611">
                        <w:rPr>
                          <w:rFonts w:ascii="Consolas" w:hAnsi="Consolas" w:cs="Consolas"/>
                          <w:color w:val="000000"/>
                          <w:sz w:val="19"/>
                          <w:szCs w:val="19"/>
                          <w:highlight w:val="white"/>
                          <w:lang w:val="en-US"/>
                        </w:rPr>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int</w:t>
                      </w:r>
                      <w:proofErr w:type="gramEnd"/>
                      <w:r w:rsidRPr="000B4611">
                        <w:rPr>
                          <w:rFonts w:ascii="Consolas" w:hAnsi="Consolas" w:cs="Consolas"/>
                          <w:color w:val="000000"/>
                          <w:sz w:val="19"/>
                          <w:szCs w:val="19"/>
                          <w:highlight w:val="white"/>
                          <w:lang w:val="en-US"/>
                        </w:rPr>
                        <w:t xml:space="preserve"> storeIndex = </w:t>
                      </w:r>
                      <w:r w:rsidRPr="000B4611">
                        <w:rPr>
                          <w:rFonts w:ascii="Consolas" w:hAnsi="Consolas" w:cs="Consolas"/>
                          <w:color w:val="808080"/>
                          <w:sz w:val="19"/>
                          <w:szCs w:val="19"/>
                          <w:highlight w:val="white"/>
                          <w:lang w:val="en-US"/>
                        </w:rPr>
                        <w:t>left</w:t>
                      </w:r>
                      <w:r w:rsidRPr="000B4611">
                        <w:rPr>
                          <w:rFonts w:ascii="Consolas" w:hAnsi="Consolas" w:cs="Consolas"/>
                          <w:color w:val="000000"/>
                          <w:sz w:val="19"/>
                          <w:szCs w:val="19"/>
                          <w:highlight w:val="white"/>
                          <w:lang w:val="en-US"/>
                        </w:rPr>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for</w:t>
                      </w:r>
                      <w:proofErr w:type="gramEnd"/>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int</w:t>
                      </w:r>
                      <w:r w:rsidRPr="000B4611">
                        <w:rPr>
                          <w:rFonts w:ascii="Consolas" w:hAnsi="Consolas" w:cs="Consolas"/>
                          <w:color w:val="000000"/>
                          <w:sz w:val="19"/>
                          <w:szCs w:val="19"/>
                          <w:highlight w:val="white"/>
                          <w:lang w:val="en-US"/>
                        </w:rPr>
                        <w:t xml:space="preserve"> k = </w:t>
                      </w:r>
                      <w:r w:rsidRPr="000B4611">
                        <w:rPr>
                          <w:rFonts w:ascii="Consolas" w:hAnsi="Consolas" w:cs="Consolas"/>
                          <w:color w:val="808080"/>
                          <w:sz w:val="19"/>
                          <w:szCs w:val="19"/>
                          <w:highlight w:val="white"/>
                          <w:lang w:val="en-US"/>
                        </w:rPr>
                        <w:t>left</w:t>
                      </w:r>
                      <w:r w:rsidRPr="000B4611">
                        <w:rPr>
                          <w:rFonts w:ascii="Consolas" w:hAnsi="Consolas" w:cs="Consolas"/>
                          <w:color w:val="000000"/>
                          <w:sz w:val="19"/>
                          <w:szCs w:val="19"/>
                          <w:highlight w:val="white"/>
                          <w:lang w:val="en-US"/>
                        </w:rPr>
                        <w:t xml:space="preserve">; k &lt; </w:t>
                      </w:r>
                      <w:r w:rsidRPr="000B4611">
                        <w:rPr>
                          <w:rFonts w:ascii="Consolas" w:hAnsi="Consolas" w:cs="Consolas"/>
                          <w:color w:val="808080"/>
                          <w:sz w:val="19"/>
                          <w:szCs w:val="19"/>
                          <w:highlight w:val="white"/>
                          <w:lang w:val="en-US"/>
                        </w:rPr>
                        <w:t>right</w:t>
                      </w:r>
                      <w:r w:rsidRPr="000B4611">
                        <w:rPr>
                          <w:rFonts w:ascii="Consolas" w:hAnsi="Consolas" w:cs="Consolas"/>
                          <w:color w:val="000000"/>
                          <w:sz w:val="19"/>
                          <w:szCs w:val="19"/>
                          <w:highlight w:val="white"/>
                          <w:lang w:val="en-US"/>
                        </w:rPr>
                        <w:t>; ++k) {</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if</w:t>
                      </w:r>
                      <w:proofErr w:type="gramEnd"/>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)[k] &lt; pivotValue) {</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00"/>
                          <w:sz w:val="19"/>
                          <w:szCs w:val="19"/>
                          <w:highlight w:val="white"/>
                          <w:lang w:val="en-US"/>
                        </w:rPr>
                        <w:t>swap(</w:t>
                      </w:r>
                      <w:proofErr w:type="gramEnd"/>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 storeIndex, k);</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t>++storeIndex;</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00"/>
                          <w:sz w:val="19"/>
                          <w:szCs w:val="19"/>
                          <w:highlight w:val="white"/>
                          <w:lang w:val="en-US"/>
                        </w:rPr>
                        <w:t>swap(</w:t>
                      </w:r>
                      <w:proofErr w:type="gramEnd"/>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right</w:t>
                      </w:r>
                      <w:r w:rsidRPr="000B4611">
                        <w:rPr>
                          <w:rFonts w:ascii="Consolas" w:hAnsi="Consolas" w:cs="Consolas"/>
                          <w:color w:val="000000"/>
                          <w:sz w:val="19"/>
                          <w:szCs w:val="19"/>
                          <w:highlight w:val="white"/>
                          <w:lang w:val="en-US"/>
                        </w:rPr>
                        <w:t>, storeIndex);</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return</w:t>
                      </w:r>
                      <w:proofErr w:type="gramEnd"/>
                      <w:r w:rsidRPr="000B4611">
                        <w:rPr>
                          <w:rFonts w:ascii="Consolas" w:hAnsi="Consolas" w:cs="Consolas"/>
                          <w:color w:val="000000"/>
                          <w:sz w:val="19"/>
                          <w:szCs w:val="19"/>
                          <w:highlight w:val="white"/>
                          <w:lang w:val="en-US"/>
                        </w:rPr>
                        <w:t xml:space="preserve"> storeIndex;</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B4611">
                        <w:rPr>
                          <w:rFonts w:ascii="Consolas" w:hAnsi="Consolas" w:cs="Consolas"/>
                          <w:color w:val="0000FF"/>
                          <w:sz w:val="19"/>
                          <w:szCs w:val="19"/>
                          <w:highlight w:val="white"/>
                          <w:lang w:val="en-US"/>
                        </w:rPr>
                        <w:t>double</w:t>
                      </w:r>
                      <w:proofErr w:type="gramEnd"/>
                      <w:r w:rsidRPr="000B4611">
                        <w:rPr>
                          <w:rFonts w:ascii="Consolas" w:hAnsi="Consolas" w:cs="Consolas"/>
                          <w:color w:val="000000"/>
                          <w:sz w:val="19"/>
                          <w:szCs w:val="19"/>
                          <w:highlight w:val="white"/>
                          <w:lang w:val="en-US"/>
                        </w:rPr>
                        <w:t xml:space="preserve"> select_rank(</w:t>
                      </w:r>
                      <w:r w:rsidRPr="000B4611">
                        <w:rPr>
                          <w:rFonts w:ascii="Consolas" w:hAnsi="Consolas" w:cs="Consolas"/>
                          <w:color w:val="2B91AF"/>
                          <w:sz w:val="19"/>
                          <w:szCs w:val="19"/>
                          <w:highlight w:val="white"/>
                          <w:lang w:val="en-US"/>
                        </w:rPr>
                        <w:t>vector</w:t>
                      </w:r>
                      <w:r w:rsidRPr="000B4611">
                        <w:rPr>
                          <w:rFonts w:ascii="Consolas" w:hAnsi="Consolas" w:cs="Consolas"/>
                          <w:color w:val="000000"/>
                          <w:sz w:val="19"/>
                          <w:szCs w:val="19"/>
                          <w:highlight w:val="white"/>
                          <w:lang w:val="en-US"/>
                        </w:rPr>
                        <w:t>&lt;</w:t>
                      </w:r>
                      <w:r w:rsidRPr="000B4611">
                        <w:rPr>
                          <w:rFonts w:ascii="Consolas" w:hAnsi="Consolas" w:cs="Consolas"/>
                          <w:color w:val="0000FF"/>
                          <w:sz w:val="19"/>
                          <w:szCs w:val="19"/>
                          <w:highlight w:val="white"/>
                          <w:lang w:val="en-US"/>
                        </w:rPr>
                        <w:t>double</w:t>
                      </w:r>
                      <w:r w:rsidRPr="000B4611">
                        <w:rPr>
                          <w:rFonts w:ascii="Consolas" w:hAnsi="Consolas" w:cs="Consolas"/>
                          <w:color w:val="000000"/>
                          <w:sz w:val="19"/>
                          <w:szCs w:val="19"/>
                          <w:highlight w:val="white"/>
                          <w:lang w:val="en-US"/>
                        </w:rPr>
                        <w:t xml:space="preserve">&gt;* </w:t>
                      </w:r>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int</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rank</w:t>
                      </w:r>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int</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size</w:t>
                      </w:r>
                      <w:r w:rsidRPr="000B4611">
                        <w:rPr>
                          <w:rFonts w:ascii="Consolas" w:hAnsi="Consolas" w:cs="Consolas"/>
                          <w:color w:val="000000"/>
                          <w:sz w:val="19"/>
                          <w:szCs w:val="19"/>
                          <w:highlight w:val="white"/>
                          <w:lang w:val="en-US"/>
                        </w:rPr>
                        <w:t>) {</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int</w:t>
                      </w:r>
                      <w:proofErr w:type="gramEnd"/>
                      <w:r w:rsidRPr="000B4611">
                        <w:rPr>
                          <w:rFonts w:ascii="Consolas" w:hAnsi="Consolas" w:cs="Consolas"/>
                          <w:color w:val="000000"/>
                          <w:sz w:val="19"/>
                          <w:szCs w:val="19"/>
                          <w:highlight w:val="white"/>
                          <w:lang w:val="en-US"/>
                        </w:rPr>
                        <w:t xml:space="preserve"> left = 0;</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int</w:t>
                      </w:r>
                      <w:proofErr w:type="gramEnd"/>
                      <w:r w:rsidRPr="000B4611">
                        <w:rPr>
                          <w:rFonts w:ascii="Consolas" w:hAnsi="Consolas" w:cs="Consolas"/>
                          <w:color w:val="000000"/>
                          <w:sz w:val="19"/>
                          <w:szCs w:val="19"/>
                          <w:highlight w:val="white"/>
                          <w:lang w:val="en-US"/>
                        </w:rPr>
                        <w:t xml:space="preserve"> right = </w:t>
                      </w:r>
                      <w:r w:rsidRPr="000B4611">
                        <w:rPr>
                          <w:rFonts w:ascii="Consolas" w:hAnsi="Consolas" w:cs="Consolas"/>
                          <w:color w:val="808080"/>
                          <w:sz w:val="19"/>
                          <w:szCs w:val="19"/>
                          <w:highlight w:val="white"/>
                          <w:lang w:val="en-US"/>
                        </w:rPr>
                        <w:t>size</w:t>
                      </w:r>
                      <w:r w:rsidRPr="000B4611">
                        <w:rPr>
                          <w:rFonts w:ascii="Consolas" w:hAnsi="Consolas" w:cs="Consolas"/>
                          <w:color w:val="000000"/>
                          <w:sz w:val="19"/>
                          <w:szCs w:val="19"/>
                          <w:highlight w:val="white"/>
                          <w:lang w:val="en-US"/>
                        </w:rPr>
                        <w:t xml:space="preserve"> - 1;</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while</w:t>
                      </w:r>
                      <w:proofErr w:type="gramEnd"/>
                      <w:r w:rsidRPr="000B4611">
                        <w:rPr>
                          <w:rFonts w:ascii="Consolas" w:hAnsi="Consolas" w:cs="Consolas"/>
                          <w:color w:val="000000"/>
                          <w:sz w:val="19"/>
                          <w:szCs w:val="19"/>
                          <w:highlight w:val="white"/>
                          <w:lang w:val="en-US"/>
                        </w:rPr>
                        <w:t xml:space="preserve"> ( </w:t>
                      </w:r>
                      <w:r w:rsidRPr="000B4611">
                        <w:rPr>
                          <w:rFonts w:ascii="Consolas" w:hAnsi="Consolas" w:cs="Consolas"/>
                          <w:color w:val="0000FF"/>
                          <w:sz w:val="19"/>
                          <w:szCs w:val="19"/>
                          <w:highlight w:val="white"/>
                          <w:lang w:val="en-US"/>
                        </w:rPr>
                        <w:t>true</w:t>
                      </w:r>
                      <w:r w:rsidRPr="000B4611">
                        <w:rPr>
                          <w:rFonts w:ascii="Consolas" w:hAnsi="Consolas" w:cs="Consolas"/>
                          <w:color w:val="000000"/>
                          <w:sz w:val="19"/>
                          <w:szCs w:val="19"/>
                          <w:highlight w:val="white"/>
                          <w:lang w:val="en-US"/>
                        </w:rPr>
                        <w:t xml:space="preserve"> ) {</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int</w:t>
                      </w:r>
                      <w:proofErr w:type="gramEnd"/>
                      <w:r w:rsidRPr="000B4611">
                        <w:rPr>
                          <w:rFonts w:ascii="Consolas" w:hAnsi="Consolas" w:cs="Consolas"/>
                          <w:color w:val="000000"/>
                          <w:sz w:val="19"/>
                          <w:szCs w:val="19"/>
                          <w:highlight w:val="white"/>
                          <w:lang w:val="en-US"/>
                        </w:rPr>
                        <w:t xml:space="preserve"> pivotIndex = left + floor((</w:t>
                      </w:r>
                      <w:r w:rsidRPr="000B4611">
                        <w:rPr>
                          <w:rFonts w:ascii="Consolas" w:hAnsi="Consolas" w:cs="Consolas"/>
                          <w:color w:val="0000FF"/>
                          <w:sz w:val="19"/>
                          <w:szCs w:val="19"/>
                          <w:highlight w:val="white"/>
                          <w:lang w:val="en-US"/>
                        </w:rPr>
                        <w:t>double</w:t>
                      </w:r>
                      <w:r w:rsidRPr="000B4611">
                        <w:rPr>
                          <w:rFonts w:ascii="Consolas" w:hAnsi="Consolas" w:cs="Consolas"/>
                          <w:color w:val="000000"/>
                          <w:sz w:val="19"/>
                          <w:szCs w:val="19"/>
                          <w:highlight w:val="white"/>
                          <w:lang w:val="en-US"/>
                        </w:rPr>
                        <w:t>)rand() / (</w:t>
                      </w:r>
                      <w:r w:rsidRPr="000B4611">
                        <w:rPr>
                          <w:rFonts w:ascii="Consolas" w:hAnsi="Consolas" w:cs="Consolas"/>
                          <w:color w:val="6F008A"/>
                          <w:sz w:val="19"/>
                          <w:szCs w:val="19"/>
                          <w:highlight w:val="white"/>
                          <w:lang w:val="en-US"/>
                        </w:rPr>
                        <w:t>RAND_MAX</w:t>
                      </w:r>
                      <w:r w:rsidRPr="000B4611">
                        <w:rPr>
                          <w:rFonts w:ascii="Consolas" w:hAnsi="Consolas" w:cs="Consolas"/>
                          <w:color w:val="000000"/>
                          <w:sz w:val="19"/>
                          <w:szCs w:val="19"/>
                          <w:highlight w:val="white"/>
                          <w:lang w:val="en-US"/>
                        </w:rPr>
                        <w:t xml:space="preserve"> + 1) * (right - left + 1));</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00"/>
                          <w:sz w:val="19"/>
                          <w:szCs w:val="19"/>
                          <w:highlight w:val="white"/>
                          <w:lang w:val="en-US"/>
                        </w:rPr>
                        <w:t>pivotIndex</w:t>
                      </w:r>
                      <w:proofErr w:type="gramEnd"/>
                      <w:r w:rsidRPr="000B4611">
                        <w:rPr>
                          <w:rFonts w:ascii="Consolas" w:hAnsi="Consolas" w:cs="Consolas"/>
                          <w:color w:val="000000"/>
                          <w:sz w:val="19"/>
                          <w:szCs w:val="19"/>
                          <w:highlight w:val="white"/>
                          <w:lang w:val="en-US"/>
                        </w:rPr>
                        <w:t xml:space="preserve"> = partition(</w:t>
                      </w:r>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 left, right, pivotIndex);</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if</w:t>
                      </w:r>
                      <w:proofErr w:type="gramEnd"/>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rank</w:t>
                      </w:r>
                      <w:r w:rsidRPr="000B4611">
                        <w:rPr>
                          <w:rFonts w:ascii="Consolas" w:hAnsi="Consolas" w:cs="Consolas"/>
                          <w:color w:val="000000"/>
                          <w:sz w:val="19"/>
                          <w:szCs w:val="19"/>
                          <w:highlight w:val="white"/>
                          <w:lang w:val="en-US"/>
                        </w:rPr>
                        <w:t xml:space="preserve"> == pivotIndex)</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return</w:t>
                      </w:r>
                      <w:proofErr w:type="gramEnd"/>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v</w:t>
                      </w:r>
                      <w:r w:rsidRPr="000B4611">
                        <w:rPr>
                          <w:rFonts w:ascii="Consolas" w:hAnsi="Consolas" w:cs="Consolas"/>
                          <w:color w:val="000000"/>
                          <w:sz w:val="19"/>
                          <w:szCs w:val="19"/>
                          <w:highlight w:val="white"/>
                          <w:lang w:val="en-US"/>
                        </w:rPr>
                        <w:t>)[</w:t>
                      </w:r>
                      <w:r w:rsidRPr="000B4611">
                        <w:rPr>
                          <w:rFonts w:ascii="Consolas" w:hAnsi="Consolas" w:cs="Consolas"/>
                          <w:color w:val="808080"/>
                          <w:sz w:val="19"/>
                          <w:szCs w:val="19"/>
                          <w:highlight w:val="white"/>
                          <w:lang w:val="en-US"/>
                        </w:rPr>
                        <w:t>rank</w:t>
                      </w:r>
                      <w:r w:rsidRPr="000B4611">
                        <w:rPr>
                          <w:rFonts w:ascii="Consolas" w:hAnsi="Consolas" w:cs="Consolas"/>
                          <w:color w:val="000000"/>
                          <w:sz w:val="19"/>
                          <w:szCs w:val="19"/>
                          <w:highlight w:val="white"/>
                          <w:lang w:val="en-US"/>
                        </w:rPr>
                        <w:t>];</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FF"/>
                          <w:sz w:val="19"/>
                          <w:szCs w:val="19"/>
                          <w:highlight w:val="white"/>
                          <w:lang w:val="en-US"/>
                        </w:rPr>
                        <w:t>else</w:t>
                      </w:r>
                      <w:proofErr w:type="gramEnd"/>
                      <w:r w:rsidRPr="000B4611">
                        <w:rPr>
                          <w:rFonts w:ascii="Consolas" w:hAnsi="Consolas" w:cs="Consolas"/>
                          <w:color w:val="000000"/>
                          <w:sz w:val="19"/>
                          <w:szCs w:val="19"/>
                          <w:highlight w:val="white"/>
                          <w:lang w:val="en-US"/>
                        </w:rPr>
                        <w:t xml:space="preserve"> </w:t>
                      </w:r>
                      <w:r w:rsidRPr="000B4611">
                        <w:rPr>
                          <w:rFonts w:ascii="Consolas" w:hAnsi="Consolas" w:cs="Consolas"/>
                          <w:color w:val="0000FF"/>
                          <w:sz w:val="19"/>
                          <w:szCs w:val="19"/>
                          <w:highlight w:val="white"/>
                          <w:lang w:val="en-US"/>
                        </w:rPr>
                        <w:t>if</w:t>
                      </w:r>
                      <w:r w:rsidRPr="000B4611">
                        <w:rPr>
                          <w:rFonts w:ascii="Consolas" w:hAnsi="Consolas" w:cs="Consolas"/>
                          <w:color w:val="000000"/>
                          <w:sz w:val="19"/>
                          <w:szCs w:val="19"/>
                          <w:highlight w:val="white"/>
                          <w:lang w:val="en-US"/>
                        </w:rPr>
                        <w:t xml:space="preserve"> (</w:t>
                      </w:r>
                      <w:r w:rsidRPr="000B4611">
                        <w:rPr>
                          <w:rFonts w:ascii="Consolas" w:hAnsi="Consolas" w:cs="Consolas"/>
                          <w:color w:val="808080"/>
                          <w:sz w:val="19"/>
                          <w:szCs w:val="19"/>
                          <w:highlight w:val="white"/>
                          <w:lang w:val="en-US"/>
                        </w:rPr>
                        <w:t>rank</w:t>
                      </w:r>
                      <w:r w:rsidRPr="000B4611">
                        <w:rPr>
                          <w:rFonts w:ascii="Consolas" w:hAnsi="Consolas" w:cs="Consolas"/>
                          <w:color w:val="000000"/>
                          <w:sz w:val="19"/>
                          <w:szCs w:val="19"/>
                          <w:highlight w:val="white"/>
                          <w:lang w:val="en-US"/>
                        </w:rPr>
                        <w:t xml:space="preserve"> &lt; pivotIndex)</w:t>
                      </w:r>
                    </w:p>
                    <w:p w:rsidR="00514536" w:rsidRPr="000B4611" w:rsidRDefault="00514536" w:rsidP="000B4611">
                      <w:pPr>
                        <w:autoSpaceDE w:val="0"/>
                        <w:autoSpaceDN w:val="0"/>
                        <w:adjustRightInd w:val="0"/>
                        <w:spacing w:after="0" w:line="240" w:lineRule="auto"/>
                        <w:rPr>
                          <w:rFonts w:ascii="Consolas" w:hAnsi="Consolas" w:cs="Consolas"/>
                          <w:color w:val="000000"/>
                          <w:sz w:val="19"/>
                          <w:szCs w:val="19"/>
                          <w:highlight w:val="white"/>
                          <w:lang w:val="en-US"/>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proofErr w:type="gramStart"/>
                      <w:r w:rsidRPr="000B4611">
                        <w:rPr>
                          <w:rFonts w:ascii="Consolas" w:hAnsi="Consolas" w:cs="Consolas"/>
                          <w:color w:val="000000"/>
                          <w:sz w:val="19"/>
                          <w:szCs w:val="19"/>
                          <w:highlight w:val="white"/>
                          <w:lang w:val="en-US"/>
                        </w:rPr>
                        <w:t>right</w:t>
                      </w:r>
                      <w:proofErr w:type="gramEnd"/>
                      <w:r w:rsidRPr="000B4611">
                        <w:rPr>
                          <w:rFonts w:ascii="Consolas" w:hAnsi="Consolas" w:cs="Consolas"/>
                          <w:color w:val="000000"/>
                          <w:sz w:val="19"/>
                          <w:szCs w:val="19"/>
                          <w:highlight w:val="white"/>
                          <w:lang w:val="en-US"/>
                        </w:rPr>
                        <w:t xml:space="preserve"> = pivotIndex - 1;</w:t>
                      </w:r>
                    </w:p>
                    <w:p w:rsidR="00514536" w:rsidRDefault="00514536" w:rsidP="000B4611">
                      <w:pPr>
                        <w:autoSpaceDE w:val="0"/>
                        <w:autoSpaceDN w:val="0"/>
                        <w:adjustRightInd w:val="0"/>
                        <w:spacing w:after="0" w:line="240" w:lineRule="auto"/>
                        <w:rPr>
                          <w:rFonts w:ascii="Consolas" w:hAnsi="Consolas" w:cs="Consolas"/>
                          <w:color w:val="000000"/>
                          <w:sz w:val="19"/>
                          <w:szCs w:val="19"/>
                          <w:highlight w:val="white"/>
                        </w:rPr>
                      </w:pPr>
                      <w:r w:rsidRPr="000B4611">
                        <w:rPr>
                          <w:rFonts w:ascii="Consolas" w:hAnsi="Consolas" w:cs="Consolas"/>
                          <w:color w:val="000000"/>
                          <w:sz w:val="19"/>
                          <w:szCs w:val="19"/>
                          <w:highlight w:val="white"/>
                          <w:lang w:val="en-US"/>
                        </w:rPr>
                        <w:tab/>
                      </w:r>
                      <w:r w:rsidRPr="000B4611">
                        <w:rPr>
                          <w:rFonts w:ascii="Consolas" w:hAnsi="Consolas" w:cs="Consolas"/>
                          <w:color w:val="000000"/>
                          <w:sz w:val="19"/>
                          <w:szCs w:val="19"/>
                          <w:highlight w:val="white"/>
                          <w:lang w:val="en-US"/>
                        </w:rPr>
                        <w:tab/>
                      </w:r>
                      <w:r>
                        <w:rPr>
                          <w:rFonts w:ascii="Consolas" w:hAnsi="Consolas" w:cs="Consolas"/>
                          <w:color w:val="0000FF"/>
                          <w:sz w:val="19"/>
                          <w:szCs w:val="19"/>
                          <w:highlight w:val="white"/>
                        </w:rPr>
                        <w:t>else</w:t>
                      </w:r>
                    </w:p>
                    <w:p w:rsidR="00514536" w:rsidRDefault="00514536" w:rsidP="000B4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left = pivotIndex + 1;</w:t>
                      </w:r>
                    </w:p>
                    <w:p w:rsidR="00514536" w:rsidRDefault="00514536" w:rsidP="000B46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14536" w:rsidRPr="000B4611" w:rsidRDefault="00514536" w:rsidP="000B4611">
                      <w:pPr>
                        <w:rPr>
                          <w:lang w:val="en-US"/>
                        </w:rPr>
                      </w:pPr>
                      <w:r>
                        <w:rPr>
                          <w:rFonts w:ascii="Consolas" w:hAnsi="Consolas" w:cs="Consolas"/>
                          <w:color w:val="000000"/>
                          <w:sz w:val="19"/>
                          <w:szCs w:val="19"/>
                          <w:highlight w:val="white"/>
                        </w:rPr>
                        <w:t>}</w:t>
                      </w:r>
                    </w:p>
                  </w:txbxContent>
                </v:textbox>
                <w10:anchorlock/>
              </v:shape>
            </w:pict>
          </mc:Fallback>
        </mc:AlternateContent>
      </w:r>
    </w:p>
    <w:p w:rsidR="000B4611" w:rsidRPr="000B4611" w:rsidRDefault="000B4611" w:rsidP="000B4611">
      <w:pPr>
        <w:pStyle w:val="Caption"/>
        <w:jc w:val="center"/>
        <w:rPr>
          <w:rFonts w:ascii="Times New Roman" w:hAnsi="Times New Roman" w:cs="Times New Roman"/>
          <w:sz w:val="28"/>
          <w:szCs w:val="28"/>
        </w:rPr>
      </w:pPr>
      <w:r w:rsidRPr="000B4611">
        <w:rPr>
          <w:rFonts w:ascii="Times New Roman" w:hAnsi="Times New Roman" w:cs="Times New Roman"/>
          <w:sz w:val="28"/>
          <w:szCs w:val="28"/>
        </w:rPr>
        <w:t xml:space="preserve">Листинг </w:t>
      </w:r>
      <w:r w:rsidRPr="000B4611">
        <w:rPr>
          <w:rFonts w:ascii="Times New Roman" w:hAnsi="Times New Roman" w:cs="Times New Roman"/>
          <w:sz w:val="28"/>
          <w:szCs w:val="28"/>
        </w:rPr>
        <w:fldChar w:fldCharType="begin"/>
      </w:r>
      <w:r w:rsidRPr="000B4611">
        <w:rPr>
          <w:rFonts w:ascii="Times New Roman" w:hAnsi="Times New Roman" w:cs="Times New Roman"/>
          <w:sz w:val="28"/>
          <w:szCs w:val="28"/>
        </w:rPr>
        <w:instrText xml:space="preserve"> SEQ Листинг \* ARABIC </w:instrText>
      </w:r>
      <w:r w:rsidRPr="000B4611">
        <w:rPr>
          <w:rFonts w:ascii="Times New Roman" w:hAnsi="Times New Roman" w:cs="Times New Roman"/>
          <w:sz w:val="28"/>
          <w:szCs w:val="28"/>
        </w:rPr>
        <w:fldChar w:fldCharType="separate"/>
      </w:r>
      <w:r w:rsidR="000C7D0A">
        <w:rPr>
          <w:rFonts w:ascii="Times New Roman" w:hAnsi="Times New Roman" w:cs="Times New Roman"/>
          <w:noProof/>
          <w:sz w:val="28"/>
          <w:szCs w:val="28"/>
        </w:rPr>
        <w:t>4</w:t>
      </w:r>
      <w:r w:rsidRPr="000B4611">
        <w:rPr>
          <w:rFonts w:ascii="Times New Roman" w:hAnsi="Times New Roman" w:cs="Times New Roman"/>
          <w:sz w:val="28"/>
          <w:szCs w:val="28"/>
        </w:rPr>
        <w:fldChar w:fldCharType="end"/>
      </w:r>
      <w:r w:rsidRPr="000B4611">
        <w:rPr>
          <w:rFonts w:ascii="Times New Roman" w:hAnsi="Times New Roman" w:cs="Times New Roman"/>
          <w:sz w:val="28"/>
          <w:szCs w:val="28"/>
        </w:rPr>
        <w:t xml:space="preserve"> - Код алгоритма быстрого выбора</w:t>
      </w:r>
    </w:p>
    <w:p w:rsidR="0018191C" w:rsidRDefault="0018191C" w:rsidP="007F7B30">
      <w:pPr>
        <w:ind w:firstLine="709"/>
        <w:rPr>
          <w:rFonts w:ascii="Times New Roman" w:hAnsi="Times New Roman" w:cs="Times New Roman"/>
          <w:sz w:val="28"/>
        </w:rPr>
      </w:pPr>
    </w:p>
    <w:p w:rsidR="007A4852" w:rsidRPr="00EE42A8" w:rsidRDefault="00EE42A8" w:rsidP="00EE42A8">
      <w:pPr>
        <w:pStyle w:val="Heading3"/>
        <w:numPr>
          <w:ilvl w:val="1"/>
          <w:numId w:val="2"/>
        </w:numPr>
        <w:ind w:left="0" w:firstLine="709"/>
        <w:rPr>
          <w:rFonts w:ascii="Times New Roman" w:hAnsi="Times New Roman" w:cs="Times New Roman"/>
          <w:sz w:val="28"/>
        </w:rPr>
      </w:pPr>
      <w:bookmarkStart w:id="24" w:name="_Toc378670077"/>
      <w:r w:rsidRPr="00EE42A8">
        <w:rPr>
          <w:rFonts w:ascii="Times New Roman" w:hAnsi="Times New Roman" w:cs="Times New Roman"/>
          <w:sz w:val="28"/>
        </w:rPr>
        <w:t>Пропорционалный приспособленности отбор</w:t>
      </w:r>
      <w:bookmarkEnd w:id="24"/>
    </w:p>
    <w:p w:rsidR="007A4852" w:rsidRDefault="007A4852" w:rsidP="007F7B30">
      <w:pPr>
        <w:ind w:firstLine="709"/>
        <w:rPr>
          <w:rFonts w:ascii="Times New Roman" w:hAnsi="Times New Roman" w:cs="Times New Roman"/>
          <w:sz w:val="28"/>
        </w:rPr>
      </w:pPr>
    </w:p>
    <w:p w:rsidR="007A4852" w:rsidRDefault="00C01466" w:rsidP="00C01466">
      <w:pPr>
        <w:ind w:firstLine="709"/>
        <w:jc w:val="both"/>
        <w:rPr>
          <w:rFonts w:ascii="Times New Roman" w:hAnsi="Times New Roman" w:cs="Times New Roman"/>
          <w:sz w:val="28"/>
        </w:rPr>
      </w:pPr>
      <w:r>
        <w:rPr>
          <w:rFonts w:ascii="Times New Roman" w:hAnsi="Times New Roman" w:cs="Times New Roman"/>
          <w:sz w:val="28"/>
        </w:rPr>
        <w:t xml:space="preserve">Для выбора </w:t>
      </w:r>
      <w:r>
        <w:rPr>
          <w:rFonts w:ascii="Times New Roman" w:hAnsi="Times New Roman" w:cs="Times New Roman"/>
          <w:sz w:val="28"/>
          <w:lang w:val="en-US"/>
        </w:rPr>
        <w:t>P</w:t>
      </w:r>
      <w:r w:rsidRPr="00C01466">
        <w:rPr>
          <w:rFonts w:ascii="Times New Roman" w:hAnsi="Times New Roman" w:cs="Times New Roman"/>
          <w:sz w:val="28"/>
          <w:vertAlign w:val="subscript"/>
        </w:rPr>
        <w:t>1</w:t>
      </w:r>
      <w:r w:rsidRPr="00C01466">
        <w:rPr>
          <w:rFonts w:ascii="Times New Roman" w:hAnsi="Times New Roman" w:cs="Times New Roman"/>
          <w:sz w:val="28"/>
        </w:rPr>
        <w:t>-</w:t>
      </w:r>
      <w:r>
        <w:rPr>
          <w:rFonts w:ascii="Times New Roman" w:hAnsi="Times New Roman" w:cs="Times New Roman"/>
          <w:sz w:val="28"/>
        </w:rPr>
        <w:t>родителя используется отбор пропорциональный приспособленности</w:t>
      </w:r>
      <w:r w:rsidR="00135DDC" w:rsidRPr="00135DDC">
        <w:rPr>
          <w:rFonts w:ascii="Times New Roman" w:hAnsi="Times New Roman" w:cs="Times New Roman"/>
          <w:sz w:val="28"/>
        </w:rPr>
        <w:t xml:space="preserve"> (</w:t>
      </w:r>
      <w:r w:rsidR="00135DDC">
        <w:rPr>
          <w:rFonts w:ascii="Times New Roman" w:hAnsi="Times New Roman" w:cs="Times New Roman"/>
          <w:sz w:val="28"/>
          <w:lang w:val="en-US"/>
        </w:rPr>
        <w:t>FPS</w:t>
      </w:r>
      <w:r w:rsidR="00135DDC">
        <w:rPr>
          <w:rFonts w:ascii="Times New Roman" w:hAnsi="Times New Roman" w:cs="Times New Roman"/>
          <w:sz w:val="28"/>
        </w:rPr>
        <w:t>)при котором особи располагаются на рулетке в секторах, пропорциональных их приспособленности. Рулетка была реализована, как показано в листинге 5.</w:t>
      </w:r>
      <w:r w:rsidR="004E0BD6">
        <w:rPr>
          <w:rFonts w:ascii="Times New Roman" w:hAnsi="Times New Roman" w:cs="Times New Roman"/>
          <w:sz w:val="28"/>
        </w:rPr>
        <w:t xml:space="preserve"> Для поиска особи, на которую указала рулетка, использовался алгоритм бинарного поиска (листинг 6).</w:t>
      </w:r>
    </w:p>
    <w:p w:rsidR="00135DDC" w:rsidRDefault="00135DDC" w:rsidP="00135DDC">
      <w:pPr>
        <w:keepNext/>
        <w:jc w:val="both"/>
      </w:pPr>
      <w:r w:rsidRPr="00135DDC">
        <w:rPr>
          <w:rFonts w:ascii="Times New Roman" w:hAnsi="Times New Roman" w:cs="Times New Roman"/>
          <w:noProof/>
          <w:sz w:val="28"/>
        </w:rPr>
        <w:lastRenderedPageBreak/>
        <mc:AlternateContent>
          <mc:Choice Requires="wps">
            <w:drawing>
              <wp:inline distT="0" distB="0" distL="0" distR="0" wp14:anchorId="4E4DAB6B" wp14:editId="14B60F46">
                <wp:extent cx="5859742" cy="1403985"/>
                <wp:effectExtent l="0" t="0" r="27305" b="27940"/>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42" cy="1403985"/>
                        </a:xfrm>
                        <a:prstGeom prst="rect">
                          <a:avLst/>
                        </a:prstGeom>
                        <a:solidFill>
                          <a:srgbClr val="FFFFFF"/>
                        </a:solidFill>
                        <a:ln w="9525">
                          <a:solidFill>
                            <a:srgbClr val="000000"/>
                          </a:solidFill>
                          <a:miter lim="800000"/>
                          <a:headEnd/>
                          <a:tailEnd/>
                        </a:ln>
                      </wps:spPr>
                      <wps:txbx>
                        <w:txbxContent>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2B91AF"/>
                                <w:sz w:val="19"/>
                                <w:szCs w:val="19"/>
                                <w:highlight w:val="white"/>
                                <w:lang w:val="en-US"/>
                              </w:rPr>
                              <w:t>vector</w:t>
                            </w:r>
                            <w:r w:rsidRPr="00135DDC">
                              <w:rPr>
                                <w:rFonts w:ascii="Consolas" w:hAnsi="Consolas" w:cs="Consolas"/>
                                <w:color w:val="000000"/>
                                <w:sz w:val="19"/>
                                <w:szCs w:val="19"/>
                                <w:highlight w:val="white"/>
                                <w:lang w:val="en-US"/>
                              </w:rPr>
                              <w:t>&lt;</w:t>
                            </w:r>
                            <w:proofErr w:type="gramEnd"/>
                            <w:r w:rsidRPr="00135DDC">
                              <w:rPr>
                                <w:rFonts w:ascii="Consolas" w:hAnsi="Consolas" w:cs="Consolas"/>
                                <w:color w:val="0000FF"/>
                                <w:sz w:val="19"/>
                                <w:szCs w:val="19"/>
                                <w:highlight w:val="white"/>
                                <w:lang w:val="en-US"/>
                              </w:rPr>
                              <w:t>int</w:t>
                            </w:r>
                            <w:r w:rsidRPr="00135DDC">
                              <w:rPr>
                                <w:rFonts w:ascii="Consolas" w:hAnsi="Consolas" w:cs="Consolas"/>
                                <w:color w:val="000000"/>
                                <w:sz w:val="19"/>
                                <w:szCs w:val="19"/>
                                <w:highlight w:val="white"/>
                                <w:lang w:val="en-US"/>
                              </w:rPr>
                              <w:t xml:space="preserve">&gt;* P1 = </w:t>
                            </w:r>
                            <w:r w:rsidRPr="00135DDC">
                              <w:rPr>
                                <w:rFonts w:ascii="Consolas" w:hAnsi="Consolas" w:cs="Consolas"/>
                                <w:color w:val="0000FF"/>
                                <w:sz w:val="19"/>
                                <w:szCs w:val="19"/>
                                <w:highlight w:val="white"/>
                                <w:lang w:val="en-US"/>
                              </w:rPr>
                              <w:t>new</w:t>
                            </w:r>
                            <w:r w:rsidRPr="00135DDC">
                              <w:rPr>
                                <w:rFonts w:ascii="Consolas" w:hAnsi="Consolas" w:cs="Consolas"/>
                                <w:color w:val="000000"/>
                                <w:sz w:val="19"/>
                                <w:szCs w:val="19"/>
                                <w:highlight w:val="white"/>
                                <w:lang w:val="en-US"/>
                              </w:rPr>
                              <w:t xml:space="preserve"> </w:t>
                            </w:r>
                            <w:r w:rsidRPr="00135DDC">
                              <w:rPr>
                                <w:rFonts w:ascii="Consolas" w:hAnsi="Consolas" w:cs="Consolas"/>
                                <w:color w:val="2B91AF"/>
                                <w:sz w:val="19"/>
                                <w:szCs w:val="19"/>
                                <w:highlight w:val="white"/>
                                <w:lang w:val="en-US"/>
                              </w:rPr>
                              <w:t>vector</w:t>
                            </w:r>
                            <w:r w:rsidRPr="00135DDC">
                              <w:rPr>
                                <w:rFonts w:ascii="Consolas" w:hAnsi="Consolas" w:cs="Consolas"/>
                                <w:color w:val="000000"/>
                                <w:sz w:val="19"/>
                                <w:szCs w:val="19"/>
                                <w:highlight w:val="white"/>
                                <w:lang w:val="en-US"/>
                              </w:rPr>
                              <w:t>&lt;</w:t>
                            </w:r>
                            <w:r w:rsidRPr="00135DDC">
                              <w:rPr>
                                <w:rFonts w:ascii="Consolas" w:hAnsi="Consolas" w:cs="Consolas"/>
                                <w:color w:val="0000FF"/>
                                <w:sz w:val="19"/>
                                <w:szCs w:val="19"/>
                                <w:highlight w:val="white"/>
                                <w:lang w:val="en-US"/>
                              </w:rPr>
                              <w:t>int</w:t>
                            </w:r>
                            <w:r w:rsidRPr="00135DDC">
                              <w:rPr>
                                <w:rFonts w:ascii="Consolas" w:hAnsi="Consolas" w:cs="Consolas"/>
                                <w:color w:val="000000"/>
                                <w:sz w:val="19"/>
                                <w:szCs w:val="19"/>
                                <w:highlight w:val="white"/>
                                <w:lang w:val="en-US"/>
                              </w:rPr>
                              <w:t>&gt; (</w:t>
                            </w:r>
                            <w:r w:rsidRPr="00135DDC">
                              <w:rPr>
                                <w:rFonts w:ascii="Consolas" w:hAnsi="Consolas" w:cs="Consolas"/>
                                <w:color w:val="808080"/>
                                <w:sz w:val="19"/>
                                <w:szCs w:val="19"/>
                                <w:highlight w:val="white"/>
                                <w:lang w:val="en-US"/>
                              </w:rPr>
                              <w:t>parameters</w:t>
                            </w:r>
                            <w:r w:rsidRPr="00135DDC">
                              <w:rPr>
                                <w:rFonts w:ascii="Consolas" w:hAnsi="Consolas" w:cs="Consolas"/>
                                <w:color w:val="000000"/>
                                <w:sz w:val="19"/>
                                <w:szCs w:val="19"/>
                                <w:highlight w:val="white"/>
                                <w:lang w:val="en-US"/>
                              </w:rPr>
                              <w:t>-&gt;n_crossover);</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r w:rsidRPr="00135DDC">
                              <w:rPr>
                                <w:rFonts w:ascii="Consolas" w:hAnsi="Consolas" w:cs="Consolas"/>
                                <w:color w:val="008000"/>
                                <w:sz w:val="19"/>
                                <w:szCs w:val="19"/>
                                <w:highlight w:val="white"/>
                                <w:lang w:val="en-US"/>
                              </w:rPr>
                              <w:t>//-- P1: FPS --</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000000"/>
                                <w:sz w:val="19"/>
                                <w:szCs w:val="19"/>
                                <w:highlight w:val="white"/>
                                <w:lang w:val="en-US"/>
                              </w:rPr>
                              <w:t>cout</w:t>
                            </w:r>
                            <w:proofErr w:type="gramEnd"/>
                            <w:r w:rsidRPr="00135DDC">
                              <w:rPr>
                                <w:rFonts w:ascii="Consolas" w:hAnsi="Consolas" w:cs="Consolas"/>
                                <w:color w:val="000000"/>
                                <w:sz w:val="19"/>
                                <w:szCs w:val="19"/>
                                <w:highlight w:val="white"/>
                                <w:lang w:val="en-US"/>
                              </w:rPr>
                              <w:t xml:space="preserve"> &lt;&lt; </w:t>
                            </w:r>
                            <w:r w:rsidRPr="00135DDC">
                              <w:rPr>
                                <w:rFonts w:ascii="Consolas" w:hAnsi="Consolas" w:cs="Consolas"/>
                                <w:color w:val="A31515"/>
                                <w:sz w:val="19"/>
                                <w:szCs w:val="19"/>
                                <w:highlight w:val="white"/>
                                <w:lang w:val="en-US"/>
                              </w:rPr>
                              <w:t>"P1 Selecting: Probability Calculating ... "</w:t>
                            </w:r>
                            <w:r w:rsidRPr="00135DDC">
                              <w:rPr>
                                <w:rFonts w:ascii="Consolas" w:hAnsi="Consolas" w:cs="Consolas"/>
                                <w:color w:val="000000"/>
                                <w:sz w:val="19"/>
                                <w:szCs w:val="19"/>
                                <w:highlight w:val="white"/>
                                <w:lang w:val="en-US"/>
                              </w:rPr>
                              <w:t>;</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2B91AF"/>
                                <w:sz w:val="19"/>
                                <w:szCs w:val="19"/>
                                <w:highlight w:val="white"/>
                                <w:lang w:val="en-US"/>
                              </w:rPr>
                              <w:t>vector</w:t>
                            </w:r>
                            <w:r w:rsidRPr="00135DDC">
                              <w:rPr>
                                <w:rFonts w:ascii="Consolas" w:hAnsi="Consolas" w:cs="Consolas"/>
                                <w:color w:val="000000"/>
                                <w:sz w:val="19"/>
                                <w:szCs w:val="19"/>
                                <w:highlight w:val="white"/>
                                <w:lang w:val="en-US"/>
                              </w:rPr>
                              <w:t>&lt;</w:t>
                            </w:r>
                            <w:proofErr w:type="gramEnd"/>
                            <w:r w:rsidRPr="00135DDC">
                              <w:rPr>
                                <w:rFonts w:ascii="Consolas" w:hAnsi="Consolas" w:cs="Consolas"/>
                                <w:color w:val="0000FF"/>
                                <w:sz w:val="19"/>
                                <w:szCs w:val="19"/>
                                <w:highlight w:val="white"/>
                                <w:lang w:val="en-US"/>
                              </w:rPr>
                              <w:t>double</w:t>
                            </w:r>
                            <w:r w:rsidRPr="00135DDC">
                              <w:rPr>
                                <w:rFonts w:ascii="Consolas" w:hAnsi="Consolas" w:cs="Consolas"/>
                                <w:color w:val="000000"/>
                                <w:sz w:val="19"/>
                                <w:szCs w:val="19"/>
                                <w:highlight w:val="white"/>
                                <w:lang w:val="en-US"/>
                              </w:rPr>
                              <w:t xml:space="preserve">&gt;* probability = </w:t>
                            </w:r>
                            <w:r w:rsidRPr="00135DDC">
                              <w:rPr>
                                <w:rFonts w:ascii="Consolas" w:hAnsi="Consolas" w:cs="Consolas"/>
                                <w:color w:val="0000FF"/>
                                <w:sz w:val="19"/>
                                <w:szCs w:val="19"/>
                                <w:highlight w:val="white"/>
                                <w:lang w:val="en-US"/>
                              </w:rPr>
                              <w:t>new</w:t>
                            </w:r>
                            <w:r w:rsidRPr="00135DDC">
                              <w:rPr>
                                <w:rFonts w:ascii="Consolas" w:hAnsi="Consolas" w:cs="Consolas"/>
                                <w:color w:val="000000"/>
                                <w:sz w:val="19"/>
                                <w:szCs w:val="19"/>
                                <w:highlight w:val="white"/>
                                <w:lang w:val="en-US"/>
                              </w:rPr>
                              <w:t xml:space="preserve"> </w:t>
                            </w:r>
                            <w:r w:rsidRPr="00135DDC">
                              <w:rPr>
                                <w:rFonts w:ascii="Consolas" w:hAnsi="Consolas" w:cs="Consolas"/>
                                <w:color w:val="2B91AF"/>
                                <w:sz w:val="19"/>
                                <w:szCs w:val="19"/>
                                <w:highlight w:val="white"/>
                                <w:lang w:val="en-US"/>
                              </w:rPr>
                              <w:t>vector</w:t>
                            </w:r>
                            <w:r w:rsidRPr="00135DDC">
                              <w:rPr>
                                <w:rFonts w:ascii="Consolas" w:hAnsi="Consolas" w:cs="Consolas"/>
                                <w:color w:val="000000"/>
                                <w:sz w:val="19"/>
                                <w:szCs w:val="19"/>
                                <w:highlight w:val="white"/>
                                <w:lang w:val="en-US"/>
                              </w:rPr>
                              <w:t>&lt;</w:t>
                            </w:r>
                            <w:r w:rsidRPr="00135DDC">
                              <w:rPr>
                                <w:rFonts w:ascii="Consolas" w:hAnsi="Consolas" w:cs="Consolas"/>
                                <w:color w:val="0000FF"/>
                                <w:sz w:val="19"/>
                                <w:szCs w:val="19"/>
                                <w:highlight w:val="white"/>
                                <w:lang w:val="en-US"/>
                              </w:rPr>
                              <w:t>double</w:t>
                            </w:r>
                            <w:r w:rsidRPr="00135DDC">
                              <w:rPr>
                                <w:rFonts w:ascii="Consolas" w:hAnsi="Consolas" w:cs="Consolas"/>
                                <w:color w:val="000000"/>
                                <w:sz w:val="19"/>
                                <w:szCs w:val="19"/>
                                <w:highlight w:val="white"/>
                                <w:lang w:val="en-US"/>
                              </w:rPr>
                              <w:t>&gt; (current_population);</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t>(*probability)[0] = (*fitness3</w:t>
                            </w:r>
                            <w:proofErr w:type="gramStart"/>
                            <w:r w:rsidRPr="00135DDC">
                              <w:rPr>
                                <w:rFonts w:ascii="Consolas" w:hAnsi="Consolas" w:cs="Consolas"/>
                                <w:color w:val="000000"/>
                                <w:sz w:val="19"/>
                                <w:szCs w:val="19"/>
                                <w:highlight w:val="white"/>
                                <w:lang w:val="en-US"/>
                              </w:rPr>
                              <w:t>)[</w:t>
                            </w:r>
                            <w:proofErr w:type="gramEnd"/>
                            <w:r w:rsidRPr="00135DDC">
                              <w:rPr>
                                <w:rFonts w:ascii="Consolas" w:hAnsi="Consolas" w:cs="Consolas"/>
                                <w:color w:val="000000"/>
                                <w:sz w:val="19"/>
                                <w:szCs w:val="19"/>
                                <w:highlight w:val="white"/>
                                <w:lang w:val="en-US"/>
                              </w:rPr>
                              <w:t xml:space="preserve">0] / fitness3_summ * </w:t>
                            </w:r>
                            <w:r w:rsidRPr="00135DDC">
                              <w:rPr>
                                <w:rFonts w:ascii="Consolas" w:hAnsi="Consolas" w:cs="Consolas"/>
                                <w:color w:val="6F008A"/>
                                <w:sz w:val="19"/>
                                <w:szCs w:val="19"/>
                                <w:highlight w:val="white"/>
                                <w:lang w:val="en-US"/>
                              </w:rPr>
                              <w:t>RAND_MAX</w:t>
                            </w:r>
                            <w:r w:rsidRPr="00135DDC">
                              <w:rPr>
                                <w:rFonts w:ascii="Consolas" w:hAnsi="Consolas" w:cs="Consolas"/>
                                <w:color w:val="000000"/>
                                <w:sz w:val="19"/>
                                <w:szCs w:val="19"/>
                                <w:highlight w:val="white"/>
                                <w:lang w:val="en-US"/>
                              </w:rPr>
                              <w:t>;</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0000FF"/>
                                <w:sz w:val="19"/>
                                <w:szCs w:val="19"/>
                                <w:highlight w:val="white"/>
                                <w:lang w:val="en-US"/>
                              </w:rPr>
                              <w:t>for</w:t>
                            </w:r>
                            <w:proofErr w:type="gramEnd"/>
                            <w:r w:rsidRPr="00135DDC">
                              <w:rPr>
                                <w:rFonts w:ascii="Consolas" w:hAnsi="Consolas" w:cs="Consolas"/>
                                <w:color w:val="000000"/>
                                <w:sz w:val="19"/>
                                <w:szCs w:val="19"/>
                                <w:highlight w:val="white"/>
                                <w:lang w:val="en-US"/>
                              </w:rPr>
                              <w:t xml:space="preserve"> (</w:t>
                            </w:r>
                            <w:r w:rsidRPr="00135DDC">
                              <w:rPr>
                                <w:rFonts w:ascii="Consolas" w:hAnsi="Consolas" w:cs="Consolas"/>
                                <w:color w:val="0000FF"/>
                                <w:sz w:val="19"/>
                                <w:szCs w:val="19"/>
                                <w:highlight w:val="white"/>
                                <w:lang w:val="en-US"/>
                              </w:rPr>
                              <w:t>int</w:t>
                            </w:r>
                            <w:r w:rsidRPr="00135DDC">
                              <w:rPr>
                                <w:rFonts w:ascii="Consolas" w:hAnsi="Consolas" w:cs="Consolas"/>
                                <w:color w:val="000000"/>
                                <w:sz w:val="19"/>
                                <w:szCs w:val="19"/>
                                <w:highlight w:val="white"/>
                                <w:lang w:val="en-US"/>
                              </w:rPr>
                              <w:t xml:space="preserve"> k = 1; k &lt; current_population - 1; ++k) {</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t>(*probability)[k] = (*fitness3</w:t>
                            </w:r>
                            <w:proofErr w:type="gramStart"/>
                            <w:r w:rsidRPr="00135DDC">
                              <w:rPr>
                                <w:rFonts w:ascii="Consolas" w:hAnsi="Consolas" w:cs="Consolas"/>
                                <w:color w:val="000000"/>
                                <w:sz w:val="19"/>
                                <w:szCs w:val="19"/>
                                <w:highlight w:val="white"/>
                                <w:lang w:val="en-US"/>
                              </w:rPr>
                              <w:t>)[</w:t>
                            </w:r>
                            <w:proofErr w:type="gramEnd"/>
                            <w:r w:rsidRPr="00135DDC">
                              <w:rPr>
                                <w:rFonts w:ascii="Consolas" w:hAnsi="Consolas" w:cs="Consolas"/>
                                <w:color w:val="000000"/>
                                <w:sz w:val="19"/>
                                <w:szCs w:val="19"/>
                                <w:highlight w:val="white"/>
                                <w:lang w:val="en-US"/>
                              </w:rPr>
                              <w:t xml:space="preserve">k] / fitness3_summ * </w:t>
                            </w:r>
                            <w:r w:rsidRPr="00135DDC">
                              <w:rPr>
                                <w:rFonts w:ascii="Consolas" w:hAnsi="Consolas" w:cs="Consolas"/>
                                <w:color w:val="6F008A"/>
                                <w:sz w:val="19"/>
                                <w:szCs w:val="19"/>
                                <w:highlight w:val="white"/>
                                <w:lang w:val="en-US"/>
                              </w:rPr>
                              <w:t>RAND_MAX</w:t>
                            </w:r>
                            <w:r w:rsidRPr="00135DDC">
                              <w:rPr>
                                <w:rFonts w:ascii="Consolas" w:hAnsi="Consolas" w:cs="Consolas"/>
                                <w:color w:val="000000"/>
                                <w:sz w:val="19"/>
                                <w:szCs w:val="19"/>
                                <w:highlight w:val="white"/>
                                <w:lang w:val="en-US"/>
                              </w:rPr>
                              <w:t xml:space="preserve"> + (*probability)[k - 1];</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t>}</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t xml:space="preserve">(*probability)[current_population - 1] = </w:t>
                            </w:r>
                            <w:r w:rsidRPr="00135DDC">
                              <w:rPr>
                                <w:rFonts w:ascii="Consolas" w:hAnsi="Consolas" w:cs="Consolas"/>
                                <w:color w:val="6F008A"/>
                                <w:sz w:val="19"/>
                                <w:szCs w:val="19"/>
                                <w:highlight w:val="white"/>
                                <w:lang w:val="en-US"/>
                              </w:rPr>
                              <w:t>RAND_MAX</w:t>
                            </w:r>
                            <w:r w:rsidRPr="00135DDC">
                              <w:rPr>
                                <w:rFonts w:ascii="Consolas" w:hAnsi="Consolas" w:cs="Consolas"/>
                                <w:color w:val="000000"/>
                                <w:sz w:val="19"/>
                                <w:szCs w:val="19"/>
                                <w:highlight w:val="white"/>
                                <w:lang w:val="en-US"/>
                              </w:rPr>
                              <w:t>;</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000000"/>
                                <w:sz w:val="19"/>
                                <w:szCs w:val="19"/>
                                <w:highlight w:val="white"/>
                                <w:lang w:val="en-US"/>
                              </w:rPr>
                              <w:t>cout</w:t>
                            </w:r>
                            <w:proofErr w:type="gramEnd"/>
                            <w:r w:rsidRPr="00135DDC">
                              <w:rPr>
                                <w:rFonts w:ascii="Consolas" w:hAnsi="Consolas" w:cs="Consolas"/>
                                <w:color w:val="000000"/>
                                <w:sz w:val="19"/>
                                <w:szCs w:val="19"/>
                                <w:highlight w:val="white"/>
                                <w:lang w:val="en-US"/>
                              </w:rPr>
                              <w:t xml:space="preserve"> &lt;&lt; </w:t>
                            </w:r>
                            <w:r w:rsidRPr="00135DDC">
                              <w:rPr>
                                <w:rFonts w:ascii="Consolas" w:hAnsi="Consolas" w:cs="Consolas"/>
                                <w:color w:val="A31515"/>
                                <w:sz w:val="19"/>
                                <w:szCs w:val="19"/>
                                <w:highlight w:val="white"/>
                                <w:lang w:val="en-US"/>
                              </w:rPr>
                              <w:t>"P1 Selecting: Select ... "</w:t>
                            </w:r>
                            <w:r w:rsidRPr="00135DDC">
                              <w:rPr>
                                <w:rFonts w:ascii="Consolas" w:hAnsi="Consolas" w:cs="Consolas"/>
                                <w:color w:val="000000"/>
                                <w:sz w:val="19"/>
                                <w:szCs w:val="19"/>
                                <w:highlight w:val="white"/>
                                <w:lang w:val="en-US"/>
                              </w:rPr>
                              <w:t>;</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0000FF"/>
                                <w:sz w:val="19"/>
                                <w:szCs w:val="19"/>
                                <w:highlight w:val="white"/>
                                <w:lang w:val="en-US"/>
                              </w:rPr>
                              <w:t>for</w:t>
                            </w:r>
                            <w:proofErr w:type="gramEnd"/>
                            <w:r w:rsidRPr="00135DDC">
                              <w:rPr>
                                <w:rFonts w:ascii="Consolas" w:hAnsi="Consolas" w:cs="Consolas"/>
                                <w:color w:val="000000"/>
                                <w:sz w:val="19"/>
                                <w:szCs w:val="19"/>
                                <w:highlight w:val="white"/>
                                <w:lang w:val="en-US"/>
                              </w:rPr>
                              <w:t xml:space="preserve"> (</w:t>
                            </w:r>
                            <w:r w:rsidRPr="00135DDC">
                              <w:rPr>
                                <w:rFonts w:ascii="Consolas" w:hAnsi="Consolas" w:cs="Consolas"/>
                                <w:color w:val="0000FF"/>
                                <w:sz w:val="19"/>
                                <w:szCs w:val="19"/>
                                <w:highlight w:val="white"/>
                                <w:lang w:val="en-US"/>
                              </w:rPr>
                              <w:t>int</w:t>
                            </w:r>
                            <w:r w:rsidRPr="00135DDC">
                              <w:rPr>
                                <w:rFonts w:ascii="Consolas" w:hAnsi="Consolas" w:cs="Consolas"/>
                                <w:color w:val="000000"/>
                                <w:sz w:val="19"/>
                                <w:szCs w:val="19"/>
                                <w:highlight w:val="white"/>
                                <w:lang w:val="en-US"/>
                              </w:rPr>
                              <w:t xml:space="preserve"> k = 0; k &lt; </w:t>
                            </w:r>
                            <w:r w:rsidRPr="00135DDC">
                              <w:rPr>
                                <w:rFonts w:ascii="Consolas" w:hAnsi="Consolas" w:cs="Consolas"/>
                                <w:color w:val="808080"/>
                                <w:sz w:val="19"/>
                                <w:szCs w:val="19"/>
                                <w:highlight w:val="white"/>
                                <w:lang w:val="en-US"/>
                              </w:rPr>
                              <w:t>parameters</w:t>
                            </w:r>
                            <w:r w:rsidRPr="00135DDC">
                              <w:rPr>
                                <w:rFonts w:ascii="Consolas" w:hAnsi="Consolas" w:cs="Consolas"/>
                                <w:color w:val="000000"/>
                                <w:sz w:val="19"/>
                                <w:szCs w:val="19"/>
                                <w:highlight w:val="white"/>
                                <w:lang w:val="en-US"/>
                              </w:rPr>
                              <w:t>-&gt;n_crossover; ++k) {</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0000FF"/>
                                <w:sz w:val="19"/>
                                <w:szCs w:val="19"/>
                                <w:highlight w:val="white"/>
                                <w:lang w:val="en-US"/>
                              </w:rPr>
                              <w:t>int</w:t>
                            </w:r>
                            <w:proofErr w:type="gramEnd"/>
                            <w:r w:rsidRPr="00135DDC">
                              <w:rPr>
                                <w:rFonts w:ascii="Consolas" w:hAnsi="Consolas" w:cs="Consolas"/>
                                <w:color w:val="000000"/>
                                <w:sz w:val="19"/>
                                <w:szCs w:val="19"/>
                                <w:highlight w:val="white"/>
                                <w:lang w:val="en-US"/>
                              </w:rPr>
                              <w:t xml:space="preserve"> rand_value = rand();</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0000FF"/>
                                <w:sz w:val="19"/>
                                <w:szCs w:val="19"/>
                                <w:highlight w:val="white"/>
                                <w:lang w:val="en-US"/>
                              </w:rPr>
                              <w:t>int</w:t>
                            </w:r>
                            <w:proofErr w:type="gramEnd"/>
                            <w:r w:rsidRPr="00135DDC">
                              <w:rPr>
                                <w:rFonts w:ascii="Consolas" w:hAnsi="Consolas" w:cs="Consolas"/>
                                <w:color w:val="000000"/>
                                <w:sz w:val="19"/>
                                <w:szCs w:val="19"/>
                                <w:highlight w:val="white"/>
                                <w:lang w:val="en-US"/>
                              </w:rPr>
                              <w:t xml:space="preserve"> indIndex = binary_search(probability, rand_value);</w:t>
                            </w:r>
                          </w:p>
                          <w:p w:rsidR="00514536" w:rsidRPr="00606B4E"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r w:rsidRPr="00606B4E">
                              <w:rPr>
                                <w:rFonts w:ascii="Consolas" w:hAnsi="Consolas" w:cs="Consolas"/>
                                <w:color w:val="000000"/>
                                <w:sz w:val="19"/>
                                <w:szCs w:val="19"/>
                                <w:highlight w:val="white"/>
                                <w:lang w:val="en-US"/>
                              </w:rPr>
                              <w:t>(*P1)[k] = indIndex;</w:t>
                            </w:r>
                          </w:p>
                          <w:p w:rsidR="00514536" w:rsidRPr="00606B4E"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606B4E">
                              <w:rPr>
                                <w:rFonts w:ascii="Consolas" w:hAnsi="Consolas" w:cs="Consolas"/>
                                <w:color w:val="000000"/>
                                <w:sz w:val="19"/>
                                <w:szCs w:val="19"/>
                                <w:highlight w:val="white"/>
                                <w:lang w:val="en-US"/>
                              </w:rPr>
                              <w:tab/>
                            </w:r>
                            <w:r w:rsidRPr="00606B4E">
                              <w:rPr>
                                <w:rFonts w:ascii="Consolas" w:hAnsi="Consolas" w:cs="Consolas"/>
                                <w:color w:val="000000"/>
                                <w:sz w:val="19"/>
                                <w:szCs w:val="19"/>
                                <w:highlight w:val="white"/>
                                <w:lang w:val="en-US"/>
                              </w:rPr>
                              <w:tab/>
                              <w:t>}</w:t>
                            </w:r>
                          </w:p>
                          <w:p w:rsidR="00514536" w:rsidRPr="00135DDC" w:rsidRDefault="00514536" w:rsidP="00135DDC">
                            <w:pPr>
                              <w:rPr>
                                <w:lang w:val="en-US"/>
                              </w:rPr>
                            </w:pPr>
                            <w:r w:rsidRPr="00606B4E">
                              <w:rPr>
                                <w:rFonts w:ascii="Consolas" w:hAnsi="Consolas" w:cs="Consolas"/>
                                <w:color w:val="000000"/>
                                <w:sz w:val="19"/>
                                <w:szCs w:val="19"/>
                                <w:highlight w:val="white"/>
                                <w:lang w:val="en-US"/>
                              </w:rPr>
                              <w:tab/>
                            </w:r>
                            <w:r w:rsidRPr="00606B4E">
                              <w:rPr>
                                <w:rFonts w:ascii="Consolas" w:hAnsi="Consolas" w:cs="Consolas"/>
                                <w:color w:val="000000"/>
                                <w:sz w:val="19"/>
                                <w:szCs w:val="19"/>
                                <w:highlight w:val="white"/>
                                <w:lang w:val="en-US"/>
                              </w:rPr>
                              <w:tab/>
                            </w:r>
                            <w:r w:rsidRPr="00606B4E">
                              <w:rPr>
                                <w:rFonts w:ascii="Consolas" w:hAnsi="Consolas" w:cs="Consolas"/>
                                <w:color w:val="0000FF"/>
                                <w:sz w:val="19"/>
                                <w:szCs w:val="19"/>
                                <w:highlight w:val="white"/>
                                <w:lang w:val="en-US"/>
                              </w:rPr>
                              <w:t>delete</w:t>
                            </w:r>
                            <w:r w:rsidRPr="00606B4E">
                              <w:rPr>
                                <w:rFonts w:ascii="Consolas" w:hAnsi="Consolas" w:cs="Consolas"/>
                                <w:color w:val="000000"/>
                                <w:sz w:val="19"/>
                                <w:szCs w:val="19"/>
                                <w:highlight w:val="white"/>
                                <w:lang w:val="en-US"/>
                              </w:rPr>
                              <w:t xml:space="preserve"> probability;</w:t>
                            </w:r>
                          </w:p>
                        </w:txbxContent>
                      </wps:txbx>
                      <wps:bodyPr rot="0" vert="horz" wrap="square" lIns="91440" tIns="45720" rIns="91440" bIns="45720" anchor="t" anchorCtr="0">
                        <a:spAutoFit/>
                      </wps:bodyPr>
                    </wps:wsp>
                  </a:graphicData>
                </a:graphic>
              </wp:inline>
            </w:drawing>
          </mc:Choice>
          <mc:Fallback>
            <w:pict>
              <v:shape id="_x0000_s1030" type="#_x0000_t202" style="width:461.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">
                <v:textbox style="mso-fit-shape-to-text:t">
                  <w:txbxContent>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2B91AF"/>
                          <w:sz w:val="19"/>
                          <w:szCs w:val="19"/>
                          <w:highlight w:val="white"/>
                          <w:lang w:val="en-US"/>
                        </w:rPr>
                        <w:t>vector</w:t>
                      </w:r>
                      <w:r w:rsidRPr="00135DDC">
                        <w:rPr>
                          <w:rFonts w:ascii="Consolas" w:hAnsi="Consolas" w:cs="Consolas"/>
                          <w:color w:val="000000"/>
                          <w:sz w:val="19"/>
                          <w:szCs w:val="19"/>
                          <w:highlight w:val="white"/>
                          <w:lang w:val="en-US"/>
                        </w:rPr>
                        <w:t>&lt;</w:t>
                      </w:r>
                      <w:proofErr w:type="gramEnd"/>
                      <w:r w:rsidRPr="00135DDC">
                        <w:rPr>
                          <w:rFonts w:ascii="Consolas" w:hAnsi="Consolas" w:cs="Consolas"/>
                          <w:color w:val="0000FF"/>
                          <w:sz w:val="19"/>
                          <w:szCs w:val="19"/>
                          <w:highlight w:val="white"/>
                          <w:lang w:val="en-US"/>
                        </w:rPr>
                        <w:t>int</w:t>
                      </w:r>
                      <w:r w:rsidRPr="00135DDC">
                        <w:rPr>
                          <w:rFonts w:ascii="Consolas" w:hAnsi="Consolas" w:cs="Consolas"/>
                          <w:color w:val="000000"/>
                          <w:sz w:val="19"/>
                          <w:szCs w:val="19"/>
                          <w:highlight w:val="white"/>
                          <w:lang w:val="en-US"/>
                        </w:rPr>
                        <w:t xml:space="preserve">&gt;* P1 = </w:t>
                      </w:r>
                      <w:r w:rsidRPr="00135DDC">
                        <w:rPr>
                          <w:rFonts w:ascii="Consolas" w:hAnsi="Consolas" w:cs="Consolas"/>
                          <w:color w:val="0000FF"/>
                          <w:sz w:val="19"/>
                          <w:szCs w:val="19"/>
                          <w:highlight w:val="white"/>
                          <w:lang w:val="en-US"/>
                        </w:rPr>
                        <w:t>new</w:t>
                      </w:r>
                      <w:r w:rsidRPr="00135DDC">
                        <w:rPr>
                          <w:rFonts w:ascii="Consolas" w:hAnsi="Consolas" w:cs="Consolas"/>
                          <w:color w:val="000000"/>
                          <w:sz w:val="19"/>
                          <w:szCs w:val="19"/>
                          <w:highlight w:val="white"/>
                          <w:lang w:val="en-US"/>
                        </w:rPr>
                        <w:t xml:space="preserve"> </w:t>
                      </w:r>
                      <w:r w:rsidRPr="00135DDC">
                        <w:rPr>
                          <w:rFonts w:ascii="Consolas" w:hAnsi="Consolas" w:cs="Consolas"/>
                          <w:color w:val="2B91AF"/>
                          <w:sz w:val="19"/>
                          <w:szCs w:val="19"/>
                          <w:highlight w:val="white"/>
                          <w:lang w:val="en-US"/>
                        </w:rPr>
                        <w:t>vector</w:t>
                      </w:r>
                      <w:r w:rsidRPr="00135DDC">
                        <w:rPr>
                          <w:rFonts w:ascii="Consolas" w:hAnsi="Consolas" w:cs="Consolas"/>
                          <w:color w:val="000000"/>
                          <w:sz w:val="19"/>
                          <w:szCs w:val="19"/>
                          <w:highlight w:val="white"/>
                          <w:lang w:val="en-US"/>
                        </w:rPr>
                        <w:t>&lt;</w:t>
                      </w:r>
                      <w:r w:rsidRPr="00135DDC">
                        <w:rPr>
                          <w:rFonts w:ascii="Consolas" w:hAnsi="Consolas" w:cs="Consolas"/>
                          <w:color w:val="0000FF"/>
                          <w:sz w:val="19"/>
                          <w:szCs w:val="19"/>
                          <w:highlight w:val="white"/>
                          <w:lang w:val="en-US"/>
                        </w:rPr>
                        <w:t>int</w:t>
                      </w:r>
                      <w:r w:rsidRPr="00135DDC">
                        <w:rPr>
                          <w:rFonts w:ascii="Consolas" w:hAnsi="Consolas" w:cs="Consolas"/>
                          <w:color w:val="000000"/>
                          <w:sz w:val="19"/>
                          <w:szCs w:val="19"/>
                          <w:highlight w:val="white"/>
                          <w:lang w:val="en-US"/>
                        </w:rPr>
                        <w:t>&gt; (</w:t>
                      </w:r>
                      <w:r w:rsidRPr="00135DDC">
                        <w:rPr>
                          <w:rFonts w:ascii="Consolas" w:hAnsi="Consolas" w:cs="Consolas"/>
                          <w:color w:val="808080"/>
                          <w:sz w:val="19"/>
                          <w:szCs w:val="19"/>
                          <w:highlight w:val="white"/>
                          <w:lang w:val="en-US"/>
                        </w:rPr>
                        <w:t>parameters</w:t>
                      </w:r>
                      <w:r w:rsidRPr="00135DDC">
                        <w:rPr>
                          <w:rFonts w:ascii="Consolas" w:hAnsi="Consolas" w:cs="Consolas"/>
                          <w:color w:val="000000"/>
                          <w:sz w:val="19"/>
                          <w:szCs w:val="19"/>
                          <w:highlight w:val="white"/>
                          <w:lang w:val="en-US"/>
                        </w:rPr>
                        <w:t>-&gt;n_crossover);</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r w:rsidRPr="00135DDC">
                        <w:rPr>
                          <w:rFonts w:ascii="Consolas" w:hAnsi="Consolas" w:cs="Consolas"/>
                          <w:color w:val="008000"/>
                          <w:sz w:val="19"/>
                          <w:szCs w:val="19"/>
                          <w:highlight w:val="white"/>
                          <w:lang w:val="en-US"/>
                        </w:rPr>
                        <w:t>//-- P1: FPS --</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000000"/>
                          <w:sz w:val="19"/>
                          <w:szCs w:val="19"/>
                          <w:highlight w:val="white"/>
                          <w:lang w:val="en-US"/>
                        </w:rPr>
                        <w:t>cout</w:t>
                      </w:r>
                      <w:proofErr w:type="gramEnd"/>
                      <w:r w:rsidRPr="00135DDC">
                        <w:rPr>
                          <w:rFonts w:ascii="Consolas" w:hAnsi="Consolas" w:cs="Consolas"/>
                          <w:color w:val="000000"/>
                          <w:sz w:val="19"/>
                          <w:szCs w:val="19"/>
                          <w:highlight w:val="white"/>
                          <w:lang w:val="en-US"/>
                        </w:rPr>
                        <w:t xml:space="preserve"> &lt;&lt; </w:t>
                      </w:r>
                      <w:r w:rsidRPr="00135DDC">
                        <w:rPr>
                          <w:rFonts w:ascii="Consolas" w:hAnsi="Consolas" w:cs="Consolas"/>
                          <w:color w:val="A31515"/>
                          <w:sz w:val="19"/>
                          <w:szCs w:val="19"/>
                          <w:highlight w:val="white"/>
                          <w:lang w:val="en-US"/>
                        </w:rPr>
                        <w:t>"P1 Selecting: Probability Calculating ... "</w:t>
                      </w:r>
                      <w:r w:rsidRPr="00135DDC">
                        <w:rPr>
                          <w:rFonts w:ascii="Consolas" w:hAnsi="Consolas" w:cs="Consolas"/>
                          <w:color w:val="000000"/>
                          <w:sz w:val="19"/>
                          <w:szCs w:val="19"/>
                          <w:highlight w:val="white"/>
                          <w:lang w:val="en-US"/>
                        </w:rPr>
                        <w:t>;</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2B91AF"/>
                          <w:sz w:val="19"/>
                          <w:szCs w:val="19"/>
                          <w:highlight w:val="white"/>
                          <w:lang w:val="en-US"/>
                        </w:rPr>
                        <w:t>vector</w:t>
                      </w:r>
                      <w:r w:rsidRPr="00135DDC">
                        <w:rPr>
                          <w:rFonts w:ascii="Consolas" w:hAnsi="Consolas" w:cs="Consolas"/>
                          <w:color w:val="000000"/>
                          <w:sz w:val="19"/>
                          <w:szCs w:val="19"/>
                          <w:highlight w:val="white"/>
                          <w:lang w:val="en-US"/>
                        </w:rPr>
                        <w:t>&lt;</w:t>
                      </w:r>
                      <w:proofErr w:type="gramEnd"/>
                      <w:r w:rsidRPr="00135DDC">
                        <w:rPr>
                          <w:rFonts w:ascii="Consolas" w:hAnsi="Consolas" w:cs="Consolas"/>
                          <w:color w:val="0000FF"/>
                          <w:sz w:val="19"/>
                          <w:szCs w:val="19"/>
                          <w:highlight w:val="white"/>
                          <w:lang w:val="en-US"/>
                        </w:rPr>
                        <w:t>double</w:t>
                      </w:r>
                      <w:r w:rsidRPr="00135DDC">
                        <w:rPr>
                          <w:rFonts w:ascii="Consolas" w:hAnsi="Consolas" w:cs="Consolas"/>
                          <w:color w:val="000000"/>
                          <w:sz w:val="19"/>
                          <w:szCs w:val="19"/>
                          <w:highlight w:val="white"/>
                          <w:lang w:val="en-US"/>
                        </w:rPr>
                        <w:t xml:space="preserve">&gt;* probability = </w:t>
                      </w:r>
                      <w:r w:rsidRPr="00135DDC">
                        <w:rPr>
                          <w:rFonts w:ascii="Consolas" w:hAnsi="Consolas" w:cs="Consolas"/>
                          <w:color w:val="0000FF"/>
                          <w:sz w:val="19"/>
                          <w:szCs w:val="19"/>
                          <w:highlight w:val="white"/>
                          <w:lang w:val="en-US"/>
                        </w:rPr>
                        <w:t>new</w:t>
                      </w:r>
                      <w:r w:rsidRPr="00135DDC">
                        <w:rPr>
                          <w:rFonts w:ascii="Consolas" w:hAnsi="Consolas" w:cs="Consolas"/>
                          <w:color w:val="000000"/>
                          <w:sz w:val="19"/>
                          <w:szCs w:val="19"/>
                          <w:highlight w:val="white"/>
                          <w:lang w:val="en-US"/>
                        </w:rPr>
                        <w:t xml:space="preserve"> </w:t>
                      </w:r>
                      <w:r w:rsidRPr="00135DDC">
                        <w:rPr>
                          <w:rFonts w:ascii="Consolas" w:hAnsi="Consolas" w:cs="Consolas"/>
                          <w:color w:val="2B91AF"/>
                          <w:sz w:val="19"/>
                          <w:szCs w:val="19"/>
                          <w:highlight w:val="white"/>
                          <w:lang w:val="en-US"/>
                        </w:rPr>
                        <w:t>vector</w:t>
                      </w:r>
                      <w:r w:rsidRPr="00135DDC">
                        <w:rPr>
                          <w:rFonts w:ascii="Consolas" w:hAnsi="Consolas" w:cs="Consolas"/>
                          <w:color w:val="000000"/>
                          <w:sz w:val="19"/>
                          <w:szCs w:val="19"/>
                          <w:highlight w:val="white"/>
                          <w:lang w:val="en-US"/>
                        </w:rPr>
                        <w:t>&lt;</w:t>
                      </w:r>
                      <w:r w:rsidRPr="00135DDC">
                        <w:rPr>
                          <w:rFonts w:ascii="Consolas" w:hAnsi="Consolas" w:cs="Consolas"/>
                          <w:color w:val="0000FF"/>
                          <w:sz w:val="19"/>
                          <w:szCs w:val="19"/>
                          <w:highlight w:val="white"/>
                          <w:lang w:val="en-US"/>
                        </w:rPr>
                        <w:t>double</w:t>
                      </w:r>
                      <w:r w:rsidRPr="00135DDC">
                        <w:rPr>
                          <w:rFonts w:ascii="Consolas" w:hAnsi="Consolas" w:cs="Consolas"/>
                          <w:color w:val="000000"/>
                          <w:sz w:val="19"/>
                          <w:szCs w:val="19"/>
                          <w:highlight w:val="white"/>
                          <w:lang w:val="en-US"/>
                        </w:rPr>
                        <w:t>&gt; (current_population);</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t>(*probability)[0] = (*fitness3</w:t>
                      </w:r>
                      <w:proofErr w:type="gramStart"/>
                      <w:r w:rsidRPr="00135DDC">
                        <w:rPr>
                          <w:rFonts w:ascii="Consolas" w:hAnsi="Consolas" w:cs="Consolas"/>
                          <w:color w:val="000000"/>
                          <w:sz w:val="19"/>
                          <w:szCs w:val="19"/>
                          <w:highlight w:val="white"/>
                          <w:lang w:val="en-US"/>
                        </w:rPr>
                        <w:t>)[</w:t>
                      </w:r>
                      <w:proofErr w:type="gramEnd"/>
                      <w:r w:rsidRPr="00135DDC">
                        <w:rPr>
                          <w:rFonts w:ascii="Consolas" w:hAnsi="Consolas" w:cs="Consolas"/>
                          <w:color w:val="000000"/>
                          <w:sz w:val="19"/>
                          <w:szCs w:val="19"/>
                          <w:highlight w:val="white"/>
                          <w:lang w:val="en-US"/>
                        </w:rPr>
                        <w:t xml:space="preserve">0] / fitness3_summ * </w:t>
                      </w:r>
                      <w:r w:rsidRPr="00135DDC">
                        <w:rPr>
                          <w:rFonts w:ascii="Consolas" w:hAnsi="Consolas" w:cs="Consolas"/>
                          <w:color w:val="6F008A"/>
                          <w:sz w:val="19"/>
                          <w:szCs w:val="19"/>
                          <w:highlight w:val="white"/>
                          <w:lang w:val="en-US"/>
                        </w:rPr>
                        <w:t>RAND_MAX</w:t>
                      </w:r>
                      <w:r w:rsidRPr="00135DDC">
                        <w:rPr>
                          <w:rFonts w:ascii="Consolas" w:hAnsi="Consolas" w:cs="Consolas"/>
                          <w:color w:val="000000"/>
                          <w:sz w:val="19"/>
                          <w:szCs w:val="19"/>
                          <w:highlight w:val="white"/>
                          <w:lang w:val="en-US"/>
                        </w:rPr>
                        <w:t>;</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0000FF"/>
                          <w:sz w:val="19"/>
                          <w:szCs w:val="19"/>
                          <w:highlight w:val="white"/>
                          <w:lang w:val="en-US"/>
                        </w:rPr>
                        <w:t>for</w:t>
                      </w:r>
                      <w:proofErr w:type="gramEnd"/>
                      <w:r w:rsidRPr="00135DDC">
                        <w:rPr>
                          <w:rFonts w:ascii="Consolas" w:hAnsi="Consolas" w:cs="Consolas"/>
                          <w:color w:val="000000"/>
                          <w:sz w:val="19"/>
                          <w:szCs w:val="19"/>
                          <w:highlight w:val="white"/>
                          <w:lang w:val="en-US"/>
                        </w:rPr>
                        <w:t xml:space="preserve"> (</w:t>
                      </w:r>
                      <w:r w:rsidRPr="00135DDC">
                        <w:rPr>
                          <w:rFonts w:ascii="Consolas" w:hAnsi="Consolas" w:cs="Consolas"/>
                          <w:color w:val="0000FF"/>
                          <w:sz w:val="19"/>
                          <w:szCs w:val="19"/>
                          <w:highlight w:val="white"/>
                          <w:lang w:val="en-US"/>
                        </w:rPr>
                        <w:t>int</w:t>
                      </w:r>
                      <w:r w:rsidRPr="00135DDC">
                        <w:rPr>
                          <w:rFonts w:ascii="Consolas" w:hAnsi="Consolas" w:cs="Consolas"/>
                          <w:color w:val="000000"/>
                          <w:sz w:val="19"/>
                          <w:szCs w:val="19"/>
                          <w:highlight w:val="white"/>
                          <w:lang w:val="en-US"/>
                        </w:rPr>
                        <w:t xml:space="preserve"> k = 1; k &lt; current_population - 1; ++k) {</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t>(*probability)[k] = (*fitness3</w:t>
                      </w:r>
                      <w:proofErr w:type="gramStart"/>
                      <w:r w:rsidRPr="00135DDC">
                        <w:rPr>
                          <w:rFonts w:ascii="Consolas" w:hAnsi="Consolas" w:cs="Consolas"/>
                          <w:color w:val="000000"/>
                          <w:sz w:val="19"/>
                          <w:szCs w:val="19"/>
                          <w:highlight w:val="white"/>
                          <w:lang w:val="en-US"/>
                        </w:rPr>
                        <w:t>)[</w:t>
                      </w:r>
                      <w:proofErr w:type="gramEnd"/>
                      <w:r w:rsidRPr="00135DDC">
                        <w:rPr>
                          <w:rFonts w:ascii="Consolas" w:hAnsi="Consolas" w:cs="Consolas"/>
                          <w:color w:val="000000"/>
                          <w:sz w:val="19"/>
                          <w:szCs w:val="19"/>
                          <w:highlight w:val="white"/>
                          <w:lang w:val="en-US"/>
                        </w:rPr>
                        <w:t xml:space="preserve">k] / fitness3_summ * </w:t>
                      </w:r>
                      <w:r w:rsidRPr="00135DDC">
                        <w:rPr>
                          <w:rFonts w:ascii="Consolas" w:hAnsi="Consolas" w:cs="Consolas"/>
                          <w:color w:val="6F008A"/>
                          <w:sz w:val="19"/>
                          <w:szCs w:val="19"/>
                          <w:highlight w:val="white"/>
                          <w:lang w:val="en-US"/>
                        </w:rPr>
                        <w:t>RAND_MAX</w:t>
                      </w:r>
                      <w:r w:rsidRPr="00135DDC">
                        <w:rPr>
                          <w:rFonts w:ascii="Consolas" w:hAnsi="Consolas" w:cs="Consolas"/>
                          <w:color w:val="000000"/>
                          <w:sz w:val="19"/>
                          <w:szCs w:val="19"/>
                          <w:highlight w:val="white"/>
                          <w:lang w:val="en-US"/>
                        </w:rPr>
                        <w:t xml:space="preserve"> + (*probability)[k - 1];</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t>}</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t xml:space="preserve">(*probability)[current_population - 1] = </w:t>
                      </w:r>
                      <w:r w:rsidRPr="00135DDC">
                        <w:rPr>
                          <w:rFonts w:ascii="Consolas" w:hAnsi="Consolas" w:cs="Consolas"/>
                          <w:color w:val="6F008A"/>
                          <w:sz w:val="19"/>
                          <w:szCs w:val="19"/>
                          <w:highlight w:val="white"/>
                          <w:lang w:val="en-US"/>
                        </w:rPr>
                        <w:t>RAND_MAX</w:t>
                      </w:r>
                      <w:r w:rsidRPr="00135DDC">
                        <w:rPr>
                          <w:rFonts w:ascii="Consolas" w:hAnsi="Consolas" w:cs="Consolas"/>
                          <w:color w:val="000000"/>
                          <w:sz w:val="19"/>
                          <w:szCs w:val="19"/>
                          <w:highlight w:val="white"/>
                          <w:lang w:val="en-US"/>
                        </w:rPr>
                        <w:t>;</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000000"/>
                          <w:sz w:val="19"/>
                          <w:szCs w:val="19"/>
                          <w:highlight w:val="white"/>
                          <w:lang w:val="en-US"/>
                        </w:rPr>
                        <w:t>cout</w:t>
                      </w:r>
                      <w:proofErr w:type="gramEnd"/>
                      <w:r w:rsidRPr="00135DDC">
                        <w:rPr>
                          <w:rFonts w:ascii="Consolas" w:hAnsi="Consolas" w:cs="Consolas"/>
                          <w:color w:val="000000"/>
                          <w:sz w:val="19"/>
                          <w:szCs w:val="19"/>
                          <w:highlight w:val="white"/>
                          <w:lang w:val="en-US"/>
                        </w:rPr>
                        <w:t xml:space="preserve"> &lt;&lt; </w:t>
                      </w:r>
                      <w:r w:rsidRPr="00135DDC">
                        <w:rPr>
                          <w:rFonts w:ascii="Consolas" w:hAnsi="Consolas" w:cs="Consolas"/>
                          <w:color w:val="A31515"/>
                          <w:sz w:val="19"/>
                          <w:szCs w:val="19"/>
                          <w:highlight w:val="white"/>
                          <w:lang w:val="en-US"/>
                        </w:rPr>
                        <w:t>"P1 Selecting: Select ... "</w:t>
                      </w:r>
                      <w:r w:rsidRPr="00135DDC">
                        <w:rPr>
                          <w:rFonts w:ascii="Consolas" w:hAnsi="Consolas" w:cs="Consolas"/>
                          <w:color w:val="000000"/>
                          <w:sz w:val="19"/>
                          <w:szCs w:val="19"/>
                          <w:highlight w:val="white"/>
                          <w:lang w:val="en-US"/>
                        </w:rPr>
                        <w:t>;</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0000FF"/>
                          <w:sz w:val="19"/>
                          <w:szCs w:val="19"/>
                          <w:highlight w:val="white"/>
                          <w:lang w:val="en-US"/>
                        </w:rPr>
                        <w:t>for</w:t>
                      </w:r>
                      <w:proofErr w:type="gramEnd"/>
                      <w:r w:rsidRPr="00135DDC">
                        <w:rPr>
                          <w:rFonts w:ascii="Consolas" w:hAnsi="Consolas" w:cs="Consolas"/>
                          <w:color w:val="000000"/>
                          <w:sz w:val="19"/>
                          <w:szCs w:val="19"/>
                          <w:highlight w:val="white"/>
                          <w:lang w:val="en-US"/>
                        </w:rPr>
                        <w:t xml:space="preserve"> (</w:t>
                      </w:r>
                      <w:r w:rsidRPr="00135DDC">
                        <w:rPr>
                          <w:rFonts w:ascii="Consolas" w:hAnsi="Consolas" w:cs="Consolas"/>
                          <w:color w:val="0000FF"/>
                          <w:sz w:val="19"/>
                          <w:szCs w:val="19"/>
                          <w:highlight w:val="white"/>
                          <w:lang w:val="en-US"/>
                        </w:rPr>
                        <w:t>int</w:t>
                      </w:r>
                      <w:r w:rsidRPr="00135DDC">
                        <w:rPr>
                          <w:rFonts w:ascii="Consolas" w:hAnsi="Consolas" w:cs="Consolas"/>
                          <w:color w:val="000000"/>
                          <w:sz w:val="19"/>
                          <w:szCs w:val="19"/>
                          <w:highlight w:val="white"/>
                          <w:lang w:val="en-US"/>
                        </w:rPr>
                        <w:t xml:space="preserve"> k = 0; k &lt; </w:t>
                      </w:r>
                      <w:r w:rsidRPr="00135DDC">
                        <w:rPr>
                          <w:rFonts w:ascii="Consolas" w:hAnsi="Consolas" w:cs="Consolas"/>
                          <w:color w:val="808080"/>
                          <w:sz w:val="19"/>
                          <w:szCs w:val="19"/>
                          <w:highlight w:val="white"/>
                          <w:lang w:val="en-US"/>
                        </w:rPr>
                        <w:t>parameters</w:t>
                      </w:r>
                      <w:r w:rsidRPr="00135DDC">
                        <w:rPr>
                          <w:rFonts w:ascii="Consolas" w:hAnsi="Consolas" w:cs="Consolas"/>
                          <w:color w:val="000000"/>
                          <w:sz w:val="19"/>
                          <w:szCs w:val="19"/>
                          <w:highlight w:val="white"/>
                          <w:lang w:val="en-US"/>
                        </w:rPr>
                        <w:t>-&gt;n_crossover; ++k) {</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0000FF"/>
                          <w:sz w:val="19"/>
                          <w:szCs w:val="19"/>
                          <w:highlight w:val="white"/>
                          <w:lang w:val="en-US"/>
                        </w:rPr>
                        <w:t>int</w:t>
                      </w:r>
                      <w:proofErr w:type="gramEnd"/>
                      <w:r w:rsidRPr="00135DDC">
                        <w:rPr>
                          <w:rFonts w:ascii="Consolas" w:hAnsi="Consolas" w:cs="Consolas"/>
                          <w:color w:val="000000"/>
                          <w:sz w:val="19"/>
                          <w:szCs w:val="19"/>
                          <w:highlight w:val="white"/>
                          <w:lang w:val="en-US"/>
                        </w:rPr>
                        <w:t xml:space="preserve"> rand_value = rand();</w:t>
                      </w:r>
                    </w:p>
                    <w:p w:rsidR="00514536" w:rsidRPr="00135DDC"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proofErr w:type="gramStart"/>
                      <w:r w:rsidRPr="00135DDC">
                        <w:rPr>
                          <w:rFonts w:ascii="Consolas" w:hAnsi="Consolas" w:cs="Consolas"/>
                          <w:color w:val="0000FF"/>
                          <w:sz w:val="19"/>
                          <w:szCs w:val="19"/>
                          <w:highlight w:val="white"/>
                          <w:lang w:val="en-US"/>
                        </w:rPr>
                        <w:t>int</w:t>
                      </w:r>
                      <w:proofErr w:type="gramEnd"/>
                      <w:r w:rsidRPr="00135DDC">
                        <w:rPr>
                          <w:rFonts w:ascii="Consolas" w:hAnsi="Consolas" w:cs="Consolas"/>
                          <w:color w:val="000000"/>
                          <w:sz w:val="19"/>
                          <w:szCs w:val="19"/>
                          <w:highlight w:val="white"/>
                          <w:lang w:val="en-US"/>
                        </w:rPr>
                        <w:t xml:space="preserve"> indIndex = binary_search(probability, rand_value);</w:t>
                      </w:r>
                    </w:p>
                    <w:p w:rsidR="00514536" w:rsidRPr="00606B4E"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r w:rsidRPr="00135DDC">
                        <w:rPr>
                          <w:rFonts w:ascii="Consolas" w:hAnsi="Consolas" w:cs="Consolas"/>
                          <w:color w:val="000000"/>
                          <w:sz w:val="19"/>
                          <w:szCs w:val="19"/>
                          <w:highlight w:val="white"/>
                          <w:lang w:val="en-US"/>
                        </w:rPr>
                        <w:tab/>
                      </w:r>
                      <w:r w:rsidRPr="00606B4E">
                        <w:rPr>
                          <w:rFonts w:ascii="Consolas" w:hAnsi="Consolas" w:cs="Consolas"/>
                          <w:color w:val="000000"/>
                          <w:sz w:val="19"/>
                          <w:szCs w:val="19"/>
                          <w:highlight w:val="white"/>
                          <w:lang w:val="en-US"/>
                        </w:rPr>
                        <w:t>(*P1)[k] = indIndex;</w:t>
                      </w:r>
                    </w:p>
                    <w:p w:rsidR="00514536" w:rsidRPr="00606B4E" w:rsidRDefault="00514536" w:rsidP="00135DDC">
                      <w:pPr>
                        <w:autoSpaceDE w:val="0"/>
                        <w:autoSpaceDN w:val="0"/>
                        <w:adjustRightInd w:val="0"/>
                        <w:spacing w:after="0" w:line="240" w:lineRule="auto"/>
                        <w:rPr>
                          <w:rFonts w:ascii="Consolas" w:hAnsi="Consolas" w:cs="Consolas"/>
                          <w:color w:val="000000"/>
                          <w:sz w:val="19"/>
                          <w:szCs w:val="19"/>
                          <w:highlight w:val="white"/>
                          <w:lang w:val="en-US"/>
                        </w:rPr>
                      </w:pPr>
                      <w:r w:rsidRPr="00606B4E">
                        <w:rPr>
                          <w:rFonts w:ascii="Consolas" w:hAnsi="Consolas" w:cs="Consolas"/>
                          <w:color w:val="000000"/>
                          <w:sz w:val="19"/>
                          <w:szCs w:val="19"/>
                          <w:highlight w:val="white"/>
                          <w:lang w:val="en-US"/>
                        </w:rPr>
                        <w:tab/>
                      </w:r>
                      <w:r w:rsidRPr="00606B4E">
                        <w:rPr>
                          <w:rFonts w:ascii="Consolas" w:hAnsi="Consolas" w:cs="Consolas"/>
                          <w:color w:val="000000"/>
                          <w:sz w:val="19"/>
                          <w:szCs w:val="19"/>
                          <w:highlight w:val="white"/>
                          <w:lang w:val="en-US"/>
                        </w:rPr>
                        <w:tab/>
                        <w:t>}</w:t>
                      </w:r>
                    </w:p>
                    <w:p w:rsidR="00514536" w:rsidRPr="00135DDC" w:rsidRDefault="00514536" w:rsidP="00135DDC">
                      <w:pPr>
                        <w:rPr>
                          <w:lang w:val="en-US"/>
                        </w:rPr>
                      </w:pPr>
                      <w:r w:rsidRPr="00606B4E">
                        <w:rPr>
                          <w:rFonts w:ascii="Consolas" w:hAnsi="Consolas" w:cs="Consolas"/>
                          <w:color w:val="000000"/>
                          <w:sz w:val="19"/>
                          <w:szCs w:val="19"/>
                          <w:highlight w:val="white"/>
                          <w:lang w:val="en-US"/>
                        </w:rPr>
                        <w:tab/>
                      </w:r>
                      <w:r w:rsidRPr="00606B4E">
                        <w:rPr>
                          <w:rFonts w:ascii="Consolas" w:hAnsi="Consolas" w:cs="Consolas"/>
                          <w:color w:val="000000"/>
                          <w:sz w:val="19"/>
                          <w:szCs w:val="19"/>
                          <w:highlight w:val="white"/>
                          <w:lang w:val="en-US"/>
                        </w:rPr>
                        <w:tab/>
                      </w:r>
                      <w:r w:rsidRPr="00606B4E">
                        <w:rPr>
                          <w:rFonts w:ascii="Consolas" w:hAnsi="Consolas" w:cs="Consolas"/>
                          <w:color w:val="0000FF"/>
                          <w:sz w:val="19"/>
                          <w:szCs w:val="19"/>
                          <w:highlight w:val="white"/>
                          <w:lang w:val="en-US"/>
                        </w:rPr>
                        <w:t>delete</w:t>
                      </w:r>
                      <w:r w:rsidRPr="00606B4E">
                        <w:rPr>
                          <w:rFonts w:ascii="Consolas" w:hAnsi="Consolas" w:cs="Consolas"/>
                          <w:color w:val="000000"/>
                          <w:sz w:val="19"/>
                          <w:szCs w:val="19"/>
                          <w:highlight w:val="white"/>
                          <w:lang w:val="en-US"/>
                        </w:rPr>
                        <w:t xml:space="preserve"> probability;</w:t>
                      </w:r>
                    </w:p>
                  </w:txbxContent>
                </v:textbox>
                <w10:anchorlock/>
              </v:shape>
            </w:pict>
          </mc:Fallback>
        </mc:AlternateContent>
      </w:r>
    </w:p>
    <w:p w:rsidR="00135DDC" w:rsidRPr="00135DDC" w:rsidRDefault="00135DDC" w:rsidP="00135DDC">
      <w:pPr>
        <w:pStyle w:val="Caption"/>
        <w:jc w:val="center"/>
        <w:rPr>
          <w:rFonts w:ascii="Times New Roman" w:hAnsi="Times New Roman" w:cs="Times New Roman"/>
          <w:sz w:val="28"/>
          <w:szCs w:val="28"/>
        </w:rPr>
      </w:pPr>
      <w:r w:rsidRPr="00135DDC">
        <w:rPr>
          <w:rFonts w:ascii="Times New Roman" w:hAnsi="Times New Roman" w:cs="Times New Roman"/>
          <w:sz w:val="28"/>
          <w:szCs w:val="28"/>
        </w:rPr>
        <w:t xml:space="preserve">Листинг </w:t>
      </w:r>
      <w:r w:rsidRPr="00135DDC">
        <w:rPr>
          <w:rFonts w:ascii="Times New Roman" w:hAnsi="Times New Roman" w:cs="Times New Roman"/>
          <w:sz w:val="28"/>
          <w:szCs w:val="28"/>
        </w:rPr>
        <w:fldChar w:fldCharType="begin"/>
      </w:r>
      <w:r w:rsidRPr="00135DDC">
        <w:rPr>
          <w:rFonts w:ascii="Times New Roman" w:hAnsi="Times New Roman" w:cs="Times New Roman"/>
          <w:sz w:val="28"/>
          <w:szCs w:val="28"/>
        </w:rPr>
        <w:instrText xml:space="preserve"> SEQ Листинг \* ARABIC </w:instrText>
      </w:r>
      <w:r w:rsidRPr="00135DDC">
        <w:rPr>
          <w:rFonts w:ascii="Times New Roman" w:hAnsi="Times New Roman" w:cs="Times New Roman"/>
          <w:sz w:val="28"/>
          <w:szCs w:val="28"/>
        </w:rPr>
        <w:fldChar w:fldCharType="separate"/>
      </w:r>
      <w:r w:rsidR="000C7D0A">
        <w:rPr>
          <w:rFonts w:ascii="Times New Roman" w:hAnsi="Times New Roman" w:cs="Times New Roman"/>
          <w:noProof/>
          <w:sz w:val="28"/>
          <w:szCs w:val="28"/>
        </w:rPr>
        <w:t>5</w:t>
      </w:r>
      <w:r w:rsidRPr="00135DDC">
        <w:rPr>
          <w:rFonts w:ascii="Times New Roman" w:hAnsi="Times New Roman" w:cs="Times New Roman"/>
          <w:sz w:val="28"/>
          <w:szCs w:val="28"/>
        </w:rPr>
        <w:fldChar w:fldCharType="end"/>
      </w:r>
      <w:r w:rsidRPr="00135DDC">
        <w:rPr>
          <w:rFonts w:ascii="Times New Roman" w:hAnsi="Times New Roman" w:cs="Times New Roman"/>
          <w:sz w:val="28"/>
          <w:szCs w:val="28"/>
        </w:rPr>
        <w:t xml:space="preserve"> - Реализация рулетки </w:t>
      </w:r>
      <w:r w:rsidRPr="00135DDC">
        <w:rPr>
          <w:rFonts w:ascii="Times New Roman" w:hAnsi="Times New Roman" w:cs="Times New Roman"/>
          <w:sz w:val="28"/>
          <w:szCs w:val="28"/>
          <w:lang w:val="en-US"/>
        </w:rPr>
        <w:t>FPS</w:t>
      </w:r>
    </w:p>
    <w:p w:rsidR="000C7D0A" w:rsidRDefault="000C7D0A" w:rsidP="000C7D0A">
      <w:pPr>
        <w:keepNext/>
      </w:pPr>
      <w:r w:rsidRPr="000C7D0A">
        <w:rPr>
          <w:rFonts w:ascii="Times New Roman" w:hAnsi="Times New Roman" w:cs="Times New Roman"/>
          <w:noProof/>
          <w:sz w:val="28"/>
        </w:rPr>
        <mc:AlternateContent>
          <mc:Choice Requires="wps">
            <w:drawing>
              <wp:inline distT="0" distB="0" distL="0" distR="0" wp14:anchorId="4615A700" wp14:editId="47B497F2">
                <wp:extent cx="5859145" cy="1403985"/>
                <wp:effectExtent l="0" t="0" r="27305" b="10795"/>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1403985"/>
                        </a:xfrm>
                        <a:prstGeom prst="rect">
                          <a:avLst/>
                        </a:prstGeom>
                        <a:solidFill>
                          <a:srgbClr val="FFFFFF"/>
                        </a:solidFill>
                        <a:ln w="9525">
                          <a:solidFill>
                            <a:srgbClr val="000000"/>
                          </a:solidFill>
                          <a:miter lim="800000"/>
                          <a:headEnd/>
                          <a:tailEnd/>
                        </a:ln>
                      </wps:spPr>
                      <wps:txbx>
                        <w:txbxContent>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C7D0A">
                              <w:rPr>
                                <w:rFonts w:ascii="Consolas" w:hAnsi="Consolas" w:cs="Consolas"/>
                                <w:color w:val="0000FF"/>
                                <w:sz w:val="19"/>
                                <w:szCs w:val="19"/>
                                <w:highlight w:val="white"/>
                                <w:lang w:val="en-US"/>
                              </w:rPr>
                              <w:t>int</w:t>
                            </w:r>
                            <w:proofErr w:type="gramEnd"/>
                            <w:r w:rsidRPr="000C7D0A">
                              <w:rPr>
                                <w:rFonts w:ascii="Consolas" w:hAnsi="Consolas" w:cs="Consolas"/>
                                <w:color w:val="000000"/>
                                <w:sz w:val="19"/>
                                <w:szCs w:val="19"/>
                                <w:highlight w:val="white"/>
                                <w:lang w:val="en-US"/>
                              </w:rPr>
                              <w:t xml:space="preserve"> binary_search(</w:t>
                            </w:r>
                            <w:r w:rsidRPr="000C7D0A">
                              <w:rPr>
                                <w:rFonts w:ascii="Consolas" w:hAnsi="Consolas" w:cs="Consolas"/>
                                <w:color w:val="2B91AF"/>
                                <w:sz w:val="19"/>
                                <w:szCs w:val="19"/>
                                <w:highlight w:val="white"/>
                                <w:lang w:val="en-US"/>
                              </w:rPr>
                              <w:t>vector</w:t>
                            </w:r>
                            <w:r w:rsidRPr="000C7D0A">
                              <w:rPr>
                                <w:rFonts w:ascii="Consolas" w:hAnsi="Consolas" w:cs="Consolas"/>
                                <w:color w:val="000000"/>
                                <w:sz w:val="19"/>
                                <w:szCs w:val="19"/>
                                <w:highlight w:val="white"/>
                                <w:lang w:val="en-US"/>
                              </w:rPr>
                              <w:t>&lt;</w:t>
                            </w:r>
                            <w:r w:rsidRPr="000C7D0A">
                              <w:rPr>
                                <w:rFonts w:ascii="Consolas" w:hAnsi="Consolas" w:cs="Consolas"/>
                                <w:color w:val="0000FF"/>
                                <w:sz w:val="19"/>
                                <w:szCs w:val="19"/>
                                <w:highlight w:val="white"/>
                                <w:lang w:val="en-US"/>
                              </w:rPr>
                              <w:t>double</w:t>
                            </w:r>
                            <w:r w:rsidRPr="000C7D0A">
                              <w:rPr>
                                <w:rFonts w:ascii="Consolas" w:hAnsi="Consolas" w:cs="Consolas"/>
                                <w:color w:val="000000"/>
                                <w:sz w:val="19"/>
                                <w:szCs w:val="19"/>
                                <w:highlight w:val="white"/>
                                <w:lang w:val="en-US"/>
                              </w:rPr>
                              <w:t>&gt; *</w:t>
                            </w:r>
                            <w:r w:rsidRPr="000C7D0A">
                              <w:rPr>
                                <w:rFonts w:ascii="Consolas" w:hAnsi="Consolas" w:cs="Consolas"/>
                                <w:color w:val="808080"/>
                                <w:sz w:val="19"/>
                                <w:szCs w:val="19"/>
                                <w:highlight w:val="white"/>
                                <w:lang w:val="en-US"/>
                              </w:rPr>
                              <w:t>v</w:t>
                            </w:r>
                            <w:r w:rsidRPr="000C7D0A">
                              <w:rPr>
                                <w:rFonts w:ascii="Consolas" w:hAnsi="Consolas" w:cs="Consolas"/>
                                <w:color w:val="000000"/>
                                <w:sz w:val="19"/>
                                <w:szCs w:val="19"/>
                                <w:highlight w:val="white"/>
                                <w:lang w:val="en-US"/>
                              </w:rPr>
                              <w:t xml:space="preserve">, </w:t>
                            </w:r>
                            <w:r w:rsidRPr="000C7D0A">
                              <w:rPr>
                                <w:rFonts w:ascii="Consolas" w:hAnsi="Consolas" w:cs="Consolas"/>
                                <w:color w:val="0000FF"/>
                                <w:sz w:val="19"/>
                                <w:szCs w:val="19"/>
                                <w:highlight w:val="white"/>
                                <w:lang w:val="en-US"/>
                              </w:rPr>
                              <w:t>int</w:t>
                            </w:r>
                            <w:r w:rsidRPr="000C7D0A">
                              <w:rPr>
                                <w:rFonts w:ascii="Consolas" w:hAnsi="Consolas" w:cs="Consolas"/>
                                <w:color w:val="000000"/>
                                <w:sz w:val="19"/>
                                <w:szCs w:val="19"/>
                                <w:highlight w:val="white"/>
                                <w:lang w:val="en-US"/>
                              </w:rPr>
                              <w:t xml:space="preserve"> </w:t>
                            </w:r>
                            <w:r w:rsidRPr="000C7D0A">
                              <w:rPr>
                                <w:rFonts w:ascii="Consolas" w:hAnsi="Consolas" w:cs="Consolas"/>
                                <w:color w:val="808080"/>
                                <w:sz w:val="19"/>
                                <w:szCs w:val="19"/>
                                <w:highlight w:val="white"/>
                                <w:lang w:val="en-US"/>
                              </w:rPr>
                              <w:t>value</w:t>
                            </w:r>
                            <w:r w:rsidRPr="000C7D0A">
                              <w:rPr>
                                <w:rFonts w:ascii="Consolas" w:hAnsi="Consolas" w:cs="Consolas"/>
                                <w:color w:val="000000"/>
                                <w:sz w:val="19"/>
                                <w:szCs w:val="19"/>
                                <w:highlight w:val="white"/>
                                <w:lang w:val="en-US"/>
                              </w:rPr>
                              <w:t>) {</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int</w:t>
                            </w:r>
                            <w:proofErr w:type="gramEnd"/>
                            <w:r w:rsidRPr="000C7D0A">
                              <w:rPr>
                                <w:rFonts w:ascii="Consolas" w:hAnsi="Consolas" w:cs="Consolas"/>
                                <w:color w:val="000000"/>
                                <w:sz w:val="19"/>
                                <w:szCs w:val="19"/>
                                <w:highlight w:val="white"/>
                                <w:lang w:val="en-US"/>
                              </w:rPr>
                              <w:t xml:space="preserve"> left = 0;</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int</w:t>
                            </w:r>
                            <w:proofErr w:type="gramEnd"/>
                            <w:r w:rsidRPr="000C7D0A">
                              <w:rPr>
                                <w:rFonts w:ascii="Consolas" w:hAnsi="Consolas" w:cs="Consolas"/>
                                <w:color w:val="000000"/>
                                <w:sz w:val="19"/>
                                <w:szCs w:val="19"/>
                                <w:highlight w:val="white"/>
                                <w:lang w:val="en-US"/>
                              </w:rPr>
                              <w:t xml:space="preserve"> right = </w:t>
                            </w:r>
                            <w:r w:rsidRPr="000C7D0A">
                              <w:rPr>
                                <w:rFonts w:ascii="Consolas" w:hAnsi="Consolas" w:cs="Consolas"/>
                                <w:color w:val="808080"/>
                                <w:sz w:val="19"/>
                                <w:szCs w:val="19"/>
                                <w:highlight w:val="white"/>
                                <w:lang w:val="en-US"/>
                              </w:rPr>
                              <w:t>v</w:t>
                            </w:r>
                            <w:r w:rsidRPr="000C7D0A">
                              <w:rPr>
                                <w:rFonts w:ascii="Consolas" w:hAnsi="Consolas" w:cs="Consolas"/>
                                <w:color w:val="000000"/>
                                <w:sz w:val="19"/>
                                <w:szCs w:val="19"/>
                                <w:highlight w:val="white"/>
                                <w:lang w:val="en-US"/>
                              </w:rPr>
                              <w:t>-&gt;size() - 1;</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while</w:t>
                            </w:r>
                            <w:proofErr w:type="gramEnd"/>
                            <w:r w:rsidRPr="000C7D0A">
                              <w:rPr>
                                <w:rFonts w:ascii="Consolas" w:hAnsi="Consolas" w:cs="Consolas"/>
                                <w:color w:val="000000"/>
                                <w:sz w:val="19"/>
                                <w:szCs w:val="19"/>
                                <w:highlight w:val="white"/>
                                <w:lang w:val="en-US"/>
                              </w:rPr>
                              <w:t xml:space="preserve"> (left &lt; right) {</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int</w:t>
                            </w:r>
                            <w:proofErr w:type="gramEnd"/>
                            <w:r w:rsidRPr="000C7D0A">
                              <w:rPr>
                                <w:rFonts w:ascii="Consolas" w:hAnsi="Consolas" w:cs="Consolas"/>
                                <w:color w:val="000000"/>
                                <w:sz w:val="19"/>
                                <w:szCs w:val="19"/>
                                <w:highlight w:val="white"/>
                                <w:lang w:val="en-US"/>
                              </w:rPr>
                              <w:t xml:space="preserve"> middle = left + (right - left) / 2;</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if</w:t>
                            </w:r>
                            <w:proofErr w:type="gramEnd"/>
                            <w:r w:rsidRPr="000C7D0A">
                              <w:rPr>
                                <w:rFonts w:ascii="Consolas" w:hAnsi="Consolas" w:cs="Consolas"/>
                                <w:color w:val="000000"/>
                                <w:sz w:val="19"/>
                                <w:szCs w:val="19"/>
                                <w:highlight w:val="white"/>
                                <w:lang w:val="en-US"/>
                              </w:rPr>
                              <w:t xml:space="preserve"> ((*</w:t>
                            </w:r>
                            <w:r w:rsidRPr="000C7D0A">
                              <w:rPr>
                                <w:rFonts w:ascii="Consolas" w:hAnsi="Consolas" w:cs="Consolas"/>
                                <w:color w:val="808080"/>
                                <w:sz w:val="19"/>
                                <w:szCs w:val="19"/>
                                <w:highlight w:val="white"/>
                                <w:lang w:val="en-US"/>
                              </w:rPr>
                              <w:t>v</w:t>
                            </w:r>
                            <w:r w:rsidRPr="000C7D0A">
                              <w:rPr>
                                <w:rFonts w:ascii="Consolas" w:hAnsi="Consolas" w:cs="Consolas"/>
                                <w:color w:val="000000"/>
                                <w:sz w:val="19"/>
                                <w:szCs w:val="19"/>
                                <w:highlight w:val="white"/>
                                <w:lang w:val="en-US"/>
                              </w:rPr>
                              <w:t xml:space="preserve">)[middle] &lt; </w:t>
                            </w:r>
                            <w:r w:rsidRPr="000C7D0A">
                              <w:rPr>
                                <w:rFonts w:ascii="Consolas" w:hAnsi="Consolas" w:cs="Consolas"/>
                                <w:color w:val="808080"/>
                                <w:sz w:val="19"/>
                                <w:szCs w:val="19"/>
                                <w:highlight w:val="white"/>
                                <w:lang w:val="en-US"/>
                              </w:rPr>
                              <w:t>value</w:t>
                            </w:r>
                            <w:r w:rsidRPr="000C7D0A">
                              <w:rPr>
                                <w:rFonts w:ascii="Consolas" w:hAnsi="Consolas" w:cs="Consolas"/>
                                <w:color w:val="000000"/>
                                <w:sz w:val="19"/>
                                <w:szCs w:val="19"/>
                                <w:highlight w:val="white"/>
                                <w:lang w:val="en-US"/>
                              </w:rPr>
                              <w:t xml:space="preserve">) </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00"/>
                                <w:sz w:val="19"/>
                                <w:szCs w:val="19"/>
                                <w:highlight w:val="white"/>
                                <w:lang w:val="en-US"/>
                              </w:rPr>
                              <w:t>left</w:t>
                            </w:r>
                            <w:proofErr w:type="gramEnd"/>
                            <w:r w:rsidRPr="000C7D0A">
                              <w:rPr>
                                <w:rFonts w:ascii="Consolas" w:hAnsi="Consolas" w:cs="Consolas"/>
                                <w:color w:val="000000"/>
                                <w:sz w:val="19"/>
                                <w:szCs w:val="19"/>
                                <w:highlight w:val="white"/>
                                <w:lang w:val="en-US"/>
                              </w:rPr>
                              <w:t xml:space="preserve"> = middle + 1;</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else</w:t>
                            </w:r>
                            <w:proofErr w:type="gramEnd"/>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00"/>
                                <w:sz w:val="19"/>
                                <w:szCs w:val="19"/>
                                <w:highlight w:val="white"/>
                                <w:lang w:val="en-US"/>
                              </w:rPr>
                              <w:t>right</w:t>
                            </w:r>
                            <w:proofErr w:type="gramEnd"/>
                            <w:r w:rsidRPr="000C7D0A">
                              <w:rPr>
                                <w:rFonts w:ascii="Consolas" w:hAnsi="Consolas" w:cs="Consolas"/>
                                <w:color w:val="000000"/>
                                <w:sz w:val="19"/>
                                <w:szCs w:val="19"/>
                                <w:highlight w:val="white"/>
                                <w:lang w:val="en-US"/>
                              </w:rPr>
                              <w:t xml:space="preserve"> = middle - 1;</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t>}</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return</w:t>
                            </w:r>
                            <w:proofErr w:type="gramEnd"/>
                            <w:r w:rsidRPr="000C7D0A">
                              <w:rPr>
                                <w:rFonts w:ascii="Consolas" w:hAnsi="Consolas" w:cs="Consolas"/>
                                <w:color w:val="000000"/>
                                <w:sz w:val="19"/>
                                <w:szCs w:val="19"/>
                                <w:highlight w:val="white"/>
                                <w:lang w:val="en-US"/>
                              </w:rPr>
                              <w:t xml:space="preserve"> left;</w:t>
                            </w:r>
                          </w:p>
                          <w:p w:rsidR="00514536" w:rsidRPr="000C7D0A" w:rsidRDefault="00514536" w:rsidP="000C7D0A">
                            <w:pPr>
                              <w:rPr>
                                <w:lang w:val="en-US"/>
                              </w:rPr>
                            </w:pPr>
                            <w:r w:rsidRPr="00606B4E">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inline>
            </w:drawing>
          </mc:Choice>
          <mc:Fallback>
            <w:pict>
              <v:shape id="_x0000_s1031" type="#_x0000_t202" style="width:461.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">
                <v:textbox style="mso-fit-shape-to-text:t">
                  <w:txbxContent>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C7D0A">
                        <w:rPr>
                          <w:rFonts w:ascii="Consolas" w:hAnsi="Consolas" w:cs="Consolas"/>
                          <w:color w:val="0000FF"/>
                          <w:sz w:val="19"/>
                          <w:szCs w:val="19"/>
                          <w:highlight w:val="white"/>
                          <w:lang w:val="en-US"/>
                        </w:rPr>
                        <w:t>int</w:t>
                      </w:r>
                      <w:proofErr w:type="gramEnd"/>
                      <w:r w:rsidRPr="000C7D0A">
                        <w:rPr>
                          <w:rFonts w:ascii="Consolas" w:hAnsi="Consolas" w:cs="Consolas"/>
                          <w:color w:val="000000"/>
                          <w:sz w:val="19"/>
                          <w:szCs w:val="19"/>
                          <w:highlight w:val="white"/>
                          <w:lang w:val="en-US"/>
                        </w:rPr>
                        <w:t xml:space="preserve"> binary_search(</w:t>
                      </w:r>
                      <w:r w:rsidRPr="000C7D0A">
                        <w:rPr>
                          <w:rFonts w:ascii="Consolas" w:hAnsi="Consolas" w:cs="Consolas"/>
                          <w:color w:val="2B91AF"/>
                          <w:sz w:val="19"/>
                          <w:szCs w:val="19"/>
                          <w:highlight w:val="white"/>
                          <w:lang w:val="en-US"/>
                        </w:rPr>
                        <w:t>vector</w:t>
                      </w:r>
                      <w:r w:rsidRPr="000C7D0A">
                        <w:rPr>
                          <w:rFonts w:ascii="Consolas" w:hAnsi="Consolas" w:cs="Consolas"/>
                          <w:color w:val="000000"/>
                          <w:sz w:val="19"/>
                          <w:szCs w:val="19"/>
                          <w:highlight w:val="white"/>
                          <w:lang w:val="en-US"/>
                        </w:rPr>
                        <w:t>&lt;</w:t>
                      </w:r>
                      <w:r w:rsidRPr="000C7D0A">
                        <w:rPr>
                          <w:rFonts w:ascii="Consolas" w:hAnsi="Consolas" w:cs="Consolas"/>
                          <w:color w:val="0000FF"/>
                          <w:sz w:val="19"/>
                          <w:szCs w:val="19"/>
                          <w:highlight w:val="white"/>
                          <w:lang w:val="en-US"/>
                        </w:rPr>
                        <w:t>double</w:t>
                      </w:r>
                      <w:r w:rsidRPr="000C7D0A">
                        <w:rPr>
                          <w:rFonts w:ascii="Consolas" w:hAnsi="Consolas" w:cs="Consolas"/>
                          <w:color w:val="000000"/>
                          <w:sz w:val="19"/>
                          <w:szCs w:val="19"/>
                          <w:highlight w:val="white"/>
                          <w:lang w:val="en-US"/>
                        </w:rPr>
                        <w:t>&gt; *</w:t>
                      </w:r>
                      <w:r w:rsidRPr="000C7D0A">
                        <w:rPr>
                          <w:rFonts w:ascii="Consolas" w:hAnsi="Consolas" w:cs="Consolas"/>
                          <w:color w:val="808080"/>
                          <w:sz w:val="19"/>
                          <w:szCs w:val="19"/>
                          <w:highlight w:val="white"/>
                          <w:lang w:val="en-US"/>
                        </w:rPr>
                        <w:t>v</w:t>
                      </w:r>
                      <w:r w:rsidRPr="000C7D0A">
                        <w:rPr>
                          <w:rFonts w:ascii="Consolas" w:hAnsi="Consolas" w:cs="Consolas"/>
                          <w:color w:val="000000"/>
                          <w:sz w:val="19"/>
                          <w:szCs w:val="19"/>
                          <w:highlight w:val="white"/>
                          <w:lang w:val="en-US"/>
                        </w:rPr>
                        <w:t xml:space="preserve">, </w:t>
                      </w:r>
                      <w:r w:rsidRPr="000C7D0A">
                        <w:rPr>
                          <w:rFonts w:ascii="Consolas" w:hAnsi="Consolas" w:cs="Consolas"/>
                          <w:color w:val="0000FF"/>
                          <w:sz w:val="19"/>
                          <w:szCs w:val="19"/>
                          <w:highlight w:val="white"/>
                          <w:lang w:val="en-US"/>
                        </w:rPr>
                        <w:t>int</w:t>
                      </w:r>
                      <w:r w:rsidRPr="000C7D0A">
                        <w:rPr>
                          <w:rFonts w:ascii="Consolas" w:hAnsi="Consolas" w:cs="Consolas"/>
                          <w:color w:val="000000"/>
                          <w:sz w:val="19"/>
                          <w:szCs w:val="19"/>
                          <w:highlight w:val="white"/>
                          <w:lang w:val="en-US"/>
                        </w:rPr>
                        <w:t xml:space="preserve"> </w:t>
                      </w:r>
                      <w:r w:rsidRPr="000C7D0A">
                        <w:rPr>
                          <w:rFonts w:ascii="Consolas" w:hAnsi="Consolas" w:cs="Consolas"/>
                          <w:color w:val="808080"/>
                          <w:sz w:val="19"/>
                          <w:szCs w:val="19"/>
                          <w:highlight w:val="white"/>
                          <w:lang w:val="en-US"/>
                        </w:rPr>
                        <w:t>value</w:t>
                      </w:r>
                      <w:r w:rsidRPr="000C7D0A">
                        <w:rPr>
                          <w:rFonts w:ascii="Consolas" w:hAnsi="Consolas" w:cs="Consolas"/>
                          <w:color w:val="000000"/>
                          <w:sz w:val="19"/>
                          <w:szCs w:val="19"/>
                          <w:highlight w:val="white"/>
                          <w:lang w:val="en-US"/>
                        </w:rPr>
                        <w:t>) {</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int</w:t>
                      </w:r>
                      <w:proofErr w:type="gramEnd"/>
                      <w:r w:rsidRPr="000C7D0A">
                        <w:rPr>
                          <w:rFonts w:ascii="Consolas" w:hAnsi="Consolas" w:cs="Consolas"/>
                          <w:color w:val="000000"/>
                          <w:sz w:val="19"/>
                          <w:szCs w:val="19"/>
                          <w:highlight w:val="white"/>
                          <w:lang w:val="en-US"/>
                        </w:rPr>
                        <w:t xml:space="preserve"> left = 0;</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int</w:t>
                      </w:r>
                      <w:proofErr w:type="gramEnd"/>
                      <w:r w:rsidRPr="000C7D0A">
                        <w:rPr>
                          <w:rFonts w:ascii="Consolas" w:hAnsi="Consolas" w:cs="Consolas"/>
                          <w:color w:val="000000"/>
                          <w:sz w:val="19"/>
                          <w:szCs w:val="19"/>
                          <w:highlight w:val="white"/>
                          <w:lang w:val="en-US"/>
                        </w:rPr>
                        <w:t xml:space="preserve"> right = </w:t>
                      </w:r>
                      <w:r w:rsidRPr="000C7D0A">
                        <w:rPr>
                          <w:rFonts w:ascii="Consolas" w:hAnsi="Consolas" w:cs="Consolas"/>
                          <w:color w:val="808080"/>
                          <w:sz w:val="19"/>
                          <w:szCs w:val="19"/>
                          <w:highlight w:val="white"/>
                          <w:lang w:val="en-US"/>
                        </w:rPr>
                        <w:t>v</w:t>
                      </w:r>
                      <w:r w:rsidRPr="000C7D0A">
                        <w:rPr>
                          <w:rFonts w:ascii="Consolas" w:hAnsi="Consolas" w:cs="Consolas"/>
                          <w:color w:val="000000"/>
                          <w:sz w:val="19"/>
                          <w:szCs w:val="19"/>
                          <w:highlight w:val="white"/>
                          <w:lang w:val="en-US"/>
                        </w:rPr>
                        <w:t>-&gt;size() - 1;</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while</w:t>
                      </w:r>
                      <w:proofErr w:type="gramEnd"/>
                      <w:r w:rsidRPr="000C7D0A">
                        <w:rPr>
                          <w:rFonts w:ascii="Consolas" w:hAnsi="Consolas" w:cs="Consolas"/>
                          <w:color w:val="000000"/>
                          <w:sz w:val="19"/>
                          <w:szCs w:val="19"/>
                          <w:highlight w:val="white"/>
                          <w:lang w:val="en-US"/>
                        </w:rPr>
                        <w:t xml:space="preserve"> (left &lt; right) {</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int</w:t>
                      </w:r>
                      <w:proofErr w:type="gramEnd"/>
                      <w:r w:rsidRPr="000C7D0A">
                        <w:rPr>
                          <w:rFonts w:ascii="Consolas" w:hAnsi="Consolas" w:cs="Consolas"/>
                          <w:color w:val="000000"/>
                          <w:sz w:val="19"/>
                          <w:szCs w:val="19"/>
                          <w:highlight w:val="white"/>
                          <w:lang w:val="en-US"/>
                        </w:rPr>
                        <w:t xml:space="preserve"> middle = left + (right - left) / 2;</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if</w:t>
                      </w:r>
                      <w:proofErr w:type="gramEnd"/>
                      <w:r w:rsidRPr="000C7D0A">
                        <w:rPr>
                          <w:rFonts w:ascii="Consolas" w:hAnsi="Consolas" w:cs="Consolas"/>
                          <w:color w:val="000000"/>
                          <w:sz w:val="19"/>
                          <w:szCs w:val="19"/>
                          <w:highlight w:val="white"/>
                          <w:lang w:val="en-US"/>
                        </w:rPr>
                        <w:t xml:space="preserve"> ((*</w:t>
                      </w:r>
                      <w:r w:rsidRPr="000C7D0A">
                        <w:rPr>
                          <w:rFonts w:ascii="Consolas" w:hAnsi="Consolas" w:cs="Consolas"/>
                          <w:color w:val="808080"/>
                          <w:sz w:val="19"/>
                          <w:szCs w:val="19"/>
                          <w:highlight w:val="white"/>
                          <w:lang w:val="en-US"/>
                        </w:rPr>
                        <w:t>v</w:t>
                      </w:r>
                      <w:r w:rsidRPr="000C7D0A">
                        <w:rPr>
                          <w:rFonts w:ascii="Consolas" w:hAnsi="Consolas" w:cs="Consolas"/>
                          <w:color w:val="000000"/>
                          <w:sz w:val="19"/>
                          <w:szCs w:val="19"/>
                          <w:highlight w:val="white"/>
                          <w:lang w:val="en-US"/>
                        </w:rPr>
                        <w:t xml:space="preserve">)[middle] &lt; </w:t>
                      </w:r>
                      <w:r w:rsidRPr="000C7D0A">
                        <w:rPr>
                          <w:rFonts w:ascii="Consolas" w:hAnsi="Consolas" w:cs="Consolas"/>
                          <w:color w:val="808080"/>
                          <w:sz w:val="19"/>
                          <w:szCs w:val="19"/>
                          <w:highlight w:val="white"/>
                          <w:lang w:val="en-US"/>
                        </w:rPr>
                        <w:t>value</w:t>
                      </w:r>
                      <w:r w:rsidRPr="000C7D0A">
                        <w:rPr>
                          <w:rFonts w:ascii="Consolas" w:hAnsi="Consolas" w:cs="Consolas"/>
                          <w:color w:val="000000"/>
                          <w:sz w:val="19"/>
                          <w:szCs w:val="19"/>
                          <w:highlight w:val="white"/>
                          <w:lang w:val="en-US"/>
                        </w:rPr>
                        <w:t xml:space="preserve">) </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00"/>
                          <w:sz w:val="19"/>
                          <w:szCs w:val="19"/>
                          <w:highlight w:val="white"/>
                          <w:lang w:val="en-US"/>
                        </w:rPr>
                        <w:t>left</w:t>
                      </w:r>
                      <w:proofErr w:type="gramEnd"/>
                      <w:r w:rsidRPr="000C7D0A">
                        <w:rPr>
                          <w:rFonts w:ascii="Consolas" w:hAnsi="Consolas" w:cs="Consolas"/>
                          <w:color w:val="000000"/>
                          <w:sz w:val="19"/>
                          <w:szCs w:val="19"/>
                          <w:highlight w:val="white"/>
                          <w:lang w:val="en-US"/>
                        </w:rPr>
                        <w:t xml:space="preserve"> = middle + 1;</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else</w:t>
                      </w:r>
                      <w:proofErr w:type="gramEnd"/>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00"/>
                          <w:sz w:val="19"/>
                          <w:szCs w:val="19"/>
                          <w:highlight w:val="white"/>
                          <w:lang w:val="en-US"/>
                        </w:rPr>
                        <w:t>right</w:t>
                      </w:r>
                      <w:proofErr w:type="gramEnd"/>
                      <w:r w:rsidRPr="000C7D0A">
                        <w:rPr>
                          <w:rFonts w:ascii="Consolas" w:hAnsi="Consolas" w:cs="Consolas"/>
                          <w:color w:val="000000"/>
                          <w:sz w:val="19"/>
                          <w:szCs w:val="19"/>
                          <w:highlight w:val="white"/>
                          <w:lang w:val="en-US"/>
                        </w:rPr>
                        <w:t xml:space="preserve"> = middle - 1;</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t>}</w:t>
                      </w:r>
                    </w:p>
                    <w:p w:rsidR="00514536" w:rsidRPr="000C7D0A" w:rsidRDefault="00514536" w:rsidP="000C7D0A">
                      <w:pPr>
                        <w:autoSpaceDE w:val="0"/>
                        <w:autoSpaceDN w:val="0"/>
                        <w:adjustRightInd w:val="0"/>
                        <w:spacing w:after="0" w:line="240" w:lineRule="auto"/>
                        <w:rPr>
                          <w:rFonts w:ascii="Consolas" w:hAnsi="Consolas" w:cs="Consolas"/>
                          <w:color w:val="000000"/>
                          <w:sz w:val="19"/>
                          <w:szCs w:val="19"/>
                          <w:highlight w:val="white"/>
                          <w:lang w:val="en-US"/>
                        </w:rPr>
                      </w:pPr>
                      <w:r w:rsidRPr="000C7D0A">
                        <w:rPr>
                          <w:rFonts w:ascii="Consolas" w:hAnsi="Consolas" w:cs="Consolas"/>
                          <w:color w:val="000000"/>
                          <w:sz w:val="19"/>
                          <w:szCs w:val="19"/>
                          <w:highlight w:val="white"/>
                          <w:lang w:val="en-US"/>
                        </w:rPr>
                        <w:tab/>
                      </w:r>
                      <w:proofErr w:type="gramStart"/>
                      <w:r w:rsidRPr="000C7D0A">
                        <w:rPr>
                          <w:rFonts w:ascii="Consolas" w:hAnsi="Consolas" w:cs="Consolas"/>
                          <w:color w:val="0000FF"/>
                          <w:sz w:val="19"/>
                          <w:szCs w:val="19"/>
                          <w:highlight w:val="white"/>
                          <w:lang w:val="en-US"/>
                        </w:rPr>
                        <w:t>return</w:t>
                      </w:r>
                      <w:proofErr w:type="gramEnd"/>
                      <w:r w:rsidRPr="000C7D0A">
                        <w:rPr>
                          <w:rFonts w:ascii="Consolas" w:hAnsi="Consolas" w:cs="Consolas"/>
                          <w:color w:val="000000"/>
                          <w:sz w:val="19"/>
                          <w:szCs w:val="19"/>
                          <w:highlight w:val="white"/>
                          <w:lang w:val="en-US"/>
                        </w:rPr>
                        <w:t xml:space="preserve"> left;</w:t>
                      </w:r>
                    </w:p>
                    <w:p w:rsidR="00514536" w:rsidRPr="000C7D0A" w:rsidRDefault="00514536" w:rsidP="000C7D0A">
                      <w:pPr>
                        <w:rPr>
                          <w:lang w:val="en-US"/>
                        </w:rPr>
                      </w:pPr>
                      <w:r w:rsidRPr="00606B4E">
                        <w:rPr>
                          <w:rFonts w:ascii="Consolas" w:hAnsi="Consolas" w:cs="Consolas"/>
                          <w:color w:val="000000"/>
                          <w:sz w:val="19"/>
                          <w:szCs w:val="19"/>
                          <w:highlight w:val="white"/>
                          <w:lang w:val="en-US"/>
                        </w:rPr>
                        <w:t>}</w:t>
                      </w:r>
                    </w:p>
                  </w:txbxContent>
                </v:textbox>
                <w10:anchorlock/>
              </v:shape>
            </w:pict>
          </mc:Fallback>
        </mc:AlternateContent>
      </w:r>
    </w:p>
    <w:p w:rsidR="007A4852" w:rsidRPr="000C7D0A" w:rsidRDefault="000C7D0A" w:rsidP="000C7D0A">
      <w:pPr>
        <w:pStyle w:val="Caption"/>
        <w:jc w:val="center"/>
        <w:rPr>
          <w:rFonts w:ascii="Times New Roman" w:hAnsi="Times New Roman" w:cs="Times New Roman"/>
          <w:sz w:val="28"/>
          <w:szCs w:val="28"/>
        </w:rPr>
      </w:pPr>
      <w:r w:rsidRPr="000C7D0A">
        <w:rPr>
          <w:rFonts w:ascii="Times New Roman" w:hAnsi="Times New Roman" w:cs="Times New Roman"/>
          <w:sz w:val="28"/>
          <w:szCs w:val="28"/>
        </w:rPr>
        <w:t xml:space="preserve">Листинг </w:t>
      </w:r>
      <w:r w:rsidRPr="000C7D0A">
        <w:rPr>
          <w:rFonts w:ascii="Times New Roman" w:hAnsi="Times New Roman" w:cs="Times New Roman"/>
          <w:sz w:val="28"/>
          <w:szCs w:val="28"/>
        </w:rPr>
        <w:fldChar w:fldCharType="begin"/>
      </w:r>
      <w:r w:rsidRPr="000C7D0A">
        <w:rPr>
          <w:rFonts w:ascii="Times New Roman" w:hAnsi="Times New Roman" w:cs="Times New Roman"/>
          <w:sz w:val="28"/>
          <w:szCs w:val="28"/>
        </w:rPr>
        <w:instrText xml:space="preserve"> SEQ Листинг \* ARABIC </w:instrText>
      </w:r>
      <w:r w:rsidRPr="000C7D0A">
        <w:rPr>
          <w:rFonts w:ascii="Times New Roman" w:hAnsi="Times New Roman" w:cs="Times New Roman"/>
          <w:sz w:val="28"/>
          <w:szCs w:val="28"/>
        </w:rPr>
        <w:fldChar w:fldCharType="separate"/>
      </w:r>
      <w:r w:rsidRPr="000C7D0A">
        <w:rPr>
          <w:rFonts w:ascii="Times New Roman" w:hAnsi="Times New Roman" w:cs="Times New Roman"/>
          <w:noProof/>
          <w:sz w:val="28"/>
          <w:szCs w:val="28"/>
        </w:rPr>
        <w:t>6</w:t>
      </w:r>
      <w:r w:rsidRPr="000C7D0A">
        <w:rPr>
          <w:rFonts w:ascii="Times New Roman" w:hAnsi="Times New Roman" w:cs="Times New Roman"/>
          <w:sz w:val="28"/>
          <w:szCs w:val="28"/>
        </w:rPr>
        <w:fldChar w:fldCharType="end"/>
      </w:r>
      <w:r w:rsidRPr="000C7D0A">
        <w:rPr>
          <w:rFonts w:ascii="Times New Roman" w:hAnsi="Times New Roman" w:cs="Times New Roman"/>
          <w:sz w:val="28"/>
          <w:szCs w:val="28"/>
        </w:rPr>
        <w:t xml:space="preserve"> - Бинарный поиск</w:t>
      </w:r>
    </w:p>
    <w:p w:rsidR="0075106A" w:rsidRDefault="0075106A">
      <w:pPr>
        <w:rPr>
          <w:rFonts w:ascii="Times New Roman" w:hAnsi="Times New Roman"/>
          <w:sz w:val="28"/>
        </w:rPr>
      </w:pPr>
      <w:r>
        <w:rPr>
          <w:rFonts w:ascii="Times New Roman" w:hAnsi="Times New Roman"/>
          <w:sz w:val="28"/>
        </w:rPr>
        <w:br w:type="page"/>
      </w:r>
    </w:p>
    <w:p w:rsidR="00316C69" w:rsidRPr="0075106A" w:rsidRDefault="0075106A" w:rsidP="00D02EB8">
      <w:pPr>
        <w:pStyle w:val="Heading2"/>
        <w:numPr>
          <w:ilvl w:val="0"/>
          <w:numId w:val="2"/>
        </w:numPr>
        <w:ind w:left="0" w:firstLine="709"/>
        <w:rPr>
          <w:rFonts w:ascii="Times New Roman" w:hAnsi="Times New Roman" w:cs="Times New Roman"/>
          <w:sz w:val="28"/>
        </w:rPr>
      </w:pPr>
      <w:bookmarkStart w:id="25" w:name="_Toc378670078"/>
      <w:r w:rsidRPr="0075106A">
        <w:rPr>
          <w:rFonts w:ascii="Times New Roman" w:hAnsi="Times New Roman" w:cs="Times New Roman"/>
          <w:sz w:val="28"/>
        </w:rPr>
        <w:lastRenderedPageBreak/>
        <w:t>Результаты тестирования</w:t>
      </w:r>
      <w:bookmarkEnd w:id="25"/>
    </w:p>
    <w:p w:rsidR="00316C69" w:rsidRDefault="00316C69" w:rsidP="009B4C67">
      <w:pPr>
        <w:spacing w:after="0" w:line="240" w:lineRule="auto"/>
        <w:ind w:firstLine="851"/>
        <w:jc w:val="both"/>
        <w:rPr>
          <w:rFonts w:ascii="Times New Roman" w:hAnsi="Times New Roman"/>
          <w:sz w:val="28"/>
        </w:rPr>
      </w:pPr>
    </w:p>
    <w:p w:rsidR="00BB715C" w:rsidRDefault="00606B4E" w:rsidP="00BB715C">
      <w:pPr>
        <w:spacing w:after="0" w:line="240" w:lineRule="auto"/>
        <w:ind w:firstLine="709"/>
        <w:jc w:val="both"/>
        <w:rPr>
          <w:rFonts w:ascii="Times New Roman" w:hAnsi="Times New Roman"/>
          <w:sz w:val="28"/>
        </w:rPr>
      </w:pPr>
      <w:r>
        <w:rPr>
          <w:rFonts w:ascii="Times New Roman" w:hAnsi="Times New Roman"/>
          <w:sz w:val="28"/>
        </w:rPr>
        <w:t>Для сравнения с КМН ГА был выбран классический ГА как наиболее легко реализуемый.</w:t>
      </w:r>
      <w:r w:rsidR="00ED6BD8">
        <w:rPr>
          <w:rFonts w:ascii="Times New Roman" w:hAnsi="Times New Roman"/>
          <w:sz w:val="28"/>
        </w:rPr>
        <w:t xml:space="preserve"> В тестироании участвовали три мультимодальных функции:</w:t>
      </w:r>
    </w:p>
    <w:p w:rsidR="009170D3" w:rsidRDefault="009170D3" w:rsidP="009170D3">
      <w:pPr>
        <w:keepNext/>
        <w:spacing w:after="0" w:line="240" w:lineRule="auto"/>
        <w:ind w:firstLine="709"/>
        <w:jc w:val="center"/>
      </w:pPr>
      <w:r>
        <w:rPr>
          <w:noProof/>
        </w:rPr>
        <w:drawing>
          <wp:inline distT="0" distB="0" distL="0" distR="0" wp14:anchorId="23170DA3" wp14:editId="4672E382">
            <wp:extent cx="3486150" cy="19240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486150" cy="1924050"/>
                    </a:xfrm>
                    <a:prstGeom prst="rect">
                      <a:avLst/>
                    </a:prstGeom>
                  </pic:spPr>
                </pic:pic>
              </a:graphicData>
            </a:graphic>
          </wp:inline>
        </w:drawing>
      </w:r>
    </w:p>
    <w:p w:rsidR="009170D3" w:rsidRPr="009170D3" w:rsidRDefault="009170D3" w:rsidP="009170D3">
      <w:pPr>
        <w:pStyle w:val="Caption"/>
        <w:jc w:val="center"/>
        <w:rPr>
          <w:rFonts w:ascii="Times New Roman" w:hAnsi="Times New Roman" w:cs="Times New Roman"/>
          <w:sz w:val="44"/>
        </w:rPr>
      </w:pPr>
      <w:r w:rsidRPr="009170D3">
        <w:rPr>
          <w:rFonts w:ascii="Times New Roman" w:hAnsi="Times New Roman" w:cs="Times New Roman"/>
          <w:sz w:val="28"/>
        </w:rPr>
        <w:t xml:space="preserve">Рисунок </w:t>
      </w:r>
      <w:r w:rsidRPr="009170D3">
        <w:rPr>
          <w:rFonts w:ascii="Times New Roman" w:hAnsi="Times New Roman" w:cs="Times New Roman"/>
          <w:sz w:val="28"/>
        </w:rPr>
        <w:fldChar w:fldCharType="begin"/>
      </w:r>
      <w:r w:rsidRPr="009170D3">
        <w:rPr>
          <w:rFonts w:ascii="Times New Roman" w:hAnsi="Times New Roman" w:cs="Times New Roman"/>
          <w:sz w:val="28"/>
        </w:rPr>
        <w:instrText xml:space="preserve"> SEQ Рисунок \* ARABIC </w:instrText>
      </w:r>
      <w:r w:rsidRPr="009170D3">
        <w:rPr>
          <w:rFonts w:ascii="Times New Roman" w:hAnsi="Times New Roman" w:cs="Times New Roman"/>
          <w:sz w:val="28"/>
        </w:rPr>
        <w:fldChar w:fldCharType="separate"/>
      </w:r>
      <w:r w:rsidR="00943915">
        <w:rPr>
          <w:rFonts w:ascii="Times New Roman" w:hAnsi="Times New Roman" w:cs="Times New Roman"/>
          <w:noProof/>
          <w:sz w:val="28"/>
        </w:rPr>
        <w:t>5</w:t>
      </w:r>
      <w:r w:rsidRPr="009170D3">
        <w:rPr>
          <w:rFonts w:ascii="Times New Roman" w:hAnsi="Times New Roman" w:cs="Times New Roman"/>
          <w:sz w:val="28"/>
        </w:rPr>
        <w:fldChar w:fldCharType="end"/>
      </w:r>
      <w:r w:rsidRPr="009170D3">
        <w:rPr>
          <w:rFonts w:ascii="Times New Roman" w:hAnsi="Times New Roman" w:cs="Times New Roman"/>
          <w:sz w:val="28"/>
        </w:rPr>
        <w:t xml:space="preserve"> - График функции </w:t>
      </w:r>
      <w:r w:rsidRPr="009170D3">
        <w:rPr>
          <w:rFonts w:ascii="Times New Roman" w:hAnsi="Times New Roman" w:cs="Times New Roman"/>
          <w:sz w:val="28"/>
          <w:lang w:val="en-US"/>
        </w:rPr>
        <w:t>F</w:t>
      </w:r>
      <w:r w:rsidRPr="00514536">
        <w:rPr>
          <w:rFonts w:ascii="Times New Roman" w:hAnsi="Times New Roman" w:cs="Times New Roman"/>
          <w:sz w:val="28"/>
        </w:rPr>
        <w:t>1</w:t>
      </w:r>
    </w:p>
    <w:p w:rsidR="004B0E9A" w:rsidRPr="00514536" w:rsidRDefault="00514536" w:rsidP="00BB715C">
      <w:pPr>
        <w:spacing w:after="0" w:line="240" w:lineRule="auto"/>
        <w:ind w:firstLine="709"/>
        <w:jc w:val="both"/>
        <w:rPr>
          <w:rFonts w:ascii="Times New Roman" w:hAnsi="Times New Roman"/>
          <w:sz w:val="28"/>
        </w:rPr>
      </w:pPr>
      <m:oMath>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1</m:t>
            </m:r>
          </m:sub>
        </m:sSub>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m:t>
        </m:r>
        <m:func>
          <m:funcPr>
            <m:ctrlPr>
              <w:rPr>
                <w:rFonts w:ascii="Cambria Math" w:hAnsi="Cambria Math" w:cs="Times New Roman"/>
                <w:i/>
                <w:sz w:val="28"/>
              </w:rPr>
            </m:ctrlPr>
          </m:funcPr>
          <m:fName>
            <m:sSup>
              <m:sSupPr>
                <m:ctrlPr>
                  <w:rPr>
                    <w:rFonts w:ascii="Cambria Math" w:hAnsi="Cambria Math" w:cs="Times New Roman"/>
                    <w:sz w:val="28"/>
                  </w:rPr>
                </m:ctrlPr>
              </m:sSupPr>
              <m:e>
                <m:r>
                  <m:rPr>
                    <m:sty m:val="p"/>
                  </m:rPr>
                  <w:rPr>
                    <w:rFonts w:ascii="Cambria Math" w:hAnsi="Cambria Math" w:cs="Times New Roman"/>
                    <w:sz w:val="28"/>
                  </w:rPr>
                  <m:t>sin</m:t>
                </m:r>
              </m:e>
              <m:sup>
                <m:r>
                  <w:rPr>
                    <w:rFonts w:ascii="Cambria Math" w:hAnsi="Cambria Math" w:cs="Times New Roman"/>
                    <w:sz w:val="28"/>
                  </w:rPr>
                  <m:t>6</m:t>
                </m:r>
              </m:sup>
            </m:sSup>
          </m:fName>
          <m:e>
            <m:d>
              <m:dPr>
                <m:ctrlPr>
                  <w:rPr>
                    <w:rFonts w:ascii="Cambria Math" w:hAnsi="Cambria Math" w:cs="Times New Roman"/>
                    <w:i/>
                    <w:sz w:val="28"/>
                  </w:rPr>
                </m:ctrlPr>
              </m:dPr>
              <m:e>
                <m:r>
                  <w:rPr>
                    <w:rFonts w:ascii="Cambria Math" w:hAnsi="Cambria Math" w:cs="Times New Roman"/>
                    <w:sz w:val="28"/>
                  </w:rPr>
                  <m:t>5.1πx+0.5</m:t>
                </m:r>
              </m:e>
            </m:d>
          </m:e>
        </m:func>
      </m:oMath>
      <w:r w:rsidR="004B0E9A" w:rsidRPr="000931A9">
        <w:rPr>
          <w:rFonts w:ascii="Times New Roman" w:hAnsi="Times New Roman"/>
          <w:sz w:val="28"/>
        </w:rPr>
        <w:t>, имеющая 5 одинаковых оптимумов.</w:t>
      </w:r>
    </w:p>
    <w:p w:rsidR="001B43A4" w:rsidRPr="00514536" w:rsidRDefault="001B43A4" w:rsidP="00BB715C">
      <w:pPr>
        <w:spacing w:after="0" w:line="240" w:lineRule="auto"/>
        <w:ind w:firstLine="709"/>
        <w:jc w:val="both"/>
        <w:rPr>
          <w:rFonts w:ascii="Times New Roman" w:hAnsi="Times New Roman"/>
          <w:sz w:val="24"/>
        </w:rPr>
      </w:pPr>
    </w:p>
    <w:p w:rsidR="001B43A4" w:rsidRDefault="001B43A4" w:rsidP="001B43A4">
      <w:pPr>
        <w:keepNext/>
        <w:spacing w:after="0" w:line="240" w:lineRule="auto"/>
        <w:ind w:firstLine="709"/>
        <w:jc w:val="center"/>
      </w:pPr>
      <w:r>
        <w:rPr>
          <w:noProof/>
        </w:rPr>
        <w:drawing>
          <wp:inline distT="0" distB="0" distL="0" distR="0" wp14:anchorId="68573E6E" wp14:editId="7602F725">
            <wp:extent cx="3419475" cy="19526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419475" cy="1952625"/>
                    </a:xfrm>
                    <a:prstGeom prst="rect">
                      <a:avLst/>
                    </a:prstGeom>
                  </pic:spPr>
                </pic:pic>
              </a:graphicData>
            </a:graphic>
          </wp:inline>
        </w:drawing>
      </w:r>
    </w:p>
    <w:p w:rsidR="001B43A4" w:rsidRPr="00514536" w:rsidRDefault="001B43A4" w:rsidP="001B43A4">
      <w:pPr>
        <w:pStyle w:val="Caption"/>
        <w:jc w:val="center"/>
        <w:rPr>
          <w:rFonts w:ascii="Times New Roman" w:hAnsi="Times New Roman" w:cs="Times New Roman"/>
          <w:sz w:val="40"/>
        </w:rPr>
      </w:pPr>
      <w:r w:rsidRPr="001B43A4">
        <w:rPr>
          <w:rFonts w:ascii="Times New Roman" w:hAnsi="Times New Roman" w:cs="Times New Roman"/>
          <w:sz w:val="28"/>
        </w:rPr>
        <w:t xml:space="preserve">Рисунок </w:t>
      </w:r>
      <w:r w:rsidRPr="001B43A4">
        <w:rPr>
          <w:rFonts w:ascii="Times New Roman" w:hAnsi="Times New Roman" w:cs="Times New Roman"/>
          <w:sz w:val="28"/>
        </w:rPr>
        <w:fldChar w:fldCharType="begin"/>
      </w:r>
      <w:r w:rsidRPr="001B43A4">
        <w:rPr>
          <w:rFonts w:ascii="Times New Roman" w:hAnsi="Times New Roman" w:cs="Times New Roman"/>
          <w:sz w:val="28"/>
        </w:rPr>
        <w:instrText xml:space="preserve"> SEQ Рисунок \* ARABIC </w:instrText>
      </w:r>
      <w:r w:rsidRPr="001B43A4">
        <w:rPr>
          <w:rFonts w:ascii="Times New Roman" w:hAnsi="Times New Roman" w:cs="Times New Roman"/>
          <w:sz w:val="28"/>
        </w:rPr>
        <w:fldChar w:fldCharType="separate"/>
      </w:r>
      <w:r w:rsidR="00943915">
        <w:rPr>
          <w:rFonts w:ascii="Times New Roman" w:hAnsi="Times New Roman" w:cs="Times New Roman"/>
          <w:noProof/>
          <w:sz w:val="28"/>
        </w:rPr>
        <w:t>6</w:t>
      </w:r>
      <w:r w:rsidRPr="001B43A4">
        <w:rPr>
          <w:rFonts w:ascii="Times New Roman" w:hAnsi="Times New Roman" w:cs="Times New Roman"/>
          <w:sz w:val="28"/>
        </w:rPr>
        <w:fldChar w:fldCharType="end"/>
      </w:r>
      <w:r w:rsidRPr="00514536">
        <w:rPr>
          <w:rFonts w:ascii="Times New Roman" w:hAnsi="Times New Roman" w:cs="Times New Roman"/>
          <w:sz w:val="28"/>
        </w:rPr>
        <w:t xml:space="preserve"> - </w:t>
      </w:r>
      <w:r w:rsidRPr="001B43A4">
        <w:rPr>
          <w:rFonts w:ascii="Times New Roman" w:hAnsi="Times New Roman" w:cs="Times New Roman"/>
          <w:sz w:val="28"/>
        </w:rPr>
        <w:t xml:space="preserve">График функции </w:t>
      </w:r>
      <w:r w:rsidRPr="001B43A4">
        <w:rPr>
          <w:rFonts w:ascii="Times New Roman" w:hAnsi="Times New Roman" w:cs="Times New Roman"/>
          <w:sz w:val="28"/>
          <w:lang w:val="en-US"/>
        </w:rPr>
        <w:t>F</w:t>
      </w:r>
      <w:r w:rsidRPr="00514536">
        <w:rPr>
          <w:rFonts w:ascii="Times New Roman" w:hAnsi="Times New Roman" w:cs="Times New Roman"/>
          <w:sz w:val="28"/>
        </w:rPr>
        <w:t>2</w:t>
      </w:r>
    </w:p>
    <w:p w:rsidR="00AB677A" w:rsidRPr="000931A9" w:rsidRDefault="00514536" w:rsidP="00BB715C">
      <w:pPr>
        <w:spacing w:after="0" w:line="240" w:lineRule="auto"/>
        <w:ind w:firstLine="709"/>
        <w:jc w:val="both"/>
        <w:rPr>
          <w:rFonts w:ascii="Times New Roman" w:hAnsi="Times New Roman"/>
          <w:sz w:val="28"/>
        </w:rPr>
      </w:pPr>
      <m:oMath>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2</m:t>
            </m:r>
          </m:sub>
        </m:sSub>
        <m:d>
          <m:dPr>
            <m:ctrlPr>
              <w:rPr>
                <w:rFonts w:ascii="Cambria Math" w:hAnsi="Cambria Math" w:cs="Times New Roman"/>
                <w:i/>
                <w:sz w:val="28"/>
              </w:rPr>
            </m:ctrlPr>
          </m:dPr>
          <m:e>
            <m:r>
              <w:rPr>
                <w:rFonts w:ascii="Cambria Math" w:hAnsi="Cambria Math" w:cs="Times New Roman"/>
                <w:sz w:val="28"/>
              </w:rPr>
              <m:t>x</m:t>
            </m:r>
          </m:e>
        </m:d>
        <m:r>
          <w:rPr>
            <w:rFonts w:ascii="Cambria Math" w:hAnsi="Cambria Math" w:cs="Times New Roman"/>
            <w:sz w:val="28"/>
          </w:rPr>
          <m:t>=</m:t>
        </m:r>
        <m:r>
          <m:rPr>
            <m:sty m:val="p"/>
          </m:rPr>
          <w:rPr>
            <w:rFonts w:ascii="Cambria Math" w:hAnsi="Cambria Math" w:cs="Times New Roman"/>
            <w:sz w:val="28"/>
          </w:rPr>
          <m:t>exp⁡</m:t>
        </m:r>
        <m:d>
          <m:dPr>
            <m:ctrlPr>
              <w:rPr>
                <w:rFonts w:ascii="Cambria Math" w:hAnsi="Cambria Math" w:cs="Times New Roman"/>
                <w:i/>
                <w:sz w:val="28"/>
              </w:rPr>
            </m:ctrlPr>
          </m:dPr>
          <m:e>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4</m:t>
                </m:r>
                <m:d>
                  <m:dPr>
                    <m:ctrlPr>
                      <w:rPr>
                        <w:rFonts w:ascii="Cambria Math" w:hAnsi="Cambria Math" w:cs="Times New Roman"/>
                        <w:i/>
                        <w:sz w:val="28"/>
                      </w:rPr>
                    </m:ctrlPr>
                  </m:dPr>
                  <m:e>
                    <m:r>
                      <w:rPr>
                        <w:rFonts w:ascii="Cambria Math" w:hAnsi="Cambria Math" w:cs="Times New Roman"/>
                        <w:sz w:val="28"/>
                      </w:rPr>
                      <m:t>ln2</m:t>
                    </m:r>
                  </m:e>
                </m:d>
                <m:sSup>
                  <m:sSupPr>
                    <m:ctrlPr>
                      <w:rPr>
                        <w:rFonts w:ascii="Cambria Math" w:hAnsi="Cambria Math" w:cs="Times New Roman"/>
                        <w:i/>
                        <w:sz w:val="28"/>
                      </w:rPr>
                    </m:ctrlPr>
                  </m:sSupPr>
                  <m:e>
                    <m:d>
                      <m:dPr>
                        <m:ctrlPr>
                          <w:rPr>
                            <w:rFonts w:ascii="Cambria Math" w:hAnsi="Cambria Math" w:cs="Times New Roman"/>
                            <w:i/>
                            <w:sz w:val="28"/>
                          </w:rPr>
                        </m:ctrlPr>
                      </m:dPr>
                      <m:e>
                        <m:r>
                          <w:rPr>
                            <w:rFonts w:ascii="Cambria Math" w:hAnsi="Cambria Math" w:cs="Times New Roman"/>
                            <w:sz w:val="28"/>
                          </w:rPr>
                          <m:t>x-0.0667</m:t>
                        </m:r>
                      </m:e>
                    </m:d>
                  </m:e>
                  <m:sup>
                    <m:r>
                      <w:rPr>
                        <w:rFonts w:ascii="Cambria Math" w:hAnsi="Cambria Math" w:cs="Times New Roman"/>
                        <w:sz w:val="28"/>
                      </w:rPr>
                      <m:t>2</m:t>
                    </m:r>
                  </m:sup>
                </m:sSup>
              </m:num>
              <m:den>
                <m:r>
                  <w:rPr>
                    <w:rFonts w:ascii="Cambria Math" w:hAnsi="Cambria Math" w:cs="Times New Roman"/>
                    <w:sz w:val="28"/>
                  </w:rPr>
                  <m:t>0.64</m:t>
                </m:r>
              </m:den>
            </m:f>
          </m:e>
        </m:d>
        <m:sSub>
          <m:sSubPr>
            <m:ctrlPr>
              <w:rPr>
                <w:rFonts w:ascii="Cambria Math" w:hAnsi="Cambria Math" w:cs="Times New Roman"/>
                <w:i/>
                <w:sz w:val="28"/>
              </w:rPr>
            </m:ctrlPr>
          </m:sSubPr>
          <m:e>
            <m:r>
              <w:rPr>
                <w:rFonts w:ascii="Cambria Math" w:hAnsi="Cambria Math" w:cs="Times New Roman"/>
                <w:sz w:val="28"/>
              </w:rPr>
              <m:t>F</m:t>
            </m:r>
          </m:e>
          <m:sub>
            <m:r>
              <w:rPr>
                <w:rFonts w:ascii="Cambria Math" w:hAnsi="Cambria Math" w:cs="Times New Roman"/>
                <w:sz w:val="28"/>
              </w:rPr>
              <m:t>1</m:t>
            </m:r>
          </m:sub>
        </m:sSub>
        <m:r>
          <w:rPr>
            <w:rFonts w:ascii="Cambria Math" w:hAnsi="Cambria Math" w:cs="Times New Roman"/>
            <w:sz w:val="28"/>
          </w:rPr>
          <m:t>(x)</m:t>
        </m:r>
      </m:oMath>
      <w:r w:rsidR="004B0E9A" w:rsidRPr="000931A9">
        <w:rPr>
          <w:rFonts w:ascii="Times New Roman" w:hAnsi="Times New Roman"/>
          <w:sz w:val="28"/>
        </w:rPr>
        <w:t xml:space="preserve">, сконструирована так, чтобы оптимумы </w:t>
      </w:r>
      <w:r w:rsidR="004B0E9A" w:rsidRPr="000931A9">
        <w:rPr>
          <w:rFonts w:ascii="Times New Roman" w:hAnsi="Times New Roman"/>
          <w:sz w:val="28"/>
          <w:lang w:val="en-US"/>
        </w:rPr>
        <w:t>F</w:t>
      </w:r>
      <w:r w:rsidR="004B0E9A" w:rsidRPr="000931A9">
        <w:rPr>
          <w:rFonts w:ascii="Times New Roman" w:hAnsi="Times New Roman"/>
          <w:sz w:val="28"/>
          <w:vertAlign w:val="subscript"/>
        </w:rPr>
        <w:t>1</w:t>
      </w:r>
      <w:r w:rsidR="004B0E9A" w:rsidRPr="000931A9">
        <w:rPr>
          <w:rFonts w:ascii="Times New Roman" w:hAnsi="Times New Roman"/>
          <w:sz w:val="28"/>
        </w:rPr>
        <w:t xml:space="preserve"> стали разной высоты.</w:t>
      </w:r>
    </w:p>
    <w:p w:rsidR="00AB677A" w:rsidRDefault="00AB677A">
      <w:pPr>
        <w:rPr>
          <w:rFonts w:ascii="Times New Roman" w:hAnsi="Times New Roman"/>
          <w:sz w:val="24"/>
        </w:rPr>
      </w:pPr>
      <w:r>
        <w:rPr>
          <w:rFonts w:ascii="Times New Roman" w:hAnsi="Times New Roman"/>
          <w:sz w:val="24"/>
        </w:rPr>
        <w:br w:type="page"/>
      </w:r>
    </w:p>
    <w:p w:rsidR="00943915" w:rsidRDefault="00943915" w:rsidP="00943915">
      <w:pPr>
        <w:keepNext/>
        <w:spacing w:after="0" w:line="240" w:lineRule="auto"/>
        <w:ind w:firstLine="709"/>
        <w:jc w:val="center"/>
      </w:pPr>
      <w:r>
        <w:rPr>
          <w:noProof/>
        </w:rPr>
        <w:lastRenderedPageBreak/>
        <w:drawing>
          <wp:inline distT="0" distB="0" distL="0" distR="0" wp14:anchorId="1C2C6C40" wp14:editId="6F419B67">
            <wp:extent cx="3686175" cy="19050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686175" cy="1905000"/>
                    </a:xfrm>
                    <a:prstGeom prst="rect">
                      <a:avLst/>
                    </a:prstGeom>
                  </pic:spPr>
                </pic:pic>
              </a:graphicData>
            </a:graphic>
          </wp:inline>
        </w:drawing>
      </w:r>
    </w:p>
    <w:p w:rsidR="00943915" w:rsidRPr="00514536" w:rsidRDefault="00943915" w:rsidP="00943915">
      <w:pPr>
        <w:pStyle w:val="Caption"/>
        <w:jc w:val="center"/>
        <w:rPr>
          <w:rFonts w:ascii="Times New Roman" w:hAnsi="Times New Roman" w:cs="Times New Roman"/>
          <w:sz w:val="40"/>
        </w:rPr>
      </w:pPr>
      <w:r w:rsidRPr="00943915">
        <w:rPr>
          <w:rFonts w:ascii="Times New Roman" w:hAnsi="Times New Roman" w:cs="Times New Roman"/>
          <w:sz w:val="28"/>
        </w:rPr>
        <w:t xml:space="preserve">Рисунок </w:t>
      </w:r>
      <w:r w:rsidRPr="00943915">
        <w:rPr>
          <w:rFonts w:ascii="Times New Roman" w:hAnsi="Times New Roman" w:cs="Times New Roman"/>
          <w:sz w:val="28"/>
        </w:rPr>
        <w:fldChar w:fldCharType="begin"/>
      </w:r>
      <w:r w:rsidRPr="00943915">
        <w:rPr>
          <w:rFonts w:ascii="Times New Roman" w:hAnsi="Times New Roman" w:cs="Times New Roman"/>
          <w:sz w:val="28"/>
        </w:rPr>
        <w:instrText xml:space="preserve"> SEQ Рисунок \* ARABIC </w:instrText>
      </w:r>
      <w:r w:rsidRPr="00943915">
        <w:rPr>
          <w:rFonts w:ascii="Times New Roman" w:hAnsi="Times New Roman" w:cs="Times New Roman"/>
          <w:sz w:val="28"/>
        </w:rPr>
        <w:fldChar w:fldCharType="separate"/>
      </w:r>
      <w:r w:rsidRPr="00943915">
        <w:rPr>
          <w:rFonts w:ascii="Times New Roman" w:hAnsi="Times New Roman" w:cs="Times New Roman"/>
          <w:noProof/>
          <w:sz w:val="28"/>
        </w:rPr>
        <w:t>7</w:t>
      </w:r>
      <w:r w:rsidRPr="00943915">
        <w:rPr>
          <w:rFonts w:ascii="Times New Roman" w:hAnsi="Times New Roman" w:cs="Times New Roman"/>
          <w:sz w:val="28"/>
        </w:rPr>
        <w:fldChar w:fldCharType="end"/>
      </w:r>
      <w:r w:rsidRPr="00514536">
        <w:rPr>
          <w:rFonts w:ascii="Times New Roman" w:hAnsi="Times New Roman" w:cs="Times New Roman"/>
          <w:sz w:val="28"/>
        </w:rPr>
        <w:t xml:space="preserve"> - </w:t>
      </w:r>
      <w:r w:rsidRPr="00943915">
        <w:rPr>
          <w:rFonts w:ascii="Times New Roman" w:hAnsi="Times New Roman" w:cs="Times New Roman"/>
          <w:sz w:val="28"/>
        </w:rPr>
        <w:t xml:space="preserve">График функции </w:t>
      </w:r>
      <w:r w:rsidRPr="00943915">
        <w:rPr>
          <w:rFonts w:ascii="Times New Roman" w:hAnsi="Times New Roman" w:cs="Times New Roman"/>
          <w:sz w:val="28"/>
          <w:lang w:val="en-US"/>
        </w:rPr>
        <w:t>F</w:t>
      </w:r>
      <w:r w:rsidRPr="00514536">
        <w:rPr>
          <w:rFonts w:ascii="Times New Roman" w:hAnsi="Times New Roman" w:cs="Times New Roman"/>
          <w:sz w:val="28"/>
        </w:rPr>
        <w:t>2</w:t>
      </w:r>
    </w:p>
    <w:p w:rsidR="0064478A" w:rsidRPr="000931A9" w:rsidRDefault="00514536" w:rsidP="00BB715C">
      <w:pPr>
        <w:spacing w:after="0" w:line="240" w:lineRule="auto"/>
        <w:ind w:firstLine="709"/>
        <w:jc w:val="both"/>
        <w:rPr>
          <w:rFonts w:ascii="Times New Roman" w:hAnsi="Times New Roman"/>
          <w:sz w:val="28"/>
        </w:rPr>
      </w:pPr>
      <m:oMath>
        <m:sSub>
          <m:sSubPr>
            <m:ctrlPr>
              <w:rPr>
                <w:rFonts w:ascii="Cambria Math" w:hAnsi="Cambria Math" w:cs="Times New Roman"/>
                <w:i/>
                <w:sz w:val="28"/>
                <w:lang w:val="en-US"/>
              </w:rPr>
            </m:ctrlPr>
          </m:sSubPr>
          <m:e>
            <m:r>
              <w:rPr>
                <w:rFonts w:ascii="Cambria Math" w:hAnsi="Cambria Math" w:cs="Times New Roman"/>
                <w:sz w:val="28"/>
                <w:lang w:val="en-US"/>
              </w:rPr>
              <m:t>F</m:t>
            </m:r>
          </m:e>
          <m:sub>
            <m:r>
              <w:rPr>
                <w:rFonts w:ascii="Cambria Math" w:hAnsi="Cambria Math" w:cs="Times New Roman"/>
                <w:sz w:val="28"/>
              </w:rPr>
              <m:t>3</m:t>
            </m:r>
          </m:sub>
        </m:sSub>
        <m:d>
          <m:dPr>
            <m:ctrlPr>
              <w:rPr>
                <w:rFonts w:ascii="Cambria Math" w:hAnsi="Cambria Math" w:cs="Times New Roman"/>
                <w:i/>
                <w:sz w:val="28"/>
                <w:lang w:val="en-US"/>
              </w:rPr>
            </m:ctrlPr>
          </m:dPr>
          <m:e>
            <m:r>
              <w:rPr>
                <w:rFonts w:ascii="Cambria Math" w:hAnsi="Cambria Math" w:cs="Times New Roman"/>
                <w:sz w:val="28"/>
                <w:lang w:val="en-US"/>
              </w:rPr>
              <m:t>x</m:t>
            </m:r>
            <m:r>
              <w:rPr>
                <w:rFonts w:ascii="Cambria Math" w:hAnsi="Cambria Math" w:cs="Times New Roman"/>
                <w:sz w:val="28"/>
              </w:rPr>
              <m:t>,</m:t>
            </m:r>
            <m:r>
              <w:rPr>
                <w:rFonts w:ascii="Cambria Math" w:hAnsi="Cambria Math" w:cs="Times New Roman"/>
                <w:sz w:val="28"/>
                <w:lang w:val="en-US"/>
              </w:rPr>
              <m:t>y</m:t>
            </m:r>
          </m:e>
        </m:d>
        <m:r>
          <w:rPr>
            <w:rFonts w:ascii="Cambria Math" w:hAnsi="Cambria Math" w:cs="Times New Roman"/>
            <w:sz w:val="28"/>
          </w:rPr>
          <m:t>=</m:t>
        </m:r>
        <m:nary>
          <m:naryPr>
            <m:chr m:val="∑"/>
            <m:limLoc m:val="undOvr"/>
            <m:ctrlPr>
              <w:rPr>
                <w:rFonts w:ascii="Cambria Math" w:hAnsi="Cambria Math" w:cs="Times New Roman"/>
                <w:i/>
                <w:sz w:val="28"/>
                <w:lang w:val="en-US"/>
              </w:rPr>
            </m:ctrlPr>
          </m:naryPr>
          <m:sub>
            <m:r>
              <w:rPr>
                <w:rFonts w:ascii="Cambria Math" w:hAnsi="Cambria Math" w:cs="Times New Roman"/>
                <w:sz w:val="28"/>
                <w:lang w:val="en-US"/>
              </w:rPr>
              <m:t>i</m:t>
            </m:r>
            <m:r>
              <w:rPr>
                <w:rFonts w:ascii="Cambria Math" w:hAnsi="Cambria Math" w:cs="Times New Roman"/>
                <w:sz w:val="28"/>
              </w:rPr>
              <m:t>=1</m:t>
            </m:r>
          </m:sub>
          <m:sup>
            <m:r>
              <w:rPr>
                <w:rFonts w:ascii="Cambria Math" w:hAnsi="Cambria Math" w:cs="Times New Roman"/>
                <w:sz w:val="28"/>
              </w:rPr>
              <m:t>5</m:t>
            </m:r>
          </m:sup>
          <m:e>
            <m:f>
              <m:fPr>
                <m:ctrlPr>
                  <w:rPr>
                    <w:rFonts w:ascii="Cambria Math" w:hAnsi="Cambria Math" w:cs="Times New Roman"/>
                    <w:i/>
                    <w:sz w:val="28"/>
                    <w:lang w:val="en-US"/>
                  </w:rPr>
                </m:ctrlPr>
              </m:fPr>
              <m:num>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i</m:t>
                    </m:r>
                  </m:sub>
                </m:sSub>
              </m:num>
              <m:den>
                <m:r>
                  <w:rPr>
                    <w:rFonts w:ascii="Cambria Math" w:hAnsi="Cambria Math" w:cs="Times New Roman"/>
                    <w:sz w:val="28"/>
                  </w:rPr>
                  <m:t>1+</m:t>
                </m:r>
                <m:sSub>
                  <m:sSubPr>
                    <m:ctrlPr>
                      <w:rPr>
                        <w:rFonts w:ascii="Cambria Math" w:hAnsi="Cambria Math" w:cs="Times New Roman"/>
                        <w:i/>
                        <w:sz w:val="28"/>
                        <w:lang w:val="en-US"/>
                      </w:rPr>
                    </m:ctrlPr>
                  </m:sSubPr>
                  <m:e>
                    <m:r>
                      <w:rPr>
                        <w:rFonts w:ascii="Cambria Math" w:hAnsi="Cambria Math" w:cs="Times New Roman"/>
                        <w:sz w:val="28"/>
                        <w:lang w:val="en-US"/>
                      </w:rPr>
                      <m:t>W</m:t>
                    </m:r>
                  </m:e>
                  <m:sub>
                    <m:r>
                      <w:rPr>
                        <w:rFonts w:ascii="Cambria Math" w:hAnsi="Cambria Math" w:cs="Times New Roman"/>
                        <w:sz w:val="28"/>
                        <w:lang w:val="en-US"/>
                      </w:rPr>
                      <m:t>i</m:t>
                    </m:r>
                  </m:sub>
                </m:sSub>
                <m:d>
                  <m:dPr>
                    <m:begChr m:val="["/>
                    <m:endChr m:val="]"/>
                    <m:ctrlPr>
                      <w:rPr>
                        <w:rFonts w:ascii="Cambria Math" w:hAnsi="Cambria Math" w:cs="Times New Roman"/>
                        <w:i/>
                        <w:sz w:val="28"/>
                        <w:lang w:val="en-US"/>
                      </w:rPr>
                    </m:ctrlPr>
                  </m:dPr>
                  <m:e>
                    <m:sSup>
                      <m:sSupPr>
                        <m:ctrlPr>
                          <w:rPr>
                            <w:rFonts w:ascii="Cambria Math" w:hAnsi="Cambria Math" w:cs="Times New Roman"/>
                            <w:i/>
                            <w:sz w:val="28"/>
                            <w:lang w:val="en-US"/>
                          </w:rPr>
                        </m:ctrlPr>
                      </m:sSupPr>
                      <m:e>
                        <m:d>
                          <m:dPr>
                            <m:ctrlPr>
                              <w:rPr>
                                <w:rFonts w:ascii="Cambria Math" w:hAnsi="Cambria Math" w:cs="Times New Roman"/>
                                <w:i/>
                                <w:sz w:val="28"/>
                                <w:lang w:val="en-US"/>
                              </w:rPr>
                            </m:ctrlPr>
                          </m:dPr>
                          <m:e>
                            <m:r>
                              <w:rPr>
                                <w:rFonts w:ascii="Cambria Math" w:hAnsi="Cambria Math" w:cs="Times New Roman"/>
                                <w:sz w:val="28"/>
                                <w:lang w:val="en-US"/>
                              </w:rPr>
                              <m:t>x</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A</m:t>
                                </m:r>
                              </m:e>
                              <m:sub>
                                <m:r>
                                  <w:rPr>
                                    <w:rFonts w:ascii="Cambria Math" w:hAnsi="Cambria Math" w:cs="Times New Roman"/>
                                    <w:sz w:val="28"/>
                                    <w:lang w:val="en-US"/>
                                  </w:rPr>
                                  <m:t>i</m:t>
                                </m:r>
                              </m:sub>
                            </m:sSub>
                          </m:e>
                        </m:d>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lang w:val="en-US"/>
                          </w:rPr>
                        </m:ctrlPr>
                      </m:sSupPr>
                      <m:e>
                        <m:d>
                          <m:dPr>
                            <m:ctrlPr>
                              <w:rPr>
                                <w:rFonts w:ascii="Cambria Math" w:hAnsi="Cambria Math" w:cs="Times New Roman"/>
                                <w:i/>
                                <w:sz w:val="28"/>
                                <w:lang w:val="en-US"/>
                              </w:rPr>
                            </m:ctrlPr>
                          </m:dPr>
                          <m:e>
                            <m:r>
                              <w:rPr>
                                <w:rFonts w:ascii="Cambria Math" w:hAnsi="Cambria Math" w:cs="Times New Roman"/>
                                <w:sz w:val="28"/>
                                <w:lang w:val="en-US"/>
                              </w:rPr>
                              <m:t>y</m:t>
                            </m:r>
                            <m:r>
                              <w:rPr>
                                <w:rFonts w:ascii="Cambria Math" w:hAnsi="Cambria Math" w:cs="Times New Roman"/>
                                <w:sz w:val="28"/>
                              </w:rPr>
                              <m:t>-</m:t>
                            </m:r>
                            <m:sSub>
                              <m:sSubPr>
                                <m:ctrlPr>
                                  <w:rPr>
                                    <w:rFonts w:ascii="Cambria Math" w:hAnsi="Cambria Math" w:cs="Times New Roman"/>
                                    <w:i/>
                                    <w:sz w:val="28"/>
                                    <w:lang w:val="en-US"/>
                                  </w:rPr>
                                </m:ctrlPr>
                              </m:sSubPr>
                              <m:e>
                                <m:r>
                                  <w:rPr>
                                    <w:rFonts w:ascii="Cambria Math" w:hAnsi="Cambria Math" w:cs="Times New Roman"/>
                                    <w:sz w:val="28"/>
                                    <w:lang w:val="en-US"/>
                                  </w:rPr>
                                  <m:t>B</m:t>
                                </m:r>
                              </m:e>
                              <m:sub>
                                <m:r>
                                  <w:rPr>
                                    <w:rFonts w:ascii="Cambria Math" w:hAnsi="Cambria Math" w:cs="Times New Roman"/>
                                    <w:sz w:val="28"/>
                                    <w:lang w:val="en-US"/>
                                  </w:rPr>
                                  <m:t>i</m:t>
                                </m:r>
                              </m:sub>
                            </m:sSub>
                          </m:e>
                        </m:d>
                      </m:e>
                      <m:sup>
                        <m:r>
                          <w:rPr>
                            <w:rFonts w:ascii="Cambria Math" w:hAnsi="Cambria Math" w:cs="Times New Roman"/>
                            <w:sz w:val="28"/>
                          </w:rPr>
                          <m:t>2</m:t>
                        </m:r>
                      </m:sup>
                    </m:sSup>
                  </m:e>
                </m:d>
              </m:den>
            </m:f>
          </m:e>
        </m:nary>
      </m:oMath>
      <w:r w:rsidR="004B0E9A" w:rsidRPr="000931A9">
        <w:rPr>
          <w:rFonts w:ascii="Times New Roman" w:hAnsi="Times New Roman"/>
          <w:sz w:val="28"/>
        </w:rPr>
        <w:t>, функция, имеющая 5 оптимумов, расположение, высота и ширина которых совпадает с соответствующими коэффициентами.</w:t>
      </w:r>
    </w:p>
    <w:p w:rsidR="001A3FFF" w:rsidRDefault="001A3FFF" w:rsidP="001A3FFF">
      <w:pPr>
        <w:spacing w:after="0" w:line="240" w:lineRule="auto"/>
        <w:ind w:firstLine="709"/>
        <w:jc w:val="center"/>
        <w:rPr>
          <w:rFonts w:ascii="Times New Roman" w:hAnsi="Times New Roman"/>
          <w:sz w:val="28"/>
          <w:lang w:val="en-US"/>
        </w:rPr>
      </w:pPr>
      <w:r>
        <w:rPr>
          <w:noProof/>
        </w:rPr>
        <w:drawing>
          <wp:inline distT="0" distB="0" distL="0" distR="0" wp14:anchorId="61189587" wp14:editId="072D5342">
            <wp:extent cx="3743325" cy="14097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743325" cy="1409700"/>
                    </a:xfrm>
                    <a:prstGeom prst="rect">
                      <a:avLst/>
                    </a:prstGeom>
                  </pic:spPr>
                </pic:pic>
              </a:graphicData>
            </a:graphic>
          </wp:inline>
        </w:drawing>
      </w:r>
    </w:p>
    <w:p w:rsidR="000931A9" w:rsidRDefault="000931A9" w:rsidP="000931A9">
      <w:pPr>
        <w:spacing w:after="0" w:line="240" w:lineRule="auto"/>
        <w:ind w:firstLine="709"/>
        <w:jc w:val="both"/>
        <w:rPr>
          <w:rFonts w:ascii="Times New Roman" w:hAnsi="Times New Roman"/>
          <w:sz w:val="28"/>
        </w:rPr>
      </w:pPr>
      <w:r>
        <w:rPr>
          <w:rFonts w:ascii="Times New Roman" w:hAnsi="Times New Roman"/>
          <w:sz w:val="28"/>
        </w:rPr>
        <w:t xml:space="preserve">Поскольку генетические алгоритмы во многом полагаются на случайность, каждый алгоритм запускался несклько раз. В качестве </w:t>
      </w:r>
      <w:r w:rsidR="00137EE0">
        <w:rPr>
          <w:rFonts w:ascii="Times New Roman" w:hAnsi="Times New Roman"/>
          <w:sz w:val="28"/>
        </w:rPr>
        <w:t xml:space="preserve">итогового </w:t>
      </w:r>
      <w:r>
        <w:rPr>
          <w:rFonts w:ascii="Times New Roman" w:hAnsi="Times New Roman"/>
          <w:sz w:val="28"/>
        </w:rPr>
        <w:t>результата выбирался лучший.</w:t>
      </w:r>
    </w:p>
    <w:p w:rsidR="00F80D44" w:rsidRPr="00514536" w:rsidRDefault="00F80D44" w:rsidP="0041427B">
      <w:pPr>
        <w:rPr>
          <w:rFonts w:ascii="Times New Roman" w:hAnsi="Times New Roman" w:cs="Times New Roman"/>
          <w:sz w:val="28"/>
          <w:szCs w:val="28"/>
        </w:rPr>
      </w:pPr>
    </w:p>
    <w:p w:rsidR="0041427B" w:rsidRPr="0041427B" w:rsidRDefault="0041427B" w:rsidP="0041427B">
      <w:pPr>
        <w:pStyle w:val="Caption"/>
        <w:jc w:val="center"/>
        <w:rPr>
          <w:rFonts w:ascii="Times New Roman" w:hAnsi="Times New Roman" w:cs="Times New Roman"/>
          <w:sz w:val="44"/>
          <w:szCs w:val="28"/>
        </w:rPr>
      </w:pPr>
      <w:r w:rsidRPr="0041427B">
        <w:rPr>
          <w:rFonts w:ascii="Times New Roman" w:hAnsi="Times New Roman" w:cs="Times New Roman"/>
          <w:sz w:val="28"/>
        </w:rPr>
        <w:t xml:space="preserve">Таблица </w:t>
      </w:r>
      <w:r w:rsidRPr="0041427B">
        <w:rPr>
          <w:rFonts w:ascii="Times New Roman" w:hAnsi="Times New Roman" w:cs="Times New Roman"/>
          <w:sz w:val="28"/>
        </w:rPr>
        <w:fldChar w:fldCharType="begin"/>
      </w:r>
      <w:r w:rsidRPr="0041427B">
        <w:rPr>
          <w:rFonts w:ascii="Times New Roman" w:hAnsi="Times New Roman" w:cs="Times New Roman"/>
          <w:sz w:val="28"/>
        </w:rPr>
        <w:instrText xml:space="preserve"> SEQ Таблица \* ARABIC </w:instrText>
      </w:r>
      <w:r w:rsidRPr="0041427B">
        <w:rPr>
          <w:rFonts w:ascii="Times New Roman" w:hAnsi="Times New Roman" w:cs="Times New Roman"/>
          <w:sz w:val="28"/>
        </w:rPr>
        <w:fldChar w:fldCharType="separate"/>
      </w:r>
      <w:r w:rsidR="00D123C8">
        <w:rPr>
          <w:rFonts w:ascii="Times New Roman" w:hAnsi="Times New Roman" w:cs="Times New Roman"/>
          <w:noProof/>
          <w:sz w:val="28"/>
        </w:rPr>
        <w:t>1</w:t>
      </w:r>
      <w:r w:rsidRPr="0041427B">
        <w:rPr>
          <w:rFonts w:ascii="Times New Roman" w:hAnsi="Times New Roman" w:cs="Times New Roman"/>
          <w:sz w:val="28"/>
        </w:rPr>
        <w:fldChar w:fldCharType="end"/>
      </w:r>
      <w:r w:rsidRPr="0041427B">
        <w:rPr>
          <w:rFonts w:ascii="Times New Roman" w:hAnsi="Times New Roman" w:cs="Times New Roman"/>
          <w:sz w:val="28"/>
        </w:rPr>
        <w:t xml:space="preserve"> - Результаты работы алгоритмов для функции </w:t>
      </w:r>
      <w:r w:rsidRPr="0041427B">
        <w:rPr>
          <w:rFonts w:ascii="Times New Roman" w:hAnsi="Times New Roman" w:cs="Times New Roman"/>
          <w:sz w:val="28"/>
          <w:lang w:val="en-US"/>
        </w:rPr>
        <w:t>F</w:t>
      </w:r>
      <w:r w:rsidRPr="0041427B">
        <w:rPr>
          <w:rFonts w:ascii="Times New Roman" w:hAnsi="Times New Roman" w:cs="Times New Roman"/>
          <w:sz w:val="28"/>
        </w:rPr>
        <w:t>1</w:t>
      </w:r>
    </w:p>
    <w:tbl>
      <w:tblPr>
        <w:tblStyle w:val="TableGrid"/>
        <w:tblW w:w="0" w:type="auto"/>
        <w:tblLook w:val="04A0" w:firstRow="1" w:lastRow="0" w:firstColumn="1" w:lastColumn="0" w:noHBand="0" w:noVBand="1"/>
      </w:tblPr>
      <w:tblGrid>
        <w:gridCol w:w="2392"/>
        <w:gridCol w:w="2393"/>
        <w:gridCol w:w="2393"/>
        <w:gridCol w:w="2393"/>
      </w:tblGrid>
      <w:tr w:rsidR="0041427B" w:rsidTr="0041427B">
        <w:tc>
          <w:tcPr>
            <w:tcW w:w="2392" w:type="dxa"/>
          </w:tcPr>
          <w:p w:rsidR="0041427B" w:rsidRPr="0041427B" w:rsidRDefault="0041427B" w:rsidP="0041427B">
            <w:pPr>
              <w:rPr>
                <w:rFonts w:ascii="Times New Roman" w:hAnsi="Times New Roman" w:cs="Times New Roman"/>
                <w:sz w:val="28"/>
                <w:szCs w:val="28"/>
              </w:rPr>
            </w:pPr>
            <w:r>
              <w:rPr>
                <w:rFonts w:ascii="Times New Roman" w:hAnsi="Times New Roman" w:cs="Times New Roman"/>
                <w:sz w:val="28"/>
                <w:szCs w:val="28"/>
              </w:rPr>
              <w:t>Алгоритм</w:t>
            </w:r>
          </w:p>
        </w:tc>
        <w:tc>
          <w:tcPr>
            <w:tcW w:w="2393" w:type="dxa"/>
          </w:tcPr>
          <w:p w:rsidR="0041427B" w:rsidRPr="0041427B" w:rsidRDefault="0041427B" w:rsidP="0041427B">
            <w:pPr>
              <w:rPr>
                <w:rFonts w:ascii="Times New Roman" w:hAnsi="Times New Roman" w:cs="Times New Roman"/>
                <w:sz w:val="28"/>
                <w:szCs w:val="28"/>
              </w:rPr>
            </w:pPr>
            <w:r>
              <w:rPr>
                <w:rFonts w:ascii="Times New Roman" w:hAnsi="Times New Roman" w:cs="Times New Roman"/>
                <w:sz w:val="28"/>
                <w:szCs w:val="28"/>
              </w:rPr>
              <w:t>Найденые оптимумы</w:t>
            </w:r>
          </w:p>
        </w:tc>
        <w:tc>
          <w:tcPr>
            <w:tcW w:w="2393" w:type="dxa"/>
          </w:tcPr>
          <w:p w:rsidR="0041427B" w:rsidRPr="0041427B" w:rsidRDefault="0041427B" w:rsidP="0041427B">
            <w:pPr>
              <w:rPr>
                <w:rFonts w:ascii="Times New Roman" w:hAnsi="Times New Roman" w:cs="Times New Roman"/>
                <w:sz w:val="28"/>
                <w:szCs w:val="28"/>
              </w:rPr>
            </w:pPr>
            <w:r>
              <w:rPr>
                <w:rFonts w:ascii="Times New Roman" w:hAnsi="Times New Roman" w:cs="Times New Roman"/>
                <w:sz w:val="28"/>
                <w:szCs w:val="28"/>
              </w:rPr>
              <w:t>Размер популяции</w:t>
            </w:r>
          </w:p>
        </w:tc>
        <w:tc>
          <w:tcPr>
            <w:tcW w:w="2393" w:type="dxa"/>
          </w:tcPr>
          <w:p w:rsidR="0041427B" w:rsidRPr="0041427B" w:rsidRDefault="0041427B" w:rsidP="0041427B">
            <w:pPr>
              <w:rPr>
                <w:rFonts w:ascii="Times New Roman" w:hAnsi="Times New Roman" w:cs="Times New Roman"/>
                <w:sz w:val="28"/>
                <w:szCs w:val="28"/>
              </w:rPr>
            </w:pPr>
            <w:r>
              <w:rPr>
                <w:rFonts w:ascii="Times New Roman" w:hAnsi="Times New Roman" w:cs="Times New Roman"/>
                <w:sz w:val="28"/>
                <w:szCs w:val="28"/>
              </w:rPr>
              <w:t>Время работы, с</w:t>
            </w:r>
          </w:p>
        </w:tc>
      </w:tr>
      <w:tr w:rsidR="0041427B" w:rsidRPr="0041427B" w:rsidTr="0041427B">
        <w:tc>
          <w:tcPr>
            <w:tcW w:w="2392" w:type="dxa"/>
          </w:tcPr>
          <w:p w:rsidR="0041427B" w:rsidRPr="0041427B" w:rsidRDefault="0041427B" w:rsidP="0041427B">
            <w:pPr>
              <w:rPr>
                <w:rFonts w:ascii="Times New Roman" w:hAnsi="Times New Roman" w:cs="Times New Roman"/>
                <w:sz w:val="28"/>
                <w:szCs w:val="28"/>
              </w:rPr>
            </w:pPr>
            <w:r>
              <w:rPr>
                <w:rFonts w:ascii="Times New Roman" w:hAnsi="Times New Roman" w:cs="Times New Roman"/>
                <w:sz w:val="28"/>
                <w:szCs w:val="28"/>
              </w:rPr>
              <w:t>Классический</w:t>
            </w:r>
          </w:p>
        </w:tc>
        <w:tc>
          <w:tcPr>
            <w:tcW w:w="2393" w:type="dxa"/>
          </w:tcPr>
          <w:p w:rsidR="0041427B" w:rsidRPr="0041427B" w:rsidRDefault="0041427B" w:rsidP="0041427B">
            <w:pPr>
              <w:rPr>
                <w:rFonts w:ascii="Times New Roman" w:hAnsi="Times New Roman" w:cs="Times New Roman"/>
                <w:sz w:val="28"/>
                <w:szCs w:val="28"/>
              </w:rPr>
            </w:pPr>
            <w:r>
              <w:rPr>
                <w:rFonts w:ascii="Times New Roman" w:hAnsi="Times New Roman" w:cs="Times New Roman"/>
                <w:sz w:val="28"/>
                <w:szCs w:val="28"/>
              </w:rPr>
              <w:t>Один и каждый раз разный</w:t>
            </w:r>
          </w:p>
        </w:tc>
        <w:tc>
          <w:tcPr>
            <w:tcW w:w="2393" w:type="dxa"/>
          </w:tcPr>
          <w:p w:rsidR="0041427B" w:rsidRPr="0041427B" w:rsidRDefault="0041427B" w:rsidP="0041427B">
            <w:pPr>
              <w:rPr>
                <w:rFonts w:ascii="Times New Roman" w:hAnsi="Times New Roman" w:cs="Times New Roman"/>
                <w:sz w:val="28"/>
                <w:szCs w:val="28"/>
              </w:rPr>
            </w:pPr>
            <w:r>
              <w:rPr>
                <w:rFonts w:ascii="Times New Roman" w:hAnsi="Times New Roman" w:cs="Times New Roman"/>
                <w:sz w:val="28"/>
                <w:szCs w:val="28"/>
              </w:rPr>
              <w:t>10</w:t>
            </w:r>
          </w:p>
        </w:tc>
        <w:tc>
          <w:tcPr>
            <w:tcW w:w="2393" w:type="dxa"/>
          </w:tcPr>
          <w:p w:rsidR="0041427B" w:rsidRPr="0041427B" w:rsidRDefault="0041427B" w:rsidP="0041427B">
            <w:pPr>
              <w:rPr>
                <w:rFonts w:ascii="Times New Roman" w:hAnsi="Times New Roman" w:cs="Times New Roman"/>
                <w:sz w:val="28"/>
                <w:szCs w:val="28"/>
              </w:rPr>
            </w:pPr>
            <w:r>
              <w:rPr>
                <w:rFonts w:ascii="Times New Roman" w:hAnsi="Times New Roman" w:cs="Times New Roman"/>
                <w:sz w:val="28"/>
                <w:szCs w:val="28"/>
              </w:rPr>
              <w:t>0</w:t>
            </w:r>
          </w:p>
        </w:tc>
      </w:tr>
      <w:tr w:rsidR="0041427B" w:rsidTr="0041427B">
        <w:tc>
          <w:tcPr>
            <w:tcW w:w="2392" w:type="dxa"/>
          </w:tcPr>
          <w:p w:rsidR="0041427B" w:rsidRPr="0041427B" w:rsidRDefault="0041427B" w:rsidP="0041427B">
            <w:pPr>
              <w:rPr>
                <w:rFonts w:ascii="Times New Roman" w:hAnsi="Times New Roman" w:cs="Times New Roman"/>
                <w:sz w:val="28"/>
                <w:szCs w:val="28"/>
              </w:rPr>
            </w:pPr>
            <w:r>
              <w:rPr>
                <w:rFonts w:ascii="Times New Roman" w:hAnsi="Times New Roman" w:cs="Times New Roman"/>
                <w:sz w:val="28"/>
                <w:szCs w:val="28"/>
              </w:rPr>
              <w:t>КМН ГА</w:t>
            </w:r>
          </w:p>
        </w:tc>
        <w:tc>
          <w:tcPr>
            <w:tcW w:w="2393" w:type="dxa"/>
          </w:tcPr>
          <w:p w:rsidR="0041427B" w:rsidRPr="0041427B" w:rsidRDefault="0041427B" w:rsidP="0041427B">
            <w:pPr>
              <w:rPr>
                <w:rFonts w:ascii="Times New Roman" w:hAnsi="Times New Roman" w:cs="Times New Roman"/>
                <w:sz w:val="28"/>
                <w:szCs w:val="28"/>
              </w:rPr>
            </w:pPr>
            <w:r>
              <w:rPr>
                <w:rFonts w:ascii="Times New Roman" w:hAnsi="Times New Roman" w:cs="Times New Roman"/>
                <w:sz w:val="28"/>
                <w:szCs w:val="28"/>
              </w:rPr>
              <w:t>5 или более оптимумов</w:t>
            </w:r>
          </w:p>
        </w:tc>
        <w:tc>
          <w:tcPr>
            <w:tcW w:w="2393" w:type="dxa"/>
          </w:tcPr>
          <w:p w:rsidR="0041427B" w:rsidRPr="0041427B" w:rsidRDefault="0041427B" w:rsidP="0041427B">
            <w:pPr>
              <w:rPr>
                <w:rFonts w:ascii="Times New Roman" w:hAnsi="Times New Roman" w:cs="Times New Roman"/>
                <w:sz w:val="28"/>
                <w:szCs w:val="28"/>
              </w:rPr>
            </w:pPr>
            <w:r>
              <w:rPr>
                <w:rFonts w:ascii="Times New Roman" w:hAnsi="Times New Roman" w:cs="Times New Roman"/>
                <w:sz w:val="28"/>
                <w:szCs w:val="28"/>
              </w:rPr>
              <w:t>23</w:t>
            </w:r>
          </w:p>
        </w:tc>
        <w:tc>
          <w:tcPr>
            <w:tcW w:w="2393" w:type="dxa"/>
          </w:tcPr>
          <w:p w:rsidR="0041427B" w:rsidRPr="0041427B" w:rsidRDefault="0041427B" w:rsidP="0041427B">
            <w:pPr>
              <w:keepNext/>
              <w:rPr>
                <w:rFonts w:ascii="Times New Roman" w:hAnsi="Times New Roman" w:cs="Times New Roman"/>
                <w:sz w:val="28"/>
                <w:szCs w:val="28"/>
              </w:rPr>
            </w:pPr>
            <w:r>
              <w:rPr>
                <w:rFonts w:ascii="Times New Roman" w:hAnsi="Times New Roman" w:cs="Times New Roman"/>
                <w:sz w:val="28"/>
                <w:szCs w:val="28"/>
              </w:rPr>
              <w:t>0</w:t>
            </w:r>
          </w:p>
        </w:tc>
      </w:tr>
    </w:tbl>
    <w:p w:rsidR="00D123C8" w:rsidRDefault="00D123C8">
      <w:pPr>
        <w:rPr>
          <w:rFonts w:ascii="Times New Roman" w:hAnsi="Times New Roman"/>
          <w:sz w:val="28"/>
          <w:lang w:val="en-US"/>
        </w:rPr>
      </w:pPr>
    </w:p>
    <w:p w:rsidR="00D123C8" w:rsidRDefault="00D123C8" w:rsidP="00D123C8">
      <w:pPr>
        <w:rPr>
          <w:lang w:val="en-US"/>
        </w:rPr>
      </w:pPr>
      <w:r>
        <w:rPr>
          <w:lang w:val="en-US"/>
        </w:rPr>
        <w:br w:type="page"/>
      </w:r>
    </w:p>
    <w:p w:rsidR="00974B46" w:rsidRPr="00974B46" w:rsidRDefault="00974B46" w:rsidP="00974B46">
      <w:pPr>
        <w:pStyle w:val="Caption"/>
        <w:keepNext/>
        <w:jc w:val="center"/>
        <w:rPr>
          <w:rFonts w:ascii="Times New Roman" w:hAnsi="Times New Roman" w:cs="Times New Roman"/>
          <w:sz w:val="28"/>
        </w:rPr>
      </w:pPr>
      <w:r w:rsidRPr="00974B46">
        <w:rPr>
          <w:rFonts w:ascii="Times New Roman" w:hAnsi="Times New Roman" w:cs="Times New Roman"/>
          <w:sz w:val="28"/>
        </w:rPr>
        <w:lastRenderedPageBreak/>
        <w:t xml:space="preserve">Таблица </w:t>
      </w:r>
      <w:r w:rsidRPr="00974B46">
        <w:rPr>
          <w:rFonts w:ascii="Times New Roman" w:hAnsi="Times New Roman" w:cs="Times New Roman"/>
          <w:sz w:val="28"/>
        </w:rPr>
        <w:fldChar w:fldCharType="begin"/>
      </w:r>
      <w:r w:rsidRPr="00974B46">
        <w:rPr>
          <w:rFonts w:ascii="Times New Roman" w:hAnsi="Times New Roman" w:cs="Times New Roman"/>
          <w:sz w:val="28"/>
        </w:rPr>
        <w:instrText xml:space="preserve"> SEQ Таблица \* ARABIC </w:instrText>
      </w:r>
      <w:r w:rsidRPr="00974B46">
        <w:rPr>
          <w:rFonts w:ascii="Times New Roman" w:hAnsi="Times New Roman" w:cs="Times New Roman"/>
          <w:sz w:val="28"/>
        </w:rPr>
        <w:fldChar w:fldCharType="separate"/>
      </w:r>
      <w:r w:rsidR="00D123C8">
        <w:rPr>
          <w:rFonts w:ascii="Times New Roman" w:hAnsi="Times New Roman" w:cs="Times New Roman"/>
          <w:noProof/>
          <w:sz w:val="28"/>
        </w:rPr>
        <w:t>2</w:t>
      </w:r>
      <w:r w:rsidRPr="00974B46">
        <w:rPr>
          <w:rFonts w:ascii="Times New Roman" w:hAnsi="Times New Roman" w:cs="Times New Roman"/>
          <w:sz w:val="28"/>
        </w:rPr>
        <w:fldChar w:fldCharType="end"/>
      </w:r>
      <w:r w:rsidRPr="00974B46">
        <w:rPr>
          <w:rFonts w:ascii="Times New Roman" w:hAnsi="Times New Roman" w:cs="Times New Roman"/>
          <w:sz w:val="28"/>
        </w:rPr>
        <w:t xml:space="preserve"> - Результаты работы алгоритмов для функции </w:t>
      </w:r>
      <w:r w:rsidRPr="00974B46">
        <w:rPr>
          <w:rFonts w:ascii="Times New Roman" w:hAnsi="Times New Roman" w:cs="Times New Roman"/>
          <w:sz w:val="28"/>
          <w:lang w:val="en-US"/>
        </w:rPr>
        <w:t>F</w:t>
      </w:r>
      <w:r w:rsidRPr="00974B46">
        <w:rPr>
          <w:rFonts w:ascii="Times New Roman" w:hAnsi="Times New Roman" w:cs="Times New Roman"/>
          <w:sz w:val="28"/>
        </w:rPr>
        <w:t>2</w:t>
      </w:r>
    </w:p>
    <w:tbl>
      <w:tblPr>
        <w:tblStyle w:val="TableGrid"/>
        <w:tblW w:w="0" w:type="auto"/>
        <w:tblLook w:val="04A0" w:firstRow="1" w:lastRow="0" w:firstColumn="1" w:lastColumn="0" w:noHBand="0" w:noVBand="1"/>
      </w:tblPr>
      <w:tblGrid>
        <w:gridCol w:w="2392"/>
        <w:gridCol w:w="2393"/>
        <w:gridCol w:w="2393"/>
        <w:gridCol w:w="2393"/>
      </w:tblGrid>
      <w:tr w:rsidR="00974B46" w:rsidTr="002F7B26">
        <w:tc>
          <w:tcPr>
            <w:tcW w:w="2392" w:type="dxa"/>
          </w:tcPr>
          <w:p w:rsidR="00974B46" w:rsidRPr="0041427B" w:rsidRDefault="00974B46" w:rsidP="002F7B26">
            <w:pPr>
              <w:rPr>
                <w:rFonts w:ascii="Times New Roman" w:hAnsi="Times New Roman" w:cs="Times New Roman"/>
                <w:sz w:val="28"/>
                <w:szCs w:val="28"/>
              </w:rPr>
            </w:pPr>
            <w:r>
              <w:rPr>
                <w:rFonts w:ascii="Times New Roman" w:hAnsi="Times New Roman" w:cs="Times New Roman"/>
                <w:sz w:val="28"/>
                <w:szCs w:val="28"/>
              </w:rPr>
              <w:t>Алгоритм</w:t>
            </w:r>
          </w:p>
        </w:tc>
        <w:tc>
          <w:tcPr>
            <w:tcW w:w="2393" w:type="dxa"/>
          </w:tcPr>
          <w:p w:rsidR="00974B46" w:rsidRPr="0041427B" w:rsidRDefault="00974B46" w:rsidP="002F7B26">
            <w:pPr>
              <w:rPr>
                <w:rFonts w:ascii="Times New Roman" w:hAnsi="Times New Roman" w:cs="Times New Roman"/>
                <w:sz w:val="28"/>
                <w:szCs w:val="28"/>
              </w:rPr>
            </w:pPr>
            <w:r>
              <w:rPr>
                <w:rFonts w:ascii="Times New Roman" w:hAnsi="Times New Roman" w:cs="Times New Roman"/>
                <w:sz w:val="28"/>
                <w:szCs w:val="28"/>
              </w:rPr>
              <w:t>Найденые оптимумы</w:t>
            </w:r>
          </w:p>
        </w:tc>
        <w:tc>
          <w:tcPr>
            <w:tcW w:w="2393" w:type="dxa"/>
          </w:tcPr>
          <w:p w:rsidR="00974B46" w:rsidRPr="0041427B" w:rsidRDefault="00974B46" w:rsidP="002F7B26">
            <w:pPr>
              <w:rPr>
                <w:rFonts w:ascii="Times New Roman" w:hAnsi="Times New Roman" w:cs="Times New Roman"/>
                <w:sz w:val="28"/>
                <w:szCs w:val="28"/>
              </w:rPr>
            </w:pPr>
            <w:r>
              <w:rPr>
                <w:rFonts w:ascii="Times New Roman" w:hAnsi="Times New Roman" w:cs="Times New Roman"/>
                <w:sz w:val="28"/>
                <w:szCs w:val="28"/>
              </w:rPr>
              <w:t>Размер популяции</w:t>
            </w:r>
          </w:p>
        </w:tc>
        <w:tc>
          <w:tcPr>
            <w:tcW w:w="2393" w:type="dxa"/>
          </w:tcPr>
          <w:p w:rsidR="00974B46" w:rsidRPr="0041427B" w:rsidRDefault="00974B46" w:rsidP="002F7B26">
            <w:pPr>
              <w:rPr>
                <w:rFonts w:ascii="Times New Roman" w:hAnsi="Times New Roman" w:cs="Times New Roman"/>
                <w:sz w:val="28"/>
                <w:szCs w:val="28"/>
              </w:rPr>
            </w:pPr>
            <w:r>
              <w:rPr>
                <w:rFonts w:ascii="Times New Roman" w:hAnsi="Times New Roman" w:cs="Times New Roman"/>
                <w:sz w:val="28"/>
                <w:szCs w:val="28"/>
              </w:rPr>
              <w:t>Время работы, с</w:t>
            </w:r>
          </w:p>
        </w:tc>
      </w:tr>
      <w:tr w:rsidR="00974B46" w:rsidRPr="0041427B" w:rsidTr="002F7B26">
        <w:tc>
          <w:tcPr>
            <w:tcW w:w="2392" w:type="dxa"/>
          </w:tcPr>
          <w:p w:rsidR="00974B46" w:rsidRPr="0041427B" w:rsidRDefault="00974B46" w:rsidP="002F7B26">
            <w:pPr>
              <w:rPr>
                <w:rFonts w:ascii="Times New Roman" w:hAnsi="Times New Roman" w:cs="Times New Roman"/>
                <w:sz w:val="28"/>
                <w:szCs w:val="28"/>
              </w:rPr>
            </w:pPr>
            <w:r>
              <w:rPr>
                <w:rFonts w:ascii="Times New Roman" w:hAnsi="Times New Roman" w:cs="Times New Roman"/>
                <w:sz w:val="28"/>
                <w:szCs w:val="28"/>
              </w:rPr>
              <w:t>Классический</w:t>
            </w:r>
          </w:p>
        </w:tc>
        <w:tc>
          <w:tcPr>
            <w:tcW w:w="2393" w:type="dxa"/>
          </w:tcPr>
          <w:p w:rsidR="00974B46" w:rsidRPr="0041427B" w:rsidRDefault="00974B46" w:rsidP="002F7B26">
            <w:pPr>
              <w:rPr>
                <w:rFonts w:ascii="Times New Roman" w:hAnsi="Times New Roman" w:cs="Times New Roman"/>
                <w:sz w:val="28"/>
                <w:szCs w:val="28"/>
              </w:rPr>
            </w:pPr>
            <w:r>
              <w:rPr>
                <w:rFonts w:ascii="Times New Roman" w:hAnsi="Times New Roman" w:cs="Times New Roman"/>
                <w:sz w:val="28"/>
                <w:szCs w:val="28"/>
              </w:rPr>
              <w:t>Один и каждый раз разный</w:t>
            </w:r>
          </w:p>
        </w:tc>
        <w:tc>
          <w:tcPr>
            <w:tcW w:w="2393" w:type="dxa"/>
          </w:tcPr>
          <w:p w:rsidR="00974B46" w:rsidRPr="0041427B" w:rsidRDefault="00974B46" w:rsidP="002F7B26">
            <w:pPr>
              <w:rPr>
                <w:rFonts w:ascii="Times New Roman" w:hAnsi="Times New Roman" w:cs="Times New Roman"/>
                <w:sz w:val="28"/>
                <w:szCs w:val="28"/>
              </w:rPr>
            </w:pPr>
            <w:r>
              <w:rPr>
                <w:rFonts w:ascii="Times New Roman" w:hAnsi="Times New Roman" w:cs="Times New Roman"/>
                <w:sz w:val="28"/>
                <w:szCs w:val="28"/>
              </w:rPr>
              <w:t>10</w:t>
            </w:r>
          </w:p>
        </w:tc>
        <w:tc>
          <w:tcPr>
            <w:tcW w:w="2393" w:type="dxa"/>
          </w:tcPr>
          <w:p w:rsidR="00974B46" w:rsidRPr="0041427B" w:rsidRDefault="00974B46" w:rsidP="002F7B26">
            <w:pPr>
              <w:rPr>
                <w:rFonts w:ascii="Times New Roman" w:hAnsi="Times New Roman" w:cs="Times New Roman"/>
                <w:sz w:val="28"/>
                <w:szCs w:val="28"/>
              </w:rPr>
            </w:pPr>
            <w:r>
              <w:rPr>
                <w:rFonts w:ascii="Times New Roman" w:hAnsi="Times New Roman" w:cs="Times New Roman"/>
                <w:sz w:val="28"/>
                <w:szCs w:val="28"/>
              </w:rPr>
              <w:t>0</w:t>
            </w:r>
          </w:p>
        </w:tc>
      </w:tr>
      <w:tr w:rsidR="00974B46" w:rsidTr="002F7B26">
        <w:tc>
          <w:tcPr>
            <w:tcW w:w="2392" w:type="dxa"/>
          </w:tcPr>
          <w:p w:rsidR="00974B46" w:rsidRPr="0041427B" w:rsidRDefault="00974B46" w:rsidP="002F7B26">
            <w:pPr>
              <w:rPr>
                <w:rFonts w:ascii="Times New Roman" w:hAnsi="Times New Roman" w:cs="Times New Roman"/>
                <w:sz w:val="28"/>
                <w:szCs w:val="28"/>
              </w:rPr>
            </w:pPr>
            <w:r>
              <w:rPr>
                <w:rFonts w:ascii="Times New Roman" w:hAnsi="Times New Roman" w:cs="Times New Roman"/>
                <w:sz w:val="28"/>
                <w:szCs w:val="28"/>
              </w:rPr>
              <w:t>КМН ГА</w:t>
            </w:r>
          </w:p>
        </w:tc>
        <w:tc>
          <w:tcPr>
            <w:tcW w:w="2393" w:type="dxa"/>
          </w:tcPr>
          <w:p w:rsidR="00974B46" w:rsidRPr="0041427B" w:rsidRDefault="00D123C8" w:rsidP="002F7B26">
            <w:pPr>
              <w:rPr>
                <w:rFonts w:ascii="Times New Roman" w:hAnsi="Times New Roman" w:cs="Times New Roman"/>
                <w:sz w:val="28"/>
                <w:szCs w:val="28"/>
              </w:rPr>
            </w:pPr>
            <w:r>
              <w:rPr>
                <w:rFonts w:ascii="Times New Roman" w:hAnsi="Times New Roman" w:cs="Times New Roman"/>
                <w:sz w:val="28"/>
                <w:szCs w:val="28"/>
                <w:lang w:val="en-US"/>
              </w:rPr>
              <w:t>6</w:t>
            </w:r>
            <w:r w:rsidR="00974B46">
              <w:rPr>
                <w:rFonts w:ascii="Times New Roman" w:hAnsi="Times New Roman" w:cs="Times New Roman"/>
                <w:sz w:val="28"/>
                <w:szCs w:val="28"/>
              </w:rPr>
              <w:t xml:space="preserve"> или более оптимумов</w:t>
            </w:r>
          </w:p>
        </w:tc>
        <w:tc>
          <w:tcPr>
            <w:tcW w:w="2393" w:type="dxa"/>
          </w:tcPr>
          <w:p w:rsidR="00974B46" w:rsidRPr="00D123C8" w:rsidRDefault="00D123C8" w:rsidP="002F7B26">
            <w:pPr>
              <w:rPr>
                <w:rFonts w:ascii="Times New Roman" w:hAnsi="Times New Roman" w:cs="Times New Roman"/>
                <w:sz w:val="28"/>
                <w:szCs w:val="28"/>
                <w:lang w:val="en-US"/>
              </w:rPr>
            </w:pPr>
            <w:r>
              <w:rPr>
                <w:rFonts w:ascii="Times New Roman" w:hAnsi="Times New Roman" w:cs="Times New Roman"/>
                <w:sz w:val="28"/>
                <w:szCs w:val="28"/>
                <w:lang w:val="en-US"/>
              </w:rPr>
              <w:t>45</w:t>
            </w:r>
          </w:p>
        </w:tc>
        <w:tc>
          <w:tcPr>
            <w:tcW w:w="2393" w:type="dxa"/>
          </w:tcPr>
          <w:p w:rsidR="00974B46" w:rsidRPr="00D123C8" w:rsidRDefault="00D123C8" w:rsidP="002F7B26">
            <w:pPr>
              <w:keepNext/>
              <w:rPr>
                <w:rFonts w:ascii="Times New Roman" w:hAnsi="Times New Roman" w:cs="Times New Roman"/>
                <w:sz w:val="28"/>
                <w:szCs w:val="28"/>
                <w:lang w:val="en-US"/>
              </w:rPr>
            </w:pPr>
            <w:r>
              <w:rPr>
                <w:rFonts w:ascii="Times New Roman" w:hAnsi="Times New Roman" w:cs="Times New Roman"/>
                <w:sz w:val="28"/>
                <w:szCs w:val="28"/>
                <w:lang w:val="en-US"/>
              </w:rPr>
              <w:t>1</w:t>
            </w:r>
          </w:p>
        </w:tc>
      </w:tr>
    </w:tbl>
    <w:p w:rsidR="00974B46" w:rsidRDefault="00974B46">
      <w:pPr>
        <w:rPr>
          <w:rFonts w:ascii="Times New Roman" w:hAnsi="Times New Roman"/>
          <w:sz w:val="28"/>
          <w:lang w:val="en-US"/>
        </w:rPr>
      </w:pPr>
    </w:p>
    <w:p w:rsidR="00974B46" w:rsidRDefault="00974B46">
      <w:pPr>
        <w:rPr>
          <w:rFonts w:ascii="Times New Roman" w:hAnsi="Times New Roman"/>
          <w:sz w:val="28"/>
          <w:lang w:val="en-US"/>
        </w:rPr>
      </w:pPr>
    </w:p>
    <w:p w:rsidR="00D123C8" w:rsidRPr="00D123C8" w:rsidRDefault="00D123C8" w:rsidP="00D123C8">
      <w:pPr>
        <w:pStyle w:val="Caption"/>
        <w:keepNext/>
        <w:jc w:val="center"/>
        <w:rPr>
          <w:rFonts w:ascii="Times New Roman" w:hAnsi="Times New Roman" w:cs="Times New Roman"/>
          <w:sz w:val="28"/>
        </w:rPr>
      </w:pPr>
      <w:r w:rsidRPr="00D123C8">
        <w:rPr>
          <w:rFonts w:ascii="Times New Roman" w:hAnsi="Times New Roman" w:cs="Times New Roman"/>
          <w:sz w:val="28"/>
        </w:rPr>
        <w:t xml:space="preserve">Таблица </w:t>
      </w:r>
      <w:r w:rsidRPr="00D123C8">
        <w:rPr>
          <w:rFonts w:ascii="Times New Roman" w:hAnsi="Times New Roman" w:cs="Times New Roman"/>
          <w:sz w:val="28"/>
        </w:rPr>
        <w:fldChar w:fldCharType="begin"/>
      </w:r>
      <w:r w:rsidRPr="00D123C8">
        <w:rPr>
          <w:rFonts w:ascii="Times New Roman" w:hAnsi="Times New Roman" w:cs="Times New Roman"/>
          <w:sz w:val="28"/>
        </w:rPr>
        <w:instrText xml:space="preserve"> SEQ Таблица \* ARABIC </w:instrText>
      </w:r>
      <w:r w:rsidRPr="00D123C8">
        <w:rPr>
          <w:rFonts w:ascii="Times New Roman" w:hAnsi="Times New Roman" w:cs="Times New Roman"/>
          <w:sz w:val="28"/>
        </w:rPr>
        <w:fldChar w:fldCharType="separate"/>
      </w:r>
      <w:r w:rsidRPr="00D123C8">
        <w:rPr>
          <w:rFonts w:ascii="Times New Roman" w:hAnsi="Times New Roman" w:cs="Times New Roman"/>
          <w:noProof/>
          <w:sz w:val="28"/>
        </w:rPr>
        <w:t>3</w:t>
      </w:r>
      <w:r w:rsidRPr="00D123C8">
        <w:rPr>
          <w:rFonts w:ascii="Times New Roman" w:hAnsi="Times New Roman" w:cs="Times New Roman"/>
          <w:sz w:val="28"/>
        </w:rPr>
        <w:fldChar w:fldCharType="end"/>
      </w:r>
      <w:r w:rsidRPr="00D123C8">
        <w:rPr>
          <w:rFonts w:ascii="Times New Roman" w:hAnsi="Times New Roman" w:cs="Times New Roman"/>
          <w:sz w:val="28"/>
        </w:rPr>
        <w:t xml:space="preserve"> - Результаты работы алгоритмов для функции </w:t>
      </w:r>
      <w:r w:rsidRPr="00D123C8">
        <w:rPr>
          <w:rFonts w:ascii="Times New Roman" w:hAnsi="Times New Roman" w:cs="Times New Roman"/>
          <w:sz w:val="28"/>
          <w:lang w:val="en-US"/>
        </w:rPr>
        <w:t>F</w:t>
      </w:r>
      <w:r w:rsidRPr="00D123C8">
        <w:rPr>
          <w:rFonts w:ascii="Times New Roman" w:hAnsi="Times New Roman" w:cs="Times New Roman"/>
          <w:sz w:val="28"/>
        </w:rPr>
        <w:t>3</w:t>
      </w:r>
    </w:p>
    <w:tbl>
      <w:tblPr>
        <w:tblStyle w:val="TableGrid"/>
        <w:tblW w:w="0" w:type="auto"/>
        <w:tblLook w:val="04A0" w:firstRow="1" w:lastRow="0" w:firstColumn="1" w:lastColumn="0" w:noHBand="0" w:noVBand="1"/>
      </w:tblPr>
      <w:tblGrid>
        <w:gridCol w:w="2392"/>
        <w:gridCol w:w="2393"/>
        <w:gridCol w:w="2393"/>
        <w:gridCol w:w="2393"/>
      </w:tblGrid>
      <w:tr w:rsidR="00D123C8" w:rsidTr="002F7B26">
        <w:tc>
          <w:tcPr>
            <w:tcW w:w="2392" w:type="dxa"/>
          </w:tcPr>
          <w:p w:rsidR="00D123C8" w:rsidRPr="0041427B" w:rsidRDefault="00D123C8" w:rsidP="002F7B26">
            <w:pPr>
              <w:rPr>
                <w:rFonts w:ascii="Times New Roman" w:hAnsi="Times New Roman" w:cs="Times New Roman"/>
                <w:sz w:val="28"/>
                <w:szCs w:val="28"/>
              </w:rPr>
            </w:pPr>
            <w:r>
              <w:rPr>
                <w:rFonts w:ascii="Times New Roman" w:hAnsi="Times New Roman" w:cs="Times New Roman"/>
                <w:sz w:val="28"/>
                <w:szCs w:val="28"/>
              </w:rPr>
              <w:t>Алгоритм</w:t>
            </w:r>
          </w:p>
        </w:tc>
        <w:tc>
          <w:tcPr>
            <w:tcW w:w="2393" w:type="dxa"/>
          </w:tcPr>
          <w:p w:rsidR="00D123C8" w:rsidRPr="0041427B" w:rsidRDefault="00D123C8" w:rsidP="002F7B26">
            <w:pPr>
              <w:rPr>
                <w:rFonts w:ascii="Times New Roman" w:hAnsi="Times New Roman" w:cs="Times New Roman"/>
                <w:sz w:val="28"/>
                <w:szCs w:val="28"/>
              </w:rPr>
            </w:pPr>
            <w:r>
              <w:rPr>
                <w:rFonts w:ascii="Times New Roman" w:hAnsi="Times New Roman" w:cs="Times New Roman"/>
                <w:sz w:val="28"/>
                <w:szCs w:val="28"/>
              </w:rPr>
              <w:t>Найденые оптимумы</w:t>
            </w:r>
          </w:p>
        </w:tc>
        <w:tc>
          <w:tcPr>
            <w:tcW w:w="2393" w:type="dxa"/>
          </w:tcPr>
          <w:p w:rsidR="00D123C8" w:rsidRPr="0041427B" w:rsidRDefault="00D123C8" w:rsidP="002F7B26">
            <w:pPr>
              <w:rPr>
                <w:rFonts w:ascii="Times New Roman" w:hAnsi="Times New Roman" w:cs="Times New Roman"/>
                <w:sz w:val="28"/>
                <w:szCs w:val="28"/>
              </w:rPr>
            </w:pPr>
            <w:r>
              <w:rPr>
                <w:rFonts w:ascii="Times New Roman" w:hAnsi="Times New Roman" w:cs="Times New Roman"/>
                <w:sz w:val="28"/>
                <w:szCs w:val="28"/>
              </w:rPr>
              <w:t>Размер популяции</w:t>
            </w:r>
          </w:p>
        </w:tc>
        <w:tc>
          <w:tcPr>
            <w:tcW w:w="2393" w:type="dxa"/>
          </w:tcPr>
          <w:p w:rsidR="00D123C8" w:rsidRPr="0041427B" w:rsidRDefault="00D123C8" w:rsidP="002F7B26">
            <w:pPr>
              <w:rPr>
                <w:rFonts w:ascii="Times New Roman" w:hAnsi="Times New Roman" w:cs="Times New Roman"/>
                <w:sz w:val="28"/>
                <w:szCs w:val="28"/>
              </w:rPr>
            </w:pPr>
            <w:r>
              <w:rPr>
                <w:rFonts w:ascii="Times New Roman" w:hAnsi="Times New Roman" w:cs="Times New Roman"/>
                <w:sz w:val="28"/>
                <w:szCs w:val="28"/>
              </w:rPr>
              <w:t>Время работы, с</w:t>
            </w:r>
          </w:p>
        </w:tc>
      </w:tr>
      <w:tr w:rsidR="00D123C8" w:rsidRPr="0041427B" w:rsidTr="002F7B26">
        <w:tc>
          <w:tcPr>
            <w:tcW w:w="2392" w:type="dxa"/>
          </w:tcPr>
          <w:p w:rsidR="00D123C8" w:rsidRPr="0041427B" w:rsidRDefault="00D123C8" w:rsidP="002F7B26">
            <w:pPr>
              <w:rPr>
                <w:rFonts w:ascii="Times New Roman" w:hAnsi="Times New Roman" w:cs="Times New Roman"/>
                <w:sz w:val="28"/>
                <w:szCs w:val="28"/>
              </w:rPr>
            </w:pPr>
            <w:r>
              <w:rPr>
                <w:rFonts w:ascii="Times New Roman" w:hAnsi="Times New Roman" w:cs="Times New Roman"/>
                <w:sz w:val="28"/>
                <w:szCs w:val="28"/>
              </w:rPr>
              <w:t>Классический</w:t>
            </w:r>
          </w:p>
        </w:tc>
        <w:tc>
          <w:tcPr>
            <w:tcW w:w="2393" w:type="dxa"/>
          </w:tcPr>
          <w:p w:rsidR="00D123C8" w:rsidRPr="0041427B" w:rsidRDefault="00D123C8" w:rsidP="002F7B26">
            <w:pPr>
              <w:rPr>
                <w:rFonts w:ascii="Times New Roman" w:hAnsi="Times New Roman" w:cs="Times New Roman"/>
                <w:sz w:val="28"/>
                <w:szCs w:val="28"/>
              </w:rPr>
            </w:pPr>
            <w:r>
              <w:rPr>
                <w:rFonts w:ascii="Times New Roman" w:hAnsi="Times New Roman" w:cs="Times New Roman"/>
                <w:sz w:val="28"/>
                <w:szCs w:val="28"/>
              </w:rPr>
              <w:t>Один и каждый раз разный</w:t>
            </w:r>
          </w:p>
        </w:tc>
        <w:tc>
          <w:tcPr>
            <w:tcW w:w="2393" w:type="dxa"/>
          </w:tcPr>
          <w:p w:rsidR="00D123C8" w:rsidRPr="0041427B" w:rsidRDefault="00D123C8" w:rsidP="002F7B26">
            <w:pPr>
              <w:rPr>
                <w:rFonts w:ascii="Times New Roman" w:hAnsi="Times New Roman" w:cs="Times New Roman"/>
                <w:sz w:val="28"/>
                <w:szCs w:val="28"/>
              </w:rPr>
            </w:pPr>
            <w:r>
              <w:rPr>
                <w:rFonts w:ascii="Times New Roman" w:hAnsi="Times New Roman" w:cs="Times New Roman"/>
                <w:sz w:val="28"/>
                <w:szCs w:val="28"/>
              </w:rPr>
              <w:t>10</w:t>
            </w:r>
          </w:p>
        </w:tc>
        <w:tc>
          <w:tcPr>
            <w:tcW w:w="2393" w:type="dxa"/>
          </w:tcPr>
          <w:p w:rsidR="00D123C8" w:rsidRPr="0041427B" w:rsidRDefault="00D123C8" w:rsidP="002F7B26">
            <w:pPr>
              <w:rPr>
                <w:rFonts w:ascii="Times New Roman" w:hAnsi="Times New Roman" w:cs="Times New Roman"/>
                <w:sz w:val="28"/>
                <w:szCs w:val="28"/>
              </w:rPr>
            </w:pPr>
            <w:r>
              <w:rPr>
                <w:rFonts w:ascii="Times New Roman" w:hAnsi="Times New Roman" w:cs="Times New Roman"/>
                <w:sz w:val="28"/>
                <w:szCs w:val="28"/>
              </w:rPr>
              <w:t>0</w:t>
            </w:r>
          </w:p>
        </w:tc>
      </w:tr>
      <w:tr w:rsidR="00D123C8" w:rsidTr="002F7B26">
        <w:tc>
          <w:tcPr>
            <w:tcW w:w="2392" w:type="dxa"/>
          </w:tcPr>
          <w:p w:rsidR="00D123C8" w:rsidRPr="0041427B" w:rsidRDefault="00D123C8" w:rsidP="002F7B26">
            <w:pPr>
              <w:rPr>
                <w:rFonts w:ascii="Times New Roman" w:hAnsi="Times New Roman" w:cs="Times New Roman"/>
                <w:sz w:val="28"/>
                <w:szCs w:val="28"/>
              </w:rPr>
            </w:pPr>
            <w:r>
              <w:rPr>
                <w:rFonts w:ascii="Times New Roman" w:hAnsi="Times New Roman" w:cs="Times New Roman"/>
                <w:sz w:val="28"/>
                <w:szCs w:val="28"/>
              </w:rPr>
              <w:t>КМН ГА</w:t>
            </w:r>
          </w:p>
        </w:tc>
        <w:tc>
          <w:tcPr>
            <w:tcW w:w="2393" w:type="dxa"/>
          </w:tcPr>
          <w:p w:rsidR="00D123C8" w:rsidRPr="0041427B" w:rsidRDefault="00CD313B" w:rsidP="002F7B26">
            <w:pPr>
              <w:rPr>
                <w:rFonts w:ascii="Times New Roman" w:hAnsi="Times New Roman" w:cs="Times New Roman"/>
                <w:sz w:val="28"/>
                <w:szCs w:val="28"/>
              </w:rPr>
            </w:pPr>
            <w:r>
              <w:rPr>
                <w:rFonts w:ascii="Times New Roman" w:hAnsi="Times New Roman" w:cs="Times New Roman"/>
                <w:sz w:val="28"/>
                <w:szCs w:val="28"/>
                <w:lang w:val="en-US"/>
              </w:rPr>
              <w:t>7</w:t>
            </w:r>
            <w:r w:rsidR="00D123C8">
              <w:rPr>
                <w:rFonts w:ascii="Times New Roman" w:hAnsi="Times New Roman" w:cs="Times New Roman"/>
                <w:sz w:val="28"/>
                <w:szCs w:val="28"/>
              </w:rPr>
              <w:t xml:space="preserve"> или более оптимумов</w:t>
            </w:r>
          </w:p>
        </w:tc>
        <w:tc>
          <w:tcPr>
            <w:tcW w:w="2393" w:type="dxa"/>
          </w:tcPr>
          <w:p w:rsidR="00D123C8" w:rsidRPr="00CD313B" w:rsidRDefault="00CD313B" w:rsidP="002F7B26">
            <w:pPr>
              <w:rPr>
                <w:rFonts w:ascii="Times New Roman" w:hAnsi="Times New Roman" w:cs="Times New Roman"/>
                <w:sz w:val="28"/>
                <w:szCs w:val="28"/>
                <w:lang w:val="en-US"/>
              </w:rPr>
            </w:pPr>
            <w:r w:rsidRPr="00CD313B">
              <w:rPr>
                <w:rFonts w:ascii="Times New Roman" w:hAnsi="Times New Roman" w:cs="Times New Roman"/>
                <w:color w:val="000000"/>
                <w:sz w:val="28"/>
                <w:szCs w:val="19"/>
                <w:highlight w:val="white"/>
              </w:rPr>
              <w:t>274</w:t>
            </w:r>
          </w:p>
        </w:tc>
        <w:tc>
          <w:tcPr>
            <w:tcW w:w="2393" w:type="dxa"/>
          </w:tcPr>
          <w:p w:rsidR="00D123C8" w:rsidRPr="00D123C8" w:rsidRDefault="000F50FF" w:rsidP="002F7B26">
            <w:pPr>
              <w:keepNext/>
              <w:rPr>
                <w:rFonts w:ascii="Times New Roman" w:hAnsi="Times New Roman" w:cs="Times New Roman"/>
                <w:sz w:val="28"/>
                <w:szCs w:val="28"/>
                <w:lang w:val="en-US"/>
              </w:rPr>
            </w:pPr>
            <w:r>
              <w:rPr>
                <w:rFonts w:ascii="Times New Roman" w:hAnsi="Times New Roman" w:cs="Times New Roman"/>
                <w:sz w:val="28"/>
                <w:szCs w:val="28"/>
                <w:lang w:val="en-US"/>
              </w:rPr>
              <w:t>0</w:t>
            </w:r>
          </w:p>
        </w:tc>
      </w:tr>
    </w:tbl>
    <w:p w:rsidR="00974B46" w:rsidRDefault="00974B46">
      <w:pPr>
        <w:rPr>
          <w:rFonts w:ascii="Times New Roman" w:hAnsi="Times New Roman"/>
          <w:sz w:val="28"/>
          <w:lang w:val="en-US"/>
        </w:rPr>
      </w:pPr>
    </w:p>
    <w:p w:rsidR="00974B46" w:rsidRDefault="00974B46">
      <w:pPr>
        <w:rPr>
          <w:rFonts w:ascii="Times New Roman" w:hAnsi="Times New Roman"/>
          <w:sz w:val="28"/>
          <w:lang w:val="en-US"/>
        </w:rPr>
      </w:pPr>
    </w:p>
    <w:p w:rsidR="00974B46" w:rsidRDefault="00974B46">
      <w:pPr>
        <w:rPr>
          <w:rFonts w:ascii="Times New Roman" w:hAnsi="Times New Roman"/>
          <w:sz w:val="28"/>
          <w:lang w:val="en-US"/>
        </w:rPr>
      </w:pPr>
    </w:p>
    <w:p w:rsidR="00974B46" w:rsidRDefault="00974B46">
      <w:pPr>
        <w:rPr>
          <w:rFonts w:ascii="Times New Roman" w:hAnsi="Times New Roman"/>
          <w:sz w:val="28"/>
          <w:lang w:val="en-US"/>
        </w:rPr>
      </w:pPr>
    </w:p>
    <w:p w:rsidR="003F6DCB" w:rsidRPr="009E22BA" w:rsidRDefault="00AD4E69">
      <w:pPr>
        <w:rPr>
          <w:rFonts w:ascii="Times New Roman" w:hAnsi="Times New Roman"/>
          <w:sz w:val="28"/>
        </w:rPr>
      </w:pPr>
      <w:r>
        <w:rPr>
          <w:rFonts w:ascii="Times New Roman" w:hAnsi="Times New Roman"/>
          <w:sz w:val="28"/>
        </w:rPr>
        <w:br w:type="page"/>
      </w:r>
    </w:p>
    <w:p w:rsidR="003F6DCB" w:rsidRDefault="003F6DCB" w:rsidP="003F6DCB">
      <w:pPr>
        <w:pStyle w:val="Heading2"/>
        <w:jc w:val="center"/>
        <w:rPr>
          <w:rFonts w:ascii="Times New Roman" w:hAnsi="Times New Roman" w:cs="Times New Roman"/>
          <w:sz w:val="28"/>
        </w:rPr>
      </w:pPr>
      <w:bookmarkStart w:id="26" w:name="_Toc378670079"/>
      <w:r w:rsidRPr="003F6DCB">
        <w:rPr>
          <w:rFonts w:ascii="Times New Roman" w:hAnsi="Times New Roman" w:cs="Times New Roman"/>
          <w:sz w:val="28"/>
        </w:rPr>
        <w:lastRenderedPageBreak/>
        <w:t>Заключение</w:t>
      </w:r>
      <w:bookmarkEnd w:id="26"/>
    </w:p>
    <w:p w:rsidR="00C1326F" w:rsidRPr="00C1326F" w:rsidRDefault="00C1326F" w:rsidP="00C1326F"/>
    <w:p w:rsidR="00EA47CB" w:rsidRDefault="00EA47CB" w:rsidP="00D61B8C">
      <w:pPr>
        <w:pStyle w:val="ListParagraph"/>
        <w:numPr>
          <w:ilvl w:val="0"/>
          <w:numId w:val="9"/>
        </w:numPr>
        <w:ind w:left="0" w:firstLine="709"/>
        <w:jc w:val="both"/>
        <w:rPr>
          <w:rFonts w:ascii="Times New Roman" w:hAnsi="Times New Roman"/>
          <w:sz w:val="28"/>
        </w:rPr>
      </w:pPr>
      <w:r>
        <w:rPr>
          <w:rFonts w:ascii="Times New Roman" w:hAnsi="Times New Roman"/>
          <w:sz w:val="28"/>
        </w:rPr>
        <w:t>КМН ГА для сходимости требуется больший размер популяции. Это</w:t>
      </w:r>
      <w:r w:rsidR="00D61B8C">
        <w:rPr>
          <w:rFonts w:ascii="Times New Roman" w:hAnsi="Times New Roman"/>
          <w:sz w:val="28"/>
        </w:rPr>
        <w:t xml:space="preserve"> обусловлено природой алгоритма;</w:t>
      </w:r>
    </w:p>
    <w:p w:rsidR="00D61B8C" w:rsidRDefault="00D61B8C" w:rsidP="00D61B8C">
      <w:pPr>
        <w:pStyle w:val="ListParagraph"/>
        <w:numPr>
          <w:ilvl w:val="0"/>
          <w:numId w:val="9"/>
        </w:numPr>
        <w:ind w:left="0" w:firstLine="709"/>
        <w:jc w:val="both"/>
        <w:rPr>
          <w:rFonts w:ascii="Times New Roman" w:hAnsi="Times New Roman"/>
          <w:sz w:val="28"/>
        </w:rPr>
      </w:pPr>
      <w:r>
        <w:rPr>
          <w:rFonts w:ascii="Times New Roman" w:hAnsi="Times New Roman"/>
          <w:sz w:val="28"/>
        </w:rPr>
        <w:t>при хорошо подобранных параметрах КМН ГА не пропускает локальные оптимумы и находит их все. Параметры можно подбирать, основываясь на предыдущих запусках алгоритма. Иногда находит несуществующие оптимумы;</w:t>
      </w:r>
    </w:p>
    <w:p w:rsidR="00D61B8C" w:rsidRPr="00EA47CB" w:rsidRDefault="00D61B8C" w:rsidP="00D61B8C">
      <w:pPr>
        <w:pStyle w:val="ListParagraph"/>
        <w:numPr>
          <w:ilvl w:val="0"/>
          <w:numId w:val="9"/>
        </w:numPr>
        <w:ind w:left="0" w:firstLine="709"/>
        <w:jc w:val="both"/>
        <w:rPr>
          <w:rFonts w:ascii="Times New Roman" w:hAnsi="Times New Roman"/>
          <w:sz w:val="28"/>
        </w:rPr>
      </w:pPr>
      <w:r>
        <w:rPr>
          <w:rFonts w:ascii="Times New Roman" w:hAnsi="Times New Roman"/>
          <w:sz w:val="28"/>
        </w:rPr>
        <w:t>классический ГА часто сходится преждевременно, обладает нестабильным поведением на мультимодальных функциях;</w:t>
      </w:r>
    </w:p>
    <w:p w:rsidR="003F6DCB" w:rsidRDefault="003F6DCB">
      <w:pPr>
        <w:rPr>
          <w:rFonts w:ascii="Times New Roman" w:hAnsi="Times New Roman"/>
          <w:sz w:val="28"/>
        </w:rPr>
      </w:pPr>
      <w:r>
        <w:rPr>
          <w:rFonts w:ascii="Times New Roman" w:hAnsi="Times New Roman"/>
          <w:sz w:val="28"/>
        </w:rPr>
        <w:br w:type="page"/>
      </w:r>
    </w:p>
    <w:p w:rsidR="00AD4E69" w:rsidRPr="0003653B" w:rsidRDefault="00AD4E69" w:rsidP="00D80D8F">
      <w:pPr>
        <w:pStyle w:val="Heading2"/>
        <w:spacing w:before="0" w:line="240" w:lineRule="auto"/>
        <w:jc w:val="center"/>
        <w:rPr>
          <w:rFonts w:ascii="Times New Roman" w:hAnsi="Times New Roman" w:cs="Times New Roman"/>
          <w:sz w:val="28"/>
        </w:rPr>
      </w:pPr>
      <w:bookmarkStart w:id="27" w:name="_Toc378670080"/>
      <w:r w:rsidRPr="0003653B">
        <w:rPr>
          <w:rFonts w:ascii="Times New Roman" w:hAnsi="Times New Roman" w:cs="Times New Roman"/>
          <w:sz w:val="28"/>
        </w:rPr>
        <w:lastRenderedPageBreak/>
        <w:t>Приложение А</w:t>
      </w:r>
      <w:r w:rsidR="00F61A6D" w:rsidRPr="0003653B">
        <w:rPr>
          <w:rFonts w:ascii="Times New Roman" w:hAnsi="Times New Roman" w:cs="Times New Roman"/>
          <w:sz w:val="28"/>
        </w:rPr>
        <w:t>. Часть листинга программы</w:t>
      </w:r>
      <w:bookmarkEnd w:id="27"/>
    </w:p>
    <w:p w:rsidR="00D80D8F" w:rsidRPr="009E22BA" w:rsidRDefault="00D80D8F" w:rsidP="00D80D8F"/>
    <w:p w:rsidR="00AD4E69" w:rsidRPr="0024398D" w:rsidRDefault="00B62F3E" w:rsidP="00363DEB">
      <w:pPr>
        <w:spacing w:after="0" w:line="240" w:lineRule="auto"/>
        <w:jc w:val="center"/>
        <w:rPr>
          <w:rFonts w:ascii="Times New Roman" w:hAnsi="Times New Roman" w:cs="Times New Roman"/>
          <w:b/>
          <w:sz w:val="28"/>
        </w:rPr>
      </w:pPr>
      <w:r w:rsidRPr="00B62F3E">
        <w:rPr>
          <w:rFonts w:ascii="Times New Roman" w:hAnsi="Times New Roman" w:cs="Times New Roman"/>
          <w:b/>
          <w:sz w:val="28"/>
        </w:rPr>
        <w:t>(</w:t>
      </w:r>
      <w:r w:rsidRPr="00B62F3E">
        <w:rPr>
          <w:rFonts w:ascii="Times New Roman" w:hAnsi="Times New Roman" w:cs="Times New Roman"/>
          <w:b/>
          <w:sz w:val="28"/>
          <w:lang w:val="en-US"/>
        </w:rPr>
        <w:t>genetic</w:t>
      </w:r>
      <w:r w:rsidRPr="0024398D">
        <w:rPr>
          <w:rFonts w:ascii="Times New Roman" w:hAnsi="Times New Roman" w:cs="Times New Roman"/>
          <w:b/>
          <w:sz w:val="28"/>
        </w:rPr>
        <w:t>_</w:t>
      </w:r>
      <w:r w:rsidRPr="00B62F3E">
        <w:rPr>
          <w:rFonts w:ascii="Times New Roman" w:hAnsi="Times New Roman" w:cs="Times New Roman"/>
          <w:b/>
          <w:sz w:val="28"/>
          <w:lang w:val="en-US"/>
        </w:rPr>
        <w:t>code</w:t>
      </w:r>
      <w:r w:rsidRPr="0024398D">
        <w:rPr>
          <w:rFonts w:ascii="Times New Roman" w:hAnsi="Times New Roman" w:cs="Times New Roman"/>
          <w:b/>
          <w:sz w:val="28"/>
        </w:rPr>
        <w:t>.</w:t>
      </w:r>
      <w:r w:rsidRPr="00B62F3E">
        <w:rPr>
          <w:rFonts w:ascii="Times New Roman" w:hAnsi="Times New Roman" w:cs="Times New Roman"/>
          <w:b/>
          <w:sz w:val="28"/>
          <w:lang w:val="en-US"/>
        </w:rPr>
        <w:t>h</w:t>
      </w:r>
      <w:r w:rsidRPr="0024398D">
        <w:rPr>
          <w:rFonts w:ascii="Times New Roman" w:hAnsi="Times New Roman" w:cs="Times New Roman"/>
          <w:b/>
          <w:sz w:val="28"/>
        </w:rPr>
        <w:t>)</w:t>
      </w:r>
    </w:p>
    <w:p w:rsidR="00B62F3E" w:rsidRDefault="00B62F3E" w:rsidP="009B4C67">
      <w:pPr>
        <w:spacing w:after="0" w:line="240" w:lineRule="auto"/>
      </w:pP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FF"/>
          <w:sz w:val="19"/>
          <w:szCs w:val="19"/>
          <w:highlight w:val="white"/>
          <w:lang w:val="en-US"/>
        </w:rPr>
        <w:t>#pragma</w:t>
      </w:r>
      <w:r w:rsidRPr="00B62F3E">
        <w:rPr>
          <w:rFonts w:ascii="Consolas" w:hAnsi="Consolas" w:cs="Consolas"/>
          <w:color w:val="000000"/>
          <w:sz w:val="19"/>
          <w:szCs w:val="19"/>
          <w:highlight w:val="white"/>
          <w:lang w:val="en-US"/>
        </w:rPr>
        <w:t xml:space="preserve"> </w:t>
      </w:r>
      <w:r w:rsidRPr="00B62F3E">
        <w:rPr>
          <w:rFonts w:ascii="Consolas" w:hAnsi="Consolas" w:cs="Consolas"/>
          <w:color w:val="0000FF"/>
          <w:sz w:val="19"/>
          <w:szCs w:val="19"/>
          <w:highlight w:val="white"/>
          <w:lang w:val="en-US"/>
        </w:rPr>
        <w:t>once</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FF"/>
          <w:sz w:val="19"/>
          <w:szCs w:val="19"/>
          <w:highlight w:val="white"/>
          <w:lang w:val="en-US"/>
        </w:rPr>
        <w:t>#include</w:t>
      </w:r>
      <w:r w:rsidRPr="00B62F3E">
        <w:rPr>
          <w:rFonts w:ascii="Consolas" w:hAnsi="Consolas" w:cs="Consolas"/>
          <w:color w:val="000000"/>
          <w:sz w:val="19"/>
          <w:szCs w:val="19"/>
          <w:highlight w:val="white"/>
          <w:lang w:val="en-US"/>
        </w:rPr>
        <w:t xml:space="preserve"> </w:t>
      </w:r>
      <w:r w:rsidRPr="00B62F3E">
        <w:rPr>
          <w:rFonts w:ascii="Consolas" w:hAnsi="Consolas" w:cs="Consolas"/>
          <w:color w:val="A31515"/>
          <w:sz w:val="19"/>
          <w:szCs w:val="19"/>
          <w:highlight w:val="white"/>
          <w:lang w:val="en-US"/>
        </w:rPr>
        <w:t>"function.h"</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FF"/>
          <w:sz w:val="19"/>
          <w:szCs w:val="19"/>
          <w:highlight w:val="white"/>
          <w:lang w:val="en-US"/>
        </w:rPr>
        <w:t>#include</w:t>
      </w:r>
      <w:r w:rsidRPr="00B62F3E">
        <w:rPr>
          <w:rFonts w:ascii="Consolas" w:hAnsi="Consolas" w:cs="Consolas"/>
          <w:color w:val="000000"/>
          <w:sz w:val="19"/>
          <w:szCs w:val="19"/>
          <w:highlight w:val="white"/>
          <w:lang w:val="en-US"/>
        </w:rPr>
        <w:t xml:space="preserve"> </w:t>
      </w:r>
      <w:r w:rsidRPr="00B62F3E">
        <w:rPr>
          <w:rFonts w:ascii="Consolas" w:hAnsi="Consolas" w:cs="Consolas"/>
          <w:color w:val="A31515"/>
          <w:sz w:val="19"/>
          <w:szCs w:val="19"/>
          <w:highlight w:val="white"/>
          <w:lang w:val="en-US"/>
        </w:rPr>
        <w:t>&lt;vector&gt;</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FF"/>
          <w:sz w:val="19"/>
          <w:szCs w:val="19"/>
          <w:highlight w:val="white"/>
          <w:lang w:val="en-US"/>
        </w:rPr>
        <w:t>#include</w:t>
      </w:r>
      <w:r w:rsidRPr="00B62F3E">
        <w:rPr>
          <w:rFonts w:ascii="Consolas" w:hAnsi="Consolas" w:cs="Consolas"/>
          <w:color w:val="000000"/>
          <w:sz w:val="19"/>
          <w:szCs w:val="19"/>
          <w:highlight w:val="white"/>
          <w:lang w:val="en-US"/>
        </w:rPr>
        <w:t xml:space="preserve"> </w:t>
      </w:r>
      <w:r w:rsidRPr="00B62F3E">
        <w:rPr>
          <w:rFonts w:ascii="Consolas" w:hAnsi="Consolas" w:cs="Consolas"/>
          <w:color w:val="A31515"/>
          <w:sz w:val="19"/>
          <w:szCs w:val="19"/>
          <w:highlight w:val="white"/>
          <w:lang w:val="en-US"/>
        </w:rPr>
        <w:t>&lt;ctime&gt;</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FF"/>
          <w:sz w:val="19"/>
          <w:szCs w:val="19"/>
          <w:highlight w:val="white"/>
          <w:lang w:val="en-US"/>
        </w:rPr>
        <w:t>#include</w:t>
      </w:r>
      <w:r w:rsidRPr="00B62F3E">
        <w:rPr>
          <w:rFonts w:ascii="Consolas" w:hAnsi="Consolas" w:cs="Consolas"/>
          <w:color w:val="000000"/>
          <w:sz w:val="19"/>
          <w:szCs w:val="19"/>
          <w:highlight w:val="white"/>
          <w:lang w:val="en-US"/>
        </w:rPr>
        <w:t xml:space="preserve"> </w:t>
      </w:r>
      <w:r w:rsidRPr="00B62F3E">
        <w:rPr>
          <w:rFonts w:ascii="Consolas" w:hAnsi="Consolas" w:cs="Consolas"/>
          <w:color w:val="A31515"/>
          <w:sz w:val="19"/>
          <w:szCs w:val="19"/>
          <w:highlight w:val="white"/>
          <w:lang w:val="en-US"/>
        </w:rPr>
        <w:t>&lt;cmath&gt;</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62F3E">
        <w:rPr>
          <w:rFonts w:ascii="Consolas" w:hAnsi="Consolas" w:cs="Consolas"/>
          <w:color w:val="0000FF"/>
          <w:sz w:val="19"/>
          <w:szCs w:val="19"/>
          <w:highlight w:val="white"/>
          <w:lang w:val="en-US"/>
        </w:rPr>
        <w:t>using</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0000FF"/>
          <w:sz w:val="19"/>
          <w:szCs w:val="19"/>
          <w:highlight w:val="white"/>
          <w:lang w:val="en-US"/>
        </w:rPr>
        <w:t>namespace</w:t>
      </w:r>
      <w:r w:rsidRPr="00B62F3E">
        <w:rPr>
          <w:rFonts w:ascii="Consolas" w:hAnsi="Consolas" w:cs="Consolas"/>
          <w:color w:val="000000"/>
          <w:sz w:val="19"/>
          <w:szCs w:val="19"/>
          <w:highlight w:val="white"/>
          <w:lang w:val="en-US"/>
        </w:rPr>
        <w:t xml:space="preserve"> std;</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62F3E">
        <w:rPr>
          <w:rFonts w:ascii="Consolas" w:hAnsi="Consolas" w:cs="Consolas"/>
          <w:color w:val="0000FF"/>
          <w:sz w:val="19"/>
          <w:szCs w:val="19"/>
          <w:highlight w:val="white"/>
          <w:lang w:val="en-US"/>
        </w:rPr>
        <w:t>namespace</w:t>
      </w:r>
      <w:proofErr w:type="gramEnd"/>
      <w:r w:rsidRPr="00B62F3E">
        <w:rPr>
          <w:rFonts w:ascii="Consolas" w:hAnsi="Consolas" w:cs="Consolas"/>
          <w:color w:val="000000"/>
          <w:sz w:val="19"/>
          <w:szCs w:val="19"/>
          <w:highlight w:val="white"/>
          <w:lang w:val="en-US"/>
        </w:rPr>
        <w:t xml:space="preserve"> genetic {</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typedef</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0000FF"/>
          <w:sz w:val="19"/>
          <w:szCs w:val="19"/>
          <w:highlight w:val="white"/>
          <w:lang w:val="en-US"/>
        </w:rPr>
        <w:t>unsigned</w:t>
      </w:r>
      <w:r w:rsidRPr="00B62F3E">
        <w:rPr>
          <w:rFonts w:ascii="Consolas" w:hAnsi="Consolas" w:cs="Consolas"/>
          <w:color w:val="000000"/>
          <w:sz w:val="19"/>
          <w:szCs w:val="19"/>
          <w:highlight w:val="white"/>
          <w:lang w:val="en-US"/>
        </w:rPr>
        <w:t xml:space="preserve"> </w:t>
      </w:r>
      <w:r w:rsidRPr="00B62F3E">
        <w:rPr>
          <w:rFonts w:ascii="Consolas" w:hAnsi="Consolas" w:cs="Consolas"/>
          <w:color w:val="0000FF"/>
          <w:sz w:val="19"/>
          <w:szCs w:val="19"/>
          <w:highlight w:val="white"/>
          <w:lang w:val="en-US"/>
        </w:rPr>
        <w:t>__int32</w:t>
      </w:r>
      <w:r w:rsidRPr="00B62F3E">
        <w:rPr>
          <w:rFonts w:ascii="Consolas" w:hAnsi="Consolas" w:cs="Consolas"/>
          <w:color w:val="000000"/>
          <w:sz w:val="19"/>
          <w:szCs w:val="19"/>
          <w:highlight w:val="white"/>
          <w:lang w:val="en-US"/>
        </w:rPr>
        <w:t xml:space="preserve"> </w:t>
      </w:r>
      <w:r w:rsidRPr="00B62F3E">
        <w:rPr>
          <w:rFonts w:ascii="Consolas" w:hAnsi="Consolas" w:cs="Consolas"/>
          <w:color w:val="2B91AF"/>
          <w:sz w:val="19"/>
          <w:szCs w:val="19"/>
          <w:highlight w:val="white"/>
          <w:lang w:val="en-US"/>
        </w:rPr>
        <w:t>chromosome_length</w:t>
      </w:r>
      <w:r w:rsidRPr="00B62F3E">
        <w:rPr>
          <w:rFonts w:ascii="Consolas" w:hAnsi="Consolas" w:cs="Consolas"/>
          <w:color w:val="000000"/>
          <w:sz w:val="19"/>
          <w:szCs w:val="19"/>
          <w:highlight w:val="white"/>
          <w:lang w:val="en-US"/>
        </w:rPr>
        <w:t>;</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typedef</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0000FF"/>
          <w:sz w:val="19"/>
          <w:szCs w:val="19"/>
          <w:highlight w:val="white"/>
          <w:lang w:val="en-US"/>
        </w:rPr>
        <w:t>__int32</w:t>
      </w:r>
      <w:r w:rsidRPr="00B62F3E">
        <w:rPr>
          <w:rFonts w:ascii="Consolas" w:hAnsi="Consolas" w:cs="Consolas"/>
          <w:color w:val="000000"/>
          <w:sz w:val="19"/>
          <w:szCs w:val="19"/>
          <w:highlight w:val="white"/>
          <w:lang w:val="en-US"/>
        </w:rPr>
        <w:t xml:space="preserve"> </w:t>
      </w:r>
      <w:r w:rsidRPr="00B62F3E">
        <w:rPr>
          <w:rFonts w:ascii="Consolas" w:hAnsi="Consolas" w:cs="Consolas"/>
          <w:color w:val="2B91AF"/>
          <w:sz w:val="19"/>
          <w:szCs w:val="19"/>
          <w:highlight w:val="white"/>
          <w:lang w:val="en-US"/>
        </w:rPr>
        <w:t>point_number</w:t>
      </w:r>
      <w:r w:rsidRPr="00B62F3E">
        <w:rPr>
          <w:rFonts w:ascii="Consolas" w:hAnsi="Consolas" w:cs="Consolas"/>
          <w:color w:val="000000"/>
          <w:sz w:val="19"/>
          <w:szCs w:val="19"/>
          <w:highlight w:val="white"/>
          <w:lang w:val="en-US"/>
        </w:rPr>
        <w:t>;</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typedef</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0000FF"/>
          <w:sz w:val="19"/>
          <w:szCs w:val="19"/>
          <w:highlight w:val="white"/>
          <w:lang w:val="en-US"/>
        </w:rPr>
        <w:t>__int8</w:t>
      </w:r>
      <w:r w:rsidRPr="00B62F3E">
        <w:rPr>
          <w:rFonts w:ascii="Consolas" w:hAnsi="Consolas" w:cs="Consolas"/>
          <w:color w:val="000000"/>
          <w:sz w:val="19"/>
          <w:szCs w:val="19"/>
          <w:highlight w:val="white"/>
          <w:lang w:val="en-US"/>
        </w:rPr>
        <w:t xml:space="preserve"> </w:t>
      </w:r>
      <w:r w:rsidRPr="00B62F3E">
        <w:rPr>
          <w:rFonts w:ascii="Consolas" w:hAnsi="Consolas" w:cs="Consolas"/>
          <w:color w:val="2B91AF"/>
          <w:sz w:val="19"/>
          <w:szCs w:val="19"/>
          <w:highlight w:val="white"/>
          <w:lang w:val="en-US"/>
        </w:rPr>
        <w:t>gene</w:t>
      </w:r>
      <w:r w:rsidRPr="00B62F3E">
        <w:rPr>
          <w:rFonts w:ascii="Consolas" w:hAnsi="Consolas" w:cs="Consolas"/>
          <w:color w:val="000000"/>
          <w:sz w:val="19"/>
          <w:szCs w:val="19"/>
          <w:highlight w:val="white"/>
          <w:lang w:val="en-US"/>
        </w:rPr>
        <w:t>;</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double</w:t>
      </w:r>
      <w:proofErr w:type="gramEnd"/>
      <w:r w:rsidRPr="00B62F3E">
        <w:rPr>
          <w:rFonts w:ascii="Consolas" w:hAnsi="Consolas" w:cs="Consolas"/>
          <w:color w:val="000000"/>
          <w:sz w:val="19"/>
          <w:szCs w:val="19"/>
          <w:highlight w:val="white"/>
          <w:lang w:val="en-US"/>
        </w:rPr>
        <w:t xml:space="preserve"> normal_rand(</w:t>
      </w:r>
      <w:r w:rsidRPr="00B62F3E">
        <w:rPr>
          <w:rFonts w:ascii="Consolas" w:hAnsi="Consolas" w:cs="Consolas"/>
          <w:color w:val="0000FF"/>
          <w:sz w:val="19"/>
          <w:szCs w:val="19"/>
          <w:highlight w:val="white"/>
          <w:lang w:val="en-US"/>
        </w:rPr>
        <w:t>double</w:t>
      </w:r>
      <w:r w:rsidRPr="00B62F3E">
        <w:rPr>
          <w:rFonts w:ascii="Consolas" w:hAnsi="Consolas" w:cs="Consolas"/>
          <w:color w:val="000000"/>
          <w:sz w:val="19"/>
          <w:szCs w:val="19"/>
          <w:highlight w:val="white"/>
          <w:lang w:val="en-US"/>
        </w:rPr>
        <w:t xml:space="preserve"> expectation_value = 0, </w:t>
      </w:r>
      <w:r w:rsidRPr="00B62F3E">
        <w:rPr>
          <w:rFonts w:ascii="Consolas" w:hAnsi="Consolas" w:cs="Consolas"/>
          <w:color w:val="0000FF"/>
          <w:sz w:val="19"/>
          <w:szCs w:val="19"/>
          <w:highlight w:val="white"/>
          <w:lang w:val="en-US"/>
        </w:rPr>
        <w:t>double</w:t>
      </w:r>
      <w:r w:rsidRPr="00B62F3E">
        <w:rPr>
          <w:rFonts w:ascii="Consolas" w:hAnsi="Consolas" w:cs="Consolas"/>
          <w:color w:val="000000"/>
          <w:sz w:val="19"/>
          <w:szCs w:val="19"/>
          <w:highlight w:val="white"/>
          <w:lang w:val="en-US"/>
        </w:rPr>
        <w:t xml:space="preserve"> standart_deviation = 1);</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class</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xml:space="preserve"> {</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public</w:t>
      </w:r>
      <w:proofErr w:type="gramEnd"/>
      <w:r w:rsidRPr="00B62F3E">
        <w:rPr>
          <w:rFonts w:ascii="Consolas" w:hAnsi="Consolas" w:cs="Consolas"/>
          <w:color w:val="000000"/>
          <w:sz w:val="19"/>
          <w:szCs w:val="19"/>
          <w:highlight w:val="white"/>
          <w:lang w:val="en-US"/>
        </w:rPr>
        <w:t>:</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r>
      <w:proofErr w:type="gramStart"/>
      <w:r w:rsidRPr="00B62F3E">
        <w:rPr>
          <w:rFonts w:ascii="Consolas" w:hAnsi="Consolas" w:cs="Consolas"/>
          <w:color w:val="2B91AF"/>
          <w:sz w:val="19"/>
          <w:szCs w:val="19"/>
          <w:highlight w:val="white"/>
          <w:lang w:val="en-US"/>
        </w:rPr>
        <w:t>vector</w:t>
      </w:r>
      <w:r w:rsidRPr="00B62F3E">
        <w:rPr>
          <w:rFonts w:ascii="Consolas" w:hAnsi="Consolas" w:cs="Consolas"/>
          <w:color w:val="000000"/>
          <w:sz w:val="19"/>
          <w:szCs w:val="19"/>
          <w:highlight w:val="white"/>
          <w:lang w:val="en-US"/>
        </w:rPr>
        <w:t>&lt;</w:t>
      </w:r>
      <w:proofErr w:type="gramEnd"/>
      <w:r w:rsidRPr="00B62F3E">
        <w:rPr>
          <w:rFonts w:ascii="Consolas" w:hAnsi="Consolas" w:cs="Consolas"/>
          <w:color w:val="2B91AF"/>
          <w:sz w:val="19"/>
          <w:szCs w:val="19"/>
          <w:highlight w:val="white"/>
          <w:lang w:val="en-US"/>
        </w:rPr>
        <w:t>gene</w:t>
      </w:r>
      <w:r w:rsidRPr="00B62F3E">
        <w:rPr>
          <w:rFonts w:ascii="Consolas" w:hAnsi="Consolas" w:cs="Consolas"/>
          <w:color w:val="000000"/>
          <w:sz w:val="19"/>
          <w:szCs w:val="19"/>
          <w:highlight w:val="white"/>
          <w:lang w:val="en-US"/>
        </w:rPr>
        <w:t>&gt; *gray_code;</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r>
      <w:proofErr w:type="gramStart"/>
      <w:r w:rsidRPr="00B62F3E">
        <w:rPr>
          <w:rFonts w:ascii="Consolas" w:hAnsi="Consolas" w:cs="Consolas"/>
          <w:color w:val="2B91AF"/>
          <w:sz w:val="19"/>
          <w:szCs w:val="19"/>
          <w:highlight w:val="white"/>
          <w:lang w:val="en-US"/>
        </w:rPr>
        <w:t>chromosome_length</w:t>
      </w:r>
      <w:proofErr w:type="gramEnd"/>
      <w:r w:rsidRPr="00B62F3E">
        <w:rPr>
          <w:rFonts w:ascii="Consolas" w:hAnsi="Consolas" w:cs="Consolas"/>
          <w:color w:val="000000"/>
          <w:sz w:val="19"/>
          <w:szCs w:val="19"/>
          <w:highlight w:val="white"/>
          <w:lang w:val="en-US"/>
        </w:rPr>
        <w:t xml:space="preserve"> chromosomeLength;</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private</w:t>
      </w:r>
      <w:proofErr w:type="gramEnd"/>
      <w:r w:rsidRPr="00B62F3E">
        <w:rPr>
          <w:rFonts w:ascii="Consolas" w:hAnsi="Consolas" w:cs="Consolas"/>
          <w:color w:val="000000"/>
          <w:sz w:val="19"/>
          <w:szCs w:val="19"/>
          <w:highlight w:val="white"/>
          <w:lang w:val="en-US"/>
        </w:rPr>
        <w:t xml:space="preserve">: </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t>genetic_</w:t>
      </w:r>
      <w:proofErr w:type="gramStart"/>
      <w:r w:rsidRPr="00B62F3E">
        <w:rPr>
          <w:rFonts w:ascii="Consolas" w:hAnsi="Consolas" w:cs="Consolas"/>
          <w:color w:val="000000"/>
          <w:sz w:val="19"/>
          <w:szCs w:val="19"/>
          <w:highlight w:val="white"/>
          <w:lang w:val="en-US"/>
        </w:rPr>
        <w:t>code(</w:t>
      </w:r>
      <w:proofErr w:type="gramEnd"/>
      <w:r w:rsidRPr="00B62F3E">
        <w:rPr>
          <w:rFonts w:ascii="Consolas" w:hAnsi="Consolas" w:cs="Consolas"/>
          <w:color w:val="2B91AF"/>
          <w:sz w:val="19"/>
          <w:szCs w:val="19"/>
          <w:highlight w:val="white"/>
          <w:lang w:val="en-US"/>
        </w:rPr>
        <w:t>chromosome_length</w:t>
      </w:r>
      <w:r w:rsidRPr="00B62F3E">
        <w:rPr>
          <w:rFonts w:ascii="Consolas" w:hAnsi="Consolas" w:cs="Consolas"/>
          <w:color w:val="000000"/>
          <w:sz w:val="19"/>
          <w:szCs w:val="19"/>
          <w:highlight w:val="white"/>
          <w:lang w:val="en-US"/>
        </w:rPr>
        <w:t xml:space="preserve"> chromosome_length, </w:t>
      </w:r>
      <w:r w:rsidRPr="00B62F3E">
        <w:rPr>
          <w:rFonts w:ascii="Consolas" w:hAnsi="Consolas" w:cs="Consolas"/>
          <w:color w:val="2B91AF"/>
          <w:sz w:val="19"/>
          <w:szCs w:val="19"/>
          <w:highlight w:val="white"/>
          <w:lang w:val="en-US"/>
        </w:rPr>
        <w:t>vector</w:t>
      </w:r>
      <w:r w:rsidRPr="00B62F3E">
        <w:rPr>
          <w:rFonts w:ascii="Consolas" w:hAnsi="Consolas" w:cs="Consolas"/>
          <w:color w:val="000000"/>
          <w:sz w:val="19"/>
          <w:szCs w:val="19"/>
          <w:highlight w:val="white"/>
          <w:lang w:val="en-US"/>
        </w:rPr>
        <w:t>&lt;</w:t>
      </w:r>
      <w:r w:rsidRPr="00B62F3E">
        <w:rPr>
          <w:rFonts w:ascii="Consolas" w:hAnsi="Consolas" w:cs="Consolas"/>
          <w:color w:val="2B91AF"/>
          <w:sz w:val="19"/>
          <w:szCs w:val="19"/>
          <w:highlight w:val="white"/>
          <w:lang w:val="en-US"/>
        </w:rPr>
        <w:t>gene</w:t>
      </w:r>
      <w:r w:rsidRPr="00B62F3E">
        <w:rPr>
          <w:rFonts w:ascii="Consolas" w:hAnsi="Consolas" w:cs="Consolas"/>
          <w:color w:val="000000"/>
          <w:sz w:val="19"/>
          <w:szCs w:val="19"/>
          <w:highlight w:val="white"/>
          <w:lang w:val="en-US"/>
        </w:rPr>
        <w:t>&gt; *genetic_code);</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public</w:t>
      </w:r>
      <w:proofErr w:type="gramEnd"/>
      <w:r w:rsidRPr="00B62F3E">
        <w:rPr>
          <w:rFonts w:ascii="Consolas" w:hAnsi="Consolas" w:cs="Consolas"/>
          <w:color w:val="000000"/>
          <w:sz w:val="19"/>
          <w:szCs w:val="19"/>
          <w:highlight w:val="white"/>
          <w:lang w:val="en-US"/>
        </w:rPr>
        <w:t>:</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t>genetic_</w:t>
      </w:r>
      <w:proofErr w:type="gramStart"/>
      <w:r w:rsidRPr="00B62F3E">
        <w:rPr>
          <w:rFonts w:ascii="Consolas" w:hAnsi="Consolas" w:cs="Consolas"/>
          <w:color w:val="000000"/>
          <w:sz w:val="19"/>
          <w:szCs w:val="19"/>
          <w:highlight w:val="white"/>
          <w:lang w:val="en-US"/>
        </w:rPr>
        <w:t>code(</w:t>
      </w:r>
      <w:proofErr w:type="gramEnd"/>
      <w:r w:rsidRPr="00B62F3E">
        <w:rPr>
          <w:rFonts w:ascii="Consolas" w:hAnsi="Consolas" w:cs="Consolas"/>
          <w:color w:val="000000"/>
          <w:sz w:val="19"/>
          <w:szCs w:val="19"/>
          <w:highlight w:val="white"/>
          <w:lang w:val="en-US"/>
        </w:rPr>
        <w:t>);</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t>genetic_</w:t>
      </w:r>
      <w:proofErr w:type="gramStart"/>
      <w:r w:rsidRPr="00B62F3E">
        <w:rPr>
          <w:rFonts w:ascii="Consolas" w:hAnsi="Consolas" w:cs="Consolas"/>
          <w:color w:val="000000"/>
          <w:sz w:val="19"/>
          <w:szCs w:val="19"/>
          <w:highlight w:val="white"/>
          <w:lang w:val="en-US"/>
        </w:rPr>
        <w:t>code(</w:t>
      </w:r>
      <w:proofErr w:type="gramEnd"/>
      <w:r w:rsidRPr="00B62F3E">
        <w:rPr>
          <w:rFonts w:ascii="Consolas" w:hAnsi="Consolas" w:cs="Consolas"/>
          <w:color w:val="0000FF"/>
          <w:sz w:val="19"/>
          <w:szCs w:val="19"/>
          <w:highlight w:val="white"/>
          <w:lang w:val="en-US"/>
        </w:rPr>
        <w:t>int</w:t>
      </w:r>
      <w:r w:rsidRPr="00B62F3E">
        <w:rPr>
          <w:rFonts w:ascii="Consolas" w:hAnsi="Consolas" w:cs="Consolas"/>
          <w:color w:val="000000"/>
          <w:sz w:val="19"/>
          <w:szCs w:val="19"/>
          <w:highlight w:val="white"/>
          <w:lang w:val="en-US"/>
        </w:rPr>
        <w:t xml:space="preserve"> dimension, </w:t>
      </w:r>
      <w:r w:rsidRPr="00B62F3E">
        <w:rPr>
          <w:rFonts w:ascii="Consolas" w:hAnsi="Consolas" w:cs="Consolas"/>
          <w:color w:val="0000FF"/>
          <w:sz w:val="19"/>
          <w:szCs w:val="19"/>
          <w:highlight w:val="white"/>
          <w:lang w:val="en-US"/>
        </w:rPr>
        <w:t>double</w:t>
      </w:r>
      <w:r w:rsidRPr="00B62F3E">
        <w:rPr>
          <w:rFonts w:ascii="Consolas" w:hAnsi="Consolas" w:cs="Consolas"/>
          <w:color w:val="000000"/>
          <w:sz w:val="19"/>
          <w:szCs w:val="19"/>
          <w:highlight w:val="white"/>
          <w:lang w:val="en-US"/>
        </w:rPr>
        <w:t xml:space="preserve"> *coordinates);</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t>~genetic_</w:t>
      </w:r>
      <w:proofErr w:type="gramStart"/>
      <w:r w:rsidRPr="00B62F3E">
        <w:rPr>
          <w:rFonts w:ascii="Consolas" w:hAnsi="Consolas" w:cs="Consolas"/>
          <w:color w:val="000000"/>
          <w:sz w:val="19"/>
          <w:szCs w:val="19"/>
          <w:highlight w:val="white"/>
          <w:lang w:val="en-US"/>
        </w:rPr>
        <w:t>code(</w:t>
      </w:r>
      <w:proofErr w:type="gramEnd"/>
      <w:r w:rsidRPr="00B62F3E">
        <w:rPr>
          <w:rFonts w:ascii="Consolas" w:hAnsi="Consolas" w:cs="Consolas"/>
          <w:color w:val="000000"/>
          <w:sz w:val="19"/>
          <w:szCs w:val="19"/>
          <w:highlight w:val="white"/>
          <w:lang w:val="en-US"/>
        </w:rPr>
        <w:t>);</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static</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0000FF"/>
          <w:sz w:val="19"/>
          <w:szCs w:val="19"/>
          <w:highlight w:val="white"/>
          <w:lang w:val="en-US"/>
        </w:rPr>
        <w:t>void</w:t>
      </w:r>
      <w:r w:rsidRPr="00B62F3E">
        <w:rPr>
          <w:rFonts w:ascii="Consolas" w:hAnsi="Consolas" w:cs="Consolas"/>
          <w:color w:val="000000"/>
          <w:sz w:val="19"/>
          <w:szCs w:val="19"/>
          <w:highlight w:val="white"/>
          <w:lang w:val="en-US"/>
        </w:rPr>
        <w:t xml:space="preserve"> init_rand();</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static</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generate(</w:t>
      </w:r>
      <w:r w:rsidRPr="00B62F3E">
        <w:rPr>
          <w:rFonts w:ascii="Consolas" w:hAnsi="Consolas" w:cs="Consolas"/>
          <w:color w:val="2B91AF"/>
          <w:sz w:val="19"/>
          <w:szCs w:val="19"/>
          <w:highlight w:val="white"/>
          <w:lang w:val="en-US"/>
        </w:rPr>
        <w:t>chromosome_length</w:t>
      </w:r>
      <w:r w:rsidRPr="00B62F3E">
        <w:rPr>
          <w:rFonts w:ascii="Consolas" w:hAnsi="Consolas" w:cs="Consolas"/>
          <w:color w:val="000000"/>
          <w:sz w:val="19"/>
          <w:szCs w:val="19"/>
          <w:highlight w:val="white"/>
          <w:lang w:val="en-US"/>
        </w:rPr>
        <w:t xml:space="preserve"> chromosome_length, </w:t>
      </w:r>
      <w:r w:rsidRPr="00B62F3E">
        <w:rPr>
          <w:rFonts w:ascii="Consolas" w:hAnsi="Consolas" w:cs="Consolas"/>
          <w:color w:val="0000FF"/>
          <w:sz w:val="19"/>
          <w:szCs w:val="19"/>
          <w:highlight w:val="white"/>
          <w:lang w:val="en-US"/>
        </w:rPr>
        <w:t>int</w:t>
      </w:r>
      <w:r w:rsidRPr="00B62F3E">
        <w:rPr>
          <w:rFonts w:ascii="Consolas" w:hAnsi="Consolas" w:cs="Consolas"/>
          <w:color w:val="000000"/>
          <w:sz w:val="19"/>
          <w:szCs w:val="19"/>
          <w:highlight w:val="white"/>
          <w:lang w:val="en-US"/>
        </w:rPr>
        <w:t xml:space="preserve"> dimension);</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static</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encode(</w:t>
      </w:r>
      <w:r w:rsidRPr="00B62F3E">
        <w:rPr>
          <w:rFonts w:ascii="Consolas" w:hAnsi="Consolas" w:cs="Consolas"/>
          <w:color w:val="2B91AF"/>
          <w:sz w:val="19"/>
          <w:szCs w:val="19"/>
          <w:highlight w:val="white"/>
          <w:lang w:val="en-US"/>
        </w:rPr>
        <w:t>chromosome_length</w:t>
      </w:r>
      <w:r w:rsidRPr="00B62F3E">
        <w:rPr>
          <w:rFonts w:ascii="Consolas" w:hAnsi="Consolas" w:cs="Consolas"/>
          <w:color w:val="000000"/>
          <w:sz w:val="19"/>
          <w:szCs w:val="19"/>
          <w:highlight w:val="white"/>
          <w:lang w:val="en-US"/>
        </w:rPr>
        <w:t xml:space="preserve"> chromosome_length, </w:t>
      </w:r>
      <w:r w:rsidRPr="00B62F3E">
        <w:rPr>
          <w:rFonts w:ascii="Consolas" w:hAnsi="Consolas" w:cs="Consolas"/>
          <w:color w:val="2B91AF"/>
          <w:sz w:val="19"/>
          <w:szCs w:val="19"/>
          <w:highlight w:val="white"/>
          <w:lang w:val="en-US"/>
        </w:rPr>
        <w:t>vector</w:t>
      </w:r>
      <w:r w:rsidRPr="00B62F3E">
        <w:rPr>
          <w:rFonts w:ascii="Consolas" w:hAnsi="Consolas" w:cs="Consolas"/>
          <w:color w:val="000000"/>
          <w:sz w:val="19"/>
          <w:szCs w:val="19"/>
          <w:highlight w:val="white"/>
          <w:lang w:val="en-US"/>
        </w:rPr>
        <w:t>&lt;</w:t>
      </w:r>
      <w:r w:rsidRPr="00B62F3E">
        <w:rPr>
          <w:rFonts w:ascii="Consolas" w:hAnsi="Consolas" w:cs="Consolas"/>
          <w:color w:val="2B91AF"/>
          <w:sz w:val="19"/>
          <w:szCs w:val="19"/>
          <w:highlight w:val="white"/>
          <w:lang w:val="en-US"/>
        </w:rPr>
        <w:t>point_number</w:t>
      </w:r>
      <w:r w:rsidRPr="00B62F3E">
        <w:rPr>
          <w:rFonts w:ascii="Consolas" w:hAnsi="Consolas" w:cs="Consolas"/>
          <w:color w:val="000000"/>
          <w:sz w:val="19"/>
          <w:szCs w:val="19"/>
          <w:highlight w:val="white"/>
          <w:lang w:val="en-US"/>
        </w:rPr>
        <w:t>&gt;* numbers);</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static</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2B91AF"/>
          <w:sz w:val="19"/>
          <w:szCs w:val="19"/>
          <w:highlight w:val="white"/>
          <w:lang w:val="en-US"/>
        </w:rPr>
        <w:t>vector</w:t>
      </w:r>
      <w:r w:rsidRPr="00B62F3E">
        <w:rPr>
          <w:rFonts w:ascii="Consolas" w:hAnsi="Consolas" w:cs="Consolas"/>
          <w:color w:val="000000"/>
          <w:sz w:val="19"/>
          <w:szCs w:val="19"/>
          <w:highlight w:val="white"/>
          <w:lang w:val="en-US"/>
        </w:rPr>
        <w:t>&lt;</w:t>
      </w:r>
      <w:r w:rsidRPr="00B62F3E">
        <w:rPr>
          <w:rFonts w:ascii="Consolas" w:hAnsi="Consolas" w:cs="Consolas"/>
          <w:color w:val="2B91AF"/>
          <w:sz w:val="19"/>
          <w:szCs w:val="19"/>
          <w:highlight w:val="white"/>
          <w:lang w:val="en-US"/>
        </w:rPr>
        <w:t>point_number</w:t>
      </w:r>
      <w:r w:rsidRPr="00B62F3E">
        <w:rPr>
          <w:rFonts w:ascii="Consolas" w:hAnsi="Consolas" w:cs="Consolas"/>
          <w:color w:val="000000"/>
          <w:sz w:val="19"/>
          <w:szCs w:val="19"/>
          <w:highlight w:val="white"/>
          <w:lang w:val="en-US"/>
        </w:rPr>
        <w:t>&gt;* decode(</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xml:space="preserve"> *gcode);</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static</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2B91AF"/>
          <w:sz w:val="19"/>
          <w:szCs w:val="19"/>
          <w:highlight w:val="white"/>
          <w:lang w:val="en-US"/>
        </w:rPr>
        <w:t>vector</w:t>
      </w:r>
      <w:r w:rsidRPr="00B62F3E">
        <w:rPr>
          <w:rFonts w:ascii="Consolas" w:hAnsi="Consolas" w:cs="Consolas"/>
          <w:color w:val="000000"/>
          <w:sz w:val="19"/>
          <w:szCs w:val="19"/>
          <w:highlight w:val="white"/>
          <w:lang w:val="en-US"/>
        </w:rPr>
        <w:t>&lt;</w:t>
      </w:r>
      <w:r w:rsidRPr="00B62F3E">
        <w:rPr>
          <w:rFonts w:ascii="Consolas" w:hAnsi="Consolas" w:cs="Consolas"/>
          <w:color w:val="0000FF"/>
          <w:sz w:val="19"/>
          <w:szCs w:val="19"/>
          <w:highlight w:val="white"/>
          <w:lang w:val="en-US"/>
        </w:rPr>
        <w:t>double</w:t>
      </w:r>
      <w:r w:rsidRPr="00B62F3E">
        <w:rPr>
          <w:rFonts w:ascii="Consolas" w:hAnsi="Consolas" w:cs="Consolas"/>
          <w:color w:val="000000"/>
          <w:sz w:val="19"/>
          <w:szCs w:val="19"/>
          <w:highlight w:val="white"/>
          <w:lang w:val="en-US"/>
        </w:rPr>
        <w:t>&gt;* decode(</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xml:space="preserve"> *gcode, </w:t>
      </w:r>
      <w:r w:rsidRPr="00B62F3E">
        <w:rPr>
          <w:rFonts w:ascii="Consolas" w:hAnsi="Consolas" w:cs="Consolas"/>
          <w:color w:val="2B91AF"/>
          <w:sz w:val="19"/>
          <w:szCs w:val="19"/>
          <w:highlight w:val="white"/>
          <w:lang w:val="en-US"/>
        </w:rPr>
        <w:t>vector</w:t>
      </w:r>
      <w:r w:rsidRPr="00B62F3E">
        <w:rPr>
          <w:rFonts w:ascii="Consolas" w:hAnsi="Consolas" w:cs="Consolas"/>
          <w:color w:val="000000"/>
          <w:sz w:val="19"/>
          <w:szCs w:val="19"/>
          <w:highlight w:val="white"/>
          <w:lang w:val="en-US"/>
        </w:rPr>
        <w:t>&lt;</w:t>
      </w:r>
      <w:r w:rsidRPr="00B62F3E">
        <w:rPr>
          <w:rFonts w:ascii="Consolas" w:hAnsi="Consolas" w:cs="Consolas"/>
          <w:color w:val="2B91AF"/>
          <w:sz w:val="19"/>
          <w:szCs w:val="19"/>
          <w:highlight w:val="white"/>
          <w:lang w:val="en-US"/>
        </w:rPr>
        <w:t>bounds</w:t>
      </w:r>
      <w:r w:rsidRPr="00B62F3E">
        <w:rPr>
          <w:rFonts w:ascii="Consolas" w:hAnsi="Consolas" w:cs="Consolas"/>
          <w:color w:val="000000"/>
          <w:sz w:val="19"/>
          <w:szCs w:val="19"/>
          <w:highlight w:val="white"/>
          <w:lang w:val="en-US"/>
        </w:rPr>
        <w:t>&gt; *bounds);</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static</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0000FF"/>
          <w:sz w:val="19"/>
          <w:szCs w:val="19"/>
          <w:highlight w:val="white"/>
          <w:lang w:val="en-US"/>
        </w:rPr>
        <w:t>double</w:t>
      </w:r>
      <w:r w:rsidRPr="00B62F3E">
        <w:rPr>
          <w:rFonts w:ascii="Consolas" w:hAnsi="Consolas" w:cs="Consolas"/>
          <w:color w:val="000000"/>
          <w:sz w:val="19"/>
          <w:szCs w:val="19"/>
          <w:highlight w:val="white"/>
          <w:lang w:val="en-US"/>
        </w:rPr>
        <w:t xml:space="preserve"> euclidean_distance(</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xml:space="preserve"> *gcode1, </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xml:space="preserve"> *gcode2);</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static</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crossover(</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xml:space="preserve">* parent_1, </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parent_2);</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static</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mutate(</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mutant);</w:t>
      </w:r>
    </w:p>
    <w:p w:rsidR="00B62F3E" w:rsidRPr="00B62F3E"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B62F3E">
        <w:rPr>
          <w:rFonts w:ascii="Consolas" w:hAnsi="Consolas" w:cs="Consolas"/>
          <w:color w:val="000000"/>
          <w:sz w:val="19"/>
          <w:szCs w:val="19"/>
          <w:highlight w:val="white"/>
          <w:lang w:val="en-US"/>
        </w:rPr>
        <w:tab/>
      </w:r>
      <w:proofErr w:type="gramStart"/>
      <w:r w:rsidRPr="00B62F3E">
        <w:rPr>
          <w:rFonts w:ascii="Consolas" w:hAnsi="Consolas" w:cs="Consolas"/>
          <w:color w:val="0000FF"/>
          <w:sz w:val="19"/>
          <w:szCs w:val="19"/>
          <w:highlight w:val="white"/>
          <w:lang w:val="en-US"/>
        </w:rPr>
        <w:t>static</w:t>
      </w:r>
      <w:proofErr w:type="gramEnd"/>
      <w:r w:rsidRPr="00B62F3E">
        <w:rPr>
          <w:rFonts w:ascii="Consolas" w:hAnsi="Consolas" w:cs="Consolas"/>
          <w:color w:val="000000"/>
          <w:sz w:val="19"/>
          <w:szCs w:val="19"/>
          <w:highlight w:val="white"/>
          <w:lang w:val="en-US"/>
        </w:rPr>
        <w:t xml:space="preserve"> </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mutate_normal(</w:t>
      </w:r>
      <w:r w:rsidRPr="00B62F3E">
        <w:rPr>
          <w:rFonts w:ascii="Consolas" w:hAnsi="Consolas" w:cs="Consolas"/>
          <w:color w:val="2B91AF"/>
          <w:sz w:val="19"/>
          <w:szCs w:val="19"/>
          <w:highlight w:val="white"/>
          <w:lang w:val="en-US"/>
        </w:rPr>
        <w:t>genetic_code</w:t>
      </w:r>
      <w:r w:rsidRPr="00B62F3E">
        <w:rPr>
          <w:rFonts w:ascii="Consolas" w:hAnsi="Consolas" w:cs="Consolas"/>
          <w:color w:val="000000"/>
          <w:sz w:val="19"/>
          <w:szCs w:val="19"/>
          <w:highlight w:val="white"/>
          <w:lang w:val="en-US"/>
        </w:rPr>
        <w:t>* mutant);</w:t>
      </w:r>
    </w:p>
    <w:p w:rsidR="00B62F3E" w:rsidRPr="0024398D" w:rsidRDefault="00B62F3E" w:rsidP="00B62F3E">
      <w:pPr>
        <w:autoSpaceDE w:val="0"/>
        <w:autoSpaceDN w:val="0"/>
        <w:adjustRightInd w:val="0"/>
        <w:spacing w:after="0" w:line="240" w:lineRule="auto"/>
        <w:rPr>
          <w:rFonts w:ascii="Consolas" w:hAnsi="Consolas" w:cs="Consolas"/>
          <w:color w:val="000000"/>
          <w:sz w:val="19"/>
          <w:szCs w:val="19"/>
          <w:highlight w:val="white"/>
          <w:lang w:val="en-US"/>
        </w:rPr>
      </w:pPr>
      <w:r w:rsidRPr="00B62F3E">
        <w:rPr>
          <w:rFonts w:ascii="Consolas" w:hAnsi="Consolas" w:cs="Consolas"/>
          <w:color w:val="000000"/>
          <w:sz w:val="19"/>
          <w:szCs w:val="19"/>
          <w:highlight w:val="white"/>
          <w:lang w:val="en-US"/>
        </w:rPr>
        <w:tab/>
      </w:r>
      <w:r w:rsidRPr="0024398D">
        <w:rPr>
          <w:rFonts w:ascii="Consolas" w:hAnsi="Consolas" w:cs="Consolas"/>
          <w:color w:val="000000"/>
          <w:sz w:val="19"/>
          <w:szCs w:val="19"/>
          <w:highlight w:val="white"/>
          <w:lang w:val="en-US"/>
        </w:rPr>
        <w:t>};</w:t>
      </w:r>
    </w:p>
    <w:p w:rsidR="00B62F3E" w:rsidRDefault="00B62F3E" w:rsidP="00B62F3E">
      <w:pPr>
        <w:spacing w:after="0" w:line="240" w:lineRule="auto"/>
        <w:rPr>
          <w:rFonts w:ascii="Consolas" w:hAnsi="Consolas" w:cs="Consolas"/>
          <w:color w:val="000000"/>
          <w:sz w:val="19"/>
          <w:szCs w:val="19"/>
          <w:lang w:val="en-US"/>
        </w:rPr>
      </w:pPr>
      <w:r w:rsidRPr="0024398D">
        <w:rPr>
          <w:rFonts w:ascii="Consolas" w:hAnsi="Consolas" w:cs="Consolas"/>
          <w:color w:val="000000"/>
          <w:sz w:val="19"/>
          <w:szCs w:val="19"/>
          <w:highlight w:val="white"/>
          <w:lang w:val="en-US"/>
        </w:rPr>
        <w:t>}</w:t>
      </w:r>
    </w:p>
    <w:p w:rsidR="00CE57E5" w:rsidRDefault="00CE57E5" w:rsidP="00B62F3E">
      <w:pPr>
        <w:spacing w:after="0" w:line="240" w:lineRule="auto"/>
        <w:rPr>
          <w:rFonts w:ascii="Consolas" w:hAnsi="Consolas" w:cs="Consolas"/>
          <w:color w:val="000000"/>
          <w:sz w:val="19"/>
          <w:szCs w:val="19"/>
          <w:lang w:val="en-US"/>
        </w:rPr>
      </w:pPr>
    </w:p>
    <w:p w:rsidR="00CE57E5" w:rsidRDefault="00CE57E5">
      <w:pPr>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br w:type="page"/>
      </w:r>
    </w:p>
    <w:p w:rsidR="00CE57E5" w:rsidRDefault="00CE57E5" w:rsidP="00363DEB">
      <w:pPr>
        <w:spacing w:after="0" w:line="240" w:lineRule="auto"/>
        <w:jc w:val="center"/>
        <w:rPr>
          <w:rFonts w:ascii="Times New Roman" w:hAnsi="Times New Roman" w:cs="Times New Roman"/>
          <w:b/>
          <w:sz w:val="28"/>
          <w:lang w:val="en-US"/>
        </w:rPr>
      </w:pPr>
      <w:r w:rsidRPr="00CE57E5">
        <w:rPr>
          <w:rFonts w:ascii="Times New Roman" w:hAnsi="Times New Roman" w:cs="Times New Roman"/>
          <w:b/>
          <w:sz w:val="28"/>
          <w:lang w:val="en-US"/>
        </w:rPr>
        <w:lastRenderedPageBreak/>
        <w:t>(genetic_code.cpp)</w:t>
      </w:r>
    </w:p>
    <w:p w:rsidR="00CE57E5" w:rsidRDefault="00CE57E5" w:rsidP="00B62F3E">
      <w:pPr>
        <w:spacing w:after="0" w:line="240" w:lineRule="auto"/>
        <w:rPr>
          <w:rFonts w:ascii="Times New Roman" w:hAnsi="Times New Roman" w:cs="Times New Roman"/>
          <w:b/>
          <w:sz w:val="28"/>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#include</w:t>
      </w:r>
      <w:r w:rsidRPr="00CE57E5">
        <w:rPr>
          <w:rFonts w:ascii="Consolas" w:hAnsi="Consolas" w:cs="Consolas"/>
          <w:color w:val="000000"/>
          <w:sz w:val="19"/>
          <w:szCs w:val="19"/>
          <w:highlight w:val="white"/>
          <w:lang w:val="en-US"/>
        </w:rPr>
        <w:t xml:space="preserve"> </w:t>
      </w:r>
      <w:r w:rsidRPr="00CE57E5">
        <w:rPr>
          <w:rFonts w:ascii="Consolas" w:hAnsi="Consolas" w:cs="Consolas"/>
          <w:color w:val="A31515"/>
          <w:sz w:val="19"/>
          <w:szCs w:val="19"/>
          <w:highlight w:val="white"/>
          <w:lang w:val="en-US"/>
        </w:rPr>
        <w:t>"genetic_code.h"</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00"/>
          <w:sz w:val="19"/>
          <w:szCs w:val="19"/>
          <w:highlight w:val="white"/>
          <w:lang w:val="en-US"/>
        </w:rPr>
        <w:t>genetic</w:t>
      </w:r>
      <w:proofErr w:type="gramEnd"/>
      <w:r w:rsidRPr="00CE57E5">
        <w:rPr>
          <w:rFonts w:ascii="Consolas" w:hAnsi="Consolas" w:cs="Consolas"/>
          <w:color w:val="000000"/>
          <w:sz w:val="19"/>
          <w:szCs w:val="19"/>
          <w:highlight w:val="white"/>
          <w:lang w:val="en-US"/>
        </w:rPr>
        <w:t>::</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::genetic_code()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00"/>
          <w:sz w:val="19"/>
          <w:szCs w:val="19"/>
          <w:highlight w:val="white"/>
          <w:lang w:val="en-US"/>
        </w:rPr>
        <w:t>genetic</w:t>
      </w:r>
      <w:proofErr w:type="gramEnd"/>
      <w:r w:rsidRPr="00CE57E5">
        <w:rPr>
          <w:rFonts w:ascii="Consolas" w:hAnsi="Consolas" w:cs="Consolas"/>
          <w:color w:val="000000"/>
          <w:sz w:val="19"/>
          <w:szCs w:val="19"/>
          <w:highlight w:val="white"/>
          <w:lang w:val="en-US"/>
        </w:rPr>
        <w:t>::</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::genetic_code(genetic::</w:t>
      </w:r>
      <w:r w:rsidRPr="00CE57E5">
        <w:rPr>
          <w:rFonts w:ascii="Consolas" w:hAnsi="Consolas" w:cs="Consolas"/>
          <w:color w:val="2B91AF"/>
          <w:sz w:val="19"/>
          <w:szCs w:val="19"/>
          <w:highlight w:val="white"/>
          <w:lang w:val="en-US"/>
        </w:rPr>
        <w:t>chromosome_length</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chromosome_length</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&lt;genetic::</w:t>
      </w:r>
      <w:r w:rsidRPr="00CE57E5">
        <w:rPr>
          <w:rFonts w:ascii="Consolas" w:hAnsi="Consolas" w:cs="Consolas"/>
          <w:color w:val="2B91AF"/>
          <w:sz w:val="19"/>
          <w:szCs w:val="19"/>
          <w:highlight w:val="white"/>
          <w:lang w:val="en-US"/>
        </w:rPr>
        <w:t>gene</w:t>
      </w:r>
      <w:r w:rsidRPr="00CE57E5">
        <w:rPr>
          <w:rFonts w:ascii="Consolas" w:hAnsi="Consolas" w:cs="Consolas"/>
          <w:color w:val="000000"/>
          <w:sz w:val="19"/>
          <w:szCs w:val="19"/>
          <w:highlight w:val="white"/>
          <w:lang w:val="en-US"/>
        </w:rPr>
        <w:t>&gt; *</w:t>
      </w:r>
      <w:r w:rsidRPr="00CE57E5">
        <w:rPr>
          <w:rFonts w:ascii="Consolas" w:hAnsi="Consolas" w:cs="Consolas"/>
          <w:color w:val="808080"/>
          <w:sz w:val="19"/>
          <w:szCs w:val="19"/>
          <w:highlight w:val="white"/>
          <w:lang w:val="en-US"/>
        </w:rPr>
        <w:t>genetic_code</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this</w:t>
      </w:r>
      <w:proofErr w:type="gramEnd"/>
      <w:r w:rsidRPr="00CE57E5">
        <w:rPr>
          <w:rFonts w:ascii="Consolas" w:hAnsi="Consolas" w:cs="Consolas"/>
          <w:color w:val="000000"/>
          <w:sz w:val="19"/>
          <w:szCs w:val="19"/>
          <w:highlight w:val="white"/>
          <w:lang w:val="en-US"/>
        </w:rPr>
        <w:t xml:space="preserve">-&gt;chromosomeLength = </w:t>
      </w:r>
      <w:r w:rsidRPr="00CE57E5">
        <w:rPr>
          <w:rFonts w:ascii="Consolas" w:hAnsi="Consolas" w:cs="Consolas"/>
          <w:color w:val="808080"/>
          <w:sz w:val="19"/>
          <w:szCs w:val="19"/>
          <w:highlight w:val="white"/>
          <w:lang w:val="en-US"/>
        </w:rPr>
        <w:t>chromosome_length</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this</w:t>
      </w:r>
      <w:proofErr w:type="gramEnd"/>
      <w:r w:rsidRPr="00CE57E5">
        <w:rPr>
          <w:rFonts w:ascii="Consolas" w:hAnsi="Consolas" w:cs="Consolas"/>
          <w:color w:val="000000"/>
          <w:sz w:val="19"/>
          <w:szCs w:val="19"/>
          <w:highlight w:val="white"/>
          <w:lang w:val="en-US"/>
        </w:rPr>
        <w:t xml:space="preserve">-&gt;gray_code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gene</w:t>
      </w:r>
      <w:r w:rsidRPr="00CE57E5">
        <w:rPr>
          <w:rFonts w:ascii="Consolas" w:hAnsi="Consolas" w:cs="Consolas"/>
          <w:color w:val="000000"/>
          <w:sz w:val="19"/>
          <w:szCs w:val="19"/>
          <w:highlight w:val="white"/>
          <w:lang w:val="en-US"/>
        </w:rPr>
        <w:t>&gt; (*</w:t>
      </w:r>
      <w:r w:rsidRPr="00CE57E5">
        <w:rPr>
          <w:rFonts w:ascii="Consolas" w:hAnsi="Consolas" w:cs="Consolas"/>
          <w:color w:val="808080"/>
          <w:sz w:val="19"/>
          <w:szCs w:val="19"/>
          <w:highlight w:val="white"/>
          <w:lang w:val="en-US"/>
        </w:rPr>
        <w:t>genetic_code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00"/>
          <w:sz w:val="19"/>
          <w:szCs w:val="19"/>
          <w:highlight w:val="white"/>
          <w:lang w:val="en-US"/>
        </w:rPr>
        <w:t>genetic</w:t>
      </w:r>
      <w:proofErr w:type="gramEnd"/>
      <w:r w:rsidRPr="00CE57E5">
        <w:rPr>
          <w:rFonts w:ascii="Consolas" w:hAnsi="Consolas" w:cs="Consolas"/>
          <w:color w:val="000000"/>
          <w:sz w:val="19"/>
          <w:szCs w:val="19"/>
          <w:highlight w:val="white"/>
          <w:lang w:val="en-US"/>
        </w:rPr>
        <w:t>::</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::~genetic_code()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this</w:t>
      </w:r>
      <w:r w:rsidRPr="00CE57E5">
        <w:rPr>
          <w:rFonts w:ascii="Consolas" w:hAnsi="Consolas" w:cs="Consolas"/>
          <w:color w:val="000000"/>
          <w:sz w:val="19"/>
          <w:szCs w:val="19"/>
          <w:highlight w:val="white"/>
          <w:lang w:val="en-US"/>
        </w:rPr>
        <w:t>-&gt;gray_code);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void</w:t>
      </w:r>
      <w:proofErr w:type="gramEnd"/>
      <w:r w:rsidRPr="00CE57E5">
        <w:rPr>
          <w:rFonts w:ascii="Consolas" w:hAnsi="Consolas" w:cs="Consolas"/>
          <w:color w:val="000000"/>
          <w:sz w:val="19"/>
          <w:szCs w:val="19"/>
          <w:highlight w:val="white"/>
          <w:lang w:val="en-US"/>
        </w:rPr>
        <w:t xml:space="preserve"> genetic::</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::init_rand()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srand(</w:t>
      </w:r>
      <w:proofErr w:type="gramEnd"/>
      <w:r w:rsidRPr="00CE57E5">
        <w:rPr>
          <w:rFonts w:ascii="Consolas" w:hAnsi="Consolas" w:cs="Consolas"/>
          <w:color w:val="000000"/>
          <w:sz w:val="19"/>
          <w:szCs w:val="19"/>
          <w:highlight w:val="white"/>
          <w:lang w:val="en-US"/>
        </w:rPr>
        <w:t>(</w:t>
      </w:r>
      <w:r w:rsidRPr="00CE57E5">
        <w:rPr>
          <w:rFonts w:ascii="Consolas" w:hAnsi="Consolas" w:cs="Consolas"/>
          <w:color w:val="0000FF"/>
          <w:sz w:val="19"/>
          <w:szCs w:val="19"/>
          <w:highlight w:val="white"/>
          <w:lang w:val="en-US"/>
        </w:rPr>
        <w:t>unsigned</w:t>
      </w:r>
      <w:r w:rsidRPr="00CE57E5">
        <w:rPr>
          <w:rFonts w:ascii="Consolas" w:hAnsi="Consolas" w:cs="Consolas"/>
          <w:color w:val="000000"/>
          <w:sz w:val="19"/>
          <w:szCs w:val="19"/>
          <w:highlight w:val="white"/>
          <w:lang w:val="en-US"/>
        </w:rPr>
        <w:t xml:space="preserve">) time( </w:t>
      </w:r>
      <w:r w:rsidRPr="00CE57E5">
        <w:rPr>
          <w:rFonts w:ascii="Consolas" w:hAnsi="Consolas" w:cs="Consolas"/>
          <w:color w:val="6F008A"/>
          <w:sz w:val="19"/>
          <w:szCs w:val="19"/>
          <w:highlight w:val="white"/>
          <w:lang w:val="en-US"/>
        </w:rPr>
        <w:t>NULL</w:t>
      </w:r>
      <w:r w:rsidRPr="00CE57E5">
        <w:rPr>
          <w:rFonts w:ascii="Consolas" w:hAnsi="Consolas" w:cs="Consolas"/>
          <w:color w:val="000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genetic::</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genetic:</w:t>
      </w:r>
      <w:proofErr w:type="gramStart"/>
      <w:r w:rsidRPr="00CE57E5">
        <w:rPr>
          <w:rFonts w:ascii="Consolas" w:hAnsi="Consolas" w:cs="Consolas"/>
          <w:color w:val="000000"/>
          <w:sz w:val="19"/>
          <w:szCs w:val="19"/>
          <w:highlight w:val="white"/>
          <w:lang w:val="en-US"/>
        </w:rPr>
        <w:t>:</w:t>
      </w:r>
      <w:r w:rsidRPr="00CE57E5">
        <w:rPr>
          <w:rFonts w:ascii="Consolas" w:hAnsi="Consolas" w:cs="Consolas"/>
          <w:color w:val="2B91AF"/>
          <w:sz w:val="19"/>
          <w:szCs w:val="19"/>
          <w:highlight w:val="white"/>
          <w:lang w:val="en-US"/>
        </w:rPr>
        <w:t>genetic</w:t>
      </w:r>
      <w:proofErr w:type="gramEnd"/>
      <w:r w:rsidRPr="00CE57E5">
        <w:rPr>
          <w:rFonts w:ascii="Consolas" w:hAnsi="Consolas" w:cs="Consolas"/>
          <w:color w:val="2B91AF"/>
          <w:sz w:val="19"/>
          <w:szCs w:val="19"/>
          <w:highlight w:val="white"/>
          <w:lang w:val="en-US"/>
        </w:rPr>
        <w:t>_code</w:t>
      </w:r>
      <w:r w:rsidRPr="00CE57E5">
        <w:rPr>
          <w:rFonts w:ascii="Consolas" w:hAnsi="Consolas" w:cs="Consolas"/>
          <w:color w:val="000000"/>
          <w:sz w:val="19"/>
          <w:szCs w:val="19"/>
          <w:highlight w:val="white"/>
          <w:lang w:val="en-US"/>
        </w:rPr>
        <w:t>::generate(</w:t>
      </w:r>
      <w:r w:rsidRPr="00CE57E5">
        <w:rPr>
          <w:rFonts w:ascii="Consolas" w:hAnsi="Consolas" w:cs="Consolas"/>
          <w:color w:val="2B91AF"/>
          <w:sz w:val="19"/>
          <w:szCs w:val="19"/>
          <w:highlight w:val="white"/>
          <w:lang w:val="en-US"/>
        </w:rPr>
        <w:t>chromosome_length</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chromosome_length</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dimension</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gene</w:t>
      </w:r>
      <w:r w:rsidRPr="00CE57E5">
        <w:rPr>
          <w:rFonts w:ascii="Consolas" w:hAnsi="Consolas" w:cs="Consolas"/>
          <w:color w:val="000000"/>
          <w:sz w:val="19"/>
          <w:szCs w:val="19"/>
          <w:highlight w:val="white"/>
          <w:lang w:val="en-US"/>
        </w:rPr>
        <w:t xml:space="preserve">&gt; *gcode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gene</w:t>
      </w:r>
      <w:r w:rsidRPr="00CE57E5">
        <w:rPr>
          <w:rFonts w:ascii="Consolas" w:hAnsi="Consolas" w:cs="Consolas"/>
          <w:color w:val="000000"/>
          <w:sz w:val="19"/>
          <w:szCs w:val="19"/>
          <w:highlight w:val="white"/>
          <w:lang w:val="en-US"/>
        </w:rPr>
        <w:t>&gt; (</w:t>
      </w:r>
      <w:r w:rsidRPr="00CE57E5">
        <w:rPr>
          <w:rFonts w:ascii="Consolas" w:hAnsi="Consolas" w:cs="Consolas"/>
          <w:color w:val="808080"/>
          <w:sz w:val="19"/>
          <w:szCs w:val="19"/>
          <w:highlight w:val="white"/>
          <w:lang w:val="en-US"/>
        </w:rPr>
        <w:t>chromosome_length</w:t>
      </w:r>
      <w:r w:rsidRPr="00CE57E5">
        <w:rPr>
          <w:rFonts w:ascii="Consolas" w:hAnsi="Consolas" w:cs="Consolas"/>
          <w:color w:val="000000"/>
          <w:sz w:val="19"/>
          <w:szCs w:val="19"/>
          <w:highlight w:val="white"/>
          <w:lang w:val="en-US"/>
        </w:rPr>
        <w:t xml:space="preserve"> * </w:t>
      </w:r>
      <w:r w:rsidRPr="00CE57E5">
        <w:rPr>
          <w:rFonts w:ascii="Consolas" w:hAnsi="Consolas" w:cs="Consolas"/>
          <w:color w:val="808080"/>
          <w:sz w:val="19"/>
          <w:szCs w:val="19"/>
          <w:highlight w:val="white"/>
          <w:lang w:val="en-US"/>
        </w:rPr>
        <w:t>dimension</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gene</w:t>
      </w:r>
      <w:r w:rsidRPr="00CE57E5">
        <w:rPr>
          <w:rFonts w:ascii="Consolas" w:hAnsi="Consolas" w:cs="Consolas"/>
          <w:color w:val="000000"/>
          <w:sz w:val="19"/>
          <w:szCs w:val="19"/>
          <w:highlight w:val="white"/>
          <w:lang w:val="en-US"/>
        </w:rPr>
        <w:t>&gt;::</w:t>
      </w:r>
      <w:r w:rsidRPr="00CE57E5">
        <w:rPr>
          <w:rFonts w:ascii="Consolas" w:hAnsi="Consolas" w:cs="Consolas"/>
          <w:color w:val="2B91AF"/>
          <w:sz w:val="19"/>
          <w:szCs w:val="19"/>
          <w:highlight w:val="white"/>
          <w:lang w:val="en-US"/>
        </w:rPr>
        <w:t>iterator</w:t>
      </w:r>
      <w:r w:rsidRPr="00CE57E5">
        <w:rPr>
          <w:rFonts w:ascii="Consolas" w:hAnsi="Consolas" w:cs="Consolas"/>
          <w:color w:val="000000"/>
          <w:sz w:val="19"/>
          <w:szCs w:val="19"/>
          <w:highlight w:val="white"/>
          <w:lang w:val="en-US"/>
        </w:rPr>
        <w:t xml:space="preserve"> k = gcode-&gt;begin(); k &lt; gcode-&gt;end();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(*k) = </w:t>
      </w:r>
      <w:proofErr w:type="gramStart"/>
      <w:r w:rsidRPr="00CE57E5">
        <w:rPr>
          <w:rFonts w:ascii="Consolas" w:hAnsi="Consolas" w:cs="Consolas"/>
          <w:color w:val="000000"/>
          <w:sz w:val="19"/>
          <w:szCs w:val="19"/>
          <w:highlight w:val="white"/>
          <w:lang w:val="en-US"/>
        </w:rPr>
        <w:t>floor(</w:t>
      </w:r>
      <w:proofErr w:type="gramEnd"/>
      <w:r w:rsidRPr="00CE57E5">
        <w:rPr>
          <w:rFonts w:ascii="Consolas" w:hAnsi="Consolas" w:cs="Consolas"/>
          <w:color w:val="000000"/>
          <w:sz w:val="19"/>
          <w:szCs w:val="19"/>
          <w:highlight w:val="white"/>
          <w:lang w:val="en-US"/>
        </w:rPr>
        <w: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)rand() / </w:t>
      </w:r>
      <w:r w:rsidRPr="00CE57E5">
        <w:rPr>
          <w:rFonts w:ascii="Consolas" w:hAnsi="Consolas" w:cs="Consolas"/>
          <w:color w:val="6F008A"/>
          <w:sz w:val="19"/>
          <w:szCs w:val="19"/>
          <w:highlight w:val="white"/>
          <w:lang w:val="en-US"/>
        </w:rPr>
        <w:t>RAND_MAX</w:t>
      </w:r>
      <w:r w:rsidRPr="00CE57E5">
        <w:rPr>
          <w:rFonts w:ascii="Consolas" w:hAnsi="Consolas" w:cs="Consolas"/>
          <w:color w:val="000000"/>
          <w:sz w:val="19"/>
          <w:szCs w:val="19"/>
          <w:highlight w:val="white"/>
          <w:lang w:val="en-US"/>
        </w:rPr>
        <w:t xml:space="preserve"> + 0.5);</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w:t>
      </w:r>
      <w:r w:rsidRPr="00CE57E5">
        <w:rPr>
          <w:rFonts w:ascii="Consolas" w:hAnsi="Consolas" w:cs="Consolas"/>
          <w:color w:val="808080"/>
          <w:sz w:val="19"/>
          <w:szCs w:val="19"/>
          <w:highlight w:val="white"/>
          <w:lang w:val="en-US"/>
        </w:rPr>
        <w:t>chromosome_length</w:t>
      </w:r>
      <w:r w:rsidRPr="00CE57E5">
        <w:rPr>
          <w:rFonts w:ascii="Consolas" w:hAnsi="Consolas" w:cs="Consolas"/>
          <w:color w:val="000000"/>
          <w:sz w:val="19"/>
          <w:szCs w:val="19"/>
          <w:highlight w:val="white"/>
          <w:lang w:val="en-US"/>
        </w:rPr>
        <w:t>, gcode);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genetic::</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genetic:</w:t>
      </w:r>
      <w:proofErr w:type="gramStart"/>
      <w:r w:rsidRPr="00CE57E5">
        <w:rPr>
          <w:rFonts w:ascii="Consolas" w:hAnsi="Consolas" w:cs="Consolas"/>
          <w:color w:val="000000"/>
          <w:sz w:val="19"/>
          <w:szCs w:val="19"/>
          <w:highlight w:val="white"/>
          <w:lang w:val="en-US"/>
        </w:rPr>
        <w:t>:</w:t>
      </w:r>
      <w:r w:rsidRPr="00CE57E5">
        <w:rPr>
          <w:rFonts w:ascii="Consolas" w:hAnsi="Consolas" w:cs="Consolas"/>
          <w:color w:val="2B91AF"/>
          <w:sz w:val="19"/>
          <w:szCs w:val="19"/>
          <w:highlight w:val="white"/>
          <w:lang w:val="en-US"/>
        </w:rPr>
        <w:t>genetic</w:t>
      </w:r>
      <w:proofErr w:type="gramEnd"/>
      <w:r w:rsidRPr="00CE57E5">
        <w:rPr>
          <w:rFonts w:ascii="Consolas" w:hAnsi="Consolas" w:cs="Consolas"/>
          <w:color w:val="2B91AF"/>
          <w:sz w:val="19"/>
          <w:szCs w:val="19"/>
          <w:highlight w:val="white"/>
          <w:lang w:val="en-US"/>
        </w:rPr>
        <w:t>_code</w:t>
      </w:r>
      <w:r w:rsidRPr="00CE57E5">
        <w:rPr>
          <w:rFonts w:ascii="Consolas" w:hAnsi="Consolas" w:cs="Consolas"/>
          <w:color w:val="000000"/>
          <w:sz w:val="19"/>
          <w:szCs w:val="19"/>
          <w:highlight w:val="white"/>
          <w:lang w:val="en-US"/>
        </w:rPr>
        <w:t>::encode(</w:t>
      </w:r>
      <w:r w:rsidRPr="00CE57E5">
        <w:rPr>
          <w:rFonts w:ascii="Consolas" w:hAnsi="Consolas" w:cs="Consolas"/>
          <w:color w:val="2B91AF"/>
          <w:sz w:val="19"/>
          <w:szCs w:val="19"/>
          <w:highlight w:val="white"/>
          <w:lang w:val="en-US"/>
        </w:rPr>
        <w:t>chromosome_length</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chromosome_length</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point_number</w:t>
      </w:r>
      <w:r w:rsidRPr="00CE57E5">
        <w:rPr>
          <w:rFonts w:ascii="Consolas" w:hAnsi="Consolas" w:cs="Consolas"/>
          <w:color w:val="000000"/>
          <w:sz w:val="19"/>
          <w:szCs w:val="19"/>
          <w:highlight w:val="white"/>
          <w:lang w:val="en-US"/>
        </w:rPr>
        <w:t xml:space="preserve">&gt;* </w:t>
      </w:r>
      <w:r w:rsidRPr="00CE57E5">
        <w:rPr>
          <w:rFonts w:ascii="Consolas" w:hAnsi="Consolas" w:cs="Consolas"/>
          <w:color w:val="808080"/>
          <w:sz w:val="19"/>
          <w:szCs w:val="19"/>
          <w:highlight w:val="white"/>
          <w:lang w:val="en-US"/>
        </w:rPr>
        <w:t>numbers</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unsigned</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dimension = </w:t>
      </w:r>
      <w:r w:rsidRPr="00CE57E5">
        <w:rPr>
          <w:rFonts w:ascii="Consolas" w:hAnsi="Consolas" w:cs="Consolas"/>
          <w:color w:val="808080"/>
          <w:sz w:val="19"/>
          <w:szCs w:val="19"/>
          <w:highlight w:val="white"/>
          <w:lang w:val="en-US"/>
        </w:rPr>
        <w:t>numbers</w:t>
      </w:r>
      <w:r w:rsidRPr="00CE57E5">
        <w:rPr>
          <w:rFonts w:ascii="Consolas" w:hAnsi="Consolas" w:cs="Consolas"/>
          <w:color w:val="000000"/>
          <w:sz w:val="19"/>
          <w:szCs w:val="19"/>
          <w:highlight w:val="white"/>
          <w:lang w:val="en-US"/>
        </w:rPr>
        <w:t>-&gt;size();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unsigned</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code_size = </w:t>
      </w:r>
      <w:r w:rsidRPr="00CE57E5">
        <w:rPr>
          <w:rFonts w:ascii="Consolas" w:hAnsi="Consolas" w:cs="Consolas"/>
          <w:color w:val="808080"/>
          <w:sz w:val="19"/>
          <w:szCs w:val="19"/>
          <w:highlight w:val="white"/>
          <w:lang w:val="en-US"/>
        </w:rPr>
        <w:t>chromosome_length</w:t>
      </w:r>
      <w:r w:rsidRPr="00CE57E5">
        <w:rPr>
          <w:rFonts w:ascii="Consolas" w:hAnsi="Consolas" w:cs="Consolas"/>
          <w:color w:val="000000"/>
          <w:sz w:val="19"/>
          <w:szCs w:val="19"/>
          <w:highlight w:val="white"/>
          <w:lang w:val="en-US"/>
        </w:rPr>
        <w:t xml:space="preserve"> * dimension;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gene</w:t>
      </w:r>
      <w:r w:rsidRPr="00CE57E5">
        <w:rPr>
          <w:rFonts w:ascii="Consolas" w:hAnsi="Consolas" w:cs="Consolas"/>
          <w:color w:val="000000"/>
          <w:sz w:val="19"/>
          <w:szCs w:val="19"/>
          <w:highlight w:val="white"/>
          <w:lang w:val="en-US"/>
        </w:rPr>
        <w:t xml:space="preserve">&gt;* gray_codes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gene</w:t>
      </w:r>
      <w:r w:rsidRPr="00CE57E5">
        <w:rPr>
          <w:rFonts w:ascii="Consolas" w:hAnsi="Consolas" w:cs="Consolas"/>
          <w:color w:val="000000"/>
          <w:sz w:val="19"/>
          <w:szCs w:val="19"/>
          <w:highlight w:val="white"/>
          <w:lang w:val="en-US"/>
        </w:rPr>
        <w:t>&gt; (code_size);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unsigned</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dimension;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2B91AF"/>
          <w:sz w:val="19"/>
          <w:szCs w:val="19"/>
          <w:highlight w:val="white"/>
          <w:lang w:val="en-US"/>
        </w:rPr>
        <w:t>point_number</w:t>
      </w:r>
      <w:r w:rsidRPr="00CE57E5">
        <w:rPr>
          <w:rFonts w:ascii="Consolas" w:hAnsi="Consolas" w:cs="Consolas"/>
          <w:color w:val="000000"/>
          <w:sz w:val="19"/>
          <w:szCs w:val="19"/>
          <w:highlight w:val="white"/>
          <w:lang w:val="en-US"/>
        </w:rPr>
        <w:t xml:space="preserve"> gray_code = (*</w:t>
      </w:r>
      <w:r w:rsidRPr="00CE57E5">
        <w:rPr>
          <w:rFonts w:ascii="Consolas" w:hAnsi="Consolas" w:cs="Consolas"/>
          <w:color w:val="808080"/>
          <w:sz w:val="19"/>
          <w:szCs w:val="19"/>
          <w:highlight w:val="white"/>
          <w:lang w:val="en-US"/>
        </w:rPr>
        <w:t>numbers</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k] ^ ((*</w:t>
      </w:r>
      <w:r w:rsidRPr="00CE57E5">
        <w:rPr>
          <w:rFonts w:ascii="Consolas" w:hAnsi="Consolas" w:cs="Consolas"/>
          <w:color w:val="808080"/>
          <w:sz w:val="19"/>
          <w:szCs w:val="19"/>
          <w:highlight w:val="white"/>
          <w:lang w:val="en-US"/>
        </w:rPr>
        <w:t>numbers</w:t>
      </w:r>
      <w:r w:rsidRPr="00CE57E5">
        <w:rPr>
          <w:rFonts w:ascii="Consolas" w:hAnsi="Consolas" w:cs="Consolas"/>
          <w:color w:val="000000"/>
          <w:sz w:val="19"/>
          <w:szCs w:val="19"/>
          <w:highlight w:val="white"/>
          <w:lang w:val="en-US"/>
        </w:rPr>
        <w:t>)[k] &gt;&gt;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unsigned</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chromosome_ptr = k * </w:t>
      </w:r>
      <w:r w:rsidRPr="00CE57E5">
        <w:rPr>
          <w:rFonts w:ascii="Consolas" w:hAnsi="Consolas" w:cs="Consolas"/>
          <w:color w:val="808080"/>
          <w:sz w:val="19"/>
          <w:szCs w:val="19"/>
          <w:highlight w:val="white"/>
          <w:lang w:val="en-US"/>
        </w:rPr>
        <w:t>chromosome_length</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unsigned</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gene_ptr = </w:t>
      </w:r>
      <w:r w:rsidRPr="00CE57E5">
        <w:rPr>
          <w:rFonts w:ascii="Consolas" w:hAnsi="Consolas" w:cs="Consolas"/>
          <w:color w:val="808080"/>
          <w:sz w:val="19"/>
          <w:szCs w:val="19"/>
          <w:highlight w:val="white"/>
          <w:lang w:val="en-US"/>
        </w:rPr>
        <w:t>chromosome_length</w:t>
      </w:r>
      <w:r w:rsidRPr="00CE57E5">
        <w:rPr>
          <w:rFonts w:ascii="Consolas" w:hAnsi="Consolas" w:cs="Consolas"/>
          <w:color w:val="000000"/>
          <w:sz w:val="19"/>
          <w:szCs w:val="19"/>
          <w:highlight w:val="white"/>
          <w:lang w:val="en-US"/>
        </w:rPr>
        <w:t xml:space="preserve"> - 1; gene_ptr &gt; 0 ; --gene_ptr)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(*gray_codes)[chromosome_ptr + gene_ptr] = (</w:t>
      </w:r>
      <w:r w:rsidRPr="00CE57E5">
        <w:rPr>
          <w:rFonts w:ascii="Consolas" w:hAnsi="Consolas" w:cs="Consolas"/>
          <w:color w:val="2B91AF"/>
          <w:sz w:val="19"/>
          <w:szCs w:val="19"/>
          <w:highlight w:val="white"/>
          <w:lang w:val="en-US"/>
        </w:rPr>
        <w:t>gene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gray_code &amp; 0x1);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gray_code = gray_code &gt;&gt;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(*gray_codes)[chromosome_ptr] = (</w:t>
      </w:r>
      <w:r w:rsidRPr="00CE57E5">
        <w:rPr>
          <w:rFonts w:ascii="Consolas" w:hAnsi="Consolas" w:cs="Consolas"/>
          <w:color w:val="2B91AF"/>
          <w:sz w:val="19"/>
          <w:szCs w:val="19"/>
          <w:highlight w:val="white"/>
          <w:lang w:val="en-US"/>
        </w:rPr>
        <w:t>gene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gray_code &amp; 0x1);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w:t>
      </w:r>
      <w:r w:rsidRPr="00CE57E5">
        <w:rPr>
          <w:rFonts w:ascii="Consolas" w:hAnsi="Consolas" w:cs="Consolas"/>
          <w:color w:val="808080"/>
          <w:sz w:val="19"/>
          <w:szCs w:val="19"/>
          <w:highlight w:val="white"/>
          <w:lang w:val="en-US"/>
        </w:rPr>
        <w:t>chromosome_length</w:t>
      </w:r>
      <w:r w:rsidRPr="00CE57E5">
        <w:rPr>
          <w:rFonts w:ascii="Consolas" w:hAnsi="Consolas" w:cs="Consolas"/>
          <w:color w:val="000000"/>
          <w:sz w:val="19"/>
          <w:szCs w:val="19"/>
          <w:highlight w:val="white"/>
          <w:lang w:val="en-US"/>
        </w:rPr>
        <w:t>, gray_codes);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00"/>
          <w:sz w:val="19"/>
          <w:szCs w:val="19"/>
          <w:highlight w:val="white"/>
          <w:lang w:val="en-US"/>
        </w:rPr>
        <w:t>genetic::</w:t>
      </w:r>
      <w:r w:rsidRPr="00CE57E5">
        <w:rPr>
          <w:rFonts w:ascii="Consolas" w:hAnsi="Consolas" w:cs="Consolas"/>
          <w:color w:val="2B91AF"/>
          <w:sz w:val="19"/>
          <w:szCs w:val="19"/>
          <w:highlight w:val="white"/>
          <w:lang w:val="en-US"/>
        </w:rPr>
        <w:t>point_number</w:t>
      </w:r>
      <w:r w:rsidRPr="00CE57E5">
        <w:rPr>
          <w:rFonts w:ascii="Consolas" w:hAnsi="Consolas" w:cs="Consolas"/>
          <w:color w:val="000000"/>
          <w:sz w:val="19"/>
          <w:szCs w:val="19"/>
          <w:highlight w:val="white"/>
          <w:lang w:val="en-US"/>
        </w:rPr>
        <w:t>&gt;* genetic::</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::decode(</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gcode</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unsigned</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code_size = </w:t>
      </w:r>
      <w:r w:rsidRPr="00CE57E5">
        <w:rPr>
          <w:rFonts w:ascii="Consolas" w:hAnsi="Consolas" w:cs="Consolas"/>
          <w:color w:val="808080"/>
          <w:sz w:val="19"/>
          <w:szCs w:val="19"/>
          <w:highlight w:val="white"/>
          <w:lang w:val="en-US"/>
        </w:rPr>
        <w:t>gcode</w:t>
      </w:r>
      <w:r w:rsidRPr="00CE57E5">
        <w:rPr>
          <w:rFonts w:ascii="Consolas" w:hAnsi="Consolas" w:cs="Consolas"/>
          <w:color w:val="000000"/>
          <w:sz w:val="19"/>
          <w:szCs w:val="19"/>
          <w:highlight w:val="white"/>
          <w:lang w:val="en-US"/>
        </w:rPr>
        <w:t>-&gt;gray_code-&gt;size();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2B91AF"/>
          <w:sz w:val="19"/>
          <w:szCs w:val="19"/>
          <w:highlight w:val="white"/>
          <w:lang w:val="en-US"/>
        </w:rPr>
        <w:t>chromosome_length</w:t>
      </w:r>
      <w:r w:rsidRPr="00CE57E5">
        <w:rPr>
          <w:rFonts w:ascii="Consolas" w:hAnsi="Consolas" w:cs="Consolas"/>
          <w:color w:val="000000"/>
          <w:sz w:val="19"/>
          <w:szCs w:val="19"/>
          <w:highlight w:val="white"/>
          <w:lang w:val="en-US"/>
        </w:rPr>
        <w:t xml:space="preserve"> chromosome_length = </w:t>
      </w:r>
      <w:r w:rsidRPr="00CE57E5">
        <w:rPr>
          <w:rFonts w:ascii="Consolas" w:hAnsi="Consolas" w:cs="Consolas"/>
          <w:color w:val="808080"/>
          <w:sz w:val="19"/>
          <w:szCs w:val="19"/>
          <w:highlight w:val="white"/>
          <w:lang w:val="en-US"/>
        </w:rPr>
        <w:t>gcode</w:t>
      </w:r>
      <w:r w:rsidRPr="00CE57E5">
        <w:rPr>
          <w:rFonts w:ascii="Consolas" w:hAnsi="Consolas" w:cs="Consolas"/>
          <w:color w:val="000000"/>
          <w:sz w:val="19"/>
          <w:szCs w:val="19"/>
          <w:highlight w:val="white"/>
          <w:lang w:val="en-US"/>
        </w:rPr>
        <w:t>-&gt;chromosomeLength;</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unsigned</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dimension = code_size / chromosome_length;</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point_number</w:t>
      </w:r>
      <w:r w:rsidRPr="00CE57E5">
        <w:rPr>
          <w:rFonts w:ascii="Consolas" w:hAnsi="Consolas" w:cs="Consolas"/>
          <w:color w:val="000000"/>
          <w:sz w:val="19"/>
          <w:szCs w:val="19"/>
          <w:highlight w:val="white"/>
          <w:lang w:val="en-US"/>
        </w:rPr>
        <w:t xml:space="preserve">&gt; *numbers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point_number</w:t>
      </w:r>
      <w:r w:rsidRPr="00CE57E5">
        <w:rPr>
          <w:rFonts w:ascii="Consolas" w:hAnsi="Consolas" w:cs="Consolas"/>
          <w:color w:val="000000"/>
          <w:sz w:val="19"/>
          <w:szCs w:val="19"/>
          <w:highlight w:val="white"/>
          <w:lang w:val="en-US"/>
        </w:rPr>
        <w:t>&gt; (dimension,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gene</w:t>
      </w:r>
      <w:r w:rsidRPr="00CE57E5">
        <w:rPr>
          <w:rFonts w:ascii="Consolas" w:hAnsi="Consolas" w:cs="Consolas"/>
          <w:color w:val="000000"/>
          <w:sz w:val="19"/>
          <w:szCs w:val="19"/>
          <w:highlight w:val="white"/>
          <w:lang w:val="en-US"/>
        </w:rPr>
        <w:t>&gt; binary (chromosome_length,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unsigned</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dimension;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point_number</w:t>
      </w:r>
      <w:proofErr w:type="gramEnd"/>
      <w:r w:rsidRPr="00CE57E5">
        <w:rPr>
          <w:rFonts w:ascii="Consolas" w:hAnsi="Consolas" w:cs="Consolas"/>
          <w:color w:val="000000"/>
          <w:sz w:val="19"/>
          <w:szCs w:val="19"/>
          <w:highlight w:val="white"/>
          <w:lang w:val="en-US"/>
        </w:rPr>
        <w:t xml:space="preserve"> number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unsigned</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chromosome_ptr = k * chromosome_length;</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lastRenderedPageBreak/>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unsigned</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digit_ptr = 0; digit_ptr &lt; chromosome_length; ++digit_ptr)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unsigned</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shift = digit_ptr; shift &lt; chromosome_length; ++shift)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binary[</w:t>
      </w:r>
      <w:proofErr w:type="gramEnd"/>
      <w:r w:rsidRPr="00CE57E5">
        <w:rPr>
          <w:rFonts w:ascii="Consolas" w:hAnsi="Consolas" w:cs="Consolas"/>
          <w:color w:val="000000"/>
          <w:sz w:val="19"/>
          <w:szCs w:val="19"/>
          <w:highlight w:val="white"/>
          <w:lang w:val="en-US"/>
        </w:rPr>
        <w:t>shift] ^= (</w:t>
      </w:r>
      <w:r w:rsidRPr="00CE57E5">
        <w:rPr>
          <w:rFonts w:ascii="Consolas" w:hAnsi="Consolas" w:cs="Consolas"/>
          <w:color w:val="808080"/>
          <w:sz w:val="19"/>
          <w:szCs w:val="19"/>
          <w:highlight w:val="white"/>
          <w:lang w:val="en-US"/>
        </w:rPr>
        <w:t>gcode</w:t>
      </w:r>
      <w:r w:rsidRPr="00CE57E5">
        <w:rPr>
          <w:rFonts w:ascii="Consolas" w:hAnsi="Consolas" w:cs="Consolas"/>
          <w:color w:val="000000"/>
          <w:sz w:val="19"/>
          <w:szCs w:val="19"/>
          <w:highlight w:val="white"/>
          <w:lang w:val="en-US"/>
        </w:rPr>
        <w:t>-&gt;gray_code)-&gt;at(chromosome_ptr + shift - digit_ptr);</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number</w:t>
      </w:r>
      <w:proofErr w:type="gramEnd"/>
      <w:r w:rsidRPr="00CE57E5">
        <w:rPr>
          <w:rFonts w:ascii="Consolas" w:hAnsi="Consolas" w:cs="Consolas"/>
          <w:color w:val="000000"/>
          <w:sz w:val="19"/>
          <w:szCs w:val="19"/>
          <w:highlight w:val="white"/>
          <w:lang w:val="en-US"/>
        </w:rPr>
        <w:t xml:space="preserve"> &lt;&lt;=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number</w:t>
      </w:r>
      <w:proofErr w:type="gramEnd"/>
      <w:r w:rsidRPr="00CE57E5">
        <w:rPr>
          <w:rFonts w:ascii="Consolas" w:hAnsi="Consolas" w:cs="Consolas"/>
          <w:color w:val="000000"/>
          <w:sz w:val="19"/>
          <w:szCs w:val="19"/>
          <w:highlight w:val="white"/>
          <w:lang w:val="en-US"/>
        </w:rPr>
        <w:t xml:space="preserve"> += binary.at(digit_ptr);</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numbers</w:t>
      </w:r>
      <w:proofErr w:type="gramEnd"/>
      <w:r w:rsidRPr="00CE57E5">
        <w:rPr>
          <w:rFonts w:ascii="Consolas" w:hAnsi="Consolas" w:cs="Consolas"/>
          <w:color w:val="000000"/>
          <w:sz w:val="19"/>
          <w:szCs w:val="19"/>
          <w:highlight w:val="white"/>
          <w:lang w:val="en-US"/>
        </w:rPr>
        <w:t>-&gt;at(k) = number;</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binary.assign(</w:t>
      </w:r>
      <w:proofErr w:type="gramEnd"/>
      <w:r w:rsidRPr="00CE57E5">
        <w:rPr>
          <w:rFonts w:ascii="Consolas" w:hAnsi="Consolas" w:cs="Consolas"/>
          <w:color w:val="000000"/>
          <w:sz w:val="19"/>
          <w:szCs w:val="19"/>
          <w:highlight w:val="white"/>
          <w:lang w:val="en-US"/>
        </w:rPr>
        <w:t>chromosome_length,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numbers;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genetic::</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::decode(</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gcode</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bounds</w:t>
      </w:r>
      <w:r w:rsidRPr="00CE57E5">
        <w:rPr>
          <w:rFonts w:ascii="Consolas" w:hAnsi="Consolas" w:cs="Consolas"/>
          <w:color w:val="000000"/>
          <w:sz w:val="19"/>
          <w:szCs w:val="19"/>
          <w:highlight w:val="white"/>
          <w:lang w:val="en-US"/>
        </w:rPr>
        <w:t>&gt; *</w:t>
      </w:r>
      <w:r w:rsidRPr="00CE57E5">
        <w:rPr>
          <w:rFonts w:ascii="Consolas" w:hAnsi="Consolas" w:cs="Consolas"/>
          <w:color w:val="808080"/>
          <w:sz w:val="19"/>
          <w:szCs w:val="19"/>
          <w:highlight w:val="white"/>
          <w:lang w:val="en-US"/>
        </w:rPr>
        <w:t>bounds</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point_number</w:t>
      </w:r>
      <w:r w:rsidRPr="00CE57E5">
        <w:rPr>
          <w:rFonts w:ascii="Consolas" w:hAnsi="Consolas" w:cs="Consolas"/>
          <w:color w:val="000000"/>
          <w:sz w:val="19"/>
          <w:szCs w:val="19"/>
          <w:highlight w:val="white"/>
          <w:lang w:val="en-US"/>
        </w:rPr>
        <w:t xml:space="preserve">&gt;* numbers = </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::decode(</w:t>
      </w:r>
      <w:r w:rsidRPr="00CE57E5">
        <w:rPr>
          <w:rFonts w:ascii="Consolas" w:hAnsi="Consolas" w:cs="Consolas"/>
          <w:color w:val="808080"/>
          <w:sz w:val="19"/>
          <w:szCs w:val="19"/>
          <w:highlight w:val="white"/>
          <w:lang w:val="en-US"/>
        </w:rPr>
        <w:t>gcode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unsigned</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dimension = numbers-&gt;size();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point_count = 1 &lt;&lt; </w:t>
      </w:r>
      <w:r w:rsidRPr="00CE57E5">
        <w:rPr>
          <w:rFonts w:ascii="Consolas" w:hAnsi="Consolas" w:cs="Consolas"/>
          <w:color w:val="808080"/>
          <w:sz w:val="19"/>
          <w:szCs w:val="19"/>
          <w:highlight w:val="white"/>
          <w:lang w:val="en-US"/>
        </w:rPr>
        <w:t>gcode</w:t>
      </w:r>
      <w:r w:rsidRPr="00CE57E5">
        <w:rPr>
          <w:rFonts w:ascii="Consolas" w:hAnsi="Consolas" w:cs="Consolas"/>
          <w:color w:val="000000"/>
          <w:sz w:val="19"/>
          <w:szCs w:val="19"/>
          <w:highlight w:val="white"/>
          <w:lang w:val="en-US"/>
        </w:rPr>
        <w:t>-&gt;chromosomeLength;</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coordinates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(dimension);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unsigned</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dimension;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coordinates</w:t>
      </w:r>
      <w:proofErr w:type="gramEnd"/>
      <w:r w:rsidRPr="00CE57E5">
        <w:rPr>
          <w:rFonts w:ascii="Consolas" w:hAnsi="Consolas" w:cs="Consolas"/>
          <w:color w:val="000000"/>
          <w:sz w:val="19"/>
          <w:szCs w:val="19"/>
          <w:highlight w:val="white"/>
          <w:lang w:val="en-US"/>
        </w:rPr>
        <w:t xml:space="preserve">-&gt;at(k) = </w:t>
      </w:r>
      <w:r w:rsidRPr="00CE57E5">
        <w:rPr>
          <w:rFonts w:ascii="Consolas" w:hAnsi="Consolas" w:cs="Consolas"/>
          <w:color w:val="808080"/>
          <w:sz w:val="19"/>
          <w:szCs w:val="19"/>
          <w:highlight w:val="white"/>
          <w:lang w:val="en-US"/>
        </w:rPr>
        <w:t>bounds</w:t>
      </w:r>
      <w:r w:rsidRPr="00CE57E5">
        <w:rPr>
          <w:rFonts w:ascii="Consolas" w:hAnsi="Consolas" w:cs="Consolas"/>
          <w:color w:val="000000"/>
          <w:sz w:val="19"/>
          <w:szCs w:val="19"/>
          <w:highlight w:val="white"/>
          <w:lang w:val="en-US"/>
        </w:rPr>
        <w:t>-&gt;at(k).left + numbers-&gt;at(k) * (</w:t>
      </w:r>
      <w:r w:rsidRPr="00CE57E5">
        <w:rPr>
          <w:rFonts w:ascii="Consolas" w:hAnsi="Consolas" w:cs="Consolas"/>
          <w:color w:val="808080"/>
          <w:sz w:val="19"/>
          <w:szCs w:val="19"/>
          <w:highlight w:val="white"/>
          <w:lang w:val="en-US"/>
        </w:rPr>
        <w:t>bounds</w:t>
      </w:r>
      <w:r w:rsidRPr="00CE57E5">
        <w:rPr>
          <w:rFonts w:ascii="Consolas" w:hAnsi="Consolas" w:cs="Consolas"/>
          <w:color w:val="000000"/>
          <w:sz w:val="19"/>
          <w:szCs w:val="19"/>
          <w:highlight w:val="white"/>
          <w:lang w:val="en-US"/>
        </w:rPr>
        <w:t xml:space="preserve">-&gt;at(k).right - </w:t>
      </w:r>
      <w:r w:rsidRPr="00CE57E5">
        <w:rPr>
          <w:rFonts w:ascii="Consolas" w:hAnsi="Consolas" w:cs="Consolas"/>
          <w:color w:val="808080"/>
          <w:sz w:val="19"/>
          <w:szCs w:val="19"/>
          <w:highlight w:val="white"/>
          <w:lang w:val="en-US"/>
        </w:rPr>
        <w:t>bounds</w:t>
      </w:r>
      <w:r w:rsidRPr="00CE57E5">
        <w:rPr>
          <w:rFonts w:ascii="Consolas" w:hAnsi="Consolas" w:cs="Consolas"/>
          <w:color w:val="000000"/>
          <w:sz w:val="19"/>
          <w:szCs w:val="19"/>
          <w:highlight w:val="white"/>
          <w:lang w:val="en-US"/>
        </w:rPr>
        <w:t>-&gt;at(k).left) / point_count;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 numbers;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coordinates;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genetic::</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genetic:</w:t>
      </w:r>
      <w:proofErr w:type="gramStart"/>
      <w:r w:rsidRPr="00CE57E5">
        <w:rPr>
          <w:rFonts w:ascii="Consolas" w:hAnsi="Consolas" w:cs="Consolas"/>
          <w:color w:val="000000"/>
          <w:sz w:val="19"/>
          <w:szCs w:val="19"/>
          <w:highlight w:val="white"/>
          <w:lang w:val="en-US"/>
        </w:rPr>
        <w:t>:</w:t>
      </w:r>
      <w:r w:rsidRPr="00CE57E5">
        <w:rPr>
          <w:rFonts w:ascii="Consolas" w:hAnsi="Consolas" w:cs="Consolas"/>
          <w:color w:val="2B91AF"/>
          <w:sz w:val="19"/>
          <w:szCs w:val="19"/>
          <w:highlight w:val="white"/>
          <w:lang w:val="en-US"/>
        </w:rPr>
        <w:t>genetic</w:t>
      </w:r>
      <w:proofErr w:type="gramEnd"/>
      <w:r w:rsidRPr="00CE57E5">
        <w:rPr>
          <w:rFonts w:ascii="Consolas" w:hAnsi="Consolas" w:cs="Consolas"/>
          <w:color w:val="2B91AF"/>
          <w:sz w:val="19"/>
          <w:szCs w:val="19"/>
          <w:highlight w:val="white"/>
          <w:lang w:val="en-US"/>
        </w:rPr>
        <w:t>_code</w:t>
      </w:r>
      <w:r w:rsidRPr="00CE57E5">
        <w:rPr>
          <w:rFonts w:ascii="Consolas" w:hAnsi="Consolas" w:cs="Consolas"/>
          <w:color w:val="000000"/>
          <w:sz w:val="19"/>
          <w:szCs w:val="19"/>
          <w:highlight w:val="white"/>
          <w:lang w:val="en-US"/>
        </w:rPr>
        <w:t>::crossover(</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parent_1</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parent_2</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Размеры</w:t>
      </w:r>
      <w:r w:rsidRPr="00CE57E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кодов</w:t>
      </w:r>
      <w:r w:rsidRPr="00CE57E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должны</w:t>
      </w:r>
      <w:r w:rsidRPr="00CE57E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совпадать</w:t>
      </w:r>
      <w:r w:rsidRPr="00CE57E5">
        <w:rPr>
          <w:rFonts w:ascii="Consolas" w:hAnsi="Consolas" w:cs="Consolas"/>
          <w:color w:val="008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unsigned</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code_size = </w:t>
      </w:r>
      <w:r w:rsidRPr="00CE57E5">
        <w:rPr>
          <w:rFonts w:ascii="Consolas" w:hAnsi="Consolas" w:cs="Consolas"/>
          <w:color w:val="808080"/>
          <w:sz w:val="19"/>
          <w:szCs w:val="19"/>
          <w:highlight w:val="white"/>
          <w:lang w:val="en-US"/>
        </w:rPr>
        <w:t>parent_1</w:t>
      </w:r>
      <w:r w:rsidRPr="00CE57E5">
        <w:rPr>
          <w:rFonts w:ascii="Consolas" w:hAnsi="Consolas" w:cs="Consolas"/>
          <w:color w:val="000000"/>
          <w:sz w:val="19"/>
          <w:szCs w:val="19"/>
          <w:highlight w:val="white"/>
          <w:lang w:val="en-US"/>
        </w:rPr>
        <w:t xml:space="preserve">-&gt;gray_code-&gt;size();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gene</w:t>
      </w:r>
      <w:r w:rsidRPr="00CE57E5">
        <w:rPr>
          <w:rFonts w:ascii="Consolas" w:hAnsi="Consolas" w:cs="Consolas"/>
          <w:color w:val="000000"/>
          <w:sz w:val="19"/>
          <w:szCs w:val="19"/>
          <w:highlight w:val="white"/>
          <w:lang w:val="en-US"/>
        </w:rPr>
        <w:t xml:space="preserve">&gt;* new_code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gene</w:t>
      </w:r>
      <w:r w:rsidRPr="00CE57E5">
        <w:rPr>
          <w:rFonts w:ascii="Consolas" w:hAnsi="Consolas" w:cs="Consolas"/>
          <w:color w:val="000000"/>
          <w:sz w:val="19"/>
          <w:szCs w:val="19"/>
          <w:highlight w:val="white"/>
          <w:lang w:val="en-US"/>
        </w:rPr>
        <w:t>&gt; (code_size);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code_size;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(floor((</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)rand() / </w:t>
      </w:r>
      <w:r w:rsidRPr="00CE57E5">
        <w:rPr>
          <w:rFonts w:ascii="Consolas" w:hAnsi="Consolas" w:cs="Consolas"/>
          <w:color w:val="6F008A"/>
          <w:sz w:val="19"/>
          <w:szCs w:val="19"/>
          <w:highlight w:val="white"/>
          <w:lang w:val="en-US"/>
        </w:rPr>
        <w:t>RAND_MAX</w:t>
      </w:r>
      <w:r w:rsidRPr="00CE57E5">
        <w:rPr>
          <w:rFonts w:ascii="Consolas" w:hAnsi="Consolas" w:cs="Consolas"/>
          <w:color w:val="000000"/>
          <w:sz w:val="19"/>
          <w:szCs w:val="19"/>
          <w:highlight w:val="white"/>
          <w:lang w:val="en-US"/>
        </w:rPr>
        <w:t xml:space="preserve"> + 0.5))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(*new_code)[k] = (*</w:t>
      </w:r>
      <w:r w:rsidRPr="00CE57E5">
        <w:rPr>
          <w:rFonts w:ascii="Consolas" w:hAnsi="Consolas" w:cs="Consolas"/>
          <w:color w:val="808080"/>
          <w:sz w:val="19"/>
          <w:szCs w:val="19"/>
          <w:highlight w:val="white"/>
          <w:lang w:val="en-US"/>
        </w:rPr>
        <w:t>parent_1</w:t>
      </w:r>
      <w:r w:rsidRPr="00CE57E5">
        <w:rPr>
          <w:rFonts w:ascii="Consolas" w:hAnsi="Consolas" w:cs="Consolas"/>
          <w:color w:val="000000"/>
          <w:sz w:val="19"/>
          <w:szCs w:val="19"/>
          <w:highlight w:val="white"/>
          <w:lang w:val="en-US"/>
        </w:rPr>
        <w:t>-&gt;gray_code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else</w:t>
      </w:r>
      <w:proofErr w:type="gramEnd"/>
      <w:r w:rsidRPr="00CE57E5">
        <w:rPr>
          <w:rFonts w:ascii="Consolas" w:hAnsi="Consolas" w:cs="Consolas"/>
          <w:color w:val="000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(*new_code)[k] = (*</w:t>
      </w:r>
      <w:r w:rsidRPr="00CE57E5">
        <w:rPr>
          <w:rFonts w:ascii="Consolas" w:hAnsi="Consolas" w:cs="Consolas"/>
          <w:color w:val="808080"/>
          <w:sz w:val="19"/>
          <w:szCs w:val="19"/>
          <w:highlight w:val="white"/>
          <w:lang w:val="en-US"/>
        </w:rPr>
        <w:t>parent_2</w:t>
      </w:r>
      <w:r w:rsidRPr="00CE57E5">
        <w:rPr>
          <w:rFonts w:ascii="Consolas" w:hAnsi="Consolas" w:cs="Consolas"/>
          <w:color w:val="000000"/>
          <w:sz w:val="19"/>
          <w:szCs w:val="19"/>
          <w:highlight w:val="white"/>
          <w:lang w:val="en-US"/>
        </w:rPr>
        <w:t>-&gt;gray_code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xml:space="preserve">* offspring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genetic_</w:t>
      </w:r>
      <w:proofErr w:type="gramStart"/>
      <w:r w:rsidRPr="00CE57E5">
        <w:rPr>
          <w:rFonts w:ascii="Consolas" w:hAnsi="Consolas" w:cs="Consolas"/>
          <w:color w:val="2B91AF"/>
          <w:sz w:val="19"/>
          <w:szCs w:val="19"/>
          <w:highlight w:val="white"/>
          <w:lang w:val="en-US"/>
        </w:rPr>
        <w:t>code</w:t>
      </w:r>
      <w:r w:rsidRPr="00CE57E5">
        <w:rPr>
          <w:rFonts w:ascii="Consolas" w:hAnsi="Consolas" w:cs="Consolas"/>
          <w:color w:val="000000"/>
          <w:sz w:val="19"/>
          <w:szCs w:val="19"/>
          <w:highlight w:val="white"/>
          <w:lang w:val="en-US"/>
        </w:rPr>
        <w:t>(</w:t>
      </w:r>
      <w:proofErr w:type="gramEnd"/>
      <w:r w:rsidRPr="00CE57E5">
        <w:rPr>
          <w:rFonts w:ascii="Consolas" w:hAnsi="Consolas" w:cs="Consolas"/>
          <w:color w:val="808080"/>
          <w:sz w:val="19"/>
          <w:szCs w:val="19"/>
          <w:highlight w:val="white"/>
          <w:lang w:val="en-US"/>
        </w:rPr>
        <w:t>parent_1</w:t>
      </w:r>
      <w:r w:rsidRPr="00CE57E5">
        <w:rPr>
          <w:rFonts w:ascii="Consolas" w:hAnsi="Consolas" w:cs="Consolas"/>
          <w:color w:val="000000"/>
          <w:sz w:val="19"/>
          <w:szCs w:val="19"/>
          <w:highlight w:val="white"/>
          <w:lang w:val="en-US"/>
        </w:rPr>
        <w:t>-&gt;chromosomeLength, new_code);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new_code;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offspring;</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genetic::normal_rand(</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expectation_value</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standart_deviation</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u, v, 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w:t>
      </w:r>
      <w:proofErr w:type="gramEnd"/>
      <w:r w:rsidRPr="00CE57E5">
        <w:rPr>
          <w:rFonts w:ascii="Consolas" w:hAnsi="Consolas" w:cs="Consolas"/>
          <w:color w:val="000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u = (</w:t>
      </w:r>
      <w:r w:rsidRPr="00CE57E5">
        <w:rPr>
          <w:rFonts w:ascii="Consolas" w:hAnsi="Consolas" w:cs="Consolas"/>
          <w:color w:val="0000FF"/>
          <w:sz w:val="19"/>
          <w:szCs w:val="19"/>
          <w:highlight w:val="white"/>
          <w:lang w:val="en-US"/>
        </w:rPr>
        <w:t>double</w:t>
      </w:r>
      <w:proofErr w:type="gramStart"/>
      <w:r w:rsidRPr="00CE57E5">
        <w:rPr>
          <w:rFonts w:ascii="Consolas" w:hAnsi="Consolas" w:cs="Consolas"/>
          <w:color w:val="000000"/>
          <w:sz w:val="19"/>
          <w:szCs w:val="19"/>
          <w:highlight w:val="white"/>
          <w:lang w:val="en-US"/>
        </w:rPr>
        <w:t>)rand</w:t>
      </w:r>
      <w:proofErr w:type="gramEnd"/>
      <w:r w:rsidRPr="00CE57E5">
        <w:rPr>
          <w:rFonts w:ascii="Consolas" w:hAnsi="Consolas" w:cs="Consolas"/>
          <w:color w:val="000000"/>
          <w:sz w:val="19"/>
          <w:szCs w:val="19"/>
          <w:highlight w:val="white"/>
          <w:lang w:val="en-US"/>
        </w:rPr>
        <w:t>() / (</w:t>
      </w:r>
      <w:r w:rsidRPr="00CE57E5">
        <w:rPr>
          <w:rFonts w:ascii="Consolas" w:hAnsi="Consolas" w:cs="Consolas"/>
          <w:color w:val="6F008A"/>
          <w:sz w:val="19"/>
          <w:szCs w:val="19"/>
          <w:highlight w:val="white"/>
          <w:lang w:val="en-US"/>
        </w:rPr>
        <w:t>RAND_MAX</w:t>
      </w:r>
      <w:r w:rsidRPr="00CE57E5">
        <w:rPr>
          <w:rFonts w:ascii="Consolas" w:hAnsi="Consolas" w:cs="Consolas"/>
          <w:color w:val="000000"/>
          <w:sz w:val="19"/>
          <w:szCs w:val="19"/>
          <w:highlight w:val="white"/>
          <w:lang w:val="en-US"/>
        </w:rPr>
        <w:t xml:space="preserve"> + 1) * 2 - 1;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v = (</w:t>
      </w:r>
      <w:r w:rsidRPr="00CE57E5">
        <w:rPr>
          <w:rFonts w:ascii="Consolas" w:hAnsi="Consolas" w:cs="Consolas"/>
          <w:color w:val="0000FF"/>
          <w:sz w:val="19"/>
          <w:szCs w:val="19"/>
          <w:highlight w:val="white"/>
          <w:lang w:val="en-US"/>
        </w:rPr>
        <w:t>double</w:t>
      </w:r>
      <w:proofErr w:type="gramStart"/>
      <w:r w:rsidRPr="00CE57E5">
        <w:rPr>
          <w:rFonts w:ascii="Consolas" w:hAnsi="Consolas" w:cs="Consolas"/>
          <w:color w:val="000000"/>
          <w:sz w:val="19"/>
          <w:szCs w:val="19"/>
          <w:highlight w:val="white"/>
          <w:lang w:val="en-US"/>
        </w:rPr>
        <w:t>)rand</w:t>
      </w:r>
      <w:proofErr w:type="gramEnd"/>
      <w:r w:rsidRPr="00CE57E5">
        <w:rPr>
          <w:rFonts w:ascii="Consolas" w:hAnsi="Consolas" w:cs="Consolas"/>
          <w:color w:val="000000"/>
          <w:sz w:val="19"/>
          <w:szCs w:val="19"/>
          <w:highlight w:val="white"/>
          <w:lang w:val="en-US"/>
        </w:rPr>
        <w:t>() / (</w:t>
      </w:r>
      <w:r w:rsidRPr="00CE57E5">
        <w:rPr>
          <w:rFonts w:ascii="Consolas" w:hAnsi="Consolas" w:cs="Consolas"/>
          <w:color w:val="6F008A"/>
          <w:sz w:val="19"/>
          <w:szCs w:val="19"/>
          <w:highlight w:val="white"/>
          <w:lang w:val="en-US"/>
        </w:rPr>
        <w:t>RAND_MAX</w:t>
      </w:r>
      <w:r w:rsidRPr="00CE57E5">
        <w:rPr>
          <w:rFonts w:ascii="Consolas" w:hAnsi="Consolas" w:cs="Consolas"/>
          <w:color w:val="000000"/>
          <w:sz w:val="19"/>
          <w:szCs w:val="19"/>
          <w:highlight w:val="white"/>
          <w:lang w:val="en-US"/>
        </w:rPr>
        <w:t xml:space="preserve"> + 1) * 2 - 1;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s = u * u + v * v;</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 xml:space="preserve">} </w:t>
      </w:r>
      <w:r w:rsidRPr="00CE57E5">
        <w:rPr>
          <w:rFonts w:ascii="Consolas" w:hAnsi="Consolas" w:cs="Consolas"/>
          <w:color w:val="0000FF"/>
          <w:sz w:val="19"/>
          <w:szCs w:val="19"/>
          <w:highlight w:val="white"/>
          <w:lang w:val="en-US"/>
        </w:rPr>
        <w:t>while</w:t>
      </w:r>
      <w:r w:rsidRPr="00CE57E5">
        <w:rPr>
          <w:rFonts w:ascii="Consolas" w:hAnsi="Consolas" w:cs="Consolas"/>
          <w:color w:val="000000"/>
          <w:sz w:val="19"/>
          <w:szCs w:val="19"/>
          <w:highlight w:val="white"/>
          <w:lang w:val="en-US"/>
        </w:rPr>
        <w:t xml:space="preserve"> (s &gt; 1 || fabs(s) &lt; 1e-9);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gaussian_destribution = u * sqrt((-2.0) * log(s) / 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standart_deviation</w:t>
      </w:r>
      <w:r w:rsidRPr="00CE57E5">
        <w:rPr>
          <w:rFonts w:ascii="Consolas" w:hAnsi="Consolas" w:cs="Consolas"/>
          <w:color w:val="000000"/>
          <w:sz w:val="19"/>
          <w:szCs w:val="19"/>
          <w:highlight w:val="white"/>
          <w:lang w:val="en-US"/>
        </w:rPr>
        <w:t xml:space="preserve"> * gaussian_destribution + </w:t>
      </w:r>
      <w:r w:rsidRPr="00CE57E5">
        <w:rPr>
          <w:rFonts w:ascii="Consolas" w:hAnsi="Consolas" w:cs="Consolas"/>
          <w:color w:val="808080"/>
          <w:sz w:val="19"/>
          <w:szCs w:val="19"/>
          <w:highlight w:val="white"/>
          <w:lang w:val="en-US"/>
        </w:rPr>
        <w:t>expectation_value</w:t>
      </w:r>
      <w:r w:rsidRPr="00CE57E5">
        <w:rPr>
          <w:rFonts w:ascii="Consolas" w:hAnsi="Consolas" w:cs="Consolas"/>
          <w:color w:val="000000"/>
          <w:sz w:val="19"/>
          <w:szCs w:val="19"/>
          <w:highlight w:val="white"/>
          <w:lang w:val="en-US"/>
        </w:rPr>
        <w:t>;</w:t>
      </w:r>
    </w:p>
    <w:p w:rsid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genetic::</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genetic:</w:t>
      </w:r>
      <w:proofErr w:type="gramStart"/>
      <w:r w:rsidRPr="00CE57E5">
        <w:rPr>
          <w:rFonts w:ascii="Consolas" w:hAnsi="Consolas" w:cs="Consolas"/>
          <w:color w:val="000000"/>
          <w:sz w:val="19"/>
          <w:szCs w:val="19"/>
          <w:highlight w:val="white"/>
          <w:lang w:val="en-US"/>
        </w:rPr>
        <w:t>:</w:t>
      </w:r>
      <w:r w:rsidRPr="00CE57E5">
        <w:rPr>
          <w:rFonts w:ascii="Consolas" w:hAnsi="Consolas" w:cs="Consolas"/>
          <w:color w:val="2B91AF"/>
          <w:sz w:val="19"/>
          <w:szCs w:val="19"/>
          <w:highlight w:val="white"/>
          <w:lang w:val="en-US"/>
        </w:rPr>
        <w:t>genetic</w:t>
      </w:r>
      <w:proofErr w:type="gramEnd"/>
      <w:r w:rsidRPr="00CE57E5">
        <w:rPr>
          <w:rFonts w:ascii="Consolas" w:hAnsi="Consolas" w:cs="Consolas"/>
          <w:color w:val="2B91AF"/>
          <w:sz w:val="19"/>
          <w:szCs w:val="19"/>
          <w:highlight w:val="white"/>
          <w:lang w:val="en-US"/>
        </w:rPr>
        <w:t>_code</w:t>
      </w:r>
      <w:r w:rsidRPr="00CE57E5">
        <w:rPr>
          <w:rFonts w:ascii="Consolas" w:hAnsi="Consolas" w:cs="Consolas"/>
          <w:color w:val="000000"/>
          <w:sz w:val="19"/>
          <w:szCs w:val="19"/>
          <w:highlight w:val="white"/>
          <w:lang w:val="en-US"/>
        </w:rPr>
        <w:t>::mutate(</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mutant</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code_size = </w:t>
      </w:r>
      <w:r w:rsidRPr="00CE57E5">
        <w:rPr>
          <w:rFonts w:ascii="Consolas" w:hAnsi="Consolas" w:cs="Consolas"/>
          <w:color w:val="808080"/>
          <w:sz w:val="19"/>
          <w:szCs w:val="19"/>
          <w:highlight w:val="white"/>
          <w:lang w:val="en-US"/>
        </w:rPr>
        <w:t>mutant</w:t>
      </w:r>
      <w:r w:rsidRPr="00CE57E5">
        <w:rPr>
          <w:rFonts w:ascii="Consolas" w:hAnsi="Consolas" w:cs="Consolas"/>
          <w:color w:val="000000"/>
          <w:sz w:val="19"/>
          <w:szCs w:val="19"/>
          <w:highlight w:val="white"/>
          <w:lang w:val="en-US"/>
        </w:rPr>
        <w:t>-&gt;gray_code-&gt;size();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gene</w:t>
      </w:r>
      <w:r w:rsidRPr="00CE57E5">
        <w:rPr>
          <w:rFonts w:ascii="Consolas" w:hAnsi="Consolas" w:cs="Consolas"/>
          <w:color w:val="000000"/>
          <w:sz w:val="19"/>
          <w:szCs w:val="19"/>
          <w:highlight w:val="white"/>
          <w:lang w:val="en-US"/>
        </w:rPr>
        <w:t>&gt; new_code (code_size);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code_size;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)normal_rand() / </w:t>
      </w:r>
      <w:r w:rsidRPr="00CE57E5">
        <w:rPr>
          <w:rFonts w:ascii="Consolas" w:hAnsi="Consolas" w:cs="Consolas"/>
          <w:color w:val="6F008A"/>
          <w:sz w:val="19"/>
          <w:szCs w:val="19"/>
          <w:highlight w:val="white"/>
          <w:lang w:val="en-US"/>
        </w:rPr>
        <w:t>RAND_MAX</w:t>
      </w:r>
      <w:r w:rsidRPr="00CE57E5">
        <w:rPr>
          <w:rFonts w:ascii="Consolas" w:hAnsi="Consolas" w:cs="Consolas"/>
          <w:color w:val="000000"/>
          <w:sz w:val="19"/>
          <w:szCs w:val="19"/>
          <w:highlight w:val="white"/>
          <w:lang w:val="en-US"/>
        </w:rPr>
        <w:t xml:space="preserve"> &lt; 0.5)</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lastRenderedPageBreak/>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new_code[k] = (*</w:t>
      </w:r>
      <w:r w:rsidRPr="00CE57E5">
        <w:rPr>
          <w:rFonts w:ascii="Consolas" w:hAnsi="Consolas" w:cs="Consolas"/>
          <w:color w:val="808080"/>
          <w:sz w:val="19"/>
          <w:szCs w:val="19"/>
          <w:highlight w:val="white"/>
          <w:lang w:val="en-US"/>
        </w:rPr>
        <w:t>mutant</w:t>
      </w:r>
      <w:r w:rsidRPr="00CE57E5">
        <w:rPr>
          <w:rFonts w:ascii="Consolas" w:hAnsi="Consolas" w:cs="Consolas"/>
          <w:color w:val="000000"/>
          <w:sz w:val="19"/>
          <w:szCs w:val="19"/>
          <w:highlight w:val="white"/>
          <w:lang w:val="en-US"/>
        </w:rPr>
        <w:t>-&gt;gray_code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else</w:t>
      </w:r>
      <w:proofErr w:type="gramEnd"/>
      <w:r w:rsidRPr="00CE57E5">
        <w:rPr>
          <w:rFonts w:ascii="Consolas" w:hAnsi="Consolas" w:cs="Consolas"/>
          <w:color w:val="000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new_code[k] </w:t>
      </w:r>
      <w:proofErr w:type="gramStart"/>
      <w:r w:rsidRPr="00CE57E5">
        <w:rPr>
          <w:rFonts w:ascii="Consolas" w:hAnsi="Consolas" w:cs="Consolas"/>
          <w:color w:val="000000"/>
          <w:sz w:val="19"/>
          <w:szCs w:val="19"/>
          <w:highlight w:val="white"/>
          <w:lang w:val="en-US"/>
        </w:rPr>
        <w:t>= !</w:t>
      </w:r>
      <w:proofErr w:type="gramEnd"/>
      <w:r w:rsidRPr="00CE57E5">
        <w:rPr>
          <w:rFonts w:ascii="Consolas" w:hAnsi="Consolas" w:cs="Consolas"/>
          <w:color w:val="000000"/>
          <w:sz w:val="19"/>
          <w:szCs w:val="19"/>
          <w:highlight w:val="white"/>
          <w:lang w:val="en-US"/>
        </w:rPr>
        <w:t>(*</w:t>
      </w:r>
      <w:r w:rsidRPr="00CE57E5">
        <w:rPr>
          <w:rFonts w:ascii="Consolas" w:hAnsi="Consolas" w:cs="Consolas"/>
          <w:color w:val="808080"/>
          <w:sz w:val="19"/>
          <w:szCs w:val="19"/>
          <w:highlight w:val="white"/>
          <w:lang w:val="en-US"/>
        </w:rPr>
        <w:t>mutant</w:t>
      </w:r>
      <w:r w:rsidRPr="00CE57E5">
        <w:rPr>
          <w:rFonts w:ascii="Consolas" w:hAnsi="Consolas" w:cs="Consolas"/>
          <w:color w:val="000000"/>
          <w:sz w:val="19"/>
          <w:szCs w:val="19"/>
          <w:highlight w:val="white"/>
          <w:lang w:val="en-US"/>
        </w:rPr>
        <w:t>-&gt;gray_code)[k];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w:t>
      </w:r>
      <w:r w:rsidRPr="00CE57E5">
        <w:rPr>
          <w:rFonts w:ascii="Consolas" w:hAnsi="Consolas" w:cs="Consolas"/>
          <w:color w:val="808080"/>
          <w:sz w:val="19"/>
          <w:szCs w:val="19"/>
          <w:highlight w:val="white"/>
          <w:lang w:val="en-US"/>
        </w:rPr>
        <w:t>mutant</w:t>
      </w:r>
      <w:r w:rsidRPr="00CE57E5">
        <w:rPr>
          <w:rFonts w:ascii="Consolas" w:hAnsi="Consolas" w:cs="Consolas"/>
          <w:color w:val="000000"/>
          <w:sz w:val="19"/>
          <w:szCs w:val="19"/>
          <w:highlight w:val="white"/>
          <w:lang w:val="en-US"/>
        </w:rPr>
        <w:t>-&gt;chromosomeLength, &amp;new_code);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genetic::</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genetic:</w:t>
      </w:r>
      <w:proofErr w:type="gramStart"/>
      <w:r w:rsidRPr="00CE57E5">
        <w:rPr>
          <w:rFonts w:ascii="Consolas" w:hAnsi="Consolas" w:cs="Consolas"/>
          <w:color w:val="000000"/>
          <w:sz w:val="19"/>
          <w:szCs w:val="19"/>
          <w:highlight w:val="white"/>
          <w:lang w:val="en-US"/>
        </w:rPr>
        <w:t>:</w:t>
      </w:r>
      <w:r w:rsidRPr="00CE57E5">
        <w:rPr>
          <w:rFonts w:ascii="Consolas" w:hAnsi="Consolas" w:cs="Consolas"/>
          <w:color w:val="2B91AF"/>
          <w:sz w:val="19"/>
          <w:szCs w:val="19"/>
          <w:highlight w:val="white"/>
          <w:lang w:val="en-US"/>
        </w:rPr>
        <w:t>genetic</w:t>
      </w:r>
      <w:proofErr w:type="gramEnd"/>
      <w:r w:rsidRPr="00CE57E5">
        <w:rPr>
          <w:rFonts w:ascii="Consolas" w:hAnsi="Consolas" w:cs="Consolas"/>
          <w:color w:val="2B91AF"/>
          <w:sz w:val="19"/>
          <w:szCs w:val="19"/>
          <w:highlight w:val="white"/>
          <w:lang w:val="en-US"/>
        </w:rPr>
        <w:t>_code</w:t>
      </w:r>
      <w:r w:rsidRPr="00CE57E5">
        <w:rPr>
          <w:rFonts w:ascii="Consolas" w:hAnsi="Consolas" w:cs="Consolas"/>
          <w:color w:val="000000"/>
          <w:sz w:val="19"/>
          <w:szCs w:val="19"/>
          <w:highlight w:val="white"/>
          <w:lang w:val="en-US"/>
        </w:rPr>
        <w:t>::mutate_normal(</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mutant</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dimension = </w:t>
      </w:r>
      <w:r w:rsidRPr="00CE57E5">
        <w:rPr>
          <w:rFonts w:ascii="Consolas" w:hAnsi="Consolas" w:cs="Consolas"/>
          <w:color w:val="808080"/>
          <w:sz w:val="19"/>
          <w:szCs w:val="19"/>
          <w:highlight w:val="white"/>
          <w:lang w:val="en-US"/>
        </w:rPr>
        <w:t>mutant</w:t>
      </w:r>
      <w:r w:rsidRPr="00CE57E5">
        <w:rPr>
          <w:rFonts w:ascii="Consolas" w:hAnsi="Consolas" w:cs="Consolas"/>
          <w:color w:val="000000"/>
          <w:sz w:val="19"/>
          <w:szCs w:val="19"/>
          <w:highlight w:val="white"/>
          <w:lang w:val="en-US"/>
        </w:rPr>
        <w:t xml:space="preserve">-&gt;gray_code-&gt;size() / </w:t>
      </w:r>
      <w:r w:rsidRPr="00CE57E5">
        <w:rPr>
          <w:rFonts w:ascii="Consolas" w:hAnsi="Consolas" w:cs="Consolas"/>
          <w:color w:val="808080"/>
          <w:sz w:val="19"/>
          <w:szCs w:val="19"/>
          <w:highlight w:val="white"/>
          <w:lang w:val="en-US"/>
        </w:rPr>
        <w:t>mutant</w:t>
      </w:r>
      <w:r w:rsidRPr="00CE57E5">
        <w:rPr>
          <w:rFonts w:ascii="Consolas" w:hAnsi="Consolas" w:cs="Consolas"/>
          <w:color w:val="000000"/>
          <w:sz w:val="19"/>
          <w:szCs w:val="19"/>
          <w:highlight w:val="white"/>
          <w:lang w:val="en-US"/>
        </w:rPr>
        <w:t>-&gt;chromosomeLength;</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dimendions_size = 1 &lt;&lt; </w:t>
      </w:r>
      <w:r w:rsidRPr="00CE57E5">
        <w:rPr>
          <w:rFonts w:ascii="Consolas" w:hAnsi="Consolas" w:cs="Consolas"/>
          <w:color w:val="808080"/>
          <w:sz w:val="19"/>
          <w:szCs w:val="19"/>
          <w:highlight w:val="white"/>
          <w:lang w:val="en-US"/>
        </w:rPr>
        <w:t>mutant</w:t>
      </w:r>
      <w:r w:rsidRPr="00CE57E5">
        <w:rPr>
          <w:rFonts w:ascii="Consolas" w:hAnsi="Consolas" w:cs="Consolas"/>
          <w:color w:val="000000"/>
          <w:sz w:val="19"/>
          <w:szCs w:val="19"/>
          <w:highlight w:val="white"/>
          <w:lang w:val="en-US"/>
        </w:rPr>
        <w:t>-&gt;chromosomeLength;</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//-- 40% design spase dimention--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standart_deviation = 0.4 * dimendions_size;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point_number</w:t>
      </w:r>
      <w:r w:rsidRPr="00CE57E5">
        <w:rPr>
          <w:rFonts w:ascii="Consolas" w:hAnsi="Consolas" w:cs="Consolas"/>
          <w:color w:val="000000"/>
          <w:sz w:val="19"/>
          <w:szCs w:val="19"/>
          <w:highlight w:val="white"/>
          <w:lang w:val="en-US"/>
        </w:rPr>
        <w:t xml:space="preserve">&gt;* decoded = </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::decode(</w:t>
      </w:r>
      <w:r w:rsidRPr="00CE57E5">
        <w:rPr>
          <w:rFonts w:ascii="Consolas" w:hAnsi="Consolas" w:cs="Consolas"/>
          <w:color w:val="808080"/>
          <w:sz w:val="19"/>
          <w:szCs w:val="19"/>
          <w:highlight w:val="white"/>
          <w:lang w:val="en-US"/>
        </w:rPr>
        <w:t>mutant</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point_number</w:t>
      </w:r>
      <w:r w:rsidRPr="00CE57E5">
        <w:rPr>
          <w:rFonts w:ascii="Consolas" w:hAnsi="Consolas" w:cs="Consolas"/>
          <w:color w:val="000000"/>
          <w:sz w:val="19"/>
          <w:szCs w:val="19"/>
          <w:highlight w:val="white"/>
          <w:lang w:val="en-US"/>
        </w:rPr>
        <w:t xml:space="preserve">&gt;* mutate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point_number</w:t>
      </w:r>
      <w:r w:rsidRPr="00CE57E5">
        <w:rPr>
          <w:rFonts w:ascii="Consolas" w:hAnsi="Consolas" w:cs="Consolas"/>
          <w:color w:val="000000"/>
          <w:sz w:val="19"/>
          <w:szCs w:val="19"/>
          <w:highlight w:val="white"/>
          <w:lang w:val="en-US"/>
        </w:rPr>
        <w:t>&gt; (dimension);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dimension;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real_value = genetic::normal_rand((</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)(*decoded)[k], standart_deviation);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(*mutate)[k] = </w:t>
      </w:r>
      <w:proofErr w:type="gramStart"/>
      <w:r w:rsidRPr="00CE57E5">
        <w:rPr>
          <w:rFonts w:ascii="Consolas" w:hAnsi="Consolas" w:cs="Consolas"/>
          <w:color w:val="000000"/>
          <w:sz w:val="19"/>
          <w:szCs w:val="19"/>
          <w:highlight w:val="white"/>
          <w:lang w:val="en-US"/>
        </w:rPr>
        <w:t>floor(</w:t>
      </w:r>
      <w:proofErr w:type="gramEnd"/>
      <w:r w:rsidRPr="00CE57E5">
        <w:rPr>
          <w:rFonts w:ascii="Consolas" w:hAnsi="Consolas" w:cs="Consolas"/>
          <w:color w:val="000000"/>
          <w:sz w:val="19"/>
          <w:szCs w:val="19"/>
          <w:highlight w:val="white"/>
          <w:lang w:val="en-US"/>
        </w:rPr>
        <w:t>real_value + 0.5);</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xml:space="preserve">* encoded = </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w:t>
      </w:r>
      <w:proofErr w:type="gramStart"/>
      <w:r w:rsidRPr="00CE57E5">
        <w:rPr>
          <w:rFonts w:ascii="Consolas" w:hAnsi="Consolas" w:cs="Consolas"/>
          <w:color w:val="000000"/>
          <w:sz w:val="19"/>
          <w:szCs w:val="19"/>
          <w:highlight w:val="white"/>
          <w:lang w:val="en-US"/>
        </w:rPr>
        <w:t>encode(</w:t>
      </w:r>
      <w:proofErr w:type="gramEnd"/>
      <w:r w:rsidRPr="00CE57E5">
        <w:rPr>
          <w:rFonts w:ascii="Consolas" w:hAnsi="Consolas" w:cs="Consolas"/>
          <w:color w:val="808080"/>
          <w:sz w:val="19"/>
          <w:szCs w:val="19"/>
          <w:highlight w:val="white"/>
          <w:lang w:val="en-US"/>
        </w:rPr>
        <w:t>mutant</w:t>
      </w:r>
      <w:r w:rsidRPr="00CE57E5">
        <w:rPr>
          <w:rFonts w:ascii="Consolas" w:hAnsi="Consolas" w:cs="Consolas"/>
          <w:color w:val="000000"/>
          <w:sz w:val="19"/>
          <w:szCs w:val="19"/>
          <w:highlight w:val="white"/>
          <w:lang w:val="en-US"/>
        </w:rPr>
        <w:t>-&gt;chromosomeLength, mutate);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decoded;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mutate;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encoded;</w:t>
      </w:r>
    </w:p>
    <w:p w:rsidR="00CE57E5" w:rsidRDefault="00CE57E5" w:rsidP="00CE57E5">
      <w:pPr>
        <w:spacing w:after="0" w:line="240" w:lineRule="auto"/>
        <w:rPr>
          <w:rFonts w:ascii="Consolas" w:hAnsi="Consolas" w:cs="Consolas"/>
          <w:color w:val="000000"/>
          <w:sz w:val="19"/>
          <w:szCs w:val="19"/>
          <w:lang w:val="en-US"/>
        </w:rPr>
      </w:pPr>
      <w:r w:rsidRPr="0024398D">
        <w:rPr>
          <w:rFonts w:ascii="Consolas" w:hAnsi="Consolas" w:cs="Consolas"/>
          <w:color w:val="000000"/>
          <w:sz w:val="19"/>
          <w:szCs w:val="19"/>
          <w:highlight w:val="white"/>
          <w:lang w:val="en-US"/>
        </w:rPr>
        <w:t>}</w:t>
      </w:r>
    </w:p>
    <w:p w:rsidR="00363DEB" w:rsidRDefault="00363DEB">
      <w:pPr>
        <w:rPr>
          <w:rFonts w:ascii="Consolas" w:hAnsi="Consolas" w:cs="Consolas"/>
          <w:color w:val="000000"/>
          <w:sz w:val="19"/>
          <w:szCs w:val="19"/>
          <w:lang w:val="en-US"/>
        </w:rPr>
      </w:pPr>
      <w:r>
        <w:rPr>
          <w:rFonts w:ascii="Consolas" w:hAnsi="Consolas" w:cs="Consolas"/>
          <w:color w:val="000000"/>
          <w:sz w:val="19"/>
          <w:szCs w:val="19"/>
          <w:lang w:val="en-US"/>
        </w:rPr>
        <w:br w:type="page"/>
      </w:r>
    </w:p>
    <w:p w:rsidR="00CE57E5" w:rsidRDefault="00CE57E5" w:rsidP="00363DEB">
      <w:pPr>
        <w:spacing w:after="0" w:line="240" w:lineRule="auto"/>
        <w:jc w:val="center"/>
        <w:rPr>
          <w:rFonts w:ascii="Times New Roman" w:hAnsi="Times New Roman" w:cs="Times New Roman"/>
          <w:b/>
          <w:color w:val="000000"/>
          <w:sz w:val="28"/>
          <w:szCs w:val="28"/>
          <w:lang w:val="en-US"/>
        </w:rPr>
      </w:pPr>
      <w:r w:rsidRPr="00CE57E5">
        <w:rPr>
          <w:rFonts w:ascii="Times New Roman" w:hAnsi="Times New Roman" w:cs="Times New Roman"/>
          <w:b/>
          <w:color w:val="000000"/>
          <w:sz w:val="28"/>
          <w:szCs w:val="28"/>
          <w:lang w:val="en-US"/>
        </w:rPr>
        <w:lastRenderedPageBreak/>
        <w:t>(genetic_algorithm.h)</w:t>
      </w:r>
    </w:p>
    <w:p w:rsidR="00CE57E5" w:rsidRDefault="00CE57E5" w:rsidP="00CE57E5">
      <w:pPr>
        <w:spacing w:after="0" w:line="240" w:lineRule="auto"/>
        <w:rPr>
          <w:rFonts w:ascii="Times New Roman" w:hAnsi="Times New Roman" w:cs="Times New Roman"/>
          <w:b/>
          <w:color w:val="000000"/>
          <w:sz w:val="28"/>
          <w:szCs w:val="28"/>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once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#include</w:t>
      </w:r>
      <w:r w:rsidRPr="00CE57E5">
        <w:rPr>
          <w:rFonts w:ascii="Consolas" w:hAnsi="Consolas" w:cs="Consolas"/>
          <w:color w:val="000000"/>
          <w:sz w:val="19"/>
          <w:szCs w:val="19"/>
          <w:highlight w:val="white"/>
          <w:lang w:val="en-US"/>
        </w:rPr>
        <w:t xml:space="preserve"> </w:t>
      </w:r>
      <w:r w:rsidRPr="00CE57E5">
        <w:rPr>
          <w:rFonts w:ascii="Consolas" w:hAnsi="Consolas" w:cs="Consolas"/>
          <w:color w:val="A31515"/>
          <w:sz w:val="19"/>
          <w:szCs w:val="19"/>
          <w:highlight w:val="white"/>
          <w:lang w:val="en-US"/>
        </w:rPr>
        <w:t>"function.h"</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#include</w:t>
      </w:r>
      <w:r w:rsidRPr="00CE57E5">
        <w:rPr>
          <w:rFonts w:ascii="Consolas" w:hAnsi="Consolas" w:cs="Consolas"/>
          <w:color w:val="000000"/>
          <w:sz w:val="19"/>
          <w:szCs w:val="19"/>
          <w:highlight w:val="white"/>
          <w:lang w:val="en-US"/>
        </w:rPr>
        <w:t xml:space="preserve"> </w:t>
      </w:r>
      <w:r w:rsidRPr="00CE57E5">
        <w:rPr>
          <w:rFonts w:ascii="Consolas" w:hAnsi="Consolas" w:cs="Consolas"/>
          <w:color w:val="A31515"/>
          <w:sz w:val="19"/>
          <w:szCs w:val="19"/>
          <w:highlight w:val="white"/>
          <w:lang w:val="en-US"/>
        </w:rPr>
        <w:t>"genetic_code.h"</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#include</w:t>
      </w:r>
      <w:r w:rsidRPr="00CE57E5">
        <w:rPr>
          <w:rFonts w:ascii="Consolas" w:hAnsi="Consolas" w:cs="Consolas"/>
          <w:color w:val="000000"/>
          <w:sz w:val="19"/>
          <w:szCs w:val="19"/>
          <w:highlight w:val="white"/>
          <w:lang w:val="en-US"/>
        </w:rPr>
        <w:t xml:space="preserve"> </w:t>
      </w:r>
      <w:r w:rsidRPr="00CE57E5">
        <w:rPr>
          <w:rFonts w:ascii="Consolas" w:hAnsi="Consolas" w:cs="Consolas"/>
          <w:color w:val="A31515"/>
          <w:sz w:val="19"/>
          <w:szCs w:val="19"/>
          <w:highlight w:val="white"/>
          <w:lang w:val="en-US"/>
        </w:rPr>
        <w:t>&lt;vector&gt;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#include</w:t>
      </w:r>
      <w:r w:rsidRPr="00CE57E5">
        <w:rPr>
          <w:rFonts w:ascii="Consolas" w:hAnsi="Consolas" w:cs="Consolas"/>
          <w:color w:val="000000"/>
          <w:sz w:val="19"/>
          <w:szCs w:val="19"/>
          <w:highlight w:val="white"/>
          <w:lang w:val="en-US"/>
        </w:rPr>
        <w:t xml:space="preserve"> </w:t>
      </w:r>
      <w:r w:rsidRPr="00CE57E5">
        <w:rPr>
          <w:rFonts w:ascii="Consolas" w:hAnsi="Consolas" w:cs="Consolas"/>
          <w:color w:val="A31515"/>
          <w:sz w:val="19"/>
          <w:szCs w:val="19"/>
          <w:highlight w:val="white"/>
          <w:lang w:val="en-US"/>
        </w:rPr>
        <w:t>&lt;ctime&gt;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#include</w:t>
      </w:r>
      <w:r w:rsidRPr="00CE57E5">
        <w:rPr>
          <w:rFonts w:ascii="Consolas" w:hAnsi="Consolas" w:cs="Consolas"/>
          <w:color w:val="000000"/>
          <w:sz w:val="19"/>
          <w:szCs w:val="19"/>
          <w:highlight w:val="white"/>
          <w:lang w:val="en-US"/>
        </w:rPr>
        <w:t xml:space="preserve"> </w:t>
      </w:r>
      <w:r w:rsidRPr="00CE57E5">
        <w:rPr>
          <w:rFonts w:ascii="Consolas" w:hAnsi="Consolas" w:cs="Consolas"/>
          <w:color w:val="A31515"/>
          <w:sz w:val="19"/>
          <w:szCs w:val="19"/>
          <w:highlight w:val="white"/>
          <w:lang w:val="en-US"/>
        </w:rPr>
        <w:t>&lt;cmath&gt;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#include</w:t>
      </w:r>
      <w:r w:rsidRPr="00CE57E5">
        <w:rPr>
          <w:rFonts w:ascii="Consolas" w:hAnsi="Consolas" w:cs="Consolas"/>
          <w:color w:val="000000"/>
          <w:sz w:val="19"/>
          <w:szCs w:val="19"/>
          <w:highlight w:val="white"/>
          <w:lang w:val="en-US"/>
        </w:rPr>
        <w:t xml:space="preserve"> </w:t>
      </w:r>
      <w:r w:rsidRPr="00CE57E5">
        <w:rPr>
          <w:rFonts w:ascii="Consolas" w:hAnsi="Consolas" w:cs="Consolas"/>
          <w:color w:val="A31515"/>
          <w:sz w:val="19"/>
          <w:szCs w:val="19"/>
          <w:highlight w:val="white"/>
          <w:lang w:val="en-US"/>
        </w:rPr>
        <w:t>&lt;iostream&gt;</w:t>
      </w:r>
    </w:p>
    <w:p w:rsid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#include</w:t>
      </w:r>
      <w:r w:rsidRPr="00CE57E5">
        <w:rPr>
          <w:rFonts w:ascii="Consolas" w:hAnsi="Consolas" w:cs="Consolas"/>
          <w:color w:val="000000"/>
          <w:sz w:val="19"/>
          <w:szCs w:val="19"/>
          <w:highlight w:val="white"/>
          <w:lang w:val="en-US"/>
        </w:rPr>
        <w:t xml:space="preserve"> </w:t>
      </w:r>
      <w:r w:rsidRPr="00CE57E5">
        <w:rPr>
          <w:rFonts w:ascii="Consolas" w:hAnsi="Consolas" w:cs="Consolas"/>
          <w:color w:val="A31515"/>
          <w:sz w:val="19"/>
          <w:szCs w:val="19"/>
          <w:highlight w:val="white"/>
          <w:lang w:val="en-US"/>
        </w:rPr>
        <w:t>&lt;new&gt;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using</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namespace</w:t>
      </w:r>
      <w:r w:rsidRPr="00CE57E5">
        <w:rPr>
          <w:rFonts w:ascii="Consolas" w:hAnsi="Consolas" w:cs="Consolas"/>
          <w:color w:val="000000"/>
          <w:sz w:val="19"/>
          <w:szCs w:val="19"/>
          <w:highlight w:val="white"/>
          <w:lang w:val="en-US"/>
        </w:rPr>
        <w:t xml:space="preserve"> std;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using</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namespace</w:t>
      </w:r>
      <w:r w:rsidRPr="00CE57E5">
        <w:rPr>
          <w:rFonts w:ascii="Consolas" w:hAnsi="Consolas" w:cs="Consolas"/>
          <w:color w:val="000000"/>
          <w:sz w:val="19"/>
          <w:szCs w:val="19"/>
          <w:highlight w:val="white"/>
          <w:lang w:val="en-US"/>
        </w:rPr>
        <w:t xml:space="preserve"> genetic;</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namespace</w:t>
      </w:r>
      <w:proofErr w:type="gramEnd"/>
      <w:r w:rsidRPr="00CE57E5">
        <w:rPr>
          <w:rFonts w:ascii="Consolas" w:hAnsi="Consolas" w:cs="Consolas"/>
          <w:color w:val="000000"/>
          <w:sz w:val="19"/>
          <w:szCs w:val="19"/>
          <w:highlight w:val="white"/>
          <w:lang w:val="en-US"/>
        </w:rPr>
        <w:t xml:space="preserve"> genetic_algorithm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параметры</w:t>
      </w:r>
      <w:r w:rsidRPr="00CE57E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алгоритма</w:t>
      </w:r>
      <w:r w:rsidRPr="00CE57E5">
        <w:rPr>
          <w:rFonts w:ascii="Consolas" w:hAnsi="Consolas" w:cs="Consolas"/>
          <w:color w:val="008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struct</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parameters</w:t>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n_population;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n_crossover;</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n_mutation;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n_min;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n_crowd;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n_try;</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n_max_population;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n_precision;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struct</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results</w:t>
      </w:r>
      <w:r w:rsidRPr="00CE57E5">
        <w:rPr>
          <w:rFonts w:ascii="Consolas" w:hAnsi="Consolas" w:cs="Consolas"/>
          <w:color w:val="000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&gt;*&gt;* optimums;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unsigned</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work_time;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final_population_size;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final_generation_number;</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results</w:t>
      </w:r>
      <w:proofErr w:type="gramEnd"/>
      <w:r w:rsidRPr="00CE57E5">
        <w:rPr>
          <w:rFonts w:ascii="Consolas" w:hAnsi="Consolas" w:cs="Consolas"/>
          <w:color w:val="000000"/>
          <w:sz w:val="19"/>
          <w:szCs w:val="19"/>
          <w:highlight w:val="white"/>
          <w:lang w:val="en-US"/>
        </w:rPr>
        <w:t>* cmn_ga(function::</w:t>
      </w:r>
      <w:r w:rsidRPr="00CE57E5">
        <w:rPr>
          <w:rFonts w:ascii="Consolas" w:hAnsi="Consolas" w:cs="Consolas"/>
          <w:color w:val="2B91AF"/>
          <w:sz w:val="19"/>
          <w:szCs w:val="19"/>
          <w:highlight w:val="white"/>
          <w:lang w:val="en-US"/>
        </w:rPr>
        <w:t>function</w:t>
      </w:r>
      <w:r w:rsidRPr="00CE57E5">
        <w:rPr>
          <w:rFonts w:ascii="Consolas" w:hAnsi="Consolas" w:cs="Consolas"/>
          <w:color w:val="000000"/>
          <w:sz w:val="19"/>
          <w:szCs w:val="19"/>
          <w:highlight w:val="white"/>
          <w:lang w:val="en-US"/>
        </w:rPr>
        <w:t xml:space="preserve"> func,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bounds</w:t>
      </w:r>
      <w:r w:rsidRPr="00CE57E5">
        <w:rPr>
          <w:rFonts w:ascii="Consolas" w:hAnsi="Consolas" w:cs="Consolas"/>
          <w:color w:val="000000"/>
          <w:sz w:val="19"/>
          <w:szCs w:val="19"/>
          <w:highlight w:val="white"/>
          <w:lang w:val="en-US"/>
        </w:rPr>
        <w:t xml:space="preserve">&gt;* bounds, </w:t>
      </w:r>
      <w:r w:rsidRPr="00CE57E5">
        <w:rPr>
          <w:rFonts w:ascii="Consolas" w:hAnsi="Consolas" w:cs="Consolas"/>
          <w:color w:val="2B91AF"/>
          <w:sz w:val="19"/>
          <w:szCs w:val="19"/>
          <w:highlight w:val="white"/>
          <w:lang w:val="en-US"/>
        </w:rPr>
        <w:t>parameters</w:t>
      </w:r>
      <w:r w:rsidRPr="00CE57E5">
        <w:rPr>
          <w:rFonts w:ascii="Consolas" w:hAnsi="Consolas" w:cs="Consolas"/>
          <w:color w:val="000000"/>
          <w:sz w:val="19"/>
          <w:szCs w:val="19"/>
          <w:highlight w:val="white"/>
          <w:lang w:val="en-US"/>
        </w:rPr>
        <w:t>* parameters);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Default="00CE57E5" w:rsidP="00CE57E5">
      <w:pPr>
        <w:spacing w:after="0" w:line="240" w:lineRule="auto"/>
        <w:rPr>
          <w:rFonts w:ascii="Times New Roman" w:hAnsi="Times New Roman" w:cs="Times New Roman"/>
          <w:b/>
          <w:color w:val="000000"/>
          <w:sz w:val="28"/>
          <w:szCs w:val="28"/>
          <w:lang w:val="en-US"/>
        </w:rPr>
      </w:pPr>
      <w:r w:rsidRPr="00CE57E5">
        <w:rPr>
          <w:rFonts w:ascii="Consolas" w:hAnsi="Consolas" w:cs="Consolas"/>
          <w:color w:val="000000"/>
          <w:sz w:val="19"/>
          <w:szCs w:val="19"/>
          <w:highlight w:val="white"/>
          <w:lang w:val="en-US"/>
        </w:rPr>
        <w:t>}</w:t>
      </w:r>
    </w:p>
    <w:p w:rsidR="00363DEB" w:rsidRDefault="00363DEB">
      <w:pPr>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br w:type="page"/>
      </w:r>
    </w:p>
    <w:p w:rsidR="00CE57E5" w:rsidRDefault="00CE57E5" w:rsidP="00363DEB">
      <w:pPr>
        <w:spacing w:after="0" w:line="240" w:lineRule="auto"/>
        <w:jc w:val="center"/>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lastRenderedPageBreak/>
        <w:t>(genetic_algorithm.cpp)</w:t>
      </w:r>
    </w:p>
    <w:p w:rsidR="00CE57E5" w:rsidRDefault="00CE57E5" w:rsidP="00CE57E5">
      <w:pPr>
        <w:spacing w:after="0" w:line="240" w:lineRule="auto"/>
        <w:rPr>
          <w:rFonts w:ascii="Times New Roman" w:hAnsi="Times New Roman" w:cs="Times New Roman"/>
          <w:b/>
          <w:color w:val="000000"/>
          <w:sz w:val="28"/>
          <w:szCs w:val="28"/>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once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#include</w:t>
      </w:r>
      <w:r w:rsidRPr="00CE57E5">
        <w:rPr>
          <w:rFonts w:ascii="Consolas" w:hAnsi="Consolas" w:cs="Consolas"/>
          <w:color w:val="000000"/>
          <w:sz w:val="19"/>
          <w:szCs w:val="19"/>
          <w:highlight w:val="white"/>
          <w:lang w:val="en-US"/>
        </w:rPr>
        <w:t xml:space="preserve"> </w:t>
      </w:r>
      <w:r w:rsidRPr="00CE57E5">
        <w:rPr>
          <w:rFonts w:ascii="Consolas" w:hAnsi="Consolas" w:cs="Consolas"/>
          <w:color w:val="A31515"/>
          <w:sz w:val="19"/>
          <w:szCs w:val="19"/>
          <w:highlight w:val="white"/>
          <w:lang w:val="en-US"/>
        </w:rPr>
        <w:t>"genetic_algorithm.h"</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decode(</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xml:space="preserve">* gcode,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left_bounds,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step_size, </w:t>
      </w:r>
      <w:r w:rsidRPr="00CE57E5">
        <w:rPr>
          <w:rFonts w:ascii="Consolas" w:hAnsi="Consolas" w:cs="Consolas"/>
          <w:color w:val="0000FF"/>
          <w:sz w:val="19"/>
          <w:szCs w:val="19"/>
          <w:highlight w:val="white"/>
          <w:lang w:val="en-US"/>
        </w:rPr>
        <w:t>unsigned</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dimension);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euclidean_distance(</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*v1,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*v2);</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select_rank(</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v,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rank,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select_median(</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v,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&gt;* nearest_neighbours(</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v,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n_min,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binary_search(</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*v,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value);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genetic_algorithm::</w:t>
      </w:r>
      <w:r w:rsidRPr="00CE57E5">
        <w:rPr>
          <w:rFonts w:ascii="Consolas" w:hAnsi="Consolas" w:cs="Consolas"/>
          <w:color w:val="2B91AF"/>
          <w:sz w:val="19"/>
          <w:szCs w:val="19"/>
          <w:highlight w:val="white"/>
          <w:lang w:val="en-US"/>
        </w:rPr>
        <w:t>results</w:t>
      </w:r>
      <w:r w:rsidRPr="00CE57E5">
        <w:rPr>
          <w:rFonts w:ascii="Consolas" w:hAnsi="Consolas" w:cs="Consolas"/>
          <w:color w:val="000000"/>
          <w:sz w:val="19"/>
          <w:szCs w:val="19"/>
          <w:highlight w:val="white"/>
          <w:lang w:val="en-US"/>
        </w:rPr>
        <w:t>* genetic_algorithm::cmn_</w:t>
      </w:r>
      <w:proofErr w:type="gramStart"/>
      <w:r w:rsidRPr="00CE57E5">
        <w:rPr>
          <w:rFonts w:ascii="Consolas" w:hAnsi="Consolas" w:cs="Consolas"/>
          <w:color w:val="000000"/>
          <w:sz w:val="19"/>
          <w:szCs w:val="19"/>
          <w:highlight w:val="white"/>
          <w:lang w:val="en-US"/>
        </w:rPr>
        <w:t>ga(</w:t>
      </w:r>
      <w:proofErr w:type="gramEnd"/>
      <w:r w:rsidRPr="00CE57E5">
        <w:rPr>
          <w:rFonts w:ascii="Consolas" w:hAnsi="Consolas" w:cs="Consolas"/>
          <w:color w:val="000000"/>
          <w:sz w:val="19"/>
          <w:szCs w:val="19"/>
          <w:highlight w:val="white"/>
          <w:lang w:val="en-US"/>
        </w:rPr>
        <w:t>function::</w:t>
      </w:r>
      <w:r w:rsidRPr="00CE57E5">
        <w:rPr>
          <w:rFonts w:ascii="Consolas" w:hAnsi="Consolas" w:cs="Consolas"/>
          <w:color w:val="2B91AF"/>
          <w:sz w:val="19"/>
          <w:szCs w:val="19"/>
          <w:highlight w:val="white"/>
          <w:lang w:val="en-US"/>
        </w:rPr>
        <w:t>function</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func</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bounds</w:t>
      </w:r>
      <w:r w:rsidRPr="00CE57E5">
        <w:rPr>
          <w:rFonts w:ascii="Consolas" w:hAnsi="Consolas" w:cs="Consolas"/>
          <w:color w:val="000000"/>
          <w:sz w:val="19"/>
          <w:szCs w:val="19"/>
          <w:highlight w:val="white"/>
          <w:lang w:val="en-US"/>
        </w:rPr>
        <w:t xml:space="preserve">&gt;* </w:t>
      </w:r>
      <w:r w:rsidRPr="00CE57E5">
        <w:rPr>
          <w:rFonts w:ascii="Consolas" w:hAnsi="Consolas" w:cs="Consolas"/>
          <w:color w:val="808080"/>
          <w:sz w:val="19"/>
          <w:szCs w:val="19"/>
          <w:highlight w:val="white"/>
          <w:lang w:val="en-US"/>
        </w:rPr>
        <w:t>bounds</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parameters</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rPr>
        <w:t>//-- общие параметны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r w:rsidRPr="00CE57E5">
        <w:rPr>
          <w:rFonts w:ascii="Consolas" w:hAnsi="Consolas" w:cs="Consolas"/>
          <w:color w:val="000000"/>
          <w:sz w:val="19"/>
          <w:szCs w:val="19"/>
          <w:highlight w:val="white"/>
        </w:rPr>
        <w:tab/>
      </w:r>
      <w:r w:rsidRPr="00CE57E5">
        <w:rPr>
          <w:rFonts w:ascii="Consolas" w:hAnsi="Consolas" w:cs="Consolas"/>
          <w:color w:val="0000FF"/>
          <w:sz w:val="19"/>
          <w:szCs w:val="19"/>
          <w:highlight w:val="white"/>
        </w:rPr>
        <w:t>int</w:t>
      </w:r>
      <w:r w:rsidRPr="00CE57E5">
        <w:rPr>
          <w:rFonts w:ascii="Consolas" w:hAnsi="Consolas" w:cs="Consolas"/>
          <w:color w:val="000000"/>
          <w:sz w:val="19"/>
          <w:szCs w:val="19"/>
          <w:highlight w:val="white"/>
        </w:rPr>
        <w:t xml:space="preserve"> t_work;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t_start, t_finish;</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generation_number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xml:space="preserve">//-- 3 </w:t>
      </w:r>
      <w:r w:rsidRPr="00CE57E5">
        <w:rPr>
          <w:rFonts w:ascii="Consolas" w:hAnsi="Consolas" w:cs="Consolas"/>
          <w:color w:val="008000"/>
          <w:sz w:val="19"/>
          <w:szCs w:val="19"/>
          <w:highlight w:val="white"/>
        </w:rPr>
        <w:t>знака</w:t>
      </w:r>
      <w:r w:rsidRPr="00CE57E5">
        <w:rPr>
          <w:rFonts w:ascii="Consolas" w:hAnsi="Consolas" w:cs="Consolas"/>
          <w:color w:val="008000"/>
          <w:sz w:val="19"/>
          <w:szCs w:val="19"/>
          <w:highlight w:val="white"/>
          <w:lang w:val="en-US"/>
        </w:rPr>
        <w:t xml:space="preserve"> </w:t>
      </w:r>
      <w:r w:rsidRPr="00CE57E5">
        <w:rPr>
          <w:rFonts w:ascii="Consolas" w:hAnsi="Consolas" w:cs="Consolas"/>
          <w:color w:val="008000"/>
          <w:sz w:val="19"/>
          <w:szCs w:val="19"/>
          <w:highlight w:val="white"/>
        </w:rPr>
        <w:t>после</w:t>
      </w:r>
      <w:r w:rsidRPr="00CE57E5">
        <w:rPr>
          <w:rFonts w:ascii="Consolas" w:hAnsi="Consolas" w:cs="Consolas"/>
          <w:color w:val="008000"/>
          <w:sz w:val="19"/>
          <w:szCs w:val="19"/>
          <w:highlight w:val="white"/>
          <w:lang w:val="en-US"/>
        </w:rPr>
        <w:t xml:space="preserve"> </w:t>
      </w:r>
      <w:r w:rsidRPr="00CE57E5">
        <w:rPr>
          <w:rFonts w:ascii="Consolas" w:hAnsi="Consolas" w:cs="Consolas"/>
          <w:color w:val="008000"/>
          <w:sz w:val="19"/>
          <w:szCs w:val="19"/>
          <w:highlight w:val="white"/>
        </w:rPr>
        <w:t>запятой</w:t>
      </w:r>
      <w:r w:rsidRPr="00CE57E5">
        <w:rPr>
          <w:rFonts w:ascii="Consolas" w:hAnsi="Consolas" w:cs="Consolas"/>
          <w:color w:val="008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precision =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-&gt;n_precision;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max_population =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-&gt;n_max_population;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unsigned</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dimension = </w:t>
      </w:r>
      <w:r w:rsidRPr="00CE57E5">
        <w:rPr>
          <w:rFonts w:ascii="Consolas" w:hAnsi="Consolas" w:cs="Consolas"/>
          <w:color w:val="808080"/>
          <w:sz w:val="19"/>
          <w:szCs w:val="19"/>
          <w:highlight w:val="white"/>
          <w:lang w:val="en-US"/>
        </w:rPr>
        <w:t>bounds</w:t>
      </w:r>
      <w:r w:rsidRPr="00CE57E5">
        <w:rPr>
          <w:rFonts w:ascii="Consolas" w:hAnsi="Consolas" w:cs="Consolas"/>
          <w:color w:val="000000"/>
          <w:sz w:val="19"/>
          <w:szCs w:val="19"/>
          <w:highlight w:val="white"/>
          <w:lang w:val="en-US"/>
        </w:rPr>
        <w:t>-&gt;size();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left_bound (dimension);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range_size (dimension);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step_size (dimension);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max_range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dimension;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left_</w:t>
      </w:r>
      <w:proofErr w:type="gramStart"/>
      <w:r w:rsidRPr="00CE57E5">
        <w:rPr>
          <w:rFonts w:ascii="Consolas" w:hAnsi="Consolas" w:cs="Consolas"/>
          <w:color w:val="000000"/>
          <w:sz w:val="19"/>
          <w:szCs w:val="19"/>
          <w:highlight w:val="white"/>
          <w:lang w:val="en-US"/>
        </w:rPr>
        <w:t>bound.at(</w:t>
      </w:r>
      <w:proofErr w:type="gramEnd"/>
      <w:r w:rsidRPr="00CE57E5">
        <w:rPr>
          <w:rFonts w:ascii="Consolas" w:hAnsi="Consolas" w:cs="Consolas"/>
          <w:color w:val="000000"/>
          <w:sz w:val="19"/>
          <w:szCs w:val="19"/>
          <w:highlight w:val="white"/>
          <w:lang w:val="en-US"/>
        </w:rPr>
        <w:t xml:space="preserve">k) = </w:t>
      </w:r>
      <w:r w:rsidRPr="00CE57E5">
        <w:rPr>
          <w:rFonts w:ascii="Consolas" w:hAnsi="Consolas" w:cs="Consolas"/>
          <w:color w:val="808080"/>
          <w:sz w:val="19"/>
          <w:szCs w:val="19"/>
          <w:highlight w:val="white"/>
          <w:lang w:val="en-US"/>
        </w:rPr>
        <w:t>bounds</w:t>
      </w:r>
      <w:r w:rsidRPr="00CE57E5">
        <w:rPr>
          <w:rFonts w:ascii="Consolas" w:hAnsi="Consolas" w:cs="Consolas"/>
          <w:color w:val="000000"/>
          <w:sz w:val="19"/>
          <w:szCs w:val="19"/>
          <w:highlight w:val="white"/>
          <w:lang w:val="en-US"/>
        </w:rPr>
        <w:t>-&gt;at(k).left;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range_</w:t>
      </w:r>
      <w:proofErr w:type="gramStart"/>
      <w:r w:rsidRPr="00CE57E5">
        <w:rPr>
          <w:rFonts w:ascii="Consolas" w:hAnsi="Consolas" w:cs="Consolas"/>
          <w:color w:val="000000"/>
          <w:sz w:val="19"/>
          <w:szCs w:val="19"/>
          <w:highlight w:val="white"/>
          <w:lang w:val="en-US"/>
        </w:rPr>
        <w:t>size.at(</w:t>
      </w:r>
      <w:proofErr w:type="gramEnd"/>
      <w:r w:rsidRPr="00CE57E5">
        <w:rPr>
          <w:rFonts w:ascii="Consolas" w:hAnsi="Consolas" w:cs="Consolas"/>
          <w:color w:val="000000"/>
          <w:sz w:val="19"/>
          <w:szCs w:val="19"/>
          <w:highlight w:val="white"/>
          <w:lang w:val="en-US"/>
        </w:rPr>
        <w:t xml:space="preserve">k) = </w:t>
      </w:r>
      <w:r w:rsidRPr="00CE57E5">
        <w:rPr>
          <w:rFonts w:ascii="Consolas" w:hAnsi="Consolas" w:cs="Consolas"/>
          <w:color w:val="808080"/>
          <w:sz w:val="19"/>
          <w:szCs w:val="19"/>
          <w:highlight w:val="white"/>
          <w:lang w:val="en-US"/>
        </w:rPr>
        <w:t>bounds</w:t>
      </w:r>
      <w:r w:rsidRPr="00CE57E5">
        <w:rPr>
          <w:rFonts w:ascii="Consolas" w:hAnsi="Consolas" w:cs="Consolas"/>
          <w:color w:val="000000"/>
          <w:sz w:val="19"/>
          <w:szCs w:val="19"/>
          <w:highlight w:val="white"/>
          <w:lang w:val="en-US"/>
        </w:rPr>
        <w:t xml:space="preserve">-&gt;at(k).right - </w:t>
      </w:r>
      <w:r w:rsidRPr="00CE57E5">
        <w:rPr>
          <w:rFonts w:ascii="Consolas" w:hAnsi="Consolas" w:cs="Consolas"/>
          <w:color w:val="808080"/>
          <w:sz w:val="19"/>
          <w:szCs w:val="19"/>
          <w:highlight w:val="white"/>
          <w:lang w:val="en-US"/>
        </w:rPr>
        <w:t>bounds</w:t>
      </w:r>
      <w:r w:rsidRPr="00CE57E5">
        <w:rPr>
          <w:rFonts w:ascii="Consolas" w:hAnsi="Consolas" w:cs="Consolas"/>
          <w:color w:val="000000"/>
          <w:sz w:val="19"/>
          <w:szCs w:val="19"/>
          <w:highlight w:val="white"/>
          <w:lang w:val="en-US"/>
        </w:rPr>
        <w:t>-&gt;at(k).left;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(max_range &lt; range_size.at(k))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max_range = range_</w:t>
      </w:r>
      <w:proofErr w:type="gramStart"/>
      <w:r w:rsidRPr="00CE57E5">
        <w:rPr>
          <w:rFonts w:ascii="Consolas" w:hAnsi="Consolas" w:cs="Consolas"/>
          <w:color w:val="000000"/>
          <w:sz w:val="19"/>
          <w:szCs w:val="19"/>
          <w:highlight w:val="white"/>
          <w:lang w:val="en-US"/>
        </w:rPr>
        <w:t>size.at(</w:t>
      </w:r>
      <w:proofErr w:type="gramEnd"/>
      <w:r w:rsidRPr="00CE57E5">
        <w:rPr>
          <w:rFonts w:ascii="Consolas" w:hAnsi="Consolas" w:cs="Consolas"/>
          <w:color w:val="000000"/>
          <w:sz w:val="19"/>
          <w:szCs w:val="19"/>
          <w:highlight w:val="white"/>
          <w:lang w:val="en-US"/>
        </w:rPr>
        <w: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stopping_criterion = pow(10, precision);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2B91AF"/>
          <w:sz w:val="19"/>
          <w:szCs w:val="19"/>
          <w:highlight w:val="white"/>
          <w:lang w:val="en-US"/>
        </w:rPr>
        <w:t>chromosome_length</w:t>
      </w:r>
      <w:r w:rsidRPr="00CE57E5">
        <w:rPr>
          <w:rFonts w:ascii="Consolas" w:hAnsi="Consolas" w:cs="Consolas"/>
          <w:color w:val="000000"/>
          <w:sz w:val="19"/>
          <w:szCs w:val="19"/>
          <w:highlight w:val="white"/>
          <w:lang w:val="en-US"/>
        </w:rPr>
        <w:t xml:space="preserve"> chromosome_length = </w:t>
      </w:r>
      <w:proofErr w:type="gramStart"/>
      <w:r w:rsidRPr="00CE57E5">
        <w:rPr>
          <w:rFonts w:ascii="Consolas" w:hAnsi="Consolas" w:cs="Consolas"/>
          <w:color w:val="000000"/>
          <w:sz w:val="19"/>
          <w:szCs w:val="19"/>
          <w:highlight w:val="white"/>
          <w:lang w:val="en-US"/>
        </w:rPr>
        <w:t>ceil(</w:t>
      </w:r>
      <w:proofErr w:type="gramEnd"/>
      <w:r w:rsidRPr="00CE57E5">
        <w:rPr>
          <w:rFonts w:ascii="Consolas" w:hAnsi="Consolas" w:cs="Consolas"/>
          <w:color w:val="000000"/>
          <w:sz w:val="19"/>
          <w:szCs w:val="19"/>
          <w:highlight w:val="white"/>
          <w:lang w:val="en-US"/>
        </w:rPr>
        <w:t>log(max_range * stopping_criterion * stopping_criterion));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2B91AF"/>
          <w:sz w:val="19"/>
          <w:szCs w:val="19"/>
          <w:highlight w:val="white"/>
          <w:lang w:val="en-US"/>
        </w:rPr>
        <w:t>point_number</w:t>
      </w:r>
      <w:r w:rsidRPr="00CE57E5">
        <w:rPr>
          <w:rFonts w:ascii="Consolas" w:hAnsi="Consolas" w:cs="Consolas"/>
          <w:color w:val="000000"/>
          <w:sz w:val="19"/>
          <w:szCs w:val="19"/>
          <w:highlight w:val="white"/>
          <w:lang w:val="en-US"/>
        </w:rPr>
        <w:t xml:space="preserve"> point_count = 1 &lt;&lt; chromosome_length;</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dimension;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step_</w:t>
      </w:r>
      <w:proofErr w:type="gramStart"/>
      <w:r w:rsidRPr="00CE57E5">
        <w:rPr>
          <w:rFonts w:ascii="Consolas" w:hAnsi="Consolas" w:cs="Consolas"/>
          <w:color w:val="000000"/>
          <w:sz w:val="19"/>
          <w:szCs w:val="19"/>
          <w:highlight w:val="white"/>
          <w:lang w:val="en-US"/>
        </w:rPr>
        <w:t>size.at(</w:t>
      </w:r>
      <w:proofErr w:type="gramEnd"/>
      <w:r w:rsidRPr="00CE57E5">
        <w:rPr>
          <w:rFonts w:ascii="Consolas" w:hAnsi="Consolas" w:cs="Consolas"/>
          <w:color w:val="000000"/>
          <w:sz w:val="19"/>
          <w:szCs w:val="19"/>
          <w:highlight w:val="white"/>
          <w:lang w:val="en-US"/>
        </w:rPr>
        <w:t>k) = range_size.at(k) / (point_count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local_optimims_final_count;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&gt;* local_optimums_final;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&gt;*&gt;* local_optimums_final_decoded;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fitness0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(max_population);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fitness1;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fitness2;</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fitness3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(max_population);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lastRenderedPageBreak/>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min_fitness0 = 1e+100;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max_fitness0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&gt;*&gt;* decoded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&gt;*&gt; (max_population);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&gt;*&gt;* invert_distance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&gt;*&gt; (max_population);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 xml:space="preserve">t_start = </w:t>
      </w:r>
      <w:proofErr w:type="gramStart"/>
      <w:r w:rsidRPr="00CE57E5">
        <w:rPr>
          <w:rFonts w:ascii="Consolas" w:hAnsi="Consolas" w:cs="Consolas"/>
          <w:color w:val="000000"/>
          <w:sz w:val="19"/>
          <w:szCs w:val="19"/>
          <w:highlight w:val="white"/>
          <w:lang w:val="en-US"/>
        </w:rPr>
        <w:t>clock(</w:t>
      </w:r>
      <w:proofErr w:type="gramEnd"/>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region</w:t>
      </w:r>
      <w:r w:rsidRPr="00CE57E5">
        <w:rPr>
          <w:rFonts w:ascii="Consolas" w:hAnsi="Consolas" w:cs="Consolas"/>
          <w:color w:val="000000"/>
          <w:sz w:val="19"/>
          <w:szCs w:val="19"/>
          <w:highlight w:val="white"/>
          <w:lang w:val="en-US"/>
        </w:rPr>
        <w:t xml:space="preserve"> //-- Step 0: (Initialization)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"Initialization..."</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xml:space="preserve">*&gt;* gcodes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*&gt; (max_population);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current_population =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-&gt;n_population;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current_population;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gcodes</w:t>
      </w:r>
      <w:proofErr w:type="gramEnd"/>
      <w:r w:rsidRPr="00CE57E5">
        <w:rPr>
          <w:rFonts w:ascii="Consolas" w:hAnsi="Consolas" w:cs="Consolas"/>
          <w:color w:val="000000"/>
          <w:sz w:val="19"/>
          <w:szCs w:val="19"/>
          <w:highlight w:val="white"/>
          <w:lang w:val="en-US"/>
        </w:rPr>
        <w:t xml:space="preserve">-&gt;at(k) = </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::generate(chromosome_length, dimension);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decoded</w:t>
      </w:r>
      <w:proofErr w:type="gramEnd"/>
      <w:r w:rsidRPr="00CE57E5">
        <w:rPr>
          <w:rFonts w:ascii="Consolas" w:hAnsi="Consolas" w:cs="Consolas"/>
          <w:color w:val="000000"/>
          <w:sz w:val="19"/>
          <w:szCs w:val="19"/>
          <w:highlight w:val="white"/>
          <w:lang w:val="en-US"/>
        </w:rPr>
        <w:t>-&gt;at(k) = decode(gcodes-&gt;at(k), &amp;left_bound, &amp;step_size, dimension);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fitness0-&gt;</w:t>
      </w:r>
      <w:proofErr w:type="gramStart"/>
      <w:r w:rsidRPr="00CE57E5">
        <w:rPr>
          <w:rFonts w:ascii="Consolas" w:hAnsi="Consolas" w:cs="Consolas"/>
          <w:color w:val="000000"/>
          <w:sz w:val="19"/>
          <w:szCs w:val="19"/>
          <w:highlight w:val="white"/>
          <w:lang w:val="en-US"/>
        </w:rPr>
        <w:t>at(</w:t>
      </w:r>
      <w:proofErr w:type="gramEnd"/>
      <w:r w:rsidRPr="00CE57E5">
        <w:rPr>
          <w:rFonts w:ascii="Consolas" w:hAnsi="Consolas" w:cs="Consolas"/>
          <w:color w:val="000000"/>
          <w:sz w:val="19"/>
          <w:szCs w:val="19"/>
          <w:highlight w:val="white"/>
          <w:lang w:val="en-US"/>
        </w:rPr>
        <w:t xml:space="preserve">k) = </w:t>
      </w:r>
      <w:r w:rsidRPr="00CE57E5">
        <w:rPr>
          <w:rFonts w:ascii="Consolas" w:hAnsi="Consolas" w:cs="Consolas"/>
          <w:color w:val="808080"/>
          <w:sz w:val="19"/>
          <w:szCs w:val="19"/>
          <w:highlight w:val="white"/>
          <w:lang w:val="en-US"/>
        </w:rPr>
        <w:t>func</w:t>
      </w:r>
      <w:r w:rsidRPr="00CE57E5">
        <w:rPr>
          <w:rFonts w:ascii="Consolas" w:hAnsi="Consolas" w:cs="Consolas"/>
          <w:color w:val="000000"/>
          <w:sz w:val="19"/>
          <w:szCs w:val="19"/>
          <w:highlight w:val="white"/>
          <w:lang w:val="en-US"/>
        </w:rPr>
        <w:t>(*decoded-&gt;at(k));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(min_fitness0 &gt; fitness0-&gt;at(k))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min_fitness0 = fitness0-&gt;</w:t>
      </w:r>
      <w:proofErr w:type="gramStart"/>
      <w:r w:rsidRPr="00CE57E5">
        <w:rPr>
          <w:rFonts w:ascii="Consolas" w:hAnsi="Consolas" w:cs="Consolas"/>
          <w:color w:val="000000"/>
          <w:sz w:val="19"/>
          <w:szCs w:val="19"/>
          <w:highlight w:val="white"/>
          <w:lang w:val="en-US"/>
        </w:rPr>
        <w:t>at(</w:t>
      </w:r>
      <w:proofErr w:type="gramEnd"/>
      <w:r w:rsidRPr="00CE57E5">
        <w:rPr>
          <w:rFonts w:ascii="Consolas" w:hAnsi="Consolas" w:cs="Consolas"/>
          <w:color w:val="000000"/>
          <w:sz w:val="19"/>
          <w:szCs w:val="19"/>
          <w:highlight w:val="white"/>
          <w:lang w:val="en-US"/>
        </w:rPr>
        <w: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current_population;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(*invert_distance)[k]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(max_population);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from = 0; from &lt; current_population; ++from)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to = from + 1; to &lt; current_population; ++to)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euc_distance = euclidean_distance((*decoded)[from], (*decoded)[to]);</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(*(*invert_distance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from])[</w:t>
      </w:r>
      <w:proofErr w:type="gramStart"/>
      <w:r w:rsidRPr="00CE57E5">
        <w:rPr>
          <w:rFonts w:ascii="Consolas" w:hAnsi="Consolas" w:cs="Consolas"/>
          <w:color w:val="000000"/>
          <w:sz w:val="19"/>
          <w:szCs w:val="19"/>
          <w:highlight w:val="white"/>
          <w:lang w:val="en-US"/>
        </w:rPr>
        <w:t>to</w:t>
      </w:r>
      <w:proofErr w:type="gramEnd"/>
      <w:r w:rsidRPr="00CE57E5">
        <w:rPr>
          <w:rFonts w:ascii="Consolas" w:hAnsi="Consolas" w:cs="Consolas"/>
          <w:color w:val="000000"/>
          <w:sz w:val="19"/>
          <w:szCs w:val="19"/>
          <w:highlight w:val="white"/>
          <w:lang w:val="en-US"/>
        </w:rPr>
        <w:t>] = 1.0 / euc_distance;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(*(*invert_distance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to])[</w:t>
      </w:r>
      <w:proofErr w:type="gramStart"/>
      <w:r w:rsidRPr="00CE57E5">
        <w:rPr>
          <w:rFonts w:ascii="Consolas" w:hAnsi="Consolas" w:cs="Consolas"/>
          <w:color w:val="000000"/>
          <w:sz w:val="19"/>
          <w:szCs w:val="19"/>
          <w:highlight w:val="white"/>
          <w:lang w:val="en-US"/>
        </w:rPr>
        <w:t>from</w:t>
      </w:r>
      <w:proofErr w:type="gramEnd"/>
      <w:r w:rsidRPr="00CE57E5">
        <w:rPr>
          <w:rFonts w:ascii="Consolas" w:hAnsi="Consolas" w:cs="Consolas"/>
          <w:color w:val="000000"/>
          <w:sz w:val="19"/>
          <w:szCs w:val="19"/>
          <w:highlight w:val="white"/>
          <w:lang w:val="en-US"/>
        </w:rPr>
        <w:t>] = (*(*invert_distance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from])[to];</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 OK"</w:t>
      </w:r>
      <w:r w:rsidRPr="00CE57E5">
        <w:rPr>
          <w:rFonts w:ascii="Consolas" w:hAnsi="Consolas" w:cs="Consolas"/>
          <w:color w:val="000000"/>
          <w:sz w:val="19"/>
          <w:szCs w:val="19"/>
          <w:highlight w:val="white"/>
          <w:lang w:val="en-US"/>
        </w:rPr>
        <w:t xml:space="preserv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endregion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dot9_in_gpower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bool</w:t>
      </w:r>
      <w:proofErr w:type="gramEnd"/>
      <w:r w:rsidRPr="00CE57E5">
        <w:rPr>
          <w:rFonts w:ascii="Consolas" w:hAnsi="Consolas" w:cs="Consolas"/>
          <w:color w:val="000000"/>
          <w:sz w:val="19"/>
          <w:szCs w:val="19"/>
          <w:highlight w:val="white"/>
          <w:lang w:val="en-US"/>
        </w:rPr>
        <w:t xml:space="preserve"> population_overflow = </w:t>
      </w:r>
      <w:r w:rsidRPr="00CE57E5">
        <w:rPr>
          <w:rFonts w:ascii="Consolas" w:hAnsi="Consolas" w:cs="Consolas"/>
          <w:color w:val="0000FF"/>
          <w:sz w:val="19"/>
          <w:szCs w:val="19"/>
          <w:highlight w:val="white"/>
          <w:lang w:val="en-US"/>
        </w:rPr>
        <w:t>false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while</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true</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region</w:t>
      </w:r>
      <w:r w:rsidRPr="00CE57E5">
        <w:rPr>
          <w:rFonts w:ascii="Consolas" w:hAnsi="Consolas" w:cs="Consolas"/>
          <w:color w:val="000000"/>
          <w:sz w:val="19"/>
          <w:szCs w:val="19"/>
          <w:highlight w:val="white"/>
          <w:lang w:val="en-US"/>
        </w:rPr>
        <w:t xml:space="preserve"> //-- Step 1: (Fitness Scaling)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++generation_number;</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endl &lt;&lt; </w:t>
      </w:r>
      <w:r w:rsidRPr="00CE57E5">
        <w:rPr>
          <w:rFonts w:ascii="Consolas" w:hAnsi="Consolas" w:cs="Consolas"/>
          <w:color w:val="A31515"/>
          <w:sz w:val="19"/>
          <w:szCs w:val="19"/>
          <w:highlight w:val="white"/>
          <w:lang w:val="en-US"/>
        </w:rPr>
        <w:t>"Population has "</w:t>
      </w:r>
      <w:r w:rsidRPr="00CE57E5">
        <w:rPr>
          <w:rFonts w:ascii="Consolas" w:hAnsi="Consolas" w:cs="Consolas"/>
          <w:color w:val="000000"/>
          <w:sz w:val="19"/>
          <w:szCs w:val="19"/>
          <w:highlight w:val="white"/>
          <w:lang w:val="en-US"/>
        </w:rPr>
        <w:t xml:space="preserve"> &lt;&lt; current_population &lt;&lt; </w:t>
      </w:r>
      <w:r w:rsidRPr="00CE57E5">
        <w:rPr>
          <w:rFonts w:ascii="Consolas" w:hAnsi="Consolas" w:cs="Consolas"/>
          <w:color w:val="A31515"/>
          <w:sz w:val="19"/>
          <w:szCs w:val="19"/>
          <w:highlight w:val="white"/>
          <w:lang w:val="en-US"/>
        </w:rPr>
        <w:t>" individuals"</w:t>
      </w:r>
      <w:r w:rsidRPr="00CE57E5">
        <w:rPr>
          <w:rFonts w:ascii="Consolas" w:hAnsi="Consolas" w:cs="Consolas"/>
          <w:color w:val="000000"/>
          <w:sz w:val="19"/>
          <w:szCs w:val="19"/>
          <w:highlight w:val="white"/>
          <w:lang w:val="en-US"/>
        </w:rPr>
        <w:t xml:space="preserv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"Fitness Scaling: generation "</w:t>
      </w:r>
      <w:r w:rsidRPr="00CE57E5">
        <w:rPr>
          <w:rFonts w:ascii="Consolas" w:hAnsi="Consolas" w:cs="Consolas"/>
          <w:color w:val="000000"/>
          <w:sz w:val="19"/>
          <w:szCs w:val="19"/>
          <w:highlight w:val="white"/>
          <w:lang w:val="en-US"/>
        </w:rPr>
        <w:t xml:space="preserve"> &lt;&lt; generation_number &lt;&lt; </w:t>
      </w:r>
      <w:r w:rsidRPr="00CE57E5">
        <w:rPr>
          <w:rFonts w:ascii="Consolas" w:hAnsi="Consolas" w:cs="Consolas"/>
          <w:color w:val="A31515"/>
          <w:sz w:val="19"/>
          <w:szCs w:val="19"/>
          <w:highlight w:val="white"/>
          <w:lang w:val="en-US"/>
        </w:rPr>
        <w:t>" ..."</w:t>
      </w:r>
      <w:r w:rsidRPr="00CE57E5">
        <w:rPr>
          <w:rFonts w:ascii="Consolas" w:hAnsi="Consolas" w:cs="Consolas"/>
          <w:color w:val="000000"/>
          <w:sz w:val="19"/>
          <w:szCs w:val="19"/>
          <w:highlight w:val="white"/>
          <w:lang w:val="en-US"/>
        </w:rPr>
        <w:t xml:space="preserve"> &lt;&lt; endl;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local_optimum_count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&gt;* local_optimums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&gt; (max_population);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"Local optimums detection ..."</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current_population;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&gt;* neighbours = nearest_neighbours((*invert_distance)[k],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-&gt;n_min, current_population);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bool</w:t>
      </w:r>
      <w:proofErr w:type="gramEnd"/>
      <w:r w:rsidRPr="00CE57E5">
        <w:rPr>
          <w:rFonts w:ascii="Consolas" w:hAnsi="Consolas" w:cs="Consolas"/>
          <w:color w:val="000000"/>
          <w:sz w:val="19"/>
          <w:szCs w:val="19"/>
          <w:highlight w:val="white"/>
          <w:lang w:val="en-US"/>
        </w:rPr>
        <w:t xml:space="preserve"> is_local_optimum = </w:t>
      </w:r>
      <w:r w:rsidRPr="00CE57E5">
        <w:rPr>
          <w:rFonts w:ascii="Consolas" w:hAnsi="Consolas" w:cs="Consolas"/>
          <w:color w:val="0000FF"/>
          <w:sz w:val="19"/>
          <w:szCs w:val="19"/>
          <w:highlight w:val="white"/>
          <w:lang w:val="en-US"/>
        </w:rPr>
        <w:t>true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&gt;::</w:t>
      </w:r>
      <w:r w:rsidRPr="00CE57E5">
        <w:rPr>
          <w:rFonts w:ascii="Consolas" w:hAnsi="Consolas" w:cs="Consolas"/>
          <w:color w:val="2B91AF"/>
          <w:sz w:val="19"/>
          <w:szCs w:val="19"/>
          <w:highlight w:val="white"/>
          <w:lang w:val="en-US"/>
        </w:rPr>
        <w:t>iterator</w:t>
      </w:r>
      <w:r w:rsidRPr="00CE57E5">
        <w:rPr>
          <w:rFonts w:ascii="Consolas" w:hAnsi="Consolas" w:cs="Consolas"/>
          <w:color w:val="000000"/>
          <w:sz w:val="19"/>
          <w:szCs w:val="19"/>
          <w:highlight w:val="white"/>
          <w:lang w:val="en-US"/>
        </w:rPr>
        <w:t xml:space="preserve"> i = neighbours-&gt;begin(); is_local_optimum &amp;&amp; i &lt; neighbours-&gt;end(); ++i)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lastRenderedPageBreak/>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((*fitness0)[k] &lt; (*fitness0)[*i])</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is_local_optimum = </w:t>
      </w:r>
      <w:r w:rsidRPr="00CE57E5">
        <w:rPr>
          <w:rFonts w:ascii="Consolas" w:hAnsi="Consolas" w:cs="Consolas"/>
          <w:color w:val="0000FF"/>
          <w:sz w:val="19"/>
          <w:szCs w:val="19"/>
          <w:highlight w:val="white"/>
          <w:lang w:val="en-US"/>
        </w:rPr>
        <w:t>false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(is_local_optimum)</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(*local_optimums)[</w:t>
      </w:r>
      <w:proofErr w:type="gramStart"/>
      <w:r w:rsidRPr="00CE57E5">
        <w:rPr>
          <w:rFonts w:ascii="Consolas" w:hAnsi="Consolas" w:cs="Consolas"/>
          <w:color w:val="000000"/>
          <w:sz w:val="19"/>
          <w:szCs w:val="19"/>
          <w:highlight w:val="white"/>
          <w:lang w:val="en-US"/>
        </w:rPr>
        <w:t>local_optimum_count</w:t>
      </w:r>
      <w:proofErr w:type="gramEnd"/>
      <w:r w:rsidRPr="00CE57E5">
        <w:rPr>
          <w:rFonts w:ascii="Consolas" w:hAnsi="Consolas" w:cs="Consolas"/>
          <w:color w:val="000000"/>
          <w:sz w:val="19"/>
          <w:szCs w:val="19"/>
          <w:highlight w:val="white"/>
          <w:lang w:val="en-US"/>
        </w:rPr>
        <w:t xml:space="preserve">++] =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neighbours;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"Done. "</w:t>
      </w:r>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 xml:space="preserve">"Population </w:t>
      </w:r>
      <w:proofErr w:type="gramStart"/>
      <w:r w:rsidRPr="00CE57E5">
        <w:rPr>
          <w:rFonts w:ascii="Consolas" w:hAnsi="Consolas" w:cs="Consolas"/>
          <w:color w:val="A31515"/>
          <w:sz w:val="19"/>
          <w:szCs w:val="19"/>
          <w:highlight w:val="white"/>
          <w:lang w:val="en-US"/>
        </w:rPr>
        <w:t>has "</w:t>
      </w:r>
      <w:proofErr w:type="gramEnd"/>
      <w:r w:rsidRPr="00CE57E5">
        <w:rPr>
          <w:rFonts w:ascii="Consolas" w:hAnsi="Consolas" w:cs="Consolas"/>
          <w:color w:val="000000"/>
          <w:sz w:val="19"/>
          <w:szCs w:val="19"/>
          <w:highlight w:val="white"/>
          <w:lang w:val="en-US"/>
        </w:rPr>
        <w:t xml:space="preserve"> &lt;&lt; local_optimum_count &lt;&lt; </w:t>
      </w:r>
      <w:r w:rsidRPr="00CE57E5">
        <w:rPr>
          <w:rFonts w:ascii="Consolas" w:hAnsi="Consolas" w:cs="Consolas"/>
          <w:color w:val="A31515"/>
          <w:sz w:val="19"/>
          <w:szCs w:val="19"/>
          <w:highlight w:val="white"/>
          <w:lang w:val="en-US"/>
        </w:rPr>
        <w:t>" optimums."</w:t>
      </w:r>
      <w:r w:rsidRPr="00CE57E5">
        <w:rPr>
          <w:rFonts w:ascii="Consolas" w:hAnsi="Consolas" w:cs="Consolas"/>
          <w:color w:val="000000"/>
          <w:sz w:val="19"/>
          <w:szCs w:val="19"/>
          <w:highlight w:val="white"/>
          <w:lang w:val="en-US"/>
        </w:rPr>
        <w:t xml:space="preserve"> &lt;&lt; </w:t>
      </w:r>
      <w:proofErr w:type="gramStart"/>
      <w:r w:rsidRPr="00CE57E5">
        <w:rPr>
          <w:rFonts w:ascii="Consolas" w:hAnsi="Consolas" w:cs="Consolas"/>
          <w:color w:val="000000"/>
          <w:sz w:val="19"/>
          <w:szCs w:val="19"/>
          <w:highlight w:val="white"/>
          <w:lang w:val="en-US"/>
        </w:rPr>
        <w:t>endl</w:t>
      </w:r>
      <w:proofErr w:type="gramEnd"/>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"Fitness 3 Calculating ... "</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fitness3_summ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ind = 0; ind &lt; current_population; ++ind)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bool</w:t>
      </w:r>
      <w:proofErr w:type="gramEnd"/>
      <w:r w:rsidRPr="00CE57E5">
        <w:rPr>
          <w:rFonts w:ascii="Consolas" w:hAnsi="Consolas" w:cs="Consolas"/>
          <w:color w:val="000000"/>
          <w:sz w:val="19"/>
          <w:szCs w:val="19"/>
          <w:highlight w:val="white"/>
          <w:lang w:val="en-US"/>
        </w:rPr>
        <w:t xml:space="preserve"> is_local_optimum = </w:t>
      </w:r>
      <w:r w:rsidRPr="00CE57E5">
        <w:rPr>
          <w:rFonts w:ascii="Consolas" w:hAnsi="Consolas" w:cs="Consolas"/>
          <w:color w:val="0000FF"/>
          <w:sz w:val="19"/>
          <w:szCs w:val="19"/>
          <w:highlight w:val="white"/>
          <w:lang w:val="en-US"/>
        </w:rPr>
        <w:t>false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local_optimum_count &amp;&amp; !is_local_optimum;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is_local_optimum = (ind == (*local_optimums</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FF"/>
          <w:sz w:val="19"/>
          <w:szCs w:val="19"/>
          <w:highlight w:val="white"/>
        </w:rPr>
        <w:t>if</w:t>
      </w:r>
      <w:r w:rsidRPr="00CE57E5">
        <w:rPr>
          <w:rFonts w:ascii="Consolas" w:hAnsi="Consolas" w:cs="Consolas"/>
          <w:color w:val="000000"/>
          <w:sz w:val="19"/>
          <w:szCs w:val="19"/>
          <w:highlight w:val="white"/>
        </w:rPr>
        <w:t xml:space="preserve"> (is_local_optimum)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8000"/>
          <w:sz w:val="19"/>
          <w:szCs w:val="19"/>
          <w:highlight w:val="white"/>
        </w:rPr>
        <w:t>//-- Если локальный оптимум, то масштабирование не нужно. Просто 1 --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t>(*fitness3)[ind] = 1.0;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00FF"/>
          <w:sz w:val="19"/>
          <w:szCs w:val="19"/>
          <w:highlight w:val="white"/>
        </w:rPr>
        <w:t>else</w:t>
      </w:r>
      <w:r w:rsidRPr="00CE57E5">
        <w:rPr>
          <w:rFonts w:ascii="Consolas" w:hAnsi="Consolas" w:cs="Consolas"/>
          <w:color w:val="000000"/>
          <w:sz w:val="19"/>
          <w:szCs w:val="19"/>
          <w:highlight w:val="white"/>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8000"/>
          <w:sz w:val="19"/>
          <w:szCs w:val="19"/>
          <w:highlight w:val="white"/>
        </w:rPr>
        <w:t>//-- Если не локальный оптимум, то масштабируем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8000"/>
          <w:sz w:val="19"/>
          <w:szCs w:val="19"/>
          <w:highlight w:val="white"/>
          <w:lang w:val="en-US"/>
        </w:rPr>
        <w:t xml:space="preserve">//cout &lt;&lt; "Fitness 1 Calculation ... </w:t>
      </w:r>
      <w:proofErr w:type="gramStart"/>
      <w:r w:rsidRPr="00CE57E5">
        <w:rPr>
          <w:rFonts w:ascii="Consolas" w:hAnsi="Consolas" w:cs="Consolas"/>
          <w:color w:val="008000"/>
          <w:sz w:val="19"/>
          <w:szCs w:val="19"/>
          <w:highlight w:val="white"/>
          <w:lang w:val="en-US"/>
        </w:rPr>
        <w:t>";</w:t>
      </w:r>
      <w:proofErr w:type="gramEnd"/>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fitness1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(local_optimum_count);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local_optimums_fitter_count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local_optimum_count;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((*fitness0)[ind] &lt; (*fitness0)[(*local_optimums)[k]])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diff_fitness0 = (*fitness0)[(*local_optimums)[k]] - min_fitness0;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(*fitness1)[k] = ((*fitness0</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ind] - min_fitness0) / diff_fitness0;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else</w:t>
      </w:r>
      <w:proofErr w:type="gramEnd"/>
      <w:r w:rsidRPr="00CE57E5">
        <w:rPr>
          <w:rFonts w:ascii="Consolas" w:hAnsi="Consolas" w:cs="Consolas"/>
          <w:color w:val="000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(*fitness1)[k] == 1.0;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//cout &lt;&lt; "Done"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xml:space="preserve">//cout &lt;&lt; "Median Selection ... </w:t>
      </w:r>
      <w:proofErr w:type="gramStart"/>
      <w:r w:rsidRPr="00CE57E5">
        <w:rPr>
          <w:rFonts w:ascii="Consolas" w:hAnsi="Consolas" w:cs="Consolas"/>
          <w:color w:val="008000"/>
          <w:sz w:val="19"/>
          <w:szCs w:val="19"/>
          <w:highlight w:val="white"/>
          <w:lang w:val="en-US"/>
        </w:rPr>
        <w:t>";</w:t>
      </w:r>
      <w:proofErr w:type="gramEnd"/>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fitness_temp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(*fitness1);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median = select_median(fitness_temp, local_optimum_count);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fitness_temp;</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//cout &lt;&lt; "Done"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power = log(0.5) / log(median);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xml:space="preserve">//cout &lt;&lt; "The Power </w:t>
      </w:r>
      <w:proofErr w:type="gramStart"/>
      <w:r w:rsidRPr="00CE57E5">
        <w:rPr>
          <w:rFonts w:ascii="Consolas" w:hAnsi="Consolas" w:cs="Consolas"/>
          <w:color w:val="008000"/>
          <w:sz w:val="19"/>
          <w:szCs w:val="19"/>
          <w:highlight w:val="white"/>
          <w:lang w:val="en-US"/>
        </w:rPr>
        <w:t>is "</w:t>
      </w:r>
      <w:proofErr w:type="gramEnd"/>
      <w:r w:rsidRPr="00CE57E5">
        <w:rPr>
          <w:rFonts w:ascii="Consolas" w:hAnsi="Consolas" w:cs="Consolas"/>
          <w:color w:val="008000"/>
          <w:sz w:val="19"/>
          <w:szCs w:val="19"/>
          <w:highlight w:val="white"/>
          <w:lang w:val="en-US"/>
        </w:rPr>
        <w:t xml:space="preserve"> &lt;&lt; power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xml:space="preserve">//cout &lt;&lt; "Fitness 2 Calculation ... </w:t>
      </w:r>
      <w:proofErr w:type="gramStart"/>
      <w:r w:rsidRPr="00CE57E5">
        <w:rPr>
          <w:rFonts w:ascii="Consolas" w:hAnsi="Consolas" w:cs="Consolas"/>
          <w:color w:val="008000"/>
          <w:sz w:val="19"/>
          <w:szCs w:val="19"/>
          <w:highlight w:val="white"/>
          <w:lang w:val="en-US"/>
        </w:rPr>
        <w:t>";</w:t>
      </w:r>
      <w:proofErr w:type="gramEnd"/>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fitness2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(local_optimum_count);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local_optimum_count;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(*fitness2)[k] = </w:t>
      </w:r>
      <w:proofErr w:type="gramStart"/>
      <w:r w:rsidRPr="00CE57E5">
        <w:rPr>
          <w:rFonts w:ascii="Consolas" w:hAnsi="Consolas" w:cs="Consolas"/>
          <w:color w:val="000000"/>
          <w:sz w:val="19"/>
          <w:szCs w:val="19"/>
          <w:highlight w:val="white"/>
          <w:lang w:val="en-US"/>
        </w:rPr>
        <w:t>pow(</w:t>
      </w:r>
      <w:proofErr w:type="gramEnd"/>
      <w:r w:rsidRPr="00CE57E5">
        <w:rPr>
          <w:rFonts w:ascii="Consolas" w:hAnsi="Consolas" w:cs="Consolas"/>
          <w:color w:val="000000"/>
          <w:sz w:val="19"/>
          <w:szCs w:val="19"/>
          <w:highlight w:val="white"/>
          <w:lang w:val="en-US"/>
        </w:rPr>
        <w:t>(*fitness1)[k], power);</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//cout &lt;&lt; "Done"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invert_distance_summ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invert_distance_weighted_summ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local_optimum_count;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invert_distance_summ += (*(*invert_distance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ind])[(*local_optimums)[k]];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invert_distance_weighted_summ += (*(*invert_distance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ind])[(*local_optimums)[k]] * (*fitness2)[k];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lastRenderedPageBreak/>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(*fitness3)[</w:t>
      </w:r>
      <w:proofErr w:type="gramStart"/>
      <w:r w:rsidRPr="00CE57E5">
        <w:rPr>
          <w:rFonts w:ascii="Consolas" w:hAnsi="Consolas" w:cs="Consolas"/>
          <w:color w:val="000000"/>
          <w:sz w:val="19"/>
          <w:szCs w:val="19"/>
          <w:highlight w:val="white"/>
          <w:lang w:val="en-US"/>
        </w:rPr>
        <w:t>ind</w:t>
      </w:r>
      <w:proofErr w:type="gramEnd"/>
      <w:r w:rsidRPr="00CE57E5">
        <w:rPr>
          <w:rFonts w:ascii="Consolas" w:hAnsi="Consolas" w:cs="Consolas"/>
          <w:color w:val="000000"/>
          <w:sz w:val="19"/>
          <w:szCs w:val="19"/>
          <w:highlight w:val="white"/>
          <w:lang w:val="en-US"/>
        </w:rPr>
        <w:t>] = invert_distance_weighted_summ / invert_distance_summ;</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fitness1;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fitness2;</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fitness3_summ += (*fitness3</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ind];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"Done"</w:t>
      </w:r>
      <w:r w:rsidRPr="00CE57E5">
        <w:rPr>
          <w:rFonts w:ascii="Consolas" w:hAnsi="Consolas" w:cs="Consolas"/>
          <w:color w:val="000000"/>
          <w:sz w:val="19"/>
          <w:szCs w:val="19"/>
          <w:highlight w:val="white"/>
          <w:lang w:val="en-US"/>
        </w:rPr>
        <w:t xml:space="preserv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 OK"</w:t>
      </w:r>
      <w:r w:rsidRPr="00CE57E5">
        <w:rPr>
          <w:rFonts w:ascii="Consolas" w:hAnsi="Consolas" w:cs="Consolas"/>
          <w:color w:val="000000"/>
          <w:sz w:val="19"/>
          <w:szCs w:val="19"/>
          <w:highlight w:val="white"/>
          <w:lang w:val="en-US"/>
        </w:rPr>
        <w:t xml:space="preserv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endregion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region</w:t>
      </w:r>
      <w:r w:rsidRPr="00CE57E5">
        <w:rPr>
          <w:rFonts w:ascii="Consolas" w:hAnsi="Consolas" w:cs="Consolas"/>
          <w:color w:val="000000"/>
          <w:sz w:val="19"/>
          <w:szCs w:val="19"/>
          <w:highlight w:val="white"/>
          <w:lang w:val="en-US"/>
        </w:rPr>
        <w:t xml:space="preserve"> //-- Step 4: (New generation)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"Stopping Criterion: generation "</w:t>
      </w:r>
      <w:r w:rsidRPr="00CE57E5">
        <w:rPr>
          <w:rFonts w:ascii="Consolas" w:hAnsi="Consolas" w:cs="Consolas"/>
          <w:color w:val="000000"/>
          <w:sz w:val="19"/>
          <w:szCs w:val="19"/>
          <w:highlight w:val="white"/>
          <w:lang w:val="en-US"/>
        </w:rPr>
        <w:t xml:space="preserve"> &lt;&lt; generation_number &lt;&lt; </w:t>
      </w:r>
      <w:r w:rsidRPr="00CE57E5">
        <w:rPr>
          <w:rFonts w:ascii="Consolas" w:hAnsi="Consolas" w:cs="Consolas"/>
          <w:color w:val="A31515"/>
          <w:sz w:val="19"/>
          <w:szCs w:val="19"/>
          <w:highlight w:val="white"/>
          <w:lang w:val="en-US"/>
        </w:rPr>
        <w:t>" ..."</w:t>
      </w:r>
      <w:r w:rsidRPr="00CE57E5">
        <w:rPr>
          <w:rFonts w:ascii="Consolas" w:hAnsi="Consolas" w:cs="Consolas"/>
          <w:color w:val="000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Stopping criterion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bool</w:t>
      </w:r>
      <w:proofErr w:type="gramEnd"/>
      <w:r w:rsidRPr="00CE57E5">
        <w:rPr>
          <w:rFonts w:ascii="Consolas" w:hAnsi="Consolas" w:cs="Consolas"/>
          <w:color w:val="000000"/>
          <w:sz w:val="19"/>
          <w:szCs w:val="19"/>
          <w:highlight w:val="white"/>
          <w:lang w:val="en-US"/>
        </w:rPr>
        <w:t xml:space="preserve"> is_overall_converged = </w:t>
      </w:r>
      <w:r w:rsidRPr="00CE57E5">
        <w:rPr>
          <w:rFonts w:ascii="Consolas" w:hAnsi="Consolas" w:cs="Consolas"/>
          <w:color w:val="0000FF"/>
          <w:sz w:val="19"/>
          <w:szCs w:val="19"/>
          <w:highlight w:val="white"/>
          <w:lang w:val="en-US"/>
        </w:rPr>
        <w:t>true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bool</w:t>
      </w:r>
      <w:proofErr w:type="gramEnd"/>
      <w:r w:rsidRPr="00CE57E5">
        <w:rPr>
          <w:rFonts w:ascii="Consolas" w:hAnsi="Consolas" w:cs="Consolas"/>
          <w:color w:val="000000"/>
          <w:sz w:val="19"/>
          <w:szCs w:val="19"/>
          <w:highlight w:val="white"/>
          <w:lang w:val="en-US"/>
        </w:rPr>
        <w:t xml:space="preserve"> is_local_converged = </w:t>
      </w:r>
      <w:r w:rsidRPr="00CE57E5">
        <w:rPr>
          <w:rFonts w:ascii="Consolas" w:hAnsi="Consolas" w:cs="Consolas"/>
          <w:color w:val="0000FF"/>
          <w:sz w:val="19"/>
          <w:szCs w:val="19"/>
          <w:highlight w:val="white"/>
          <w:lang w:val="en-US"/>
        </w:rPr>
        <w:t>false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optimum_number = 0; optimum_number &lt; local_optimum_count &amp;&amp; is_overall_converged; ++optimum_number)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current_population &amp;&amp; !is_local_converged;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((*(*invert_distance)[(*local_optimums)[optimum_number]])[k] &gt; stopping_criterion)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is_local_converged = </w:t>
      </w:r>
      <w:r w:rsidRPr="00CE57E5">
        <w:rPr>
          <w:rFonts w:ascii="Consolas" w:hAnsi="Consolas" w:cs="Consolas"/>
          <w:color w:val="0000FF"/>
          <w:sz w:val="19"/>
          <w:szCs w:val="19"/>
          <w:highlight w:val="white"/>
          <w:lang w:val="en-US"/>
        </w:rPr>
        <w:t>true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is_overall_converged = is_local_converged &amp;&amp; is_overall_converged;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xml:space="preserve">//-- </w:t>
      </w:r>
      <w:r w:rsidRPr="00CE57E5">
        <w:rPr>
          <w:rFonts w:ascii="Consolas" w:hAnsi="Consolas" w:cs="Consolas"/>
          <w:color w:val="008000"/>
          <w:sz w:val="19"/>
          <w:szCs w:val="19"/>
          <w:highlight w:val="white"/>
        </w:rPr>
        <w:t>Алгоритм</w:t>
      </w:r>
      <w:r w:rsidRPr="00CE57E5">
        <w:rPr>
          <w:rFonts w:ascii="Consolas" w:hAnsi="Consolas" w:cs="Consolas"/>
          <w:color w:val="008000"/>
          <w:sz w:val="19"/>
          <w:szCs w:val="19"/>
          <w:highlight w:val="white"/>
          <w:lang w:val="en-US"/>
        </w:rPr>
        <w:t xml:space="preserve"> </w:t>
      </w:r>
      <w:r w:rsidRPr="00CE57E5">
        <w:rPr>
          <w:rFonts w:ascii="Consolas" w:hAnsi="Consolas" w:cs="Consolas"/>
          <w:color w:val="008000"/>
          <w:sz w:val="19"/>
          <w:szCs w:val="19"/>
          <w:highlight w:val="white"/>
        </w:rPr>
        <w:t>сошёлся</w:t>
      </w:r>
      <w:r w:rsidRPr="00CE57E5">
        <w:rPr>
          <w:rFonts w:ascii="Consolas" w:hAnsi="Consolas" w:cs="Consolas"/>
          <w:color w:val="008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(is_overall_converged)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local_optimums_final = local_optimums;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local_optimims_final_count = local_optimum_count;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FF"/>
          <w:sz w:val="19"/>
          <w:szCs w:val="19"/>
          <w:highlight w:val="white"/>
        </w:rPr>
        <w:t>break</w:t>
      </w:r>
      <w:r w:rsidRPr="00CE57E5">
        <w:rPr>
          <w:rFonts w:ascii="Consolas" w:hAnsi="Consolas" w:cs="Consolas"/>
          <w:color w:val="000000"/>
          <w:sz w:val="19"/>
          <w:szCs w:val="19"/>
          <w:highlight w:val="white"/>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rPr>
      </w:pP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r w:rsidRPr="00CE57E5">
        <w:rPr>
          <w:rFonts w:ascii="Consolas" w:hAnsi="Consolas" w:cs="Consolas"/>
          <w:color w:val="008000"/>
          <w:sz w:val="19"/>
          <w:szCs w:val="19"/>
          <w:highlight w:val="white"/>
        </w:rPr>
        <w:t>//-- Алгоритм достиг максимальной популяции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rPr>
        <w:tab/>
      </w:r>
      <w:r w:rsidRPr="00CE57E5">
        <w:rPr>
          <w:rFonts w:ascii="Consolas" w:hAnsi="Consolas" w:cs="Consolas"/>
          <w:color w:val="000000"/>
          <w:sz w:val="19"/>
          <w:szCs w:val="19"/>
          <w:highlight w:val="white"/>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(population_overflow)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local_optimums_final = local_optimums;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local_optimims_final_count = local_optimum_count;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break</w:t>
      </w:r>
      <w:proofErr w:type="gramEnd"/>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local_optimums;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 OK"</w:t>
      </w:r>
      <w:r w:rsidRPr="00CE57E5">
        <w:rPr>
          <w:rFonts w:ascii="Consolas" w:hAnsi="Consolas" w:cs="Consolas"/>
          <w:color w:val="000000"/>
          <w:sz w:val="19"/>
          <w:szCs w:val="19"/>
          <w:highlight w:val="white"/>
          <w:lang w:val="en-US"/>
        </w:rPr>
        <w:t xml:space="preserv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endregion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dot9_in_gpower *= 0.9;</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region</w:t>
      </w:r>
      <w:r w:rsidRPr="00CE57E5">
        <w:rPr>
          <w:rFonts w:ascii="Consolas" w:hAnsi="Consolas" w:cs="Consolas"/>
          <w:color w:val="000000"/>
          <w:sz w:val="19"/>
          <w:szCs w:val="19"/>
          <w:highlight w:val="white"/>
          <w:lang w:val="en-US"/>
        </w:rPr>
        <w:t xml:space="preserve"> //-- Step 2: (Crossover)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"Crossover: generation "</w:t>
      </w:r>
      <w:r w:rsidRPr="00CE57E5">
        <w:rPr>
          <w:rFonts w:ascii="Consolas" w:hAnsi="Consolas" w:cs="Consolas"/>
          <w:color w:val="000000"/>
          <w:sz w:val="19"/>
          <w:szCs w:val="19"/>
          <w:highlight w:val="white"/>
          <w:lang w:val="en-US"/>
        </w:rPr>
        <w:t xml:space="preserve"> &lt;&lt; generation_number &lt;&lt; </w:t>
      </w:r>
      <w:r w:rsidRPr="00CE57E5">
        <w:rPr>
          <w:rFonts w:ascii="Consolas" w:hAnsi="Consolas" w:cs="Consolas"/>
          <w:color w:val="A31515"/>
          <w:sz w:val="19"/>
          <w:szCs w:val="19"/>
          <w:highlight w:val="white"/>
          <w:lang w:val="en-US"/>
        </w:rPr>
        <w:t>" ... "</w:t>
      </w:r>
      <w:r w:rsidRPr="00CE57E5">
        <w:rPr>
          <w:rFonts w:ascii="Consolas" w:hAnsi="Consolas" w:cs="Consolas"/>
          <w:color w:val="000000"/>
          <w:sz w:val="19"/>
          <w:szCs w:val="19"/>
          <w:highlight w:val="white"/>
          <w:lang w:val="en-US"/>
        </w:rPr>
        <w:t xml:space="preserve"> &lt;&lt; endl;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&gt;* P1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&gt;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-&gt;n_crossover);</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&gt;* P2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&gt;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-&gt;n_crossover);</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P1: FPS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"P1 Selecting: Probability Calculating ... "</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probability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(current_population);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lastRenderedPageBreak/>
        <w:tab/>
      </w:r>
      <w:r w:rsidRPr="00CE57E5">
        <w:rPr>
          <w:rFonts w:ascii="Consolas" w:hAnsi="Consolas" w:cs="Consolas"/>
          <w:color w:val="000000"/>
          <w:sz w:val="19"/>
          <w:szCs w:val="19"/>
          <w:highlight w:val="white"/>
          <w:lang w:val="en-US"/>
        </w:rPr>
        <w:tab/>
        <w:t>(*probability)[0] = (*fitness3</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 xml:space="preserve">0] / fitness3_summ * </w:t>
      </w:r>
      <w:r w:rsidRPr="00CE57E5">
        <w:rPr>
          <w:rFonts w:ascii="Consolas" w:hAnsi="Consolas" w:cs="Consolas"/>
          <w:color w:val="6F008A"/>
          <w:sz w:val="19"/>
          <w:szCs w:val="19"/>
          <w:highlight w:val="white"/>
          <w:lang w:val="en-US"/>
        </w:rPr>
        <w:t>RAND_MAX</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1; k &lt; current_population - 1;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(*probability)[k] = (*fitness3</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 xml:space="preserve">k] / fitness3_summ * </w:t>
      </w:r>
      <w:r w:rsidRPr="00CE57E5">
        <w:rPr>
          <w:rFonts w:ascii="Consolas" w:hAnsi="Consolas" w:cs="Consolas"/>
          <w:color w:val="6F008A"/>
          <w:sz w:val="19"/>
          <w:szCs w:val="19"/>
          <w:highlight w:val="white"/>
          <w:lang w:val="en-US"/>
        </w:rPr>
        <w:t>RAND_MAX</w:t>
      </w:r>
      <w:r w:rsidRPr="00CE57E5">
        <w:rPr>
          <w:rFonts w:ascii="Consolas" w:hAnsi="Consolas" w:cs="Consolas"/>
          <w:color w:val="000000"/>
          <w:sz w:val="19"/>
          <w:szCs w:val="19"/>
          <w:highlight w:val="white"/>
          <w:lang w:val="en-US"/>
        </w:rPr>
        <w:t xml:space="preserve"> + (*probability)[k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(*probability)[current_population - 1] = </w:t>
      </w:r>
      <w:r w:rsidRPr="00CE57E5">
        <w:rPr>
          <w:rFonts w:ascii="Consolas" w:hAnsi="Consolas" w:cs="Consolas"/>
          <w:color w:val="6F008A"/>
          <w:sz w:val="19"/>
          <w:szCs w:val="19"/>
          <w:highlight w:val="white"/>
          <w:lang w:val="en-US"/>
        </w:rPr>
        <w:t>RAND_MAX</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"P1 Selecting: Select ... "</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-&gt;n_crossover;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rand_value = rand();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indIndex = binary_search(probability, rand_value);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(*P1)[k] = indIndex;</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probability;</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P2: PPS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"P2 Selecting ... "</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-&gt;n_crossover;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max_proximitest = (</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)rand() / (</w:t>
      </w:r>
      <w:r w:rsidRPr="00CE57E5">
        <w:rPr>
          <w:rFonts w:ascii="Consolas" w:hAnsi="Consolas" w:cs="Consolas"/>
          <w:color w:val="6F008A"/>
          <w:sz w:val="19"/>
          <w:szCs w:val="19"/>
          <w:highlight w:val="white"/>
          <w:lang w:val="en-US"/>
        </w:rPr>
        <w:t>RAND_MAX</w:t>
      </w:r>
      <w:r w:rsidRPr="00CE57E5">
        <w:rPr>
          <w:rFonts w:ascii="Consolas" w:hAnsi="Consolas" w:cs="Consolas"/>
          <w:color w:val="000000"/>
          <w:sz w:val="19"/>
          <w:szCs w:val="19"/>
          <w:highlight w:val="white"/>
          <w:lang w:val="en-US"/>
        </w:rPr>
        <w:t xml:space="preserve"> + 1) * current_population;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i = 1; i &lt;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-&gt;n_crowd; ++i)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new_crowd = (</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)rand() / (</w:t>
      </w:r>
      <w:r w:rsidRPr="00CE57E5">
        <w:rPr>
          <w:rFonts w:ascii="Consolas" w:hAnsi="Consolas" w:cs="Consolas"/>
          <w:color w:val="6F008A"/>
          <w:sz w:val="19"/>
          <w:szCs w:val="19"/>
          <w:highlight w:val="white"/>
          <w:lang w:val="en-US"/>
        </w:rPr>
        <w:t>RAND_MAX</w:t>
      </w:r>
      <w:r w:rsidRPr="00CE57E5">
        <w:rPr>
          <w:rFonts w:ascii="Consolas" w:hAnsi="Consolas" w:cs="Consolas"/>
          <w:color w:val="000000"/>
          <w:sz w:val="19"/>
          <w:szCs w:val="19"/>
          <w:highlight w:val="white"/>
          <w:lang w:val="en-US"/>
        </w:rPr>
        <w:t xml:space="preserve"> + 1) * current_population;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((*(*invert_distance)[(*P1)[k]])[max_proximitest] &lt; (*(*invert_distance)[(*P1)[k]])[new_crowd])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max_proximitest = new_crowd;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(*P2)[k] = max_proximitest;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"Selecting Done"</w:t>
      </w:r>
      <w:r w:rsidRPr="00CE57E5">
        <w:rPr>
          <w:rFonts w:ascii="Consolas" w:hAnsi="Consolas" w:cs="Consolas"/>
          <w:color w:val="000000"/>
          <w:sz w:val="19"/>
          <w:szCs w:val="19"/>
          <w:highlight w:val="white"/>
          <w:lang w:val="en-US"/>
        </w:rPr>
        <w:t xml:space="preserv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New Individuals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//int try_number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"Crossover ... "</w:t>
      </w:r>
      <w:r w:rsidRPr="00CE57E5">
        <w:rPr>
          <w:rFonts w:ascii="Consolas" w:hAnsi="Consolas" w:cs="Consolas"/>
          <w:color w:val="000000"/>
          <w:sz w:val="19"/>
          <w:szCs w:val="19"/>
          <w:highlight w:val="white"/>
          <w:lang w:val="en-US"/>
        </w:rPr>
        <w:t xml:space="preserv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bool</w:t>
      </w:r>
      <w:r w:rsidRPr="00CE57E5">
        <w:rPr>
          <w:rFonts w:ascii="Consolas" w:hAnsi="Consolas" w:cs="Consolas"/>
          <w:color w:val="000000"/>
          <w:sz w:val="19"/>
          <w:szCs w:val="19"/>
          <w:highlight w:val="white"/>
          <w:lang w:val="en-US"/>
        </w:rPr>
        <w:t xml:space="preserve">&gt;* p_used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bool</w:t>
      </w:r>
      <w:r w:rsidRPr="00CE57E5">
        <w:rPr>
          <w:rFonts w:ascii="Consolas" w:hAnsi="Consolas" w:cs="Consolas"/>
          <w:color w:val="000000"/>
          <w:sz w:val="19"/>
          <w:szCs w:val="19"/>
          <w:highlight w:val="white"/>
          <w:lang w:val="en-US"/>
        </w:rPr>
        <w:t>&gt;(</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 xml:space="preserve">-&gt;n_crossover, </w:t>
      </w:r>
      <w:r w:rsidRPr="00CE57E5">
        <w:rPr>
          <w:rFonts w:ascii="Consolas" w:hAnsi="Consolas" w:cs="Consolas"/>
          <w:color w:val="0000FF"/>
          <w:sz w:val="19"/>
          <w:szCs w:val="19"/>
          <w:highlight w:val="white"/>
          <w:lang w:val="en-US"/>
        </w:rPr>
        <w:t>false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p_used_count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"Try "</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try_number = 0; try_number &lt;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 xml:space="preserve">-&gt;n_try &amp;&amp; !population_overflow &amp;&amp; p_used_count &lt;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-&gt;n_crossover; ++try_number)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try_number &lt;&lt; </w:t>
      </w:r>
      <w:r w:rsidRPr="00CE57E5">
        <w:rPr>
          <w:rFonts w:ascii="Consolas" w:hAnsi="Consolas" w:cs="Consolas"/>
          <w:color w:val="A31515"/>
          <w:sz w:val="19"/>
          <w:szCs w:val="19"/>
          <w:highlight w:val="white"/>
          <w:lang w:val="en-US"/>
        </w:rPr>
        <w:t>" "</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p_index = 0; p_index &lt;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 xml:space="preserve">-&gt;n_crossover &amp;&amp; try_number &lt;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-&gt;n_try; ++p_index)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((*p_used)[p_index])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continue</w:t>
      </w:r>
      <w:proofErr w:type="gramEnd"/>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xml:space="preserve"> *crossover_code = </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w:t>
      </w:r>
      <w:proofErr w:type="gramStart"/>
      <w:r w:rsidRPr="00CE57E5">
        <w:rPr>
          <w:rFonts w:ascii="Consolas" w:hAnsi="Consolas" w:cs="Consolas"/>
          <w:color w:val="000000"/>
          <w:sz w:val="19"/>
          <w:szCs w:val="19"/>
          <w:highlight w:val="white"/>
          <w:lang w:val="en-US"/>
        </w:rPr>
        <w:t>crossover(</w:t>
      </w:r>
      <w:proofErr w:type="gramEnd"/>
      <w:r w:rsidRPr="00CE57E5">
        <w:rPr>
          <w:rFonts w:ascii="Consolas" w:hAnsi="Consolas" w:cs="Consolas"/>
          <w:color w:val="000000"/>
          <w:sz w:val="19"/>
          <w:szCs w:val="19"/>
          <w:highlight w:val="white"/>
          <w:lang w:val="en-US"/>
        </w:rPr>
        <w:t>(*gcodes)[(*P1)[p_index]], (*gcodes)[(*P2)[p_index]]);</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*crossover_code_decoded = decode(crossover_code, &amp;left_bound, &amp;step_size, dimension);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*crossover_code_distance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(max_population);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min_distance_index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to = 0; to &lt; current_population; ++to)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(*crossover_code_distance)[</w:t>
      </w:r>
      <w:proofErr w:type="gramStart"/>
      <w:r w:rsidRPr="00CE57E5">
        <w:rPr>
          <w:rFonts w:ascii="Consolas" w:hAnsi="Consolas" w:cs="Consolas"/>
          <w:color w:val="000000"/>
          <w:sz w:val="19"/>
          <w:szCs w:val="19"/>
          <w:highlight w:val="white"/>
          <w:lang w:val="en-US"/>
        </w:rPr>
        <w:t>to</w:t>
      </w:r>
      <w:proofErr w:type="gramEnd"/>
      <w:r w:rsidRPr="00CE57E5">
        <w:rPr>
          <w:rFonts w:ascii="Consolas" w:hAnsi="Consolas" w:cs="Consolas"/>
          <w:color w:val="000000"/>
          <w:sz w:val="19"/>
          <w:szCs w:val="19"/>
          <w:highlight w:val="white"/>
          <w:lang w:val="en-US"/>
        </w:rPr>
        <w:t>] = euclidean_</w:t>
      </w:r>
      <w:proofErr w:type="gramStart"/>
      <w:r w:rsidRPr="00CE57E5">
        <w:rPr>
          <w:rFonts w:ascii="Consolas" w:hAnsi="Consolas" w:cs="Consolas"/>
          <w:color w:val="000000"/>
          <w:sz w:val="19"/>
          <w:szCs w:val="19"/>
          <w:highlight w:val="white"/>
          <w:lang w:val="en-US"/>
        </w:rPr>
        <w:t>distance(</w:t>
      </w:r>
      <w:proofErr w:type="gramEnd"/>
      <w:r w:rsidRPr="00CE57E5">
        <w:rPr>
          <w:rFonts w:ascii="Consolas" w:hAnsi="Consolas" w:cs="Consolas"/>
          <w:color w:val="000000"/>
          <w:sz w:val="19"/>
          <w:szCs w:val="19"/>
          <w:highlight w:val="white"/>
          <w:lang w:val="en-US"/>
        </w:rPr>
        <w:t>crossover_code_decoded, (*decoded)[to]);</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((*crossover_code_distance)[min_distance_index] &gt; (*crossover_code_distance)[to])</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min_distance_index = to;</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r_min = 0.08 * (1.001 - (*fitness3)[min_distance_index] * (1.0 - 0.5 * dot9_in_gpower));</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(r_min &lt; (*crossover_code_distance)[min_distance_index])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xml:space="preserve">//-- </w:t>
      </w:r>
      <w:r w:rsidRPr="00CE57E5">
        <w:rPr>
          <w:rFonts w:ascii="Consolas" w:hAnsi="Consolas" w:cs="Consolas"/>
          <w:color w:val="008000"/>
          <w:sz w:val="19"/>
          <w:szCs w:val="19"/>
          <w:highlight w:val="white"/>
        </w:rPr>
        <w:t>Добавляем</w:t>
      </w:r>
      <w:r w:rsidRPr="00CE57E5">
        <w:rPr>
          <w:rFonts w:ascii="Consolas" w:hAnsi="Consolas" w:cs="Consolas"/>
          <w:color w:val="008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(*gcodes)[current_population] = crossover_code;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(*decoded)[current_population] = crossover_code_decoded;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(*fitness0)[current_population] = </w:t>
      </w:r>
      <w:proofErr w:type="gramStart"/>
      <w:r w:rsidRPr="00CE57E5">
        <w:rPr>
          <w:rFonts w:ascii="Consolas" w:hAnsi="Consolas" w:cs="Consolas"/>
          <w:color w:val="808080"/>
          <w:sz w:val="19"/>
          <w:szCs w:val="19"/>
          <w:highlight w:val="white"/>
          <w:lang w:val="en-US"/>
        </w:rPr>
        <w:t>func</w:t>
      </w:r>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*crossover_code_decoded);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(min_fitness0 &gt; (*fitness0)[current_population])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min_fitness0 = (*fitness0</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current_population];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crossover_code_distance-&gt;size();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(*crossover_code_distance)[k] = 1 / (*crossover_code_distance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(*invert_distance)[current_population] = crossover_code_distance;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current_population;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(*(*invert_distance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k])[current_population] = (*crossover_code_distance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++current_population;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(*p_used)[p_index] = </w:t>
      </w:r>
      <w:r w:rsidRPr="00CE57E5">
        <w:rPr>
          <w:rFonts w:ascii="Consolas" w:hAnsi="Consolas" w:cs="Consolas"/>
          <w:color w:val="0000FF"/>
          <w:sz w:val="19"/>
          <w:szCs w:val="19"/>
          <w:highlight w:val="white"/>
          <w:lang w:val="en-US"/>
        </w:rPr>
        <w:t>true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++p_used_count;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(current_population == max_population)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population_overflow = </w:t>
      </w:r>
      <w:r w:rsidRPr="00CE57E5">
        <w:rPr>
          <w:rFonts w:ascii="Consolas" w:hAnsi="Consolas" w:cs="Consolas"/>
          <w:color w:val="0000FF"/>
          <w:sz w:val="19"/>
          <w:szCs w:val="19"/>
          <w:highlight w:val="white"/>
          <w:lang w:val="en-US"/>
        </w:rPr>
        <w:t>true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break</w:t>
      </w:r>
      <w:proofErr w:type="gramEnd"/>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else</w:t>
      </w:r>
      <w:proofErr w:type="gramEnd"/>
      <w:r w:rsidRPr="00CE57E5">
        <w:rPr>
          <w:rFonts w:ascii="Consolas" w:hAnsi="Consolas" w:cs="Consolas"/>
          <w:color w:val="000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xml:space="preserve">//-- </w:t>
      </w:r>
      <w:r w:rsidRPr="00CE57E5">
        <w:rPr>
          <w:rFonts w:ascii="Consolas" w:hAnsi="Consolas" w:cs="Consolas"/>
          <w:color w:val="008000"/>
          <w:sz w:val="19"/>
          <w:szCs w:val="19"/>
          <w:highlight w:val="white"/>
        </w:rPr>
        <w:t>Слишком</w:t>
      </w:r>
      <w:r w:rsidRPr="00CE57E5">
        <w:rPr>
          <w:rFonts w:ascii="Consolas" w:hAnsi="Consolas" w:cs="Consolas"/>
          <w:color w:val="008000"/>
          <w:sz w:val="19"/>
          <w:szCs w:val="19"/>
          <w:highlight w:val="white"/>
          <w:lang w:val="en-US"/>
        </w:rPr>
        <w:t xml:space="preserve"> </w:t>
      </w:r>
      <w:r w:rsidRPr="00CE57E5">
        <w:rPr>
          <w:rFonts w:ascii="Consolas" w:hAnsi="Consolas" w:cs="Consolas"/>
          <w:color w:val="008000"/>
          <w:sz w:val="19"/>
          <w:szCs w:val="19"/>
          <w:highlight w:val="white"/>
        </w:rPr>
        <w:t>близко</w:t>
      </w:r>
      <w:r w:rsidRPr="00CE57E5">
        <w:rPr>
          <w:rFonts w:ascii="Consolas" w:hAnsi="Consolas" w:cs="Consolas"/>
          <w:color w:val="008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crossover_code_distance;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crossover_code_decoded;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crossover_code;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p_used;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 OK"</w:t>
      </w:r>
      <w:r w:rsidRPr="00CE57E5">
        <w:rPr>
          <w:rFonts w:ascii="Consolas" w:hAnsi="Consolas" w:cs="Consolas"/>
          <w:color w:val="000000"/>
          <w:sz w:val="19"/>
          <w:szCs w:val="19"/>
          <w:highlight w:val="white"/>
          <w:lang w:val="en-US"/>
        </w:rPr>
        <w:t xml:space="preserv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endregion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region</w:t>
      </w:r>
      <w:r w:rsidRPr="00CE57E5">
        <w:rPr>
          <w:rFonts w:ascii="Consolas" w:hAnsi="Consolas" w:cs="Consolas"/>
          <w:color w:val="000000"/>
          <w:sz w:val="19"/>
          <w:szCs w:val="19"/>
          <w:highlight w:val="white"/>
          <w:lang w:val="en-US"/>
        </w:rPr>
        <w:t xml:space="preserve"> //-- Step 3: (Mutation)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"Mutation: generation "</w:t>
      </w:r>
      <w:r w:rsidRPr="00CE57E5">
        <w:rPr>
          <w:rFonts w:ascii="Consolas" w:hAnsi="Consolas" w:cs="Consolas"/>
          <w:color w:val="000000"/>
          <w:sz w:val="19"/>
          <w:szCs w:val="19"/>
          <w:highlight w:val="white"/>
          <w:lang w:val="en-US"/>
        </w:rPr>
        <w:t xml:space="preserve"> &lt;&lt; generation_number &lt;&lt; </w:t>
      </w:r>
      <w:r w:rsidRPr="00CE57E5">
        <w:rPr>
          <w:rFonts w:ascii="Consolas" w:hAnsi="Consolas" w:cs="Consolas"/>
          <w:color w:val="A31515"/>
          <w:sz w:val="19"/>
          <w:szCs w:val="19"/>
          <w:highlight w:val="white"/>
          <w:lang w:val="en-US"/>
        </w:rPr>
        <w:t>" ..."</w:t>
      </w:r>
      <w:r w:rsidRPr="00CE57E5">
        <w:rPr>
          <w:rFonts w:ascii="Consolas" w:hAnsi="Consolas" w:cs="Consolas"/>
          <w:color w:val="000000"/>
          <w:sz w:val="19"/>
          <w:szCs w:val="19"/>
          <w:highlight w:val="white"/>
          <w:lang w:val="en-US"/>
        </w:rPr>
        <w:t xml:space="preserv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"Try "</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try_number = 0; try_number &lt; </w:t>
      </w:r>
      <w:r w:rsidRPr="00CE57E5">
        <w:rPr>
          <w:rFonts w:ascii="Consolas" w:hAnsi="Consolas" w:cs="Consolas"/>
          <w:color w:val="808080"/>
          <w:sz w:val="19"/>
          <w:szCs w:val="19"/>
          <w:highlight w:val="white"/>
          <w:lang w:val="en-US"/>
        </w:rPr>
        <w:t>parameters</w:t>
      </w:r>
      <w:r w:rsidRPr="00CE57E5">
        <w:rPr>
          <w:rFonts w:ascii="Consolas" w:hAnsi="Consolas" w:cs="Consolas"/>
          <w:color w:val="000000"/>
          <w:sz w:val="19"/>
          <w:szCs w:val="19"/>
          <w:highlight w:val="white"/>
          <w:lang w:val="en-US"/>
        </w:rPr>
        <w:t>-&gt;n_mutation &amp;&amp; !population_overflow; ++try_number)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try_number &lt;&lt; </w:t>
      </w:r>
      <w:r w:rsidRPr="00CE57E5">
        <w:rPr>
          <w:rFonts w:ascii="Consolas" w:hAnsi="Consolas" w:cs="Consolas"/>
          <w:color w:val="A31515"/>
          <w:sz w:val="19"/>
          <w:szCs w:val="19"/>
          <w:highlight w:val="white"/>
          <w:lang w:val="en-US"/>
        </w:rPr>
        <w:t>" "</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mutant_index = (</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)rand() / (</w:t>
      </w:r>
      <w:r w:rsidRPr="00CE57E5">
        <w:rPr>
          <w:rFonts w:ascii="Consolas" w:hAnsi="Consolas" w:cs="Consolas"/>
          <w:color w:val="6F008A"/>
          <w:sz w:val="19"/>
          <w:szCs w:val="19"/>
          <w:highlight w:val="white"/>
          <w:lang w:val="en-US"/>
        </w:rPr>
        <w:t>RAND_MAX</w:t>
      </w:r>
      <w:r w:rsidRPr="00CE57E5">
        <w:rPr>
          <w:rFonts w:ascii="Consolas" w:hAnsi="Consolas" w:cs="Consolas"/>
          <w:color w:val="000000"/>
          <w:sz w:val="19"/>
          <w:szCs w:val="19"/>
          <w:highlight w:val="white"/>
          <w:lang w:val="en-US"/>
        </w:rPr>
        <w:t xml:space="preserve"> + 1) * current_population;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xml:space="preserve">* mutant_code = </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::mutate_</w:t>
      </w:r>
      <w:proofErr w:type="gramStart"/>
      <w:r w:rsidRPr="00CE57E5">
        <w:rPr>
          <w:rFonts w:ascii="Consolas" w:hAnsi="Consolas" w:cs="Consolas"/>
          <w:color w:val="000000"/>
          <w:sz w:val="19"/>
          <w:szCs w:val="19"/>
          <w:highlight w:val="white"/>
          <w:lang w:val="en-US"/>
        </w:rPr>
        <w:t>normal(</w:t>
      </w:r>
      <w:proofErr w:type="gramEnd"/>
      <w:r w:rsidRPr="00CE57E5">
        <w:rPr>
          <w:rFonts w:ascii="Consolas" w:hAnsi="Consolas" w:cs="Consolas"/>
          <w:color w:val="000000"/>
          <w:sz w:val="19"/>
          <w:szCs w:val="19"/>
          <w:highlight w:val="white"/>
          <w:lang w:val="en-US"/>
        </w:rPr>
        <w:t>(*gcodes)[mutant_index]);</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*mutant_code_decoded = decode(mutant_code, &amp;left_bound, &amp;step_size, dimension);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*mutant_code_distance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(max_population);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lastRenderedPageBreak/>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min_distance_index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to = 0; to &lt; current_population; ++to)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(*mutant_code_distance)[</w:t>
      </w:r>
      <w:proofErr w:type="gramStart"/>
      <w:r w:rsidRPr="00CE57E5">
        <w:rPr>
          <w:rFonts w:ascii="Consolas" w:hAnsi="Consolas" w:cs="Consolas"/>
          <w:color w:val="000000"/>
          <w:sz w:val="19"/>
          <w:szCs w:val="19"/>
          <w:highlight w:val="white"/>
          <w:lang w:val="en-US"/>
        </w:rPr>
        <w:t>to</w:t>
      </w:r>
      <w:proofErr w:type="gramEnd"/>
      <w:r w:rsidRPr="00CE57E5">
        <w:rPr>
          <w:rFonts w:ascii="Consolas" w:hAnsi="Consolas" w:cs="Consolas"/>
          <w:color w:val="000000"/>
          <w:sz w:val="19"/>
          <w:szCs w:val="19"/>
          <w:highlight w:val="white"/>
          <w:lang w:val="en-US"/>
        </w:rPr>
        <w:t>] = euclidean_</w:t>
      </w:r>
      <w:proofErr w:type="gramStart"/>
      <w:r w:rsidRPr="00CE57E5">
        <w:rPr>
          <w:rFonts w:ascii="Consolas" w:hAnsi="Consolas" w:cs="Consolas"/>
          <w:color w:val="000000"/>
          <w:sz w:val="19"/>
          <w:szCs w:val="19"/>
          <w:highlight w:val="white"/>
          <w:lang w:val="en-US"/>
        </w:rPr>
        <w:t>distance(</w:t>
      </w:r>
      <w:proofErr w:type="gramEnd"/>
      <w:r w:rsidRPr="00CE57E5">
        <w:rPr>
          <w:rFonts w:ascii="Consolas" w:hAnsi="Consolas" w:cs="Consolas"/>
          <w:color w:val="000000"/>
          <w:sz w:val="19"/>
          <w:szCs w:val="19"/>
          <w:highlight w:val="white"/>
          <w:lang w:val="en-US"/>
        </w:rPr>
        <w:t>mutant_code_decoded, (*decoded)[to]);</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((*mutant_code_distance)[min_distance_index] &gt; (*mutant_code_distance)[to])</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min_distance_index = to;</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r_min = 0.08 * (1.001 - (*fitness3)[min_distance_index] * (1.0 - 0.5 * dot9_in_gpower));</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(r_min &lt; (*mutant_code_distance)[min_distance_index])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xml:space="preserve">//-- </w:t>
      </w:r>
      <w:r w:rsidRPr="00CE57E5">
        <w:rPr>
          <w:rFonts w:ascii="Consolas" w:hAnsi="Consolas" w:cs="Consolas"/>
          <w:color w:val="008000"/>
          <w:sz w:val="19"/>
          <w:szCs w:val="19"/>
          <w:highlight w:val="white"/>
        </w:rPr>
        <w:t>Добавляем</w:t>
      </w:r>
      <w:r w:rsidRPr="00CE57E5">
        <w:rPr>
          <w:rFonts w:ascii="Consolas" w:hAnsi="Consolas" w:cs="Consolas"/>
          <w:color w:val="008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(*gcodes)[current_population] = mutant_code;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(*decoded)[current_population] = mutant_code_decoded;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(*fitness0)[current_population] = </w:t>
      </w:r>
      <w:proofErr w:type="gramStart"/>
      <w:r w:rsidRPr="00CE57E5">
        <w:rPr>
          <w:rFonts w:ascii="Consolas" w:hAnsi="Consolas" w:cs="Consolas"/>
          <w:color w:val="808080"/>
          <w:sz w:val="19"/>
          <w:szCs w:val="19"/>
          <w:highlight w:val="white"/>
          <w:lang w:val="en-US"/>
        </w:rPr>
        <w:t>func</w:t>
      </w:r>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*mutant_code_decoded);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(min_fitness0 &gt; (*fitness0)[current_population])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min_fitness0 = (*fitness0</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current_population];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mutant_code_distance-&gt;size();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(*mutant_code_distance)[k] = 1 / (*mutant_code_distance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(*invert_distance)[current_population] = mutant_code_distance;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current_population;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(*(*invert_distance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k])[current_population] = (*mutant_code_distance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++current_population;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(current_population == max_population)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population_overflow = </w:t>
      </w:r>
      <w:r w:rsidRPr="00CE57E5">
        <w:rPr>
          <w:rFonts w:ascii="Consolas" w:hAnsi="Consolas" w:cs="Consolas"/>
          <w:color w:val="0000FF"/>
          <w:sz w:val="19"/>
          <w:szCs w:val="19"/>
          <w:highlight w:val="white"/>
          <w:lang w:val="en-US"/>
        </w:rPr>
        <w:t>true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break</w:t>
      </w:r>
      <w:proofErr w:type="gramEnd"/>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else</w:t>
      </w:r>
      <w:proofErr w:type="gramEnd"/>
      <w:r w:rsidRPr="00CE57E5">
        <w:rPr>
          <w:rFonts w:ascii="Consolas" w:hAnsi="Consolas" w:cs="Consolas"/>
          <w:color w:val="000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xml:space="preserve">//-- </w:t>
      </w:r>
      <w:r w:rsidRPr="00CE57E5">
        <w:rPr>
          <w:rFonts w:ascii="Consolas" w:hAnsi="Consolas" w:cs="Consolas"/>
          <w:color w:val="008000"/>
          <w:sz w:val="19"/>
          <w:szCs w:val="19"/>
          <w:highlight w:val="white"/>
        </w:rPr>
        <w:t>Слишком</w:t>
      </w:r>
      <w:r w:rsidRPr="00CE57E5">
        <w:rPr>
          <w:rFonts w:ascii="Consolas" w:hAnsi="Consolas" w:cs="Consolas"/>
          <w:color w:val="008000"/>
          <w:sz w:val="19"/>
          <w:szCs w:val="19"/>
          <w:highlight w:val="white"/>
          <w:lang w:val="en-US"/>
        </w:rPr>
        <w:t xml:space="preserve"> </w:t>
      </w:r>
      <w:r w:rsidRPr="00CE57E5">
        <w:rPr>
          <w:rFonts w:ascii="Consolas" w:hAnsi="Consolas" w:cs="Consolas"/>
          <w:color w:val="008000"/>
          <w:sz w:val="19"/>
          <w:szCs w:val="19"/>
          <w:highlight w:val="white"/>
        </w:rPr>
        <w:t>близко</w:t>
      </w:r>
      <w:r w:rsidRPr="00CE57E5">
        <w:rPr>
          <w:rFonts w:ascii="Consolas" w:hAnsi="Consolas" w:cs="Consolas"/>
          <w:color w:val="008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mutant_code_distance;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mutant_code_decoded;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mutant_code;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 OK"</w:t>
      </w:r>
      <w:r w:rsidRPr="00CE57E5">
        <w:rPr>
          <w:rFonts w:ascii="Consolas" w:hAnsi="Consolas" w:cs="Consolas"/>
          <w:color w:val="000000"/>
          <w:sz w:val="19"/>
          <w:szCs w:val="19"/>
          <w:highlight w:val="white"/>
          <w:lang w:val="en-US"/>
        </w:rPr>
        <w:t xml:space="preserv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endregion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 OK"</w:t>
      </w:r>
      <w:r w:rsidRPr="00CE57E5">
        <w:rPr>
          <w:rFonts w:ascii="Consolas" w:hAnsi="Consolas" w:cs="Consolas"/>
          <w:color w:val="000000"/>
          <w:sz w:val="19"/>
          <w:szCs w:val="19"/>
          <w:highlight w:val="white"/>
          <w:lang w:val="en-US"/>
        </w:rPr>
        <w:t xml:space="preserve"> &lt;&lt; endl &lt;&lt; </w:t>
      </w:r>
      <w:r w:rsidRPr="00CE57E5">
        <w:rPr>
          <w:rFonts w:ascii="Consolas" w:hAnsi="Consolas" w:cs="Consolas"/>
          <w:color w:val="A31515"/>
          <w:sz w:val="19"/>
          <w:szCs w:val="19"/>
          <w:highlight w:val="white"/>
          <w:lang w:val="en-US"/>
        </w:rPr>
        <w:t>"Finalazing ..."</w:t>
      </w:r>
      <w:r w:rsidRPr="00CE57E5">
        <w:rPr>
          <w:rFonts w:ascii="Consolas" w:hAnsi="Consolas" w:cs="Consolas"/>
          <w:color w:val="000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 xml:space="preserve">local_optimums_final_decoded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&gt;*&gt; (local_optimims_final_count);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local_optimims_final_count;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 xml:space="preserve">(*local_optimums_final_decoded)[k]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w:t>
      </w:r>
      <w:proofErr w:type="gramStart"/>
      <w:r w:rsidRPr="00CE57E5">
        <w:rPr>
          <w:rFonts w:ascii="Consolas" w:hAnsi="Consolas" w:cs="Consolas"/>
          <w:color w:val="000000"/>
          <w:sz w:val="19"/>
          <w:szCs w:val="19"/>
          <w:highlight w:val="white"/>
          <w:lang w:val="en-US"/>
        </w:rPr>
        <w:t>( *</w:t>
      </w:r>
      <w:proofErr w:type="gramEnd"/>
      <w:r w:rsidRPr="00CE57E5">
        <w:rPr>
          <w:rFonts w:ascii="Consolas" w:hAnsi="Consolas" w:cs="Consolas"/>
          <w:color w:val="000000"/>
          <w:sz w:val="19"/>
          <w:szCs w:val="19"/>
          <w:highlight w:val="white"/>
          <w:lang w:val="en-US"/>
        </w:rPr>
        <w:t>(*decoded)[(*local_optimums_final)[k]]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8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 xml:space="preserve">t_finish = </w:t>
      </w:r>
      <w:proofErr w:type="gramStart"/>
      <w:r w:rsidRPr="00CE57E5">
        <w:rPr>
          <w:rFonts w:ascii="Consolas" w:hAnsi="Consolas" w:cs="Consolas"/>
          <w:color w:val="000000"/>
          <w:sz w:val="19"/>
          <w:szCs w:val="19"/>
          <w:highlight w:val="white"/>
          <w:lang w:val="en-US"/>
        </w:rPr>
        <w:t>clock(</w:t>
      </w:r>
      <w:proofErr w:type="gramEnd"/>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t_work = (</w:t>
      </w:r>
      <w:r w:rsidRPr="00CE57E5">
        <w:rPr>
          <w:rFonts w:ascii="Consolas" w:hAnsi="Consolas" w:cs="Consolas"/>
          <w:color w:val="0000FF"/>
          <w:sz w:val="19"/>
          <w:szCs w:val="19"/>
          <w:highlight w:val="white"/>
          <w:lang w:val="en-US"/>
        </w:rPr>
        <w:t>double</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 xml:space="preserve">t_finish - t_start) / </w:t>
      </w:r>
      <w:r w:rsidRPr="00CE57E5">
        <w:rPr>
          <w:rFonts w:ascii="Consolas" w:hAnsi="Consolas" w:cs="Consolas"/>
          <w:color w:val="6F008A"/>
          <w:sz w:val="19"/>
          <w:szCs w:val="19"/>
          <w:highlight w:val="white"/>
          <w:lang w:val="en-US"/>
        </w:rPr>
        <w:t>CLOCKS_PER_SEC</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current_population;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(*gcodes)[k];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(*decoded)[k];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(*invert_distance)[k];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lastRenderedPageBreak/>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gcodes;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decoded;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fitness0;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fitness3;</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invert_distance;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local_optimums_final;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genetic_algorithm::</w:t>
      </w:r>
      <w:r w:rsidRPr="00CE57E5">
        <w:rPr>
          <w:rFonts w:ascii="Consolas" w:hAnsi="Consolas" w:cs="Consolas"/>
          <w:color w:val="2B91AF"/>
          <w:sz w:val="19"/>
          <w:szCs w:val="19"/>
          <w:highlight w:val="white"/>
          <w:lang w:val="en-US"/>
        </w:rPr>
        <w:t>results</w:t>
      </w:r>
      <w:r w:rsidRPr="00CE57E5">
        <w:rPr>
          <w:rFonts w:ascii="Consolas" w:hAnsi="Consolas" w:cs="Consolas"/>
          <w:color w:val="000000"/>
          <w:sz w:val="19"/>
          <w:szCs w:val="19"/>
          <w:highlight w:val="white"/>
          <w:lang w:val="en-US"/>
        </w:rPr>
        <w:t xml:space="preserve">* results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genetic_algorithm::</w:t>
      </w:r>
      <w:proofErr w:type="gramStart"/>
      <w:r w:rsidRPr="00CE57E5">
        <w:rPr>
          <w:rFonts w:ascii="Consolas" w:hAnsi="Consolas" w:cs="Consolas"/>
          <w:color w:val="2B91AF"/>
          <w:sz w:val="19"/>
          <w:szCs w:val="19"/>
          <w:highlight w:val="white"/>
          <w:lang w:val="en-US"/>
        </w:rPr>
        <w:t>results</w:t>
      </w:r>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results</w:t>
      </w:r>
      <w:proofErr w:type="gramEnd"/>
      <w:r w:rsidRPr="00CE57E5">
        <w:rPr>
          <w:rFonts w:ascii="Consolas" w:hAnsi="Consolas" w:cs="Consolas"/>
          <w:color w:val="000000"/>
          <w:sz w:val="19"/>
          <w:szCs w:val="19"/>
          <w:highlight w:val="white"/>
          <w:lang w:val="en-US"/>
        </w:rPr>
        <w:t>-&gt;optimums = local_optimums_final_decoded;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results</w:t>
      </w:r>
      <w:proofErr w:type="gramEnd"/>
      <w:r w:rsidRPr="00CE57E5">
        <w:rPr>
          <w:rFonts w:ascii="Consolas" w:hAnsi="Consolas" w:cs="Consolas"/>
          <w:color w:val="000000"/>
          <w:sz w:val="19"/>
          <w:szCs w:val="19"/>
          <w:highlight w:val="white"/>
          <w:lang w:val="en-US"/>
        </w:rPr>
        <w:t>-&gt;work_time = t_work;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results</w:t>
      </w:r>
      <w:proofErr w:type="gramEnd"/>
      <w:r w:rsidRPr="00CE57E5">
        <w:rPr>
          <w:rFonts w:ascii="Consolas" w:hAnsi="Consolas" w:cs="Consolas"/>
          <w:color w:val="000000"/>
          <w:sz w:val="19"/>
          <w:szCs w:val="19"/>
          <w:highlight w:val="white"/>
          <w:lang w:val="en-US"/>
        </w:rPr>
        <w:t>-&gt;final_population_size = current_population;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results</w:t>
      </w:r>
      <w:proofErr w:type="gramEnd"/>
      <w:r w:rsidRPr="00CE57E5">
        <w:rPr>
          <w:rFonts w:ascii="Consolas" w:hAnsi="Consolas" w:cs="Consolas"/>
          <w:color w:val="000000"/>
          <w:sz w:val="19"/>
          <w:szCs w:val="19"/>
          <w:highlight w:val="white"/>
          <w:lang w:val="en-US"/>
        </w:rPr>
        <w:t>-&gt;final_generation_number = generation_number;</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cout</w:t>
      </w:r>
      <w:proofErr w:type="gramEnd"/>
      <w:r w:rsidRPr="00CE57E5">
        <w:rPr>
          <w:rFonts w:ascii="Consolas" w:hAnsi="Consolas" w:cs="Consolas"/>
          <w:color w:val="000000"/>
          <w:sz w:val="19"/>
          <w:szCs w:val="19"/>
          <w:highlight w:val="white"/>
          <w:lang w:val="en-US"/>
        </w:rPr>
        <w:t xml:space="preserve"> &lt;&lt; </w:t>
      </w:r>
      <w:r w:rsidRPr="00CE57E5">
        <w:rPr>
          <w:rFonts w:ascii="Consolas" w:hAnsi="Consolas" w:cs="Consolas"/>
          <w:color w:val="A31515"/>
          <w:sz w:val="19"/>
          <w:szCs w:val="19"/>
          <w:highlight w:val="white"/>
          <w:lang w:val="en-US"/>
        </w:rPr>
        <w:t>" OK"</w:t>
      </w:r>
      <w:r w:rsidRPr="00CE57E5">
        <w:rPr>
          <w:rFonts w:ascii="Consolas" w:hAnsi="Consolas" w:cs="Consolas"/>
          <w:color w:val="000000"/>
          <w:sz w:val="19"/>
          <w:szCs w:val="19"/>
          <w:highlight w:val="white"/>
          <w:lang w:val="en-US"/>
        </w:rPr>
        <w:t xml:space="preserve"> &lt;&lt; endl;</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results;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decode(</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gcode</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w:t>
      </w:r>
      <w:r w:rsidRPr="00CE57E5">
        <w:rPr>
          <w:rFonts w:ascii="Consolas" w:hAnsi="Consolas" w:cs="Consolas"/>
          <w:color w:val="808080"/>
          <w:sz w:val="19"/>
          <w:szCs w:val="19"/>
          <w:highlight w:val="white"/>
          <w:lang w:val="en-US"/>
        </w:rPr>
        <w:t>left_bounds</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w:t>
      </w:r>
      <w:r w:rsidRPr="00CE57E5">
        <w:rPr>
          <w:rFonts w:ascii="Consolas" w:hAnsi="Consolas" w:cs="Consolas"/>
          <w:color w:val="808080"/>
          <w:sz w:val="19"/>
          <w:szCs w:val="19"/>
          <w:highlight w:val="white"/>
          <w:lang w:val="en-US"/>
        </w:rPr>
        <w:t>step_size</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unsigned</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dimension</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2B91AF"/>
          <w:sz w:val="19"/>
          <w:szCs w:val="19"/>
          <w:highlight w:val="white"/>
          <w:lang w:val="en-US"/>
        </w:rPr>
        <w:t>point_number</w:t>
      </w:r>
      <w:r w:rsidRPr="00CE57E5">
        <w:rPr>
          <w:rFonts w:ascii="Consolas" w:hAnsi="Consolas" w:cs="Consolas"/>
          <w:color w:val="000000"/>
          <w:sz w:val="19"/>
          <w:szCs w:val="19"/>
          <w:highlight w:val="white"/>
          <w:lang w:val="en-US"/>
        </w:rPr>
        <w:t xml:space="preserve">&gt;* numbers = </w:t>
      </w:r>
      <w:r w:rsidRPr="00CE57E5">
        <w:rPr>
          <w:rFonts w:ascii="Consolas" w:hAnsi="Consolas" w:cs="Consolas"/>
          <w:color w:val="2B91AF"/>
          <w:sz w:val="19"/>
          <w:szCs w:val="19"/>
          <w:highlight w:val="white"/>
          <w:lang w:val="en-US"/>
        </w:rPr>
        <w:t>genetic_code</w:t>
      </w:r>
      <w:r w:rsidRPr="00CE57E5">
        <w:rPr>
          <w:rFonts w:ascii="Consolas" w:hAnsi="Consolas" w:cs="Consolas"/>
          <w:color w:val="000000"/>
          <w:sz w:val="19"/>
          <w:szCs w:val="19"/>
          <w:highlight w:val="white"/>
          <w:lang w:val="en-US"/>
        </w:rPr>
        <w:t>::decode(</w:t>
      </w:r>
      <w:r w:rsidRPr="00CE57E5">
        <w:rPr>
          <w:rFonts w:ascii="Consolas" w:hAnsi="Consolas" w:cs="Consolas"/>
          <w:color w:val="808080"/>
          <w:sz w:val="19"/>
          <w:szCs w:val="19"/>
          <w:highlight w:val="white"/>
          <w:lang w:val="en-US"/>
        </w:rPr>
        <w:t>gcode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coordinates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w:t>
      </w:r>
      <w:r w:rsidRPr="00CE57E5">
        <w:rPr>
          <w:rFonts w:ascii="Consolas" w:hAnsi="Consolas" w:cs="Consolas"/>
          <w:color w:val="808080"/>
          <w:sz w:val="19"/>
          <w:szCs w:val="19"/>
          <w:highlight w:val="white"/>
          <w:lang w:val="en-US"/>
        </w:rPr>
        <w:t>dimension</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unsigned</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w:t>
      </w:r>
      <w:r w:rsidRPr="00CE57E5">
        <w:rPr>
          <w:rFonts w:ascii="Consolas" w:hAnsi="Consolas" w:cs="Consolas"/>
          <w:color w:val="808080"/>
          <w:sz w:val="19"/>
          <w:szCs w:val="19"/>
          <w:highlight w:val="white"/>
          <w:lang w:val="en-US"/>
        </w:rPr>
        <w:t>dimension</w:t>
      </w:r>
      <w:r w:rsidRPr="00CE57E5">
        <w:rPr>
          <w:rFonts w:ascii="Consolas" w:hAnsi="Consolas" w:cs="Consolas"/>
          <w:color w:val="000000"/>
          <w:sz w:val="19"/>
          <w:szCs w:val="19"/>
          <w:highlight w:val="white"/>
          <w:lang w:val="en-US"/>
        </w:rPr>
        <w:t>;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coordinates</w:t>
      </w:r>
      <w:proofErr w:type="gramEnd"/>
      <w:r w:rsidRPr="00CE57E5">
        <w:rPr>
          <w:rFonts w:ascii="Consolas" w:hAnsi="Consolas" w:cs="Consolas"/>
          <w:color w:val="000000"/>
          <w:sz w:val="19"/>
          <w:szCs w:val="19"/>
          <w:highlight w:val="white"/>
          <w:lang w:val="en-US"/>
        </w:rPr>
        <w:t xml:space="preserve">-&gt;at(k) = </w:t>
      </w:r>
      <w:r w:rsidRPr="00CE57E5">
        <w:rPr>
          <w:rFonts w:ascii="Consolas" w:hAnsi="Consolas" w:cs="Consolas"/>
          <w:color w:val="808080"/>
          <w:sz w:val="19"/>
          <w:szCs w:val="19"/>
          <w:highlight w:val="white"/>
          <w:lang w:val="en-US"/>
        </w:rPr>
        <w:t>left_bounds</w:t>
      </w:r>
      <w:r w:rsidRPr="00CE57E5">
        <w:rPr>
          <w:rFonts w:ascii="Consolas" w:hAnsi="Consolas" w:cs="Consolas"/>
          <w:color w:val="000000"/>
          <w:sz w:val="19"/>
          <w:szCs w:val="19"/>
          <w:highlight w:val="white"/>
          <w:lang w:val="en-US"/>
        </w:rPr>
        <w:t xml:space="preserve">-&gt;at(k) + numbers-&gt;at(k) * </w:t>
      </w:r>
      <w:r w:rsidRPr="00CE57E5">
        <w:rPr>
          <w:rFonts w:ascii="Consolas" w:hAnsi="Consolas" w:cs="Consolas"/>
          <w:color w:val="808080"/>
          <w:sz w:val="19"/>
          <w:szCs w:val="19"/>
          <w:highlight w:val="white"/>
          <w:lang w:val="en-US"/>
        </w:rPr>
        <w:t>step_size</w:t>
      </w:r>
      <w:r w:rsidRPr="00CE57E5">
        <w:rPr>
          <w:rFonts w:ascii="Consolas" w:hAnsi="Consolas" w:cs="Consolas"/>
          <w:color w:val="000000"/>
          <w:sz w:val="19"/>
          <w:szCs w:val="19"/>
          <w:highlight w:val="white"/>
          <w:lang w:val="en-US"/>
        </w:rPr>
        <w:t>-&gt;at(k);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numbers;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coordinates;</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euclidean_distance(</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w:t>
      </w:r>
      <w:r w:rsidRPr="00CE57E5">
        <w:rPr>
          <w:rFonts w:ascii="Consolas" w:hAnsi="Consolas" w:cs="Consolas"/>
          <w:color w:val="808080"/>
          <w:sz w:val="19"/>
          <w:szCs w:val="19"/>
          <w:highlight w:val="white"/>
          <w:lang w:val="en-US"/>
        </w:rPr>
        <w:t>v1</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w:t>
      </w:r>
      <w:r w:rsidRPr="00CE57E5">
        <w:rPr>
          <w:rFonts w:ascii="Consolas" w:hAnsi="Consolas" w:cs="Consolas"/>
          <w:color w:val="808080"/>
          <w:sz w:val="19"/>
          <w:szCs w:val="19"/>
          <w:highlight w:val="white"/>
          <w:lang w:val="en-US"/>
        </w:rPr>
        <w:t>v2</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dimension = </w:t>
      </w:r>
      <w:r w:rsidRPr="00CE57E5">
        <w:rPr>
          <w:rFonts w:ascii="Consolas" w:hAnsi="Consolas" w:cs="Consolas"/>
          <w:color w:val="808080"/>
          <w:sz w:val="19"/>
          <w:szCs w:val="19"/>
          <w:highlight w:val="white"/>
          <w:lang w:val="en-US"/>
        </w:rPr>
        <w:t>v1</w:t>
      </w:r>
      <w:r w:rsidRPr="00CE57E5">
        <w:rPr>
          <w:rFonts w:ascii="Consolas" w:hAnsi="Consolas" w:cs="Consolas"/>
          <w:color w:val="000000"/>
          <w:sz w:val="19"/>
          <w:szCs w:val="19"/>
          <w:highlight w:val="white"/>
          <w:lang w:val="en-US"/>
        </w:rPr>
        <w:t>-&gt;size();</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summ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dimension;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summand = (*</w:t>
      </w:r>
      <w:r w:rsidRPr="00CE57E5">
        <w:rPr>
          <w:rFonts w:ascii="Consolas" w:hAnsi="Consolas" w:cs="Consolas"/>
          <w:color w:val="808080"/>
          <w:sz w:val="19"/>
          <w:szCs w:val="19"/>
          <w:highlight w:val="white"/>
          <w:lang w:val="en-US"/>
        </w:rPr>
        <w:t>v1</w:t>
      </w:r>
      <w:r w:rsidRPr="00CE57E5">
        <w:rPr>
          <w:rFonts w:ascii="Consolas" w:hAnsi="Consolas" w:cs="Consolas"/>
          <w:color w:val="000000"/>
          <w:sz w:val="19"/>
          <w:szCs w:val="19"/>
          <w:highlight w:val="white"/>
          <w:lang w:val="en-US"/>
        </w:rPr>
        <w:t>)[k] - (*</w:t>
      </w:r>
      <w:r w:rsidRPr="00CE57E5">
        <w:rPr>
          <w:rFonts w:ascii="Consolas" w:hAnsi="Consolas" w:cs="Consolas"/>
          <w:color w:val="808080"/>
          <w:sz w:val="19"/>
          <w:szCs w:val="19"/>
          <w:highlight w:val="white"/>
          <w:lang w:val="en-US"/>
        </w:rPr>
        <w:t>v2</w:t>
      </w:r>
      <w:r w:rsidRPr="00CE57E5">
        <w:rPr>
          <w:rFonts w:ascii="Consolas" w:hAnsi="Consolas" w:cs="Consolas"/>
          <w:color w:val="000000"/>
          <w:sz w:val="19"/>
          <w:szCs w:val="19"/>
          <w:highlight w:val="white"/>
          <w:lang w:val="en-US"/>
        </w:rPr>
        <w: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summ</w:t>
      </w:r>
      <w:proofErr w:type="gramEnd"/>
      <w:r w:rsidRPr="00CE57E5">
        <w:rPr>
          <w:rFonts w:ascii="Consolas" w:hAnsi="Consolas" w:cs="Consolas"/>
          <w:color w:val="000000"/>
          <w:sz w:val="19"/>
          <w:szCs w:val="19"/>
          <w:highlight w:val="white"/>
          <w:lang w:val="en-US"/>
        </w:rPr>
        <w:t xml:space="preserve"> += summand * summand;</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sqrt(summ);</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&gt;* nearest_neighbours(</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n_min</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size</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rank = </w:t>
      </w:r>
      <w:r w:rsidRPr="00CE57E5">
        <w:rPr>
          <w:rFonts w:ascii="Consolas" w:hAnsi="Consolas" w:cs="Consolas"/>
          <w:color w:val="808080"/>
          <w:sz w:val="19"/>
          <w:szCs w:val="19"/>
          <w:highlight w:val="white"/>
          <w:lang w:val="en-US"/>
        </w:rPr>
        <w:t>size</w:t>
      </w:r>
      <w:r w:rsidRPr="00CE57E5">
        <w:rPr>
          <w:rFonts w:ascii="Consolas" w:hAnsi="Consolas" w:cs="Consolas"/>
          <w:color w:val="000000"/>
          <w:sz w:val="19"/>
          <w:szCs w:val="19"/>
          <w:highlight w:val="white"/>
          <w:lang w:val="en-US"/>
        </w:rPr>
        <w:t xml:space="preserve"> - </w:t>
      </w:r>
      <w:r w:rsidRPr="00CE57E5">
        <w:rPr>
          <w:rFonts w:ascii="Consolas" w:hAnsi="Consolas" w:cs="Consolas"/>
          <w:color w:val="808080"/>
          <w:sz w:val="19"/>
          <w:szCs w:val="19"/>
          <w:highlight w:val="white"/>
          <w:lang w:val="en-US"/>
        </w:rPr>
        <w:t>n_min</w:t>
      </w:r>
      <w:r w:rsidRPr="00CE57E5">
        <w:rPr>
          <w:rFonts w:ascii="Consolas" w:hAnsi="Consolas" w:cs="Consolas"/>
          <w:color w:val="000000"/>
          <w:sz w:val="19"/>
          <w:szCs w:val="19"/>
          <w:highlight w:val="white"/>
          <w:lang w:val="en-US"/>
        </w:rPr>
        <w:t xml:space="preserve">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temp_v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w:t>
      </w:r>
      <w:r w:rsidRPr="00CE57E5">
        <w:rPr>
          <w:rFonts w:ascii="Consolas" w:hAnsi="Consolas" w:cs="Consolas"/>
          <w:color w:val="808080"/>
          <w:sz w:val="19"/>
          <w:szCs w:val="19"/>
          <w:highlight w:val="white"/>
          <w:lang w:val="en-US"/>
        </w:rPr>
        <w:t>size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w:t>
      </w:r>
      <w:r w:rsidRPr="00CE57E5">
        <w:rPr>
          <w:rFonts w:ascii="Consolas" w:hAnsi="Consolas" w:cs="Consolas"/>
          <w:color w:val="808080"/>
          <w:sz w:val="19"/>
          <w:szCs w:val="19"/>
          <w:highlight w:val="white"/>
          <w:lang w:val="en-US"/>
        </w:rPr>
        <w:t>size</w:t>
      </w:r>
      <w:r w:rsidRPr="00CE57E5">
        <w:rPr>
          <w:rFonts w:ascii="Consolas" w:hAnsi="Consolas" w:cs="Consolas"/>
          <w:color w:val="000000"/>
          <w:sz w:val="19"/>
          <w:szCs w:val="19"/>
          <w:highlight w:val="white"/>
          <w:lang w:val="en-US"/>
        </w:rPr>
        <w:t xml:space="preserve">;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(*temp_v)[k] = (*</w:t>
      </w:r>
      <w:r w:rsidRPr="00CE57E5">
        <w:rPr>
          <w:rFonts w:ascii="Consolas" w:hAnsi="Consolas" w:cs="Consolas"/>
          <w:color w:val="808080"/>
          <w:sz w:val="19"/>
          <w:szCs w:val="19"/>
          <w:highlight w:val="white"/>
          <w:lang w:val="en-US"/>
        </w:rPr>
        <w:t>v</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000000"/>
          <w:sz w:val="19"/>
          <w:szCs w:val="19"/>
          <w:highlight w:val="white"/>
          <w:lang w:val="en-US"/>
        </w:rPr>
        <w:t>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rank_value = select_rank(temp_v, rank, </w:t>
      </w:r>
      <w:r w:rsidRPr="00CE57E5">
        <w:rPr>
          <w:rFonts w:ascii="Consolas" w:hAnsi="Consolas" w:cs="Consolas"/>
          <w:color w:val="808080"/>
          <w:sz w:val="19"/>
          <w:szCs w:val="19"/>
          <w:highlight w:val="white"/>
          <w:lang w:val="en-US"/>
        </w:rPr>
        <w:t>size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delete</w:t>
      </w:r>
      <w:proofErr w:type="gramEnd"/>
      <w:r w:rsidRPr="00CE57E5">
        <w:rPr>
          <w:rFonts w:ascii="Consolas" w:hAnsi="Consolas" w:cs="Consolas"/>
          <w:color w:val="000000"/>
          <w:sz w:val="19"/>
          <w:szCs w:val="19"/>
          <w:highlight w:val="white"/>
          <w:lang w:val="en-US"/>
        </w:rPr>
        <w:t xml:space="preserve"> temp_v;</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proofErr w:type="gramEnd"/>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&gt;* nearest = </w:t>
      </w:r>
      <w:r w:rsidRPr="00CE57E5">
        <w:rPr>
          <w:rFonts w:ascii="Consolas" w:hAnsi="Consolas" w:cs="Consolas"/>
          <w:color w:val="0000FF"/>
          <w:sz w:val="19"/>
          <w:szCs w:val="19"/>
          <w:highlight w:val="white"/>
          <w:lang w:val="en-US"/>
        </w:rPr>
        <w:t>new</w:t>
      </w:r>
      <w:r w:rsidRPr="00CE57E5">
        <w:rPr>
          <w:rFonts w:ascii="Consolas" w:hAnsi="Consolas" w:cs="Consolas"/>
          <w:color w:val="000000"/>
          <w:sz w:val="19"/>
          <w:szCs w:val="19"/>
          <w:highlight w:val="white"/>
          <w:lang w:val="en-US"/>
        </w:rPr>
        <w:t xml:space="preserve"> </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&gt; (</w:t>
      </w:r>
      <w:r w:rsidRPr="00CE57E5">
        <w:rPr>
          <w:rFonts w:ascii="Consolas" w:hAnsi="Consolas" w:cs="Consolas"/>
          <w:color w:val="808080"/>
          <w:sz w:val="19"/>
          <w:szCs w:val="19"/>
          <w:highlight w:val="white"/>
          <w:lang w:val="en-US"/>
        </w:rPr>
        <w:t>n_min</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index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0; k &lt; </w:t>
      </w:r>
      <w:r w:rsidRPr="00CE57E5">
        <w:rPr>
          <w:rFonts w:ascii="Consolas" w:hAnsi="Consolas" w:cs="Consolas"/>
          <w:color w:val="808080"/>
          <w:sz w:val="19"/>
          <w:szCs w:val="19"/>
          <w:highlight w:val="white"/>
          <w:lang w:val="en-US"/>
        </w:rPr>
        <w:t>size</w:t>
      </w:r>
      <w:r w:rsidRPr="00CE57E5">
        <w:rPr>
          <w:rFonts w:ascii="Consolas" w:hAnsi="Consolas" w:cs="Consolas"/>
          <w:color w:val="000000"/>
          <w:sz w:val="19"/>
          <w:szCs w:val="19"/>
          <w:highlight w:val="white"/>
          <w:lang w:val="en-US"/>
        </w:rPr>
        <w:t>;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)[k] &gt; rank_value)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(*nearest)[</w:t>
      </w:r>
      <w:proofErr w:type="gramStart"/>
      <w:r w:rsidRPr="00CE57E5">
        <w:rPr>
          <w:rFonts w:ascii="Consolas" w:hAnsi="Consolas" w:cs="Consolas"/>
          <w:color w:val="000000"/>
          <w:sz w:val="19"/>
          <w:szCs w:val="19"/>
          <w:highlight w:val="white"/>
          <w:lang w:val="en-US"/>
        </w:rPr>
        <w:t>index</w:t>
      </w:r>
      <w:proofErr w:type="gramEnd"/>
      <w:r w:rsidRPr="00CE57E5">
        <w:rPr>
          <w:rFonts w:ascii="Consolas" w:hAnsi="Consolas" w:cs="Consolas"/>
          <w:color w:val="000000"/>
          <w:sz w:val="19"/>
          <w:szCs w:val="19"/>
          <w:highlight w:val="white"/>
          <w:lang w:val="en-US"/>
        </w:rPr>
        <w:t>++] = 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nearest;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region</w:t>
      </w:r>
      <w:r w:rsidRPr="00CE57E5">
        <w:rPr>
          <w:rFonts w:ascii="Consolas" w:hAnsi="Consolas" w:cs="Consolas"/>
          <w:color w:val="000000"/>
          <w:sz w:val="19"/>
          <w:szCs w:val="19"/>
          <w:highlight w:val="white"/>
          <w:lang w:val="en-US"/>
        </w:rPr>
        <w:t xml:space="preserve"> Quick Select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void</w:t>
      </w:r>
      <w:proofErr w:type="gramEnd"/>
      <w:r w:rsidRPr="00CE57E5">
        <w:rPr>
          <w:rFonts w:ascii="Consolas" w:hAnsi="Consolas" w:cs="Consolas"/>
          <w:color w:val="000000"/>
          <w:sz w:val="19"/>
          <w:szCs w:val="19"/>
          <w:highlight w:val="white"/>
          <w:lang w:val="en-US"/>
        </w:rPr>
        <w:t xml:space="preserve"> swap(</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i</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j</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lastRenderedPageBreak/>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temp = </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-&gt;at(</w:t>
      </w:r>
      <w:r w:rsidRPr="00CE57E5">
        <w:rPr>
          <w:rFonts w:ascii="Consolas" w:hAnsi="Consolas" w:cs="Consolas"/>
          <w:color w:val="808080"/>
          <w:sz w:val="19"/>
          <w:szCs w:val="19"/>
          <w:highlight w:val="white"/>
          <w:lang w:val="en-US"/>
        </w:rPr>
        <w:t>i</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w:t>
      </w:r>
      <w:r w:rsidRPr="00CE57E5">
        <w:rPr>
          <w:rFonts w:ascii="Consolas" w:hAnsi="Consolas" w:cs="Consolas"/>
          <w:color w:val="808080"/>
          <w:sz w:val="19"/>
          <w:szCs w:val="19"/>
          <w:highlight w:val="white"/>
          <w:lang w:val="en-US"/>
        </w:rPr>
        <w:t>i</w:t>
      </w:r>
      <w:r w:rsidRPr="00CE57E5">
        <w:rPr>
          <w:rFonts w:ascii="Consolas" w:hAnsi="Consolas" w:cs="Consolas"/>
          <w:color w:val="000000"/>
          <w:sz w:val="19"/>
          <w:szCs w:val="19"/>
          <w:highlight w:val="white"/>
          <w:lang w:val="en-US"/>
        </w:rPr>
        <w:t>] = (*</w:t>
      </w:r>
      <w:r w:rsidRPr="00CE57E5">
        <w:rPr>
          <w:rFonts w:ascii="Consolas" w:hAnsi="Consolas" w:cs="Consolas"/>
          <w:color w:val="808080"/>
          <w:sz w:val="19"/>
          <w:szCs w:val="19"/>
          <w:highlight w:val="white"/>
          <w:lang w:val="en-US"/>
        </w:rPr>
        <w:t>v</w:t>
      </w:r>
      <w:proofErr w:type="gramStart"/>
      <w:r w:rsidRPr="00CE57E5">
        <w:rPr>
          <w:rFonts w:ascii="Consolas" w:hAnsi="Consolas" w:cs="Consolas"/>
          <w:color w:val="000000"/>
          <w:sz w:val="19"/>
          <w:szCs w:val="19"/>
          <w:highlight w:val="white"/>
          <w:lang w:val="en-US"/>
        </w:rPr>
        <w:t>)[</w:t>
      </w:r>
      <w:proofErr w:type="gramEnd"/>
      <w:r w:rsidRPr="00CE57E5">
        <w:rPr>
          <w:rFonts w:ascii="Consolas" w:hAnsi="Consolas" w:cs="Consolas"/>
          <w:color w:val="808080"/>
          <w:sz w:val="19"/>
          <w:szCs w:val="19"/>
          <w:highlight w:val="white"/>
          <w:lang w:val="en-US"/>
        </w:rPr>
        <w:t>j</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w:t>
      </w:r>
      <w:r w:rsidRPr="00CE57E5">
        <w:rPr>
          <w:rFonts w:ascii="Consolas" w:hAnsi="Consolas" w:cs="Consolas"/>
          <w:color w:val="808080"/>
          <w:sz w:val="19"/>
          <w:szCs w:val="19"/>
          <w:highlight w:val="white"/>
          <w:lang w:val="en-US"/>
        </w:rPr>
        <w:t>j</w:t>
      </w:r>
      <w:r w:rsidRPr="00CE57E5">
        <w:rPr>
          <w:rFonts w:ascii="Consolas" w:hAnsi="Consolas" w:cs="Consolas"/>
          <w:color w:val="000000"/>
          <w:sz w:val="19"/>
          <w:szCs w:val="19"/>
          <w:highlight w:val="white"/>
          <w:lang w:val="en-US"/>
        </w:rPr>
        <w:t>] = temp;</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partition(</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left</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right</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pivotIndex</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pivotValue = (*</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w:t>
      </w:r>
      <w:r w:rsidRPr="00CE57E5">
        <w:rPr>
          <w:rFonts w:ascii="Consolas" w:hAnsi="Consolas" w:cs="Consolas"/>
          <w:color w:val="808080"/>
          <w:sz w:val="19"/>
          <w:szCs w:val="19"/>
          <w:highlight w:val="white"/>
          <w:lang w:val="en-US"/>
        </w:rPr>
        <w:t>pivotIndex</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swap(</w:t>
      </w:r>
      <w:proofErr w:type="gramEnd"/>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pivotIndex</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right</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storeIndex = </w:t>
      </w:r>
      <w:r w:rsidRPr="00CE57E5">
        <w:rPr>
          <w:rFonts w:ascii="Consolas" w:hAnsi="Consolas" w:cs="Consolas"/>
          <w:color w:val="808080"/>
          <w:sz w:val="19"/>
          <w:szCs w:val="19"/>
          <w:highlight w:val="white"/>
          <w:lang w:val="en-US"/>
        </w:rPr>
        <w:t>left</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for</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k = </w:t>
      </w:r>
      <w:r w:rsidRPr="00CE57E5">
        <w:rPr>
          <w:rFonts w:ascii="Consolas" w:hAnsi="Consolas" w:cs="Consolas"/>
          <w:color w:val="808080"/>
          <w:sz w:val="19"/>
          <w:szCs w:val="19"/>
          <w:highlight w:val="white"/>
          <w:lang w:val="en-US"/>
        </w:rPr>
        <w:t>left</w:t>
      </w:r>
      <w:r w:rsidRPr="00CE57E5">
        <w:rPr>
          <w:rFonts w:ascii="Consolas" w:hAnsi="Consolas" w:cs="Consolas"/>
          <w:color w:val="000000"/>
          <w:sz w:val="19"/>
          <w:szCs w:val="19"/>
          <w:highlight w:val="white"/>
          <w:lang w:val="en-US"/>
        </w:rPr>
        <w:t xml:space="preserve">; k &lt; </w:t>
      </w:r>
      <w:r w:rsidRPr="00CE57E5">
        <w:rPr>
          <w:rFonts w:ascii="Consolas" w:hAnsi="Consolas" w:cs="Consolas"/>
          <w:color w:val="808080"/>
          <w:sz w:val="19"/>
          <w:szCs w:val="19"/>
          <w:highlight w:val="white"/>
          <w:lang w:val="en-US"/>
        </w:rPr>
        <w:t>right</w:t>
      </w:r>
      <w:r w:rsidRPr="00CE57E5">
        <w:rPr>
          <w:rFonts w:ascii="Consolas" w:hAnsi="Consolas" w:cs="Consolas"/>
          <w:color w:val="000000"/>
          <w:sz w:val="19"/>
          <w:szCs w:val="19"/>
          <w:highlight w:val="white"/>
          <w:lang w:val="en-US"/>
        </w:rPr>
        <w:t>; ++k)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)[k] &lt; pivotValue)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swap(</w:t>
      </w:r>
      <w:proofErr w:type="gramEnd"/>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 storeIndex, k);</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++storeIndex;</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swap(</w:t>
      </w:r>
      <w:proofErr w:type="gramEnd"/>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right</w:t>
      </w:r>
      <w:r w:rsidRPr="00CE57E5">
        <w:rPr>
          <w:rFonts w:ascii="Consolas" w:hAnsi="Consolas" w:cs="Consolas"/>
          <w:color w:val="000000"/>
          <w:sz w:val="19"/>
          <w:szCs w:val="19"/>
          <w:highlight w:val="white"/>
          <w:lang w:val="en-US"/>
        </w:rPr>
        <w:t>, storeIndex);</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storeIndex;</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select_rank(</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rank</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size</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left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right = </w:t>
      </w:r>
      <w:r w:rsidRPr="00CE57E5">
        <w:rPr>
          <w:rFonts w:ascii="Consolas" w:hAnsi="Consolas" w:cs="Consolas"/>
          <w:color w:val="808080"/>
          <w:sz w:val="19"/>
          <w:szCs w:val="19"/>
          <w:highlight w:val="white"/>
          <w:lang w:val="en-US"/>
        </w:rPr>
        <w:t>size</w:t>
      </w:r>
      <w:r w:rsidRPr="00CE57E5">
        <w:rPr>
          <w:rFonts w:ascii="Consolas" w:hAnsi="Consolas" w:cs="Consolas"/>
          <w:color w:val="000000"/>
          <w:sz w:val="19"/>
          <w:szCs w:val="19"/>
          <w:highlight w:val="white"/>
          <w:lang w:val="en-US"/>
        </w:rPr>
        <w:t xml:space="preserve">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while</w:t>
      </w:r>
      <w:proofErr w:type="gramEnd"/>
      <w:r w:rsidRPr="00CE57E5">
        <w:rPr>
          <w:rFonts w:ascii="Consolas" w:hAnsi="Consolas" w:cs="Consolas"/>
          <w:color w:val="000000"/>
          <w:sz w:val="19"/>
          <w:szCs w:val="19"/>
          <w:highlight w:val="white"/>
          <w:lang w:val="en-US"/>
        </w:rPr>
        <w:t xml:space="preserve"> ( </w:t>
      </w:r>
      <w:r w:rsidRPr="00CE57E5">
        <w:rPr>
          <w:rFonts w:ascii="Consolas" w:hAnsi="Consolas" w:cs="Consolas"/>
          <w:color w:val="0000FF"/>
          <w:sz w:val="19"/>
          <w:szCs w:val="19"/>
          <w:highlight w:val="white"/>
          <w:lang w:val="en-US"/>
        </w:rPr>
        <w:t>true</w:t>
      </w:r>
      <w:r w:rsidRPr="00CE57E5">
        <w:rPr>
          <w:rFonts w:ascii="Consolas" w:hAnsi="Consolas" w:cs="Consolas"/>
          <w:color w:val="000000"/>
          <w:sz w:val="19"/>
          <w:szCs w:val="19"/>
          <w:highlight w:val="white"/>
          <w:lang w:val="en-US"/>
        </w:rPr>
        <w:t xml:space="preserve"> )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pivotIndex = left + floor((</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)rand() / (</w:t>
      </w:r>
      <w:r w:rsidRPr="00CE57E5">
        <w:rPr>
          <w:rFonts w:ascii="Consolas" w:hAnsi="Consolas" w:cs="Consolas"/>
          <w:color w:val="6F008A"/>
          <w:sz w:val="19"/>
          <w:szCs w:val="19"/>
          <w:highlight w:val="white"/>
          <w:lang w:val="en-US"/>
        </w:rPr>
        <w:t>RAND_MAX</w:t>
      </w:r>
      <w:r w:rsidRPr="00CE57E5">
        <w:rPr>
          <w:rFonts w:ascii="Consolas" w:hAnsi="Consolas" w:cs="Consolas"/>
          <w:color w:val="000000"/>
          <w:sz w:val="19"/>
          <w:szCs w:val="19"/>
          <w:highlight w:val="white"/>
          <w:lang w:val="en-US"/>
        </w:rPr>
        <w:t xml:space="preserve"> + 1) * (right - left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pivotIndex</w:t>
      </w:r>
      <w:proofErr w:type="gramEnd"/>
      <w:r w:rsidRPr="00CE57E5">
        <w:rPr>
          <w:rFonts w:ascii="Consolas" w:hAnsi="Consolas" w:cs="Consolas"/>
          <w:color w:val="000000"/>
          <w:sz w:val="19"/>
          <w:szCs w:val="19"/>
          <w:highlight w:val="white"/>
          <w:lang w:val="en-US"/>
        </w:rPr>
        <w:t xml:space="preserve"> = partition(</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 left, right, pivotIndex);</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rank</w:t>
      </w:r>
      <w:r w:rsidRPr="00CE57E5">
        <w:rPr>
          <w:rFonts w:ascii="Consolas" w:hAnsi="Consolas" w:cs="Consolas"/>
          <w:color w:val="000000"/>
          <w:sz w:val="19"/>
          <w:szCs w:val="19"/>
          <w:highlight w:val="white"/>
          <w:lang w:val="en-US"/>
        </w:rPr>
        <w:t xml:space="preserve"> == pivotIndex)</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w:t>
      </w:r>
      <w:r w:rsidRPr="00CE57E5">
        <w:rPr>
          <w:rFonts w:ascii="Consolas" w:hAnsi="Consolas" w:cs="Consolas"/>
          <w:color w:val="808080"/>
          <w:sz w:val="19"/>
          <w:szCs w:val="19"/>
          <w:highlight w:val="white"/>
          <w:lang w:val="en-US"/>
        </w:rPr>
        <w:t>rank</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else</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if</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rank</w:t>
      </w:r>
      <w:r w:rsidRPr="00CE57E5">
        <w:rPr>
          <w:rFonts w:ascii="Consolas" w:hAnsi="Consolas" w:cs="Consolas"/>
          <w:color w:val="000000"/>
          <w:sz w:val="19"/>
          <w:szCs w:val="19"/>
          <w:highlight w:val="white"/>
          <w:lang w:val="en-US"/>
        </w:rPr>
        <w:t xml:space="preserve"> &lt; pivotIndex)</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right</w:t>
      </w:r>
      <w:proofErr w:type="gramEnd"/>
      <w:r w:rsidRPr="00CE57E5">
        <w:rPr>
          <w:rFonts w:ascii="Consolas" w:hAnsi="Consolas" w:cs="Consolas"/>
          <w:color w:val="000000"/>
          <w:sz w:val="19"/>
          <w:szCs w:val="19"/>
          <w:highlight w:val="white"/>
          <w:lang w:val="en-US"/>
        </w:rPr>
        <w:t xml:space="preserve"> = pivotIndex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else</w:t>
      </w:r>
      <w:proofErr w:type="gramEnd"/>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left</w:t>
      </w:r>
      <w:proofErr w:type="gramEnd"/>
      <w:r w:rsidRPr="00CE57E5">
        <w:rPr>
          <w:rFonts w:ascii="Consolas" w:hAnsi="Consolas" w:cs="Consolas"/>
          <w:color w:val="000000"/>
          <w:sz w:val="19"/>
          <w:szCs w:val="19"/>
          <w:highlight w:val="white"/>
          <w:lang w:val="en-US"/>
        </w:rPr>
        <w:t xml:space="preserve"> = pivotIndex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double</w:t>
      </w:r>
      <w:proofErr w:type="gramEnd"/>
      <w:r w:rsidRPr="00CE57E5">
        <w:rPr>
          <w:rFonts w:ascii="Consolas" w:hAnsi="Consolas" w:cs="Consolas"/>
          <w:color w:val="000000"/>
          <w:sz w:val="19"/>
          <w:szCs w:val="19"/>
          <w:highlight w:val="white"/>
          <w:lang w:val="en-US"/>
        </w:rPr>
        <w:t xml:space="preserve"> select_median(</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 xml:space="preserve">&gt;* </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size</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median = ceil(</w:t>
      </w:r>
      <w:r w:rsidRPr="00CE57E5">
        <w:rPr>
          <w:rFonts w:ascii="Consolas" w:hAnsi="Consolas" w:cs="Consolas"/>
          <w:color w:val="808080"/>
          <w:sz w:val="19"/>
          <w:szCs w:val="19"/>
          <w:highlight w:val="white"/>
          <w:lang w:val="en-US"/>
        </w:rPr>
        <w:t>size</w:t>
      </w:r>
      <w:r w:rsidRPr="00CE57E5">
        <w:rPr>
          <w:rFonts w:ascii="Consolas" w:hAnsi="Consolas" w:cs="Consolas"/>
          <w:color w:val="000000"/>
          <w:sz w:val="19"/>
          <w:szCs w:val="19"/>
          <w:highlight w:val="white"/>
          <w:lang w:val="en-US"/>
        </w:rPr>
        <w:t xml:space="preserve"> / 2.0)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select_rank(</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 xml:space="preserve">, median, </w:t>
      </w:r>
      <w:r w:rsidRPr="00CE57E5">
        <w:rPr>
          <w:rFonts w:ascii="Consolas" w:hAnsi="Consolas" w:cs="Consolas"/>
          <w:color w:val="808080"/>
          <w:sz w:val="19"/>
          <w:szCs w:val="19"/>
          <w:highlight w:val="white"/>
          <w:lang w:val="en-US"/>
        </w:rPr>
        <w:t>size</w:t>
      </w: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FF"/>
          <w:sz w:val="19"/>
          <w:szCs w:val="19"/>
          <w:highlight w:val="white"/>
          <w:lang w:val="en-US"/>
        </w:rPr>
        <w:t>#pragma</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endregion</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binary_search(</w:t>
      </w:r>
      <w:r w:rsidRPr="00CE57E5">
        <w:rPr>
          <w:rFonts w:ascii="Consolas" w:hAnsi="Consolas" w:cs="Consolas"/>
          <w:color w:val="2B91AF"/>
          <w:sz w:val="19"/>
          <w:szCs w:val="19"/>
          <w:highlight w:val="white"/>
          <w:lang w:val="en-US"/>
        </w:rPr>
        <w:t>vector</w:t>
      </w:r>
      <w:r w:rsidRPr="00CE57E5">
        <w:rPr>
          <w:rFonts w:ascii="Consolas" w:hAnsi="Consolas" w:cs="Consolas"/>
          <w:color w:val="000000"/>
          <w:sz w:val="19"/>
          <w:szCs w:val="19"/>
          <w:highlight w:val="white"/>
          <w:lang w:val="en-US"/>
        </w:rPr>
        <w:t>&lt;</w:t>
      </w:r>
      <w:r w:rsidRPr="00CE57E5">
        <w:rPr>
          <w:rFonts w:ascii="Consolas" w:hAnsi="Consolas" w:cs="Consolas"/>
          <w:color w:val="0000FF"/>
          <w:sz w:val="19"/>
          <w:szCs w:val="19"/>
          <w:highlight w:val="white"/>
          <w:lang w:val="en-US"/>
        </w:rPr>
        <w:t>double</w:t>
      </w:r>
      <w:r w:rsidRPr="00CE57E5">
        <w:rPr>
          <w:rFonts w:ascii="Consolas" w:hAnsi="Consolas" w:cs="Consolas"/>
          <w:color w:val="000000"/>
          <w:sz w:val="19"/>
          <w:szCs w:val="19"/>
          <w:highlight w:val="white"/>
          <w:lang w:val="en-US"/>
        </w:rPr>
        <w:t>&gt; *</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 xml:space="preserve">, </w:t>
      </w:r>
      <w:r w:rsidRPr="00CE57E5">
        <w:rPr>
          <w:rFonts w:ascii="Consolas" w:hAnsi="Consolas" w:cs="Consolas"/>
          <w:color w:val="0000FF"/>
          <w:sz w:val="19"/>
          <w:szCs w:val="19"/>
          <w:highlight w:val="white"/>
          <w:lang w:val="en-US"/>
        </w:rPr>
        <w:t>int</w:t>
      </w:r>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value</w:t>
      </w:r>
      <w:r w:rsidRPr="00CE57E5">
        <w:rPr>
          <w:rFonts w:ascii="Consolas" w:hAnsi="Consolas" w:cs="Consolas"/>
          <w:color w:val="000000"/>
          <w:sz w:val="19"/>
          <w:szCs w:val="19"/>
          <w:highlight w:val="white"/>
          <w:lang w:val="en-US"/>
        </w:rPr>
        <w: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left = 0;</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right = </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-&gt;size()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while</w:t>
      </w:r>
      <w:proofErr w:type="gramEnd"/>
      <w:r w:rsidRPr="00CE57E5">
        <w:rPr>
          <w:rFonts w:ascii="Consolas" w:hAnsi="Consolas" w:cs="Consolas"/>
          <w:color w:val="000000"/>
          <w:sz w:val="19"/>
          <w:szCs w:val="19"/>
          <w:highlight w:val="white"/>
          <w:lang w:val="en-US"/>
        </w:rPr>
        <w:t xml:space="preserve"> (left &lt; right)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int</w:t>
      </w:r>
      <w:proofErr w:type="gramEnd"/>
      <w:r w:rsidRPr="00CE57E5">
        <w:rPr>
          <w:rFonts w:ascii="Consolas" w:hAnsi="Consolas" w:cs="Consolas"/>
          <w:color w:val="000000"/>
          <w:sz w:val="19"/>
          <w:szCs w:val="19"/>
          <w:highlight w:val="white"/>
          <w:lang w:val="en-US"/>
        </w:rPr>
        <w:t xml:space="preserve"> middle = left + (right - left) / 2;</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if</w:t>
      </w:r>
      <w:proofErr w:type="gramEnd"/>
      <w:r w:rsidRPr="00CE57E5">
        <w:rPr>
          <w:rFonts w:ascii="Consolas" w:hAnsi="Consolas" w:cs="Consolas"/>
          <w:color w:val="000000"/>
          <w:sz w:val="19"/>
          <w:szCs w:val="19"/>
          <w:highlight w:val="white"/>
          <w:lang w:val="en-US"/>
        </w:rPr>
        <w:t xml:space="preserve"> ((*</w:t>
      </w:r>
      <w:r w:rsidRPr="00CE57E5">
        <w:rPr>
          <w:rFonts w:ascii="Consolas" w:hAnsi="Consolas" w:cs="Consolas"/>
          <w:color w:val="808080"/>
          <w:sz w:val="19"/>
          <w:szCs w:val="19"/>
          <w:highlight w:val="white"/>
          <w:lang w:val="en-US"/>
        </w:rPr>
        <w:t>v</w:t>
      </w:r>
      <w:r w:rsidRPr="00CE57E5">
        <w:rPr>
          <w:rFonts w:ascii="Consolas" w:hAnsi="Consolas" w:cs="Consolas"/>
          <w:color w:val="000000"/>
          <w:sz w:val="19"/>
          <w:szCs w:val="19"/>
          <w:highlight w:val="white"/>
          <w:lang w:val="en-US"/>
        </w:rPr>
        <w:t xml:space="preserve">)[middle] &lt; </w:t>
      </w:r>
      <w:r w:rsidRPr="00CE57E5">
        <w:rPr>
          <w:rFonts w:ascii="Consolas" w:hAnsi="Consolas" w:cs="Consolas"/>
          <w:color w:val="808080"/>
          <w:sz w:val="19"/>
          <w:szCs w:val="19"/>
          <w:highlight w:val="white"/>
          <w:lang w:val="en-US"/>
        </w:rPr>
        <w:t>value</w:t>
      </w:r>
      <w:r w:rsidRPr="00CE57E5">
        <w:rPr>
          <w:rFonts w:ascii="Consolas" w:hAnsi="Consolas" w:cs="Consolas"/>
          <w:color w:val="000000"/>
          <w:sz w:val="19"/>
          <w:szCs w:val="19"/>
          <w:highlight w:val="white"/>
          <w:lang w:val="en-US"/>
        </w:rPr>
        <w:t xml:space="preserve">) </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left</w:t>
      </w:r>
      <w:proofErr w:type="gramEnd"/>
      <w:r w:rsidRPr="00CE57E5">
        <w:rPr>
          <w:rFonts w:ascii="Consolas" w:hAnsi="Consolas" w:cs="Consolas"/>
          <w:color w:val="000000"/>
          <w:sz w:val="19"/>
          <w:szCs w:val="19"/>
          <w:highlight w:val="white"/>
          <w:lang w:val="en-US"/>
        </w:rPr>
        <w:t xml:space="preserve"> = middle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else</w:t>
      </w:r>
      <w:proofErr w:type="gramEnd"/>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00"/>
          <w:sz w:val="19"/>
          <w:szCs w:val="19"/>
          <w:highlight w:val="white"/>
          <w:lang w:val="en-US"/>
        </w:rPr>
        <w:t>right</w:t>
      </w:r>
      <w:proofErr w:type="gramEnd"/>
      <w:r w:rsidRPr="00CE57E5">
        <w:rPr>
          <w:rFonts w:ascii="Consolas" w:hAnsi="Consolas" w:cs="Consolas"/>
          <w:color w:val="000000"/>
          <w:sz w:val="19"/>
          <w:szCs w:val="19"/>
          <w:highlight w:val="white"/>
          <w:lang w:val="en-US"/>
        </w:rPr>
        <w:t xml:space="preserve"> = middle - 1;</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t>}</w:t>
      </w:r>
    </w:p>
    <w:p w:rsidR="00CE57E5" w:rsidRPr="00CE57E5"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CE57E5">
        <w:rPr>
          <w:rFonts w:ascii="Consolas" w:hAnsi="Consolas" w:cs="Consolas"/>
          <w:color w:val="000000"/>
          <w:sz w:val="19"/>
          <w:szCs w:val="19"/>
          <w:highlight w:val="white"/>
          <w:lang w:val="en-US"/>
        </w:rPr>
        <w:tab/>
      </w:r>
      <w:proofErr w:type="gramStart"/>
      <w:r w:rsidRPr="00CE57E5">
        <w:rPr>
          <w:rFonts w:ascii="Consolas" w:hAnsi="Consolas" w:cs="Consolas"/>
          <w:color w:val="0000FF"/>
          <w:sz w:val="19"/>
          <w:szCs w:val="19"/>
          <w:highlight w:val="white"/>
          <w:lang w:val="en-US"/>
        </w:rPr>
        <w:t>return</w:t>
      </w:r>
      <w:proofErr w:type="gramEnd"/>
      <w:r w:rsidRPr="00CE57E5">
        <w:rPr>
          <w:rFonts w:ascii="Consolas" w:hAnsi="Consolas" w:cs="Consolas"/>
          <w:color w:val="000000"/>
          <w:sz w:val="19"/>
          <w:szCs w:val="19"/>
          <w:highlight w:val="white"/>
          <w:lang w:val="en-US"/>
        </w:rPr>
        <w:t xml:space="preserve"> left;</w:t>
      </w:r>
    </w:p>
    <w:p w:rsidR="00CE57E5" w:rsidRPr="0024398D"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r w:rsidRPr="0024398D">
        <w:rPr>
          <w:rFonts w:ascii="Consolas" w:hAnsi="Consolas" w:cs="Consolas"/>
          <w:color w:val="000000"/>
          <w:sz w:val="19"/>
          <w:szCs w:val="19"/>
          <w:highlight w:val="white"/>
          <w:lang w:val="en-US"/>
        </w:rPr>
        <w:t>}</w:t>
      </w:r>
    </w:p>
    <w:p w:rsidR="00CE57E5" w:rsidRPr="0024398D" w:rsidRDefault="00CE57E5" w:rsidP="00CE57E5">
      <w:pPr>
        <w:autoSpaceDE w:val="0"/>
        <w:autoSpaceDN w:val="0"/>
        <w:adjustRightInd w:val="0"/>
        <w:spacing w:after="0" w:line="240" w:lineRule="auto"/>
        <w:rPr>
          <w:rFonts w:ascii="Consolas" w:hAnsi="Consolas" w:cs="Consolas"/>
          <w:color w:val="000000"/>
          <w:sz w:val="19"/>
          <w:szCs w:val="19"/>
          <w:highlight w:val="white"/>
          <w:lang w:val="en-US"/>
        </w:rPr>
      </w:pPr>
    </w:p>
    <w:p w:rsidR="00CE57E5" w:rsidRPr="00CE57E5" w:rsidRDefault="00CE57E5" w:rsidP="00CE57E5">
      <w:pPr>
        <w:spacing w:after="0" w:line="240" w:lineRule="auto"/>
        <w:rPr>
          <w:rFonts w:ascii="Times New Roman" w:hAnsi="Times New Roman" w:cs="Times New Roman"/>
          <w:b/>
          <w:sz w:val="28"/>
          <w:szCs w:val="28"/>
          <w:lang w:val="en-US"/>
        </w:rPr>
      </w:pPr>
    </w:p>
    <w:bookmarkEnd w:id="2"/>
    <w:p w:rsidR="00CD25E8" w:rsidRPr="0024398D" w:rsidRDefault="00CD25E8" w:rsidP="009B4C67">
      <w:pPr>
        <w:spacing w:after="0" w:line="240" w:lineRule="auto"/>
        <w:rPr>
          <w:rFonts w:asciiTheme="majorHAnsi" w:hAnsiTheme="majorHAnsi"/>
          <w:sz w:val="20"/>
          <w:szCs w:val="20"/>
          <w:lang w:val="en-US"/>
        </w:rPr>
      </w:pPr>
      <w:r w:rsidRPr="0024398D">
        <w:rPr>
          <w:rFonts w:asciiTheme="majorHAnsi" w:hAnsiTheme="majorHAnsi"/>
          <w:sz w:val="20"/>
          <w:szCs w:val="20"/>
          <w:lang w:val="en-US"/>
        </w:rPr>
        <w:br w:type="page"/>
      </w:r>
    </w:p>
    <w:p w:rsidR="00CD25E8" w:rsidRPr="00514536" w:rsidRDefault="00CD25E8" w:rsidP="00C97CE6">
      <w:pPr>
        <w:pStyle w:val="Heading2"/>
        <w:spacing w:before="0" w:line="240" w:lineRule="auto"/>
        <w:jc w:val="center"/>
        <w:rPr>
          <w:rFonts w:ascii="Times New Roman" w:hAnsi="Times New Roman" w:cs="Times New Roman"/>
        </w:rPr>
      </w:pPr>
      <w:bookmarkStart w:id="28" w:name="_Toc378670081"/>
      <w:r w:rsidRPr="00E1133F">
        <w:rPr>
          <w:rFonts w:ascii="Times New Roman" w:hAnsi="Times New Roman" w:cs="Times New Roman"/>
          <w:sz w:val="28"/>
        </w:rPr>
        <w:lastRenderedPageBreak/>
        <w:t>Приложение</w:t>
      </w:r>
      <w:r w:rsidRPr="00514536">
        <w:rPr>
          <w:rFonts w:ascii="Times New Roman" w:hAnsi="Times New Roman" w:cs="Times New Roman"/>
          <w:sz w:val="28"/>
        </w:rPr>
        <w:t xml:space="preserve"> </w:t>
      </w:r>
      <w:r w:rsidRPr="00E1133F">
        <w:rPr>
          <w:rFonts w:ascii="Times New Roman" w:hAnsi="Times New Roman" w:cs="Times New Roman"/>
          <w:sz w:val="28"/>
        </w:rPr>
        <w:t>Б</w:t>
      </w:r>
      <w:r w:rsidR="00C97CE6" w:rsidRPr="00514536">
        <w:rPr>
          <w:rFonts w:ascii="Times New Roman" w:hAnsi="Times New Roman" w:cs="Times New Roman"/>
          <w:sz w:val="28"/>
        </w:rPr>
        <w:t xml:space="preserve">. </w:t>
      </w:r>
      <w:r w:rsidR="004246C2">
        <w:rPr>
          <w:rFonts w:ascii="Times New Roman" w:hAnsi="Times New Roman" w:cs="Times New Roman"/>
          <w:sz w:val="28"/>
        </w:rPr>
        <w:t>Перевод</w:t>
      </w:r>
      <w:r w:rsidR="004246C2" w:rsidRPr="00514536">
        <w:rPr>
          <w:rFonts w:ascii="Times New Roman" w:hAnsi="Times New Roman" w:cs="Times New Roman"/>
          <w:sz w:val="28"/>
        </w:rPr>
        <w:t xml:space="preserve"> </w:t>
      </w:r>
      <w:r w:rsidR="004246C2">
        <w:rPr>
          <w:rFonts w:ascii="Times New Roman" w:hAnsi="Times New Roman" w:cs="Times New Roman"/>
          <w:sz w:val="28"/>
        </w:rPr>
        <w:t>статьи</w:t>
      </w:r>
      <w:bookmarkEnd w:id="28"/>
    </w:p>
    <w:p w:rsidR="00CD25E8" w:rsidRPr="00514536" w:rsidRDefault="00CD25E8" w:rsidP="009B4C67">
      <w:pPr>
        <w:spacing w:after="0" w:line="240" w:lineRule="auto"/>
        <w:rPr>
          <w:rFonts w:ascii="Times New Roman" w:hAnsi="Times New Roman"/>
          <w:sz w:val="28"/>
        </w:rPr>
      </w:pPr>
    </w:p>
    <w:p w:rsidR="007E739C" w:rsidRPr="00514536" w:rsidRDefault="007E739C" w:rsidP="007E739C">
      <w:pPr>
        <w:pStyle w:val="ListParagraph"/>
        <w:spacing w:after="0" w:line="240" w:lineRule="auto"/>
        <w:ind w:left="851"/>
        <w:rPr>
          <w:rStyle w:val="Hyperlink"/>
          <w:rFonts w:ascii="Times New Roman" w:hAnsi="Times New Roman" w:cs="Times New Roman"/>
          <w:color w:val="auto"/>
          <w:sz w:val="28"/>
          <w:szCs w:val="28"/>
          <w:u w:val="none"/>
        </w:rPr>
      </w:pPr>
    </w:p>
    <w:p w:rsidR="00AA6255" w:rsidRPr="00B9219B" w:rsidRDefault="00B9219B" w:rsidP="00AA6255">
      <w:pPr>
        <w:jc w:val="center"/>
        <w:rPr>
          <w:rFonts w:ascii="Century Schoolbook" w:hAnsi="Century Schoolbook" w:cs="Times New Roman"/>
          <w:b/>
          <w:sz w:val="28"/>
        </w:rPr>
      </w:pPr>
      <w:r>
        <w:rPr>
          <w:rFonts w:ascii="Century Schoolbook" w:hAnsi="Century Schoolbook" w:cs="Times New Roman"/>
          <w:b/>
          <w:sz w:val="28"/>
        </w:rPr>
        <w:t xml:space="preserve">Кумулятивный многонишевый генетический алгоритм </w:t>
      </w:r>
      <w:r>
        <w:rPr>
          <w:rFonts w:ascii="Century Schoolbook" w:hAnsi="Century Schoolbook" w:cs="Times New Roman"/>
          <w:b/>
          <w:sz w:val="28"/>
        </w:rPr>
        <w:br/>
        <w:t>для оптимизации мультимодальных функций</w:t>
      </w:r>
    </w:p>
    <w:p w:rsidR="00AA6255" w:rsidRPr="00412589" w:rsidRDefault="009F14E2" w:rsidP="00AA6255">
      <w:pPr>
        <w:jc w:val="center"/>
        <w:rPr>
          <w:rFonts w:ascii="Century Schoolbook" w:hAnsi="Century Schoolbook" w:cs="Times New Roman"/>
          <w:sz w:val="24"/>
        </w:rPr>
      </w:pPr>
      <w:r>
        <w:rPr>
          <w:rFonts w:ascii="Century Schoolbook" w:hAnsi="Century Schoolbook" w:cs="Times New Roman"/>
          <w:sz w:val="24"/>
        </w:rPr>
        <w:t>Мэтью</w:t>
      </w:r>
      <w:r w:rsidRPr="0024398D">
        <w:rPr>
          <w:rFonts w:ascii="Century Schoolbook" w:hAnsi="Century Schoolbook" w:cs="Times New Roman"/>
          <w:sz w:val="24"/>
        </w:rPr>
        <w:t xml:space="preserve"> </w:t>
      </w:r>
      <w:r>
        <w:rPr>
          <w:rFonts w:ascii="Century Schoolbook" w:hAnsi="Century Schoolbook" w:cs="Times New Roman"/>
          <w:sz w:val="24"/>
        </w:rPr>
        <w:t>Холл</w:t>
      </w:r>
      <w:r w:rsidR="00AA6255" w:rsidRPr="00412589">
        <w:rPr>
          <w:rFonts w:ascii="Century Schoolbook" w:hAnsi="Century Schoolbook" w:cs="Times New Roman"/>
          <w:sz w:val="24"/>
        </w:rPr>
        <w:br/>
      </w:r>
      <w:r w:rsidR="00412589">
        <w:rPr>
          <w:rFonts w:ascii="Century Schoolbook" w:hAnsi="Century Schoolbook" w:cs="Times New Roman"/>
          <w:sz w:val="24"/>
        </w:rPr>
        <w:t>Факультет</w:t>
      </w:r>
      <w:r w:rsidR="00412589" w:rsidRPr="00412589">
        <w:rPr>
          <w:rFonts w:ascii="Century Schoolbook" w:hAnsi="Century Schoolbook" w:cs="Times New Roman"/>
          <w:sz w:val="24"/>
        </w:rPr>
        <w:t xml:space="preserve"> </w:t>
      </w:r>
      <w:r w:rsidR="00412589">
        <w:rPr>
          <w:rFonts w:ascii="Century Schoolbook" w:hAnsi="Century Schoolbook" w:cs="Times New Roman"/>
          <w:sz w:val="24"/>
        </w:rPr>
        <w:t>машинной</w:t>
      </w:r>
      <w:r w:rsidR="00412589" w:rsidRPr="00412589">
        <w:rPr>
          <w:rFonts w:ascii="Century Schoolbook" w:hAnsi="Century Schoolbook" w:cs="Times New Roman"/>
          <w:sz w:val="24"/>
        </w:rPr>
        <w:t xml:space="preserve"> </w:t>
      </w:r>
      <w:r w:rsidR="00412589">
        <w:rPr>
          <w:rFonts w:ascii="Century Schoolbook" w:hAnsi="Century Schoolbook" w:cs="Times New Roman"/>
          <w:sz w:val="24"/>
        </w:rPr>
        <w:t>инжинерии</w:t>
      </w:r>
      <w:r w:rsidR="00AA6255" w:rsidRPr="00412589">
        <w:rPr>
          <w:rFonts w:ascii="Century Schoolbook" w:hAnsi="Century Schoolbook" w:cs="Times New Roman"/>
          <w:sz w:val="24"/>
        </w:rPr>
        <w:br/>
      </w:r>
      <w:r w:rsidR="00412589">
        <w:rPr>
          <w:rFonts w:ascii="Century Schoolbook" w:hAnsi="Century Schoolbook" w:cs="Times New Roman"/>
          <w:sz w:val="24"/>
        </w:rPr>
        <w:t>Университета Виктории</w:t>
      </w:r>
      <w:r w:rsidR="00AA6255" w:rsidRPr="00412589">
        <w:rPr>
          <w:rFonts w:ascii="Century Schoolbook" w:hAnsi="Century Schoolbook" w:cs="Times New Roman"/>
          <w:sz w:val="24"/>
        </w:rPr>
        <w:br/>
      </w:r>
      <w:r w:rsidR="00412589">
        <w:rPr>
          <w:rFonts w:ascii="Century Schoolbook" w:hAnsi="Century Schoolbook" w:cs="Times New Roman"/>
          <w:sz w:val="24"/>
        </w:rPr>
        <w:t>Виктория</w:t>
      </w:r>
      <w:r w:rsidR="00AA6255" w:rsidRPr="00412589">
        <w:rPr>
          <w:rFonts w:ascii="Century Schoolbook" w:hAnsi="Century Schoolbook" w:cs="Times New Roman"/>
          <w:sz w:val="24"/>
        </w:rPr>
        <w:t xml:space="preserve">, </w:t>
      </w:r>
      <w:r w:rsidR="00412589">
        <w:rPr>
          <w:rFonts w:ascii="Century Schoolbook" w:hAnsi="Century Schoolbook" w:cs="Times New Roman"/>
          <w:sz w:val="24"/>
        </w:rPr>
        <w:t>Канада</w:t>
      </w:r>
    </w:p>
    <w:p w:rsidR="00AA6255" w:rsidRDefault="00AA6255" w:rsidP="00AA6255">
      <w:pPr>
        <w:jc w:val="both"/>
        <w:rPr>
          <w:rFonts w:ascii="Times New Roman" w:hAnsi="Times New Roman" w:cs="Times New Roman"/>
          <w:sz w:val="24"/>
        </w:rPr>
      </w:pPr>
      <w:r>
        <w:rPr>
          <w:rFonts w:ascii="Times New Roman" w:hAnsi="Times New Roman" w:cs="Times New Roman"/>
          <w:b/>
          <w:sz w:val="24"/>
        </w:rPr>
        <w:t>Конспект</w:t>
      </w:r>
      <w:r w:rsidRPr="00EA154F">
        <w:rPr>
          <w:rFonts w:ascii="Times New Roman" w:hAnsi="Times New Roman" w:cs="Times New Roman"/>
          <w:sz w:val="24"/>
        </w:rPr>
        <w:t xml:space="preserve"> – </w:t>
      </w:r>
      <w:r>
        <w:rPr>
          <w:rFonts w:ascii="Times New Roman" w:hAnsi="Times New Roman" w:cs="Times New Roman"/>
          <w:sz w:val="24"/>
        </w:rPr>
        <w:t>Эта</w:t>
      </w:r>
      <w:r w:rsidRPr="00EA154F">
        <w:rPr>
          <w:rFonts w:ascii="Times New Roman" w:hAnsi="Times New Roman" w:cs="Times New Roman"/>
          <w:sz w:val="24"/>
        </w:rPr>
        <w:t xml:space="preserve"> </w:t>
      </w:r>
      <w:r>
        <w:rPr>
          <w:rFonts w:ascii="Times New Roman" w:hAnsi="Times New Roman" w:cs="Times New Roman"/>
          <w:sz w:val="24"/>
        </w:rPr>
        <w:t>статья</w:t>
      </w:r>
      <w:r w:rsidRPr="00EA154F">
        <w:rPr>
          <w:rFonts w:ascii="Times New Roman" w:hAnsi="Times New Roman" w:cs="Times New Roman"/>
          <w:sz w:val="24"/>
        </w:rPr>
        <w:t xml:space="preserve"> </w:t>
      </w:r>
      <w:r>
        <w:rPr>
          <w:rFonts w:ascii="Times New Roman" w:hAnsi="Times New Roman" w:cs="Times New Roman"/>
          <w:sz w:val="24"/>
        </w:rPr>
        <w:t>представляет</w:t>
      </w:r>
      <w:r w:rsidRPr="00EA154F">
        <w:rPr>
          <w:rFonts w:ascii="Times New Roman" w:hAnsi="Times New Roman" w:cs="Times New Roman"/>
          <w:sz w:val="24"/>
        </w:rPr>
        <w:t xml:space="preserve"> </w:t>
      </w:r>
      <w:r>
        <w:rPr>
          <w:rFonts w:ascii="Times New Roman" w:hAnsi="Times New Roman" w:cs="Times New Roman"/>
          <w:sz w:val="24"/>
        </w:rPr>
        <w:t>кумулятивный многонишевый генетический алгоритм,</w:t>
      </w:r>
      <w:r w:rsidRPr="00EA154F">
        <w:rPr>
          <w:rFonts w:ascii="Times New Roman" w:hAnsi="Times New Roman" w:cs="Times New Roman"/>
          <w:sz w:val="24"/>
        </w:rPr>
        <w:t xml:space="preserve"> </w:t>
      </w:r>
      <w:r>
        <w:rPr>
          <w:rFonts w:ascii="Times New Roman" w:hAnsi="Times New Roman" w:cs="Times New Roman"/>
          <w:sz w:val="24"/>
        </w:rPr>
        <w:t>разработанный</w:t>
      </w:r>
      <w:r w:rsidRPr="00EA154F">
        <w:rPr>
          <w:rFonts w:ascii="Times New Roman" w:hAnsi="Times New Roman" w:cs="Times New Roman"/>
          <w:sz w:val="24"/>
        </w:rPr>
        <w:t xml:space="preserve"> </w:t>
      </w:r>
      <w:r>
        <w:rPr>
          <w:rFonts w:ascii="Times New Roman" w:hAnsi="Times New Roman" w:cs="Times New Roman"/>
          <w:sz w:val="24"/>
        </w:rPr>
        <w:t>для</w:t>
      </w:r>
      <w:r w:rsidRPr="00EA154F">
        <w:rPr>
          <w:rFonts w:ascii="Times New Roman" w:hAnsi="Times New Roman" w:cs="Times New Roman"/>
          <w:sz w:val="24"/>
        </w:rPr>
        <w:t xml:space="preserve"> </w:t>
      </w:r>
      <w:r>
        <w:rPr>
          <w:rFonts w:ascii="Times New Roman" w:hAnsi="Times New Roman" w:cs="Times New Roman"/>
          <w:color w:val="FF0000"/>
          <w:sz w:val="24"/>
        </w:rPr>
        <w:t>быстрого решения</w:t>
      </w:r>
      <w:r w:rsidRPr="00EA154F">
        <w:rPr>
          <w:rFonts w:ascii="Times New Roman" w:hAnsi="Times New Roman" w:cs="Times New Roman"/>
          <w:color w:val="FF0000"/>
          <w:sz w:val="24"/>
        </w:rPr>
        <w:t xml:space="preserve"> </w:t>
      </w:r>
      <w:r>
        <w:rPr>
          <w:rFonts w:ascii="Times New Roman" w:hAnsi="Times New Roman" w:cs="Times New Roman"/>
          <w:color w:val="FF0000"/>
          <w:sz w:val="24"/>
        </w:rPr>
        <w:t>задач</w:t>
      </w:r>
      <w:r w:rsidRPr="00EA154F">
        <w:rPr>
          <w:rFonts w:ascii="Times New Roman" w:hAnsi="Times New Roman" w:cs="Times New Roman"/>
          <w:color w:val="FF0000"/>
          <w:sz w:val="24"/>
        </w:rPr>
        <w:t xml:space="preserve"> оптимизации</w:t>
      </w:r>
      <w:r w:rsidRPr="00EA154F">
        <w:rPr>
          <w:rFonts w:ascii="Times New Roman" w:hAnsi="Times New Roman" w:cs="Times New Roman"/>
          <w:sz w:val="24"/>
        </w:rPr>
        <w:t xml:space="preserve">, </w:t>
      </w:r>
      <w:r>
        <w:rPr>
          <w:rFonts w:ascii="Times New Roman" w:hAnsi="Times New Roman" w:cs="Times New Roman"/>
          <w:sz w:val="24"/>
        </w:rPr>
        <w:t>имеющих</w:t>
      </w:r>
      <w:r w:rsidRPr="00EA154F">
        <w:rPr>
          <w:rFonts w:ascii="Times New Roman" w:hAnsi="Times New Roman" w:cs="Times New Roman"/>
          <w:sz w:val="24"/>
        </w:rPr>
        <w:t xml:space="preserve"> </w:t>
      </w:r>
      <w:r w:rsidRPr="00EA154F">
        <w:rPr>
          <w:rFonts w:ascii="Times New Roman" w:hAnsi="Times New Roman" w:cs="Times New Roman"/>
          <w:color w:val="FF0000"/>
          <w:sz w:val="24"/>
        </w:rPr>
        <w:t xml:space="preserve">высокую вычислительную </w:t>
      </w:r>
      <w:r>
        <w:rPr>
          <w:rFonts w:ascii="Times New Roman" w:hAnsi="Times New Roman" w:cs="Times New Roman"/>
          <w:color w:val="FF0000"/>
          <w:sz w:val="24"/>
        </w:rPr>
        <w:t>сложность</w:t>
      </w:r>
      <w:r>
        <w:rPr>
          <w:rFonts w:ascii="Times New Roman" w:hAnsi="Times New Roman" w:cs="Times New Roman"/>
          <w:sz w:val="24"/>
        </w:rPr>
        <w:t xml:space="preserve"> для мультимодальных целевых функций. Никогда не выбрасывая особей из популяции,</w:t>
      </w:r>
      <w:r w:rsidRPr="00EA154F">
        <w:rPr>
          <w:rFonts w:ascii="Times New Roman" w:hAnsi="Times New Roman" w:cs="Times New Roman"/>
          <w:sz w:val="24"/>
        </w:rPr>
        <w:t xml:space="preserve"> </w:t>
      </w:r>
      <w:r>
        <w:rPr>
          <w:rFonts w:ascii="Times New Roman" w:hAnsi="Times New Roman" w:cs="Times New Roman"/>
          <w:sz w:val="24"/>
          <w:lang w:val="en-US"/>
        </w:rPr>
        <w:t>CMN GA</w:t>
      </w:r>
      <w:r w:rsidRPr="00EA154F">
        <w:rPr>
          <w:rFonts w:ascii="Times New Roman" w:hAnsi="Times New Roman" w:cs="Times New Roman"/>
          <w:sz w:val="24"/>
        </w:rPr>
        <w:t xml:space="preserve"> </w:t>
      </w:r>
      <w:r>
        <w:rPr>
          <w:rFonts w:ascii="Times New Roman" w:hAnsi="Times New Roman" w:cs="Times New Roman"/>
          <w:sz w:val="24"/>
        </w:rPr>
        <w:t xml:space="preserve">использует информацию от каждой оценки целевой функции как исследование конструкции пространства. Соответственно связанные плотности популяции управляют </w:t>
      </w:r>
      <w:r w:rsidRPr="00E1437E">
        <w:rPr>
          <w:rFonts w:ascii="Times New Roman" w:hAnsi="Times New Roman" w:cs="Times New Roman"/>
          <w:color w:val="FF0000"/>
          <w:sz w:val="24"/>
        </w:rPr>
        <w:t>конструкцией пространства</w:t>
      </w:r>
      <w:r>
        <w:rPr>
          <w:rFonts w:ascii="Times New Roman" w:hAnsi="Times New Roman" w:cs="Times New Roman"/>
          <w:sz w:val="24"/>
        </w:rPr>
        <w:t xml:space="preserve"> </w:t>
      </w:r>
      <w:r w:rsidRPr="000844CF">
        <w:rPr>
          <w:rFonts w:ascii="Times New Roman" w:hAnsi="Times New Roman" w:cs="Times New Roman"/>
          <w:sz w:val="24"/>
        </w:rPr>
        <w:t>&lt;</w:t>
      </w:r>
      <w:r>
        <w:rPr>
          <w:rFonts w:ascii="Times New Roman" w:hAnsi="Times New Roman" w:cs="Times New Roman"/>
          <w:sz w:val="24"/>
          <w:lang w:val="en-US"/>
        </w:rPr>
        <w:t>design</w:t>
      </w:r>
      <w:r w:rsidRPr="000844CF">
        <w:rPr>
          <w:rFonts w:ascii="Times New Roman" w:hAnsi="Times New Roman" w:cs="Times New Roman"/>
          <w:sz w:val="24"/>
        </w:rPr>
        <w:t xml:space="preserve"> </w:t>
      </w:r>
      <w:r>
        <w:rPr>
          <w:rFonts w:ascii="Times New Roman" w:hAnsi="Times New Roman" w:cs="Times New Roman"/>
          <w:sz w:val="24"/>
          <w:lang w:val="en-US"/>
        </w:rPr>
        <w:t>space</w:t>
      </w:r>
      <w:r w:rsidRPr="000844CF">
        <w:rPr>
          <w:rFonts w:ascii="Times New Roman" w:hAnsi="Times New Roman" w:cs="Times New Roman"/>
          <w:sz w:val="24"/>
        </w:rPr>
        <w:t>&gt;</w:t>
      </w:r>
      <w:r>
        <w:rPr>
          <w:rFonts w:ascii="Times New Roman" w:hAnsi="Times New Roman" w:cs="Times New Roman"/>
          <w:sz w:val="24"/>
        </w:rPr>
        <w:t xml:space="preserve">, сокращая необязательные (не необходимые) оценки целевой функции. Новый механизм генетических операций алгоритма обеспечивает быструю и устойчивую сходимость к множественным локальным экстремумам. Бенчмарки с другими тремя </w:t>
      </w:r>
      <w:r w:rsidRPr="00EA4EB3">
        <w:rPr>
          <w:rFonts w:ascii="Times New Roman" w:hAnsi="Times New Roman" w:cs="Times New Roman"/>
          <w:sz w:val="24"/>
        </w:rPr>
        <w:t>&lt;</w:t>
      </w:r>
      <w:r>
        <w:rPr>
          <w:rFonts w:ascii="Times New Roman" w:hAnsi="Times New Roman" w:cs="Times New Roman"/>
          <w:sz w:val="24"/>
          <w:lang w:val="en-US"/>
        </w:rPr>
        <w:t>multi</w:t>
      </w:r>
      <w:r w:rsidRPr="00EA4EB3">
        <w:rPr>
          <w:rFonts w:ascii="Times New Roman" w:hAnsi="Times New Roman" w:cs="Times New Roman"/>
          <w:sz w:val="24"/>
        </w:rPr>
        <w:t>-</w:t>
      </w:r>
      <w:r>
        <w:rPr>
          <w:rFonts w:ascii="Times New Roman" w:hAnsi="Times New Roman" w:cs="Times New Roman"/>
          <w:sz w:val="24"/>
          <w:lang w:val="en-US"/>
        </w:rPr>
        <w:t>niching</w:t>
      </w:r>
      <w:r w:rsidRPr="00EA4EB3">
        <w:rPr>
          <w:rFonts w:ascii="Times New Roman" w:hAnsi="Times New Roman" w:cs="Times New Roman"/>
          <w:sz w:val="24"/>
        </w:rPr>
        <w:t xml:space="preserve"> </w:t>
      </w:r>
      <w:r>
        <w:rPr>
          <w:rFonts w:ascii="Times New Roman" w:hAnsi="Times New Roman" w:cs="Times New Roman"/>
          <w:sz w:val="24"/>
          <w:lang w:val="en-US"/>
        </w:rPr>
        <w:t>algorithms</w:t>
      </w:r>
      <w:r w:rsidRPr="00EA4EB3">
        <w:rPr>
          <w:rFonts w:ascii="Times New Roman" w:hAnsi="Times New Roman" w:cs="Times New Roman"/>
          <w:sz w:val="24"/>
        </w:rPr>
        <w:t>&gt;</w:t>
      </w:r>
      <w:r>
        <w:rPr>
          <w:rFonts w:ascii="Times New Roman" w:hAnsi="Times New Roman" w:cs="Times New Roman"/>
          <w:sz w:val="24"/>
        </w:rPr>
        <w:t xml:space="preserve"> показали, что </w:t>
      </w:r>
      <w:r>
        <w:rPr>
          <w:rFonts w:ascii="Times New Roman" w:hAnsi="Times New Roman" w:cs="Times New Roman"/>
          <w:sz w:val="24"/>
          <w:lang w:val="en-US"/>
        </w:rPr>
        <w:t>CMN GA</w:t>
      </w:r>
      <w:r w:rsidRPr="00EA4EB3">
        <w:rPr>
          <w:rFonts w:ascii="Times New Roman" w:hAnsi="Times New Roman" w:cs="Times New Roman"/>
          <w:sz w:val="24"/>
        </w:rPr>
        <w:t xml:space="preserve"> </w:t>
      </w:r>
      <w:r>
        <w:rPr>
          <w:rFonts w:ascii="Times New Roman" w:hAnsi="Times New Roman" w:cs="Times New Roman"/>
          <w:sz w:val="24"/>
        </w:rPr>
        <w:t>имеет лучшую сходимость и обеспечивает на порядок сниженное количество оценок функции, требуемое для достижения указанной скорости сходимости.</w:t>
      </w:r>
    </w:p>
    <w:p w:rsidR="00AA6255" w:rsidRPr="00861745" w:rsidRDefault="00AA6255" w:rsidP="00861745">
      <w:pPr>
        <w:rPr>
          <w:rFonts w:ascii="Times New Roman" w:hAnsi="Times New Roman" w:cs="Times New Roman"/>
          <w:b/>
          <w:sz w:val="28"/>
        </w:rPr>
      </w:pPr>
      <w:r w:rsidRPr="00861745">
        <w:rPr>
          <w:rFonts w:ascii="Times New Roman" w:hAnsi="Times New Roman" w:cs="Times New Roman"/>
          <w:b/>
          <w:sz w:val="28"/>
        </w:rPr>
        <w:t>Введение</w:t>
      </w:r>
    </w:p>
    <w:p w:rsidR="00AA6255" w:rsidRPr="00290E41" w:rsidRDefault="00AA6255" w:rsidP="00AA6255">
      <w:pPr>
        <w:pStyle w:val="Default"/>
        <w:spacing w:after="200" w:line="276" w:lineRule="auto"/>
        <w:jc w:val="both"/>
      </w:pPr>
      <w:r>
        <w:t xml:space="preserve">Генетические алгоритмы предоставляют мощную концептуальную основу для создания </w:t>
      </w:r>
      <w:r w:rsidRPr="0068197C">
        <w:rPr>
          <w:color w:val="FF0000"/>
        </w:rPr>
        <w:t>индивидуальных</w:t>
      </w:r>
      <w:r>
        <w:t xml:space="preserve"> </w:t>
      </w:r>
      <w:r w:rsidRPr="0068197C">
        <w:t>&lt;</w:t>
      </w:r>
      <w:r>
        <w:rPr>
          <w:lang w:val="en-US"/>
        </w:rPr>
        <w:t>customized</w:t>
      </w:r>
      <w:r w:rsidRPr="0068197C">
        <w:t xml:space="preserve">&gt; </w:t>
      </w:r>
      <w:r>
        <w:t xml:space="preserve">инструментов оптимизации, способных </w:t>
      </w:r>
      <w:r w:rsidRPr="0068197C">
        <w:rPr>
          <w:color w:val="FF0000"/>
        </w:rPr>
        <w:t>ориентироваться</w:t>
      </w:r>
      <w:r>
        <w:t xml:space="preserve"> </w:t>
      </w:r>
      <w:r w:rsidRPr="0068197C">
        <w:t>&lt;</w:t>
      </w:r>
      <w:r>
        <w:rPr>
          <w:lang w:val="en-US"/>
        </w:rPr>
        <w:t>navigate</w:t>
      </w:r>
      <w:r w:rsidRPr="0068197C">
        <w:t xml:space="preserve">&gt; </w:t>
      </w:r>
      <w:r>
        <w:t xml:space="preserve">в сложных </w:t>
      </w:r>
      <w:r w:rsidRPr="006D4211">
        <w:rPr>
          <w:color w:val="FF0000"/>
        </w:rPr>
        <w:t>прерывающихся</w:t>
      </w:r>
      <w:r>
        <w:t xml:space="preserve"> </w:t>
      </w:r>
      <w:r w:rsidRPr="006D4211">
        <w:t>&lt;</w:t>
      </w:r>
      <w:r>
        <w:rPr>
          <w:lang w:val="en-US"/>
        </w:rPr>
        <w:t>discontinuous</w:t>
      </w:r>
      <w:r w:rsidRPr="006D4211">
        <w:t xml:space="preserve">&gt; </w:t>
      </w:r>
      <w:r>
        <w:t xml:space="preserve">конструкциях пространства, ставящие в тупик иные методы. В этой статье представляется новый генетический алгоритм, который </w:t>
      </w:r>
      <w:r w:rsidRPr="00A52BC5">
        <w:rPr>
          <w:color w:val="FF0000"/>
        </w:rPr>
        <w:t>уникально</w:t>
      </w:r>
      <w:r>
        <w:t xml:space="preserve"> </w:t>
      </w:r>
      <w:r w:rsidRPr="00A52BC5">
        <w:t>&lt;</w:t>
      </w:r>
      <w:r>
        <w:rPr>
          <w:lang w:val="en-US"/>
        </w:rPr>
        <w:t>uniquely</w:t>
      </w:r>
      <w:r w:rsidRPr="00A52BC5">
        <w:t>&gt;</w:t>
      </w:r>
      <w:r>
        <w:t xml:space="preserve"> соединяет два ключевых свойства: высокая эффективность в количестве оценок целевой функции, необходимых для достижения сходимости, и устойчивость при оптимизации мультимодальных целевых функций. Алгоритм был создан с этими свойствами для решения специфической задачи: </w:t>
      </w:r>
      <w:r w:rsidRPr="00E17C8B">
        <w:rPr>
          <w:color w:val="FF0000"/>
        </w:rPr>
        <w:t>разработка плавучих платформ для ветровых турбин</w:t>
      </w:r>
      <w:r>
        <w:t xml:space="preserve"> </w:t>
      </w:r>
      <w:r w:rsidRPr="00E17C8B">
        <w:t>&lt;</w:t>
      </w:r>
      <w:r w:rsidRPr="00E17C8B">
        <w:rPr>
          <w:lang w:val="en-US"/>
        </w:rPr>
        <w:t>the</w:t>
      </w:r>
      <w:r w:rsidRPr="00E17C8B">
        <w:t xml:space="preserve"> </w:t>
      </w:r>
      <w:r w:rsidRPr="00E17C8B">
        <w:rPr>
          <w:lang w:val="en-US"/>
        </w:rPr>
        <w:t>design</w:t>
      </w:r>
      <w:r w:rsidRPr="00E17C8B">
        <w:t xml:space="preserve"> </w:t>
      </w:r>
      <w:r w:rsidRPr="00E17C8B">
        <w:rPr>
          <w:lang w:val="en-US"/>
        </w:rPr>
        <w:t>of</w:t>
      </w:r>
      <w:r w:rsidRPr="00E17C8B">
        <w:t xml:space="preserve"> </w:t>
      </w:r>
      <w:r w:rsidRPr="00E17C8B">
        <w:rPr>
          <w:lang w:val="en-US"/>
        </w:rPr>
        <w:t>floating</w:t>
      </w:r>
      <w:r w:rsidRPr="00E17C8B">
        <w:t xml:space="preserve"> </w:t>
      </w:r>
      <w:r w:rsidRPr="00E17C8B">
        <w:rPr>
          <w:lang w:val="en-US"/>
        </w:rPr>
        <w:t>platforms</w:t>
      </w:r>
      <w:r w:rsidRPr="00E17C8B">
        <w:t xml:space="preserve"> </w:t>
      </w:r>
      <w:r w:rsidRPr="00E17C8B">
        <w:rPr>
          <w:lang w:val="en-US"/>
        </w:rPr>
        <w:t>for</w:t>
      </w:r>
      <w:r w:rsidRPr="00E17C8B">
        <w:t xml:space="preserve"> </w:t>
      </w:r>
      <w:r w:rsidRPr="00E17C8B">
        <w:rPr>
          <w:lang w:val="en-US"/>
        </w:rPr>
        <w:t>offshore</w:t>
      </w:r>
      <w:r w:rsidRPr="00E17C8B">
        <w:t xml:space="preserve"> </w:t>
      </w:r>
      <w:r w:rsidRPr="00E17C8B">
        <w:rPr>
          <w:lang w:val="en-US"/>
        </w:rPr>
        <w:t>wind</w:t>
      </w:r>
      <w:r w:rsidRPr="00E17C8B">
        <w:t xml:space="preserve"> </w:t>
      </w:r>
      <w:r w:rsidRPr="00E17C8B">
        <w:rPr>
          <w:lang w:val="en-US"/>
        </w:rPr>
        <w:t>turbines</w:t>
      </w:r>
      <w:r w:rsidRPr="00E17C8B">
        <w:t>&gt;</w:t>
      </w:r>
      <w:r>
        <w:t>. Однако, свойства алгоритма делают его потенциально значимым для любых задач, особенностями которых являются высокая вычислительная ёмкость целевой функции и множество локальных оптимумов в прерывающихся конструкциях пространства.</w:t>
      </w:r>
    </w:p>
    <w:p w:rsidR="00AA6255" w:rsidRDefault="00AA6255" w:rsidP="00AA6255">
      <w:pPr>
        <w:pStyle w:val="Default"/>
        <w:spacing w:after="200" w:line="276" w:lineRule="auto"/>
        <w:jc w:val="both"/>
      </w:pPr>
      <w:r>
        <w:t xml:space="preserve">Множество проектов задач оптимизации имеют целевые функции с высокой вычислительной ёмкостью. Не смотря на то, что генетические алгоритмы могут быть идеальными во многих отношениях, для классического генетического алгоритма избавление от оценённых особей из предыдущего поколения составляет излишнюю </w:t>
      </w:r>
      <w:r>
        <w:lastRenderedPageBreak/>
        <w:t>потерю информации. Вместо того, чтобы быть отброшенными эти особи могли бы быть сохранены и использованы для информирования алгоритма о хороших и плохих регионах в конструкции пространства и предотвращать избыточные оценки почти идентичных особей. Это может ускорить процесс оптимизации значительно снизив число оценок целевой функции, требуемых для сходимости к оптимальному решению.</w:t>
      </w:r>
    </w:p>
    <w:p w:rsidR="00AA6255" w:rsidRPr="00290E41" w:rsidRDefault="00AA6255" w:rsidP="00AA6255">
      <w:pPr>
        <w:pStyle w:val="Default"/>
        <w:spacing w:after="200" w:line="276" w:lineRule="auto"/>
        <w:jc w:val="both"/>
        <w:rPr>
          <w:szCs w:val="20"/>
        </w:rPr>
      </w:pPr>
      <w:r>
        <w:t>В литературе примеры генетических алгоритмов, хранящих оценённых особей в памяти для снижения ненужных или излишних оценок целевой функции, редки. Зион и Шнайдер (</w:t>
      </w:r>
      <w:r>
        <w:rPr>
          <w:lang w:val="en-US"/>
        </w:rPr>
        <w:t>Xiong</w:t>
      </w:r>
      <w:r w:rsidRPr="00336DF1">
        <w:t xml:space="preserve"> </w:t>
      </w:r>
      <w:r>
        <w:rPr>
          <w:lang w:val="en-US"/>
        </w:rPr>
        <w:t>and</w:t>
      </w:r>
      <w:r w:rsidRPr="00336DF1">
        <w:t xml:space="preserve"> </w:t>
      </w:r>
      <w:r>
        <w:rPr>
          <w:lang w:val="en-US"/>
        </w:rPr>
        <w:t>Schneider</w:t>
      </w:r>
      <w:r w:rsidRPr="00336DF1">
        <w:t>)</w:t>
      </w:r>
      <w:r>
        <w:t xml:space="preserve">, что они называют </w:t>
      </w:r>
      <w:r w:rsidRPr="00336DF1">
        <w:t>&lt;</w:t>
      </w:r>
      <w:r>
        <w:rPr>
          <w:lang w:val="en-US"/>
        </w:rPr>
        <w:t>Cumulative</w:t>
      </w:r>
      <w:r w:rsidRPr="00336DF1">
        <w:t xml:space="preserve"> </w:t>
      </w:r>
      <w:r>
        <w:rPr>
          <w:lang w:val="en-US"/>
        </w:rPr>
        <w:t>GA</w:t>
      </w:r>
      <w:r w:rsidRPr="00336DF1">
        <w:t>&gt;</w:t>
      </w:r>
      <w:r>
        <w:t>, который хранит всех особей с высоким значением приспособленности, для использования вместе с текущим поколением в размножении. Это достижение полезно для сохранения информации о лучшем регионе конструкции пространства, но это не позволяет избежать избыточных оценок целевой функции. Генетический алгоритм, разработанный Гантовником (</w:t>
      </w:r>
      <w:r>
        <w:rPr>
          <w:lang w:val="en-US"/>
        </w:rPr>
        <w:t>Gantovnik</w:t>
      </w:r>
      <w:r w:rsidRPr="00047D05">
        <w:t>)</w:t>
      </w:r>
      <w:r>
        <w:t xml:space="preserve">, однако, позволяет. Его алгоритм хранит информацию обо всех предыдущих особях и использует её для построения </w:t>
      </w:r>
      <w:r w:rsidRPr="00017F34">
        <w:rPr>
          <w:color w:val="FF0000"/>
        </w:rPr>
        <w:t>метода Шепарда (</w:t>
      </w:r>
      <w:r w:rsidRPr="00017F34">
        <w:rPr>
          <w:color w:val="FF0000"/>
          <w:lang w:val="en-US"/>
        </w:rPr>
        <w:t>Shepard</w:t>
      </w:r>
      <w:r w:rsidRPr="00017F34">
        <w:rPr>
          <w:color w:val="FF0000"/>
        </w:rPr>
        <w:t>) реакции поверхностной аппроксимации окружающих значений приспособленности</w:t>
      </w:r>
      <w:r>
        <w:t xml:space="preserve"> (</w:t>
      </w:r>
      <w:r w:rsidRPr="00017F34">
        <w:rPr>
          <w:szCs w:val="20"/>
          <w:lang w:val="en-US"/>
        </w:rPr>
        <w:t>Shepard</w:t>
      </w:r>
      <w:r w:rsidRPr="00017F34">
        <w:rPr>
          <w:szCs w:val="20"/>
        </w:rPr>
        <w:t>’</w:t>
      </w:r>
      <w:r w:rsidRPr="00017F34">
        <w:rPr>
          <w:szCs w:val="20"/>
          <w:lang w:val="en-US"/>
        </w:rPr>
        <w:t>s</w:t>
      </w:r>
      <w:r w:rsidRPr="00017F34">
        <w:rPr>
          <w:szCs w:val="20"/>
        </w:rPr>
        <w:t xml:space="preserve"> </w:t>
      </w:r>
      <w:r w:rsidRPr="00017F34">
        <w:rPr>
          <w:szCs w:val="20"/>
          <w:lang w:val="en-US"/>
        </w:rPr>
        <w:t>method</w:t>
      </w:r>
      <w:r w:rsidRPr="00017F34">
        <w:rPr>
          <w:szCs w:val="20"/>
        </w:rPr>
        <w:t xml:space="preserve"> </w:t>
      </w:r>
      <w:r w:rsidRPr="00017F34">
        <w:rPr>
          <w:szCs w:val="20"/>
          <w:lang w:val="en-US"/>
        </w:rPr>
        <w:t>response</w:t>
      </w:r>
      <w:r w:rsidRPr="00017F34">
        <w:rPr>
          <w:szCs w:val="20"/>
        </w:rPr>
        <w:t xml:space="preserve"> </w:t>
      </w:r>
      <w:r w:rsidRPr="00017F34">
        <w:rPr>
          <w:szCs w:val="20"/>
          <w:lang w:val="en-US"/>
        </w:rPr>
        <w:t>surface</w:t>
      </w:r>
      <w:r w:rsidRPr="00017F34">
        <w:rPr>
          <w:szCs w:val="20"/>
        </w:rPr>
        <w:t xml:space="preserve"> </w:t>
      </w:r>
      <w:r w:rsidRPr="00017F34">
        <w:rPr>
          <w:szCs w:val="20"/>
          <w:lang w:val="en-US"/>
        </w:rPr>
        <w:t>approximation</w:t>
      </w:r>
      <w:r w:rsidRPr="00017F34">
        <w:rPr>
          <w:szCs w:val="20"/>
        </w:rPr>
        <w:t xml:space="preserve"> </w:t>
      </w:r>
      <w:r w:rsidRPr="00017F34">
        <w:rPr>
          <w:szCs w:val="20"/>
          <w:lang w:val="en-US"/>
        </w:rPr>
        <w:t>of</w:t>
      </w:r>
      <w:r w:rsidRPr="00017F34">
        <w:rPr>
          <w:szCs w:val="20"/>
        </w:rPr>
        <w:t xml:space="preserve"> </w:t>
      </w:r>
      <w:r w:rsidRPr="00017F34">
        <w:rPr>
          <w:szCs w:val="20"/>
          <w:lang w:val="en-US"/>
        </w:rPr>
        <w:t>surrounding</w:t>
      </w:r>
      <w:r w:rsidRPr="00017F34">
        <w:rPr>
          <w:szCs w:val="20"/>
        </w:rPr>
        <w:t xml:space="preserve"> </w:t>
      </w:r>
      <w:r w:rsidRPr="00017F34">
        <w:rPr>
          <w:szCs w:val="20"/>
          <w:lang w:val="en-US"/>
        </w:rPr>
        <w:t>fitness</w:t>
      </w:r>
      <w:r w:rsidRPr="00017F34">
        <w:rPr>
          <w:szCs w:val="20"/>
        </w:rPr>
        <w:t xml:space="preserve"> </w:t>
      </w:r>
      <w:r w:rsidRPr="00017F34">
        <w:rPr>
          <w:szCs w:val="20"/>
          <w:lang w:val="en-US"/>
        </w:rPr>
        <w:t>values</w:t>
      </w:r>
      <w:r>
        <w:rPr>
          <w:szCs w:val="20"/>
        </w:rPr>
        <w:t>), который может быть использован вместо оценки целевой функции для близких особей.</w:t>
      </w:r>
    </w:p>
    <w:p w:rsidR="00AA6255" w:rsidRDefault="00AA6255" w:rsidP="00AA6255">
      <w:pPr>
        <w:pStyle w:val="Default"/>
        <w:spacing w:after="200" w:line="276" w:lineRule="auto"/>
        <w:jc w:val="both"/>
        <w:rPr>
          <w:szCs w:val="20"/>
        </w:rPr>
      </w:pPr>
      <w:r>
        <w:rPr>
          <w:szCs w:val="20"/>
        </w:rPr>
        <w:t xml:space="preserve">Сохранение последних особей для обеих этих проблем предоставляет информацию о конструкции пространства и позволяет избежать излишних оценок целевой функции было первой целью в разработке нового генетического алгоритма. Второй целью была способность алгоритма определять и сходиться около множества локальных оптимумов </w:t>
      </w:r>
      <w:r w:rsidRPr="0001326B">
        <w:rPr>
          <w:color w:val="FF0000"/>
          <w:szCs w:val="20"/>
        </w:rPr>
        <w:t>одинаково</w:t>
      </w:r>
      <w:r>
        <w:rPr>
          <w:szCs w:val="20"/>
        </w:rPr>
        <w:t xml:space="preserve"> (</w:t>
      </w:r>
      <w:r>
        <w:rPr>
          <w:szCs w:val="20"/>
          <w:lang w:val="en-US"/>
        </w:rPr>
        <w:t>equitable</w:t>
      </w:r>
      <w:r>
        <w:rPr>
          <w:szCs w:val="20"/>
        </w:rPr>
        <w:t>).</w:t>
      </w:r>
    </w:p>
    <w:p w:rsidR="00AA6255" w:rsidRPr="0096265D" w:rsidRDefault="00AA6255" w:rsidP="00AA6255">
      <w:pPr>
        <w:pStyle w:val="Default"/>
        <w:spacing w:after="200" w:line="276" w:lineRule="auto"/>
        <w:jc w:val="both"/>
      </w:pPr>
      <w:r>
        <w:rPr>
          <w:szCs w:val="20"/>
        </w:rPr>
        <w:t xml:space="preserve">Определение множества локальных оптимумов необходимо для множества практических задач оптимизации, имеющих мультимодальные целевые функции. </w:t>
      </w:r>
      <w:r w:rsidRPr="0053505A">
        <w:rPr>
          <w:color w:val="FF0000"/>
          <w:szCs w:val="20"/>
        </w:rPr>
        <w:t>Даже если целевая функция имеет только один глобальный оптимум, другой локальный оптимум может, в действительности, быть предпочтительным выбором по одному из дополнительных факторов, считающихся факторами, которые могут быть слишком сложными, качественными или субъективными чтобы быть вкл</w:t>
      </w:r>
      <w:r>
        <w:rPr>
          <w:color w:val="FF0000"/>
          <w:szCs w:val="20"/>
        </w:rPr>
        <w:t xml:space="preserve">ючёнными в целевую функцию </w:t>
      </w:r>
      <w:r w:rsidRPr="001E6B4F">
        <w:rPr>
          <w:szCs w:val="20"/>
          <w:lang w:val="en-US"/>
        </w:rPr>
        <w:t>(</w:t>
      </w:r>
      <w:r w:rsidRPr="001E6B4F">
        <w:rPr>
          <w:lang w:val="en-US"/>
        </w:rPr>
        <w:t>Even though an objective function may have only one global optimum, another local optimum may in fact be the preferred choice once additional factors are considered – factors that may be too complex, qualitative, or subjective to be included in the objective function)</w:t>
      </w:r>
      <w:r w:rsidRPr="0096265D">
        <w:rPr>
          <w:lang w:val="en-US"/>
        </w:rPr>
        <w:t xml:space="preserve">. </w:t>
      </w:r>
      <w:r>
        <w:t xml:space="preserve">Для примера, в </w:t>
      </w:r>
      <w:r w:rsidRPr="0096265D">
        <w:rPr>
          <w:color w:val="auto"/>
        </w:rPr>
        <w:t>оптимизации плавучих платформ для ветровых турбин</w:t>
      </w:r>
      <w:r>
        <w:rPr>
          <w:color w:val="auto"/>
        </w:rPr>
        <w:t xml:space="preserve"> число существующих отдельных локально-оптимальных конструкций, ранжируется от широких барж до глубоких стройных вех (</w:t>
      </w:r>
      <w:r w:rsidRPr="0096265D">
        <w:t>deep slender spar-buoys)</w:t>
      </w:r>
      <w:r>
        <w:t>. Хотя вехи могут иметь большую устойчивость (обычный выбор целевой функции), баржевый дизайн может быть предпочтительнее считая простоту установки.</w:t>
      </w:r>
    </w:p>
    <w:p w:rsidR="00AA6255" w:rsidRDefault="00AA6255" w:rsidP="00AA6255">
      <w:pPr>
        <w:pStyle w:val="Default"/>
        <w:spacing w:after="200"/>
        <w:jc w:val="both"/>
      </w:pPr>
      <w:r>
        <w:t>Более того, в глобальной оптимизации часто используются грубые приближения целевой функции для ради скорости исследования структуры больших пространств. Для таких приближений возможно так искривить структуру пространства, что неверный локальный оптимум станет глобальным в оптимумом в приближении целевой функции.</w:t>
      </w:r>
      <w:r w:rsidRPr="00632CD8">
        <w:t xml:space="preserve"> </w:t>
      </w:r>
      <w:r>
        <w:t xml:space="preserve">В таких случаях рекоммендуется в качестве второй стадии оптимизации использовать локальные, использующий градиент, методы оптимизации с более точной моделью целевой функции </w:t>
      </w:r>
      <w:r>
        <w:lastRenderedPageBreak/>
        <w:t>для проверки положения локальлных оптимумов и определения, который из них действительно является глобальным оптимумом.</w:t>
      </w:r>
    </w:p>
    <w:p w:rsidR="00AA6255" w:rsidRDefault="00AA6255" w:rsidP="00AA6255">
      <w:pPr>
        <w:pStyle w:val="Default"/>
        <w:spacing w:after="200"/>
        <w:jc w:val="both"/>
      </w:pPr>
      <w:r>
        <w:t>Классический генетический алгоритм стабильно сходится только к одному локальному оптимуму, однако были разработаны подходы, позволяющий алгоритму сходиться к множеству локальных оптимумов.</w:t>
      </w:r>
      <w:r w:rsidRPr="00EB32A7">
        <w:t xml:space="preserve"> </w:t>
      </w:r>
      <w:r>
        <w:t>Такую способность называют «</w:t>
      </w:r>
      <w:r>
        <w:rPr>
          <w:lang w:val="en-US"/>
        </w:rPr>
        <w:t>multi</w:t>
      </w:r>
      <w:r w:rsidRPr="00EB32A7">
        <w:t>-</w:t>
      </w:r>
      <w:r>
        <w:rPr>
          <w:lang w:val="en-US"/>
        </w:rPr>
        <w:t>niching</w:t>
      </w:r>
      <w:r>
        <w:t xml:space="preserve">». Подход </w:t>
      </w:r>
      <w:r w:rsidRPr="00EB32A7">
        <w:rPr>
          <w:color w:val="FF0000"/>
        </w:rPr>
        <w:t>разделения</w:t>
      </w:r>
      <w:r>
        <w:t xml:space="preserve"> </w:t>
      </w:r>
      <w:r w:rsidRPr="00EB32A7">
        <w:t>&lt;</w:t>
      </w:r>
      <w:r>
        <w:rPr>
          <w:lang w:val="en-US"/>
        </w:rPr>
        <w:t>Sharing</w:t>
      </w:r>
      <w:r w:rsidRPr="00EB32A7">
        <w:t>&gt;</w:t>
      </w:r>
      <w:r>
        <w:t>, предложенный Холландом </w:t>
      </w:r>
      <w:r w:rsidRPr="004B1BF3">
        <w:t>[3]</w:t>
      </w:r>
      <w:r>
        <w:t xml:space="preserve"> и раскрытый Голдбергом и Ричардсоном </w:t>
      </w:r>
      <w:r w:rsidRPr="004B1BF3">
        <w:t>[4]</w:t>
      </w:r>
      <w:r>
        <w:t xml:space="preserve">, снизил приспособленность каждой особи, основанной на количестве соседних особей. Снижение приспособленности определено функцией разделения </w:t>
      </w:r>
      <w:r w:rsidRPr="004B1BF3">
        <w:t>&lt;</w:t>
      </w:r>
      <w:r>
        <w:rPr>
          <w:lang w:val="en-US"/>
        </w:rPr>
        <w:t>sharing</w:t>
      </w:r>
      <w:r w:rsidRPr="004B1BF3">
        <w:t xml:space="preserve"> </w:t>
      </w:r>
      <w:r>
        <w:rPr>
          <w:lang w:val="en-US"/>
        </w:rPr>
        <w:t>function</w:t>
      </w:r>
      <w:r w:rsidRPr="004B1BF3">
        <w:t>&gt;</w:t>
      </w:r>
      <w:r>
        <w:t>, которая включает предельную дистанцию, определяющую какой уровень сходства составляют соседние особи. Недостатком этого метода является то, что для выбора хорошей функции разделения необходимо априори знать характеристики целевой функции.</w:t>
      </w:r>
      <w:r w:rsidRPr="004B1BF3">
        <w:t xml:space="preserve"> </w:t>
      </w:r>
      <w:r>
        <w:t>Также этот метод имеет трудности при формировании стабильной подпопуляции, хотя в этой области были сделаны улучшения </w:t>
      </w:r>
      <w:r w:rsidRPr="004B1BF3">
        <w:t>[5]</w:t>
      </w:r>
      <w:r>
        <w:t>.</w:t>
      </w:r>
    </w:p>
    <w:p w:rsidR="00AA6255" w:rsidRDefault="00AA6255" w:rsidP="00AA6255">
      <w:pPr>
        <w:pStyle w:val="Default"/>
        <w:spacing w:after="200"/>
        <w:jc w:val="both"/>
      </w:pPr>
      <w:r>
        <w:t xml:space="preserve">Альтернативой является метод </w:t>
      </w:r>
      <w:r w:rsidRPr="004B1BF3">
        <w:rPr>
          <w:color w:val="FF0000"/>
        </w:rPr>
        <w:t>вытеснения/сгущения</w:t>
      </w:r>
      <w:r>
        <w:t xml:space="preserve"> </w:t>
      </w:r>
      <w:r w:rsidRPr="004B1BF3">
        <w:t>&lt;</w:t>
      </w:r>
      <w:r>
        <w:rPr>
          <w:lang w:val="en-US"/>
        </w:rPr>
        <w:t>Crowding</w:t>
      </w:r>
      <w:r w:rsidRPr="004B1BF3">
        <w:t>&gt;</w:t>
      </w:r>
      <w:r w:rsidRPr="009475CB">
        <w:t xml:space="preserve"> </w:t>
      </w:r>
      <w:r>
        <w:t>Де Ёнга </w:t>
      </w:r>
      <w:r w:rsidRPr="006A24BE">
        <w:t>[6]</w:t>
      </w:r>
      <w:r>
        <w:t xml:space="preserve">, особенностья которого является замена шага, определяющего какие особи составят следующее поколение: для каждого потомка выбирается случайное подмножество особей из текущей популяции и особь из него, наиболее схожая с потомком, заменяется им. Улучшение, внесённое Махфоундом и названное детерминированное вытеснение </w:t>
      </w:r>
      <w:r w:rsidRPr="00170751">
        <w:t>&lt;</w:t>
      </w:r>
      <w:r>
        <w:rPr>
          <w:lang w:val="en-US"/>
        </w:rPr>
        <w:t>Deterministic</w:t>
      </w:r>
      <w:r w:rsidRPr="00170751">
        <w:t xml:space="preserve"> </w:t>
      </w:r>
      <w:r>
        <w:rPr>
          <w:lang w:val="en-US"/>
        </w:rPr>
        <w:t>crowding</w:t>
      </w:r>
      <w:r w:rsidRPr="00170751">
        <w:t>&gt;</w:t>
      </w:r>
      <w:r>
        <w:t> </w:t>
      </w:r>
      <w:r w:rsidRPr="00170751">
        <w:t>[7]</w:t>
      </w:r>
      <w:r>
        <w:t>, убирающее давление отбора в репродукции использованием случайного, а не пропорционального приспособленности отбора и изменившее шаг замены так, что каждый кроссоверный потомок конкурирует с более похожим на него родителем за вхождение в следующее поколение.</w:t>
      </w:r>
    </w:p>
    <w:p w:rsidR="00AA6255" w:rsidRDefault="00AA6255" w:rsidP="00AA6255">
      <w:pPr>
        <w:pStyle w:val="Default"/>
        <w:spacing w:after="200"/>
        <w:jc w:val="both"/>
      </w:pPr>
      <w:r w:rsidRPr="0052422F">
        <w:t>«</w:t>
      </w:r>
      <w:r>
        <w:rPr>
          <w:lang w:val="en-US"/>
        </w:rPr>
        <w:t>Multi</w:t>
      </w:r>
      <w:r w:rsidRPr="0052422F">
        <w:t>-</w:t>
      </w:r>
      <w:r>
        <w:rPr>
          <w:lang w:val="en-US"/>
        </w:rPr>
        <w:t>Niche</w:t>
      </w:r>
      <w:r w:rsidRPr="0052422F">
        <w:t xml:space="preserve"> </w:t>
      </w:r>
      <w:r>
        <w:rPr>
          <w:lang w:val="en-US"/>
        </w:rPr>
        <w:t>Crowding</w:t>
      </w:r>
      <w:r w:rsidRPr="0052422F">
        <w:t xml:space="preserve">» </w:t>
      </w:r>
      <w:r>
        <w:t>метод</w:t>
      </w:r>
      <w:r w:rsidRPr="0052422F">
        <w:t xml:space="preserve"> </w:t>
      </w:r>
      <w:r>
        <w:t>Седено</w:t>
      </w:r>
      <w:r w:rsidRPr="0052422F">
        <w:rPr>
          <w:lang w:val="en-US"/>
        </w:rPr>
        <w:t> </w:t>
      </w:r>
      <w:r w:rsidRPr="0052422F">
        <w:t xml:space="preserve">[8] </w:t>
      </w:r>
      <w:r>
        <w:t xml:space="preserve">отдичается от предыдущих методов вытеснения реализацией принципа выталкивания на стадии отбора. Для каждой кроссовер-пары один родитель, выбирается случайно или последовательно, а другой как наиболее схожая особь из группы случайно выбранных особей. </w:t>
      </w:r>
    </w:p>
    <w:p w:rsidR="00AA6255" w:rsidRPr="00874135" w:rsidRDefault="00AA6255" w:rsidP="00AA6255">
      <w:pPr>
        <w:pStyle w:val="Default"/>
        <w:spacing w:after="200"/>
        <w:jc w:val="both"/>
      </w:pPr>
      <w:r>
        <w:t xml:space="preserve">Это способствует спариванию между близлежащими особями, обеспечивая стабильность для </w:t>
      </w:r>
      <w:r>
        <w:rPr>
          <w:lang w:val="en-US"/>
        </w:rPr>
        <w:t>multi</w:t>
      </w:r>
      <w:r w:rsidRPr="00EE67F3">
        <w:t>-</w:t>
      </w:r>
      <w:r>
        <w:rPr>
          <w:lang w:val="en-US"/>
        </w:rPr>
        <w:t>niching</w:t>
      </w:r>
      <w:r>
        <w:t>. Операция замены описана как «худший среди наиболее схожих»; количество групп создаётся случайно из популяции, особи из каждой группы, наиболее схожие с рассматриваемым потомком вбираются и наименее подходящий из этих «наиболее схожих» особей заменяется потомком.</w:t>
      </w:r>
    </w:p>
    <w:p w:rsidR="00AA6255" w:rsidRDefault="00AA6255" w:rsidP="00AA6255">
      <w:pPr>
        <w:pStyle w:val="Default"/>
        <w:spacing w:after="200"/>
        <w:jc w:val="both"/>
      </w:pPr>
      <w:r>
        <w:t>Хотя метод «</w:t>
      </w:r>
      <w:r>
        <w:rPr>
          <w:lang w:val="en-US"/>
        </w:rPr>
        <w:t>Multi</w:t>
      </w:r>
      <w:r w:rsidRPr="008B6F2A">
        <w:t>-</w:t>
      </w:r>
      <w:r>
        <w:rPr>
          <w:lang w:val="en-US"/>
        </w:rPr>
        <w:t>Niche</w:t>
      </w:r>
      <w:r>
        <w:t xml:space="preserve">» вытеснения вполне эффективен в поиске множества локальных оптимумов, он и другие методы, описанные выше, всё ещё отдают предпочтение оптимуму с наибольшим значением приспособленности. Ли, Чо и Юн приводят другой метод, названный Ограниченый конкурентный отбор </w:t>
      </w:r>
      <w:r w:rsidRPr="009A4246">
        <w:t>&lt;Restricted Competition Selection&gt;</w:t>
      </w:r>
      <w:r>
        <w:rPr>
          <w:lang w:val="en-US"/>
        </w:rPr>
        <w:t> </w:t>
      </w:r>
      <w:r w:rsidRPr="009A4246">
        <w:t>[9]</w:t>
      </w:r>
      <w:r>
        <w:t xml:space="preserve">, который превосходит предыдущие методы в нахождении и удержании даже слабого локального оптимума. В из </w:t>
      </w:r>
      <w:r w:rsidRPr="00AE6888">
        <w:rPr>
          <w:color w:val="FF0000"/>
        </w:rPr>
        <w:t>ином-классическом</w:t>
      </w:r>
      <w:r>
        <w:t xml:space="preserve"> </w:t>
      </w:r>
      <w:r w:rsidRPr="00AE6888">
        <w:t>&lt;</w:t>
      </w:r>
      <w:r>
        <w:rPr>
          <w:lang w:val="en-US"/>
        </w:rPr>
        <w:t>otherwise</w:t>
      </w:r>
      <w:r w:rsidRPr="00AE6888">
        <w:t>-</w:t>
      </w:r>
      <w:r>
        <w:rPr>
          <w:lang w:val="en-US"/>
        </w:rPr>
        <w:t>conventional</w:t>
      </w:r>
      <w:r w:rsidRPr="00AE6888">
        <w:t xml:space="preserve">&gt; </w:t>
      </w:r>
      <w:r>
        <w:t xml:space="preserve">методе каждая пара особей внутри «нишевого радиуса» </w:t>
      </w:r>
      <w:r w:rsidRPr="00AE6888">
        <w:t>&lt;</w:t>
      </w:r>
      <w:r>
        <w:rPr>
          <w:lang w:val="en-US"/>
        </w:rPr>
        <w:t>niche</w:t>
      </w:r>
      <w:r w:rsidRPr="00AE6888">
        <w:t xml:space="preserve"> </w:t>
      </w:r>
      <w:r>
        <w:rPr>
          <w:lang w:val="en-US"/>
        </w:rPr>
        <w:t>radius</w:t>
      </w:r>
      <w:r w:rsidRPr="00AE6888">
        <w:t>&gt;</w:t>
      </w:r>
      <w:r>
        <w:t xml:space="preserve"> друг от друга сравниваются и приспособленность менее приспособленной особи устанавливается авной нулю. Это в сущности оставляет только локально-оптимальных особей для репродукции. Самые приспособленные из тех особей сохраняются в следующем поколении, как элита </w:t>
      </w:r>
      <w:r w:rsidRPr="00AE6888">
        <w:t>&lt;</w:t>
      </w:r>
      <w:r>
        <w:rPr>
          <w:lang w:val="en-US"/>
        </w:rPr>
        <w:t>elites</w:t>
      </w:r>
      <w:r w:rsidRPr="00AE6888">
        <w:t>&gt;</w:t>
      </w:r>
      <w:r>
        <w:t>.</w:t>
      </w:r>
    </w:p>
    <w:p w:rsidR="00AA6255" w:rsidRDefault="00AA6255" w:rsidP="00AA6255">
      <w:pPr>
        <w:pStyle w:val="Default"/>
        <w:spacing w:after="200"/>
        <w:jc w:val="both"/>
      </w:pPr>
      <w:r>
        <w:t>Некоторые более поздние генетические алгоритмы используют информацию о направлении</w:t>
      </w:r>
      <w:r w:rsidRPr="00E70B8B">
        <w:t xml:space="preserve"> </w:t>
      </w:r>
      <w:r>
        <w:t xml:space="preserve">для для обеспечения лучшего управления в исследованием структуры пространства. Ху и др. </w:t>
      </w:r>
      <w:r w:rsidRPr="00E70B8B">
        <w:t>&lt;</w:t>
      </w:r>
      <w:r>
        <w:rPr>
          <w:lang w:val="en-US"/>
        </w:rPr>
        <w:t>Hu</w:t>
      </w:r>
      <w:r w:rsidRPr="00E70B8B">
        <w:t xml:space="preserve"> </w:t>
      </w:r>
      <w:r>
        <w:rPr>
          <w:lang w:val="en-US"/>
        </w:rPr>
        <w:t>et</w:t>
      </w:r>
      <w:r w:rsidRPr="00E70B8B">
        <w:t xml:space="preserve"> </w:t>
      </w:r>
      <w:r>
        <w:rPr>
          <w:lang w:val="en-US"/>
        </w:rPr>
        <w:t>al</w:t>
      </w:r>
      <w:r w:rsidRPr="00E70B8B">
        <w:t xml:space="preserve">.&gt; </w:t>
      </w:r>
      <w:r>
        <w:t xml:space="preserve">зашли так далеко, что численно вычисляли градиент </w:t>
      </w:r>
      <w:r>
        <w:lastRenderedPageBreak/>
        <w:t>целевой функции для каждой особи</w:t>
      </w:r>
      <w:r w:rsidRPr="00E70B8B">
        <w:t xml:space="preserve"> </w:t>
      </w:r>
      <w:r>
        <w:t xml:space="preserve">для того, чтобы использовать метод наисколрейшего спуска </w:t>
      </w:r>
      <w:r w:rsidRPr="00E70B8B">
        <w:t>&lt;</w:t>
      </w:r>
      <w:r>
        <w:rPr>
          <w:lang w:val="en-US"/>
        </w:rPr>
        <w:t>steepest</w:t>
      </w:r>
      <w:r w:rsidRPr="00E70B8B">
        <w:t xml:space="preserve"> </w:t>
      </w:r>
      <w:r>
        <w:rPr>
          <w:lang w:val="en-US"/>
        </w:rPr>
        <w:t>descent</w:t>
      </w:r>
      <w:r w:rsidRPr="00E70B8B">
        <w:t xml:space="preserve">&gt; </w:t>
      </w:r>
      <w:r>
        <w:t>для выбора потомка </w:t>
      </w:r>
      <w:r w:rsidRPr="005A5E2B">
        <w:t>[10]</w:t>
      </w:r>
      <w:r>
        <w:t>.</w:t>
      </w:r>
    </w:p>
    <w:p w:rsidR="00AA6255" w:rsidRDefault="00AA6255" w:rsidP="00AA6255">
      <w:pPr>
        <w:pStyle w:val="Default"/>
        <w:spacing w:after="200"/>
        <w:jc w:val="both"/>
      </w:pPr>
      <w:r>
        <w:t>Этот метод мощный, но большое количество оценок функции делает его неприменимым для вычислительно-ёмких целевых функций. Лиан и Леун </w:t>
      </w:r>
      <w:r w:rsidRPr="007C66D6">
        <w:t>[11]</w:t>
      </w:r>
      <w:r>
        <w:t xml:space="preserve"> используют более умереный метод в котором два потенциальных потомка, создаваемые вместе линией, соединяющей две существующих особи и четыре результирующие значения приспособленности сравниваются для того, чтобы прогнозироватьположение соседних пиков. Используя эту информацию для информирования особенно устроенный </w:t>
      </w:r>
      <w:r w:rsidRPr="0065045C">
        <w:t>&lt;</w:t>
      </w:r>
      <w:r>
        <w:rPr>
          <w:lang w:val="en-US"/>
        </w:rPr>
        <w:t>specially</w:t>
      </w:r>
      <w:r w:rsidRPr="0065045C">
        <w:t>-</w:t>
      </w:r>
      <w:r>
        <w:rPr>
          <w:lang w:val="en-US"/>
        </w:rPr>
        <w:t>constructed</w:t>
      </w:r>
      <w:r w:rsidRPr="0065045C">
        <w:t xml:space="preserve">&gt; </w:t>
      </w:r>
      <w:r>
        <w:t>кроссовер и мутацию, этот алгоритм использует значительно меньше оценок функции, чем другие участвующие в сравнении генетические алгоритмы </w:t>
      </w:r>
      <w:r w:rsidRPr="0065045C">
        <w:t>[11]</w:t>
      </w:r>
      <w:r>
        <w:t>.</w:t>
      </w:r>
    </w:p>
    <w:p w:rsidR="00AA6255" w:rsidRDefault="00AA6255" w:rsidP="00AA6255">
      <w:pPr>
        <w:pStyle w:val="Default"/>
        <w:spacing w:after="200"/>
        <w:jc w:val="both"/>
      </w:pPr>
      <w:r>
        <w:t xml:space="preserve">Метод, использующий ещё меньше оценок функции, - эволюционный алгоритм </w:t>
      </w:r>
      <w:r w:rsidRPr="003F038C">
        <w:t>&lt;</w:t>
      </w:r>
      <w:r>
        <w:rPr>
          <w:lang w:val="en-US"/>
        </w:rPr>
        <w:t>evolutionary</w:t>
      </w:r>
      <w:r w:rsidRPr="003F038C">
        <w:t xml:space="preserve"> </w:t>
      </w:r>
      <w:r>
        <w:rPr>
          <w:lang w:val="en-US"/>
        </w:rPr>
        <w:t>algorithm</w:t>
      </w:r>
      <w:r w:rsidRPr="003F038C">
        <w:t xml:space="preserve"> (</w:t>
      </w:r>
      <w:r>
        <w:rPr>
          <w:lang w:val="en-US"/>
        </w:rPr>
        <w:t>EA</w:t>
      </w:r>
      <w:r w:rsidRPr="003F038C">
        <w:t xml:space="preserve">)&gt; </w:t>
      </w:r>
      <w:r>
        <w:t xml:space="preserve">Коеваса и Гонцалеса </w:t>
      </w:r>
      <w:r w:rsidRPr="003F038C">
        <w:t>(Cuevas and Gonźalez</w:t>
      </w:r>
      <w:r>
        <w:t>), который имитирует колелктивное поведение животных </w:t>
      </w:r>
      <w:r w:rsidRPr="003F038C">
        <w:t>[12]</w:t>
      </w:r>
      <w:r>
        <w:t>. Этот алгоритм моделирует путь животных влекомых или отталкиваемых от доминантных особей и сохраняет в памяти набор наиболее приспособленных особей. Конкуренция между особями, которые находятся ближе определённого порога, также включена. Не смотря на отсутствие кроссовера, этот алгоритм в действии очень похож на упомянутые выше генетические алгоритмы и поэтому легко сравним с ними. Это примечательно, потому что из этого демонстрируется эффектичность с точки зрения количества оценок целевой функции.</w:t>
      </w:r>
    </w:p>
    <w:p w:rsidR="00AA6255" w:rsidRDefault="00AA6255" w:rsidP="00AA6255">
      <w:pPr>
        <w:pStyle w:val="Default"/>
        <w:spacing w:after="200"/>
        <w:jc w:val="both"/>
      </w:pPr>
      <w:r>
        <w:t>Ни один из вышеупомянутых «</w:t>
      </w:r>
      <w:r>
        <w:rPr>
          <w:lang w:val="en-US"/>
        </w:rPr>
        <w:t>multi</w:t>
      </w:r>
      <w:r w:rsidRPr="007007AB">
        <w:t>-</w:t>
      </w:r>
      <w:r>
        <w:rPr>
          <w:lang w:val="en-US"/>
        </w:rPr>
        <w:t>niching</w:t>
      </w:r>
      <w:r>
        <w:t>» алгоритмов не хранит информацию обо всех оченённых ранее особях; генетический алгоритм, сочетающий такой тип памяти и «</w:t>
      </w:r>
      <w:r>
        <w:rPr>
          <w:lang w:val="en-US"/>
        </w:rPr>
        <w:t>multi</w:t>
      </w:r>
      <w:r w:rsidRPr="007007AB">
        <w:t>-</w:t>
      </w:r>
      <w:r>
        <w:rPr>
          <w:lang w:val="en-US"/>
        </w:rPr>
        <w:t>niching</w:t>
      </w:r>
      <w:r>
        <w:t>»</w:t>
      </w:r>
      <w:r w:rsidRPr="007007AB">
        <w:t xml:space="preserve"> - </w:t>
      </w:r>
      <w:r>
        <w:t xml:space="preserve">новое творение. В разработке такого алгоритма, о котором говорили как о </w:t>
      </w:r>
      <w:r w:rsidRPr="004519D3">
        <w:t>«Cumulative Multi-Niching (CMN) GA»</w:t>
      </w:r>
      <w:r>
        <w:t>, были подчерпнуты идеи и вдохновение от многих из вышеупомянутых методов. В некоторых случаях были воспроизведены определённые техники, но на других стадиях работы генетического алгоритма. Комбинация генетических операций сделала функционирование генетического алгоритма полностью уникальным.</w:t>
      </w:r>
    </w:p>
    <w:p w:rsidR="00AA6255" w:rsidRPr="00861745" w:rsidRDefault="00AA6255" w:rsidP="00861745">
      <w:pPr>
        <w:rPr>
          <w:rFonts w:ascii="Times New Roman" w:hAnsi="Times New Roman" w:cs="Times New Roman"/>
          <w:b/>
          <w:sz w:val="28"/>
          <w:szCs w:val="28"/>
        </w:rPr>
      </w:pPr>
      <w:r w:rsidRPr="00861745">
        <w:rPr>
          <w:rFonts w:ascii="Times New Roman" w:hAnsi="Times New Roman" w:cs="Times New Roman"/>
          <w:b/>
          <w:sz w:val="28"/>
          <w:szCs w:val="28"/>
        </w:rPr>
        <w:t>Описание алгоритма</w:t>
      </w:r>
    </w:p>
    <w:p w:rsidR="00AA6255" w:rsidRDefault="00AA6255" w:rsidP="00AA6255">
      <w:pPr>
        <w:jc w:val="both"/>
        <w:rPr>
          <w:rFonts w:ascii="Times New Roman" w:hAnsi="Times New Roman" w:cs="Times New Roman"/>
          <w:sz w:val="24"/>
          <w:szCs w:val="24"/>
        </w:rPr>
      </w:pPr>
      <w:r>
        <w:rPr>
          <w:rFonts w:ascii="Times New Roman" w:hAnsi="Times New Roman" w:cs="Times New Roman"/>
          <w:sz w:val="24"/>
          <w:szCs w:val="24"/>
        </w:rPr>
        <w:t xml:space="preserve">Отличительная особенность </w:t>
      </w:r>
      <w:r>
        <w:rPr>
          <w:rFonts w:ascii="Times New Roman" w:hAnsi="Times New Roman" w:cs="Times New Roman"/>
          <w:sz w:val="24"/>
          <w:szCs w:val="24"/>
          <w:lang w:val="en-US"/>
        </w:rPr>
        <w:t>CMN</w:t>
      </w:r>
      <w:r w:rsidRPr="00472DA8">
        <w:rPr>
          <w:rFonts w:ascii="Times New Roman" w:hAnsi="Times New Roman" w:cs="Times New Roman"/>
          <w:sz w:val="24"/>
          <w:szCs w:val="24"/>
        </w:rPr>
        <w:t xml:space="preserve"> </w:t>
      </w:r>
      <w:r>
        <w:rPr>
          <w:rFonts w:ascii="Times New Roman" w:hAnsi="Times New Roman" w:cs="Times New Roman"/>
          <w:sz w:val="24"/>
          <w:szCs w:val="24"/>
          <w:lang w:val="en-US"/>
        </w:rPr>
        <w:t>GA</w:t>
      </w:r>
      <w:r w:rsidRPr="00472DA8">
        <w:rPr>
          <w:rFonts w:ascii="Times New Roman" w:hAnsi="Times New Roman" w:cs="Times New Roman"/>
          <w:sz w:val="24"/>
          <w:szCs w:val="24"/>
        </w:rPr>
        <w:t xml:space="preserve"> </w:t>
      </w:r>
      <w:r>
        <w:rPr>
          <w:rFonts w:ascii="Times New Roman" w:hAnsi="Times New Roman" w:cs="Times New Roman"/>
          <w:sz w:val="24"/>
          <w:szCs w:val="24"/>
        </w:rPr>
        <w:t xml:space="preserve">– это кумулятивность. Каждое последующее поколение добавляется к общей популяции. С цельюминимизации оценок фунции, оценённые особи никогда не исключаются; даже неприспособленные особи имеют значение с сообщении алгоритму куда не нужно идти. Ключём, для того чтобы кумулятивные метод работал, является использование адаптивного ограничения близости, что предотвращает появление отпрысков, которые очень схожи с существующими особями, добавленными в популяцию. Используя пороговое расстояние, обратно пропорциональное приспособленности соседних особей, </w:t>
      </w:r>
      <w:r>
        <w:rPr>
          <w:rFonts w:ascii="Times New Roman" w:hAnsi="Times New Roman" w:cs="Times New Roman"/>
          <w:sz w:val="24"/>
          <w:szCs w:val="24"/>
          <w:lang w:val="en-US"/>
        </w:rPr>
        <w:t>CMN</w:t>
      </w:r>
      <w:r w:rsidRPr="001C400F">
        <w:rPr>
          <w:rFonts w:ascii="Times New Roman" w:hAnsi="Times New Roman" w:cs="Times New Roman"/>
          <w:sz w:val="24"/>
          <w:szCs w:val="24"/>
        </w:rPr>
        <w:t xml:space="preserve"> </w:t>
      </w:r>
      <w:r>
        <w:rPr>
          <w:rFonts w:ascii="Times New Roman" w:hAnsi="Times New Roman" w:cs="Times New Roman"/>
          <w:sz w:val="24"/>
          <w:szCs w:val="24"/>
          <w:lang w:val="en-US"/>
        </w:rPr>
        <w:t>GA</w:t>
      </w:r>
      <w:r w:rsidRPr="001C400F">
        <w:rPr>
          <w:rFonts w:ascii="Times New Roman" w:hAnsi="Times New Roman" w:cs="Times New Roman"/>
          <w:sz w:val="24"/>
          <w:szCs w:val="24"/>
        </w:rPr>
        <w:t xml:space="preserve"> </w:t>
      </w:r>
      <w:r>
        <w:rPr>
          <w:rFonts w:ascii="Times New Roman" w:hAnsi="Times New Roman" w:cs="Times New Roman"/>
          <w:sz w:val="24"/>
          <w:szCs w:val="24"/>
        </w:rPr>
        <w:t>поощряет сходимость вокруг перспективных регионов структуры пространства и поддерживает разреженную плотность популяции в низкоприспособленных регионах структуры пространства.</w:t>
      </w:r>
    </w:p>
    <w:p w:rsidR="00AA6255" w:rsidRDefault="00AA6255" w:rsidP="00AA6255">
      <w:pPr>
        <w:jc w:val="both"/>
        <w:rPr>
          <w:rFonts w:ascii="Times New Roman" w:hAnsi="Times New Roman" w:cs="Times New Roman"/>
          <w:sz w:val="24"/>
          <w:szCs w:val="24"/>
        </w:rPr>
      </w:pPr>
      <w:r>
        <w:rPr>
          <w:rFonts w:ascii="Times New Roman" w:hAnsi="Times New Roman" w:cs="Times New Roman"/>
          <w:sz w:val="24"/>
          <w:szCs w:val="24"/>
        </w:rPr>
        <w:t xml:space="preserve">Фундаментальное отличие </w:t>
      </w:r>
      <w:r>
        <w:rPr>
          <w:rFonts w:ascii="Times New Roman" w:hAnsi="Times New Roman" w:cs="Times New Roman"/>
          <w:sz w:val="24"/>
          <w:szCs w:val="24"/>
          <w:lang w:val="en-US"/>
        </w:rPr>
        <w:t>CMN</w:t>
      </w:r>
      <w:r w:rsidRPr="0075150A">
        <w:rPr>
          <w:rFonts w:ascii="Times New Roman" w:hAnsi="Times New Roman" w:cs="Times New Roman"/>
          <w:sz w:val="24"/>
          <w:szCs w:val="24"/>
        </w:rPr>
        <w:t xml:space="preserve"> </w:t>
      </w:r>
      <w:r>
        <w:rPr>
          <w:rFonts w:ascii="Times New Roman" w:hAnsi="Times New Roman" w:cs="Times New Roman"/>
          <w:sz w:val="24"/>
          <w:szCs w:val="24"/>
          <w:lang w:val="en-US"/>
        </w:rPr>
        <w:t>GA</w:t>
      </w:r>
      <w:r w:rsidRPr="0075150A">
        <w:rPr>
          <w:rFonts w:ascii="Times New Roman" w:hAnsi="Times New Roman" w:cs="Times New Roman"/>
          <w:sz w:val="24"/>
          <w:szCs w:val="24"/>
        </w:rPr>
        <w:t xml:space="preserve"> </w:t>
      </w:r>
      <w:r>
        <w:rPr>
          <w:rFonts w:ascii="Times New Roman" w:hAnsi="Times New Roman" w:cs="Times New Roman"/>
          <w:sz w:val="24"/>
          <w:szCs w:val="24"/>
        </w:rPr>
        <w:t xml:space="preserve">от других генетических алгоритмов в том, что он включает число уникальных особенностей в генетических опрациях алгоритма, которые соединённые вместе (как приведено на Рисунке 2) для того, чтобы кумулятивный многонишевый метод работал. Отбор и кроссовер разработаны для поддержания стабильных подпопуляций около локальных оптимумов и обеспечить </w:t>
      </w:r>
      <w:r w:rsidRPr="001A50DE">
        <w:rPr>
          <w:rFonts w:ascii="Times New Roman" w:hAnsi="Times New Roman" w:cs="Times New Roman"/>
          <w:color w:val="FF0000"/>
          <w:sz w:val="24"/>
          <w:szCs w:val="24"/>
        </w:rPr>
        <w:t>&lt;</w:t>
      </w:r>
      <w:r w:rsidRPr="001A50DE">
        <w:rPr>
          <w:rFonts w:ascii="Times New Roman" w:hAnsi="Times New Roman" w:cs="Times New Roman"/>
          <w:color w:val="FF0000"/>
          <w:sz w:val="24"/>
          <w:szCs w:val="24"/>
          <w:lang w:val="en-US"/>
        </w:rPr>
        <w:t>drive</w:t>
      </w:r>
      <w:r w:rsidRPr="001A50DE">
        <w:rPr>
          <w:rFonts w:ascii="Times New Roman" w:hAnsi="Times New Roman" w:cs="Times New Roman"/>
          <w:color w:val="FF0000"/>
          <w:sz w:val="24"/>
          <w:szCs w:val="24"/>
        </w:rPr>
        <w:t>&gt;</w:t>
      </w:r>
      <w:r>
        <w:rPr>
          <w:rFonts w:ascii="Times New Roman" w:hAnsi="Times New Roman" w:cs="Times New Roman"/>
          <w:sz w:val="24"/>
          <w:szCs w:val="24"/>
        </w:rPr>
        <w:t xml:space="preserve"> сходимость </w:t>
      </w:r>
      <w:r>
        <w:rPr>
          <w:rFonts w:ascii="Times New Roman" w:hAnsi="Times New Roman" w:cs="Times New Roman"/>
          <w:sz w:val="24"/>
          <w:szCs w:val="24"/>
        </w:rPr>
        <w:lastRenderedPageBreak/>
        <w:t>алгоритма. Операция мутации разработана для поощрения многообразия и исследования структуры пространства. Операция «добавление», которая занимает место операции замены классического генетического алгоритма, разработана для обеспечения использования накопившейся популяции особей, для того чтобы избежать излишних или ненужных оценок целевой функции и руководить генетическим алгоритмом для создания отпрысков в наиболее перспективных областях структуры пространства. Операция масштабирования приспособленности позволяет генетическому алгоритму обрабатывать локальные оптимумы равнозначно несмотря на возможные различия в приспособленности. Подробнее об этих операциях ниже.</w:t>
      </w:r>
    </w:p>
    <w:p w:rsidR="00AA6255" w:rsidRPr="00861745" w:rsidRDefault="00AA6255" w:rsidP="00861745">
      <w:pPr>
        <w:rPr>
          <w:rFonts w:ascii="Times New Roman" w:hAnsi="Times New Roman" w:cs="Times New Roman"/>
          <w:b/>
          <w:sz w:val="28"/>
        </w:rPr>
      </w:pPr>
      <w:r w:rsidRPr="00861745">
        <w:rPr>
          <w:rFonts w:ascii="Times New Roman" w:hAnsi="Times New Roman" w:cs="Times New Roman"/>
          <w:b/>
          <w:sz w:val="28"/>
        </w:rPr>
        <w:t>Отбор и кроссовер</w:t>
      </w:r>
    </w:p>
    <w:p w:rsidR="00AA6255" w:rsidRDefault="00AA6255" w:rsidP="00AA6255">
      <w:pPr>
        <w:jc w:val="both"/>
        <w:rPr>
          <w:rFonts w:ascii="Times New Roman" w:hAnsi="Times New Roman" w:cs="Times New Roman"/>
          <w:sz w:val="24"/>
          <w:szCs w:val="24"/>
        </w:rPr>
      </w:pPr>
      <w:r>
        <w:rPr>
          <w:rFonts w:ascii="Times New Roman" w:hAnsi="Times New Roman" w:cs="Times New Roman"/>
          <w:sz w:val="24"/>
        </w:rPr>
        <w:t xml:space="preserve">Процесс отбора и спаривания для кроссовера объединяет пропорциональный приспособленности отбор и схему вытеснения-вдохновения </w:t>
      </w:r>
      <w:r w:rsidRPr="00D05F44">
        <w:rPr>
          <w:rFonts w:ascii="Times New Roman" w:hAnsi="Times New Roman" w:cs="Times New Roman"/>
          <w:sz w:val="24"/>
          <w:szCs w:val="24"/>
        </w:rPr>
        <w:t>&lt;crowding-inspired&gt;</w:t>
      </w:r>
      <w:r>
        <w:rPr>
          <w:rFonts w:ascii="Times New Roman" w:hAnsi="Times New Roman" w:cs="Times New Roman"/>
          <w:sz w:val="24"/>
          <w:szCs w:val="24"/>
        </w:rPr>
        <w:t xml:space="preserve">, смещённая в сторону соседних особей. В то время как многонишевый метод Седено выбирает первого родителя случайно, а его пару как ближайшую, среди случайно выбранных групп, </w:t>
      </w:r>
      <w:r>
        <w:rPr>
          <w:rFonts w:ascii="Times New Roman" w:hAnsi="Times New Roman" w:cs="Times New Roman"/>
          <w:sz w:val="24"/>
          <w:szCs w:val="24"/>
          <w:lang w:val="en-US"/>
        </w:rPr>
        <w:t>CMN</w:t>
      </w:r>
      <w:r w:rsidRPr="00BD5E37">
        <w:rPr>
          <w:rFonts w:ascii="Times New Roman" w:hAnsi="Times New Roman" w:cs="Times New Roman"/>
          <w:sz w:val="24"/>
          <w:szCs w:val="24"/>
        </w:rPr>
        <w:t xml:space="preserve"> </w:t>
      </w:r>
      <w:r>
        <w:rPr>
          <w:rFonts w:ascii="Times New Roman" w:hAnsi="Times New Roman" w:cs="Times New Roman"/>
          <w:sz w:val="24"/>
          <w:szCs w:val="24"/>
          <w:lang w:val="en-US"/>
        </w:rPr>
        <w:t>GA</w:t>
      </w:r>
      <w:r w:rsidRPr="00BD5E37">
        <w:rPr>
          <w:rFonts w:ascii="Times New Roman" w:hAnsi="Times New Roman" w:cs="Times New Roman"/>
          <w:sz w:val="24"/>
          <w:szCs w:val="24"/>
        </w:rPr>
        <w:t xml:space="preserve"> </w:t>
      </w:r>
      <w:r>
        <w:rPr>
          <w:rFonts w:ascii="Times New Roman" w:hAnsi="Times New Roman" w:cs="Times New Roman"/>
          <w:sz w:val="24"/>
          <w:szCs w:val="24"/>
        </w:rPr>
        <w:t>использует и фактор приспособленности, и близости в его операции отбора.</w:t>
      </w:r>
    </w:p>
    <w:p w:rsidR="00AA6255" w:rsidRDefault="00AA6255" w:rsidP="00AA6255">
      <w:pPr>
        <w:jc w:val="both"/>
        <w:rPr>
          <w:rFonts w:ascii="Times New Roman" w:hAnsi="Times New Roman" w:cs="Times New Roman"/>
          <w:sz w:val="24"/>
          <w:szCs w:val="24"/>
        </w:rPr>
      </w:pPr>
      <w:r>
        <w:rPr>
          <w:rFonts w:ascii="Times New Roman" w:hAnsi="Times New Roman" w:cs="Times New Roman"/>
          <w:sz w:val="24"/>
          <w:szCs w:val="24"/>
        </w:rPr>
        <w:t xml:space="preserve">Первый родитель, </w:t>
      </w:r>
      <w:r>
        <w:rPr>
          <w:rFonts w:ascii="Times New Roman" w:hAnsi="Times New Roman" w:cs="Times New Roman"/>
          <w:sz w:val="24"/>
          <w:szCs w:val="24"/>
          <w:lang w:val="en-US"/>
        </w:rPr>
        <w:t>P</w:t>
      </w:r>
      <w:r w:rsidRPr="00416081">
        <w:rPr>
          <w:rFonts w:ascii="Times New Roman" w:hAnsi="Times New Roman" w:cs="Times New Roman"/>
          <w:sz w:val="24"/>
          <w:szCs w:val="24"/>
          <w:vertAlign w:val="subscript"/>
        </w:rPr>
        <w:t>1</w:t>
      </w:r>
      <w:r>
        <w:rPr>
          <w:rFonts w:ascii="Times New Roman" w:hAnsi="Times New Roman" w:cs="Times New Roman"/>
          <w:sz w:val="24"/>
          <w:szCs w:val="24"/>
        </w:rPr>
        <w:t>, каждой пары выбирается из популяции, используя стандартный пропорциональный приспособленности отбор</w:t>
      </w:r>
      <w:r>
        <w:rPr>
          <w:rFonts w:ascii="Times New Roman" w:hAnsi="Times New Roman" w:cs="Times New Roman"/>
          <w:sz w:val="24"/>
          <w:szCs w:val="24"/>
          <w:lang w:val="en-US"/>
        </w:rPr>
        <w:t> </w:t>
      </w:r>
      <w:r>
        <w:rPr>
          <w:rFonts w:ascii="Times New Roman" w:hAnsi="Times New Roman" w:cs="Times New Roman"/>
          <w:sz w:val="24"/>
          <w:szCs w:val="24"/>
        </w:rPr>
        <w:t>(</w:t>
      </w:r>
      <w:r>
        <w:rPr>
          <w:rFonts w:ascii="Times New Roman" w:hAnsi="Times New Roman" w:cs="Times New Roman"/>
          <w:sz w:val="24"/>
          <w:szCs w:val="24"/>
          <w:lang w:val="en-US"/>
        </w:rPr>
        <w:t>FPS</w:t>
      </w:r>
      <w:r w:rsidRPr="00416081">
        <w:rPr>
          <w:rFonts w:ascii="Times New Roman" w:hAnsi="Times New Roman" w:cs="Times New Roman"/>
          <w:sz w:val="24"/>
          <w:szCs w:val="24"/>
        </w:rPr>
        <w:t>)</w:t>
      </w:r>
      <w:r>
        <w:rPr>
          <w:rFonts w:ascii="Times New Roman" w:hAnsi="Times New Roman" w:cs="Times New Roman"/>
          <w:sz w:val="24"/>
          <w:szCs w:val="24"/>
        </w:rPr>
        <w:t xml:space="preserve"> с выроятностью выбора пропорциональной приспособленности. Затем, для каждого </w:t>
      </w:r>
      <w:r>
        <w:rPr>
          <w:rFonts w:ascii="Times New Roman" w:hAnsi="Times New Roman" w:cs="Times New Roman"/>
          <w:sz w:val="24"/>
          <w:szCs w:val="24"/>
          <w:lang w:val="en-US"/>
        </w:rPr>
        <w:t>P</w:t>
      </w:r>
      <w:r w:rsidRPr="003E495A">
        <w:rPr>
          <w:rFonts w:ascii="Times New Roman" w:hAnsi="Times New Roman" w:cs="Times New Roman"/>
          <w:sz w:val="24"/>
          <w:szCs w:val="24"/>
          <w:vertAlign w:val="subscript"/>
        </w:rPr>
        <w:t>1</w:t>
      </w:r>
      <w:r>
        <w:rPr>
          <w:rFonts w:ascii="Times New Roman" w:hAnsi="Times New Roman" w:cs="Times New Roman"/>
          <w:sz w:val="24"/>
          <w:szCs w:val="24"/>
        </w:rPr>
        <w:t xml:space="preserve">, группа из </w:t>
      </w:r>
      <w:r>
        <w:rPr>
          <w:rFonts w:ascii="Times New Roman" w:hAnsi="Times New Roman" w:cs="Times New Roman"/>
          <w:sz w:val="24"/>
          <w:szCs w:val="24"/>
          <w:lang w:val="en-US"/>
        </w:rPr>
        <w:t>N</w:t>
      </w:r>
      <w:r>
        <w:rPr>
          <w:rFonts w:ascii="Times New Roman" w:hAnsi="Times New Roman" w:cs="Times New Roman"/>
          <w:sz w:val="24"/>
          <w:szCs w:val="24"/>
          <w:vertAlign w:val="subscript"/>
          <w:lang w:val="en-US"/>
        </w:rPr>
        <w:t>crowd</w:t>
      </w:r>
      <w:r w:rsidRPr="003E495A">
        <w:rPr>
          <w:rFonts w:ascii="Times New Roman" w:hAnsi="Times New Roman" w:cs="Times New Roman"/>
          <w:sz w:val="24"/>
          <w:szCs w:val="24"/>
        </w:rPr>
        <w:t xml:space="preserve"> </w:t>
      </w:r>
      <w:r>
        <w:rPr>
          <w:rFonts w:ascii="Times New Roman" w:hAnsi="Times New Roman" w:cs="Times New Roman"/>
          <w:sz w:val="24"/>
          <w:szCs w:val="24"/>
        </w:rPr>
        <w:t>кандидатов, пара выбирается, используя отбор, пропорциональный близости (</w:t>
      </w:r>
      <w:r>
        <w:rPr>
          <w:rFonts w:ascii="Times New Roman" w:hAnsi="Times New Roman" w:cs="Times New Roman"/>
          <w:sz w:val="24"/>
          <w:szCs w:val="24"/>
          <w:lang w:val="en-US"/>
        </w:rPr>
        <w:t>PPS</w:t>
      </w:r>
      <w:r w:rsidRPr="003E495A">
        <w:rPr>
          <w:rFonts w:ascii="Times New Roman" w:hAnsi="Times New Roman" w:cs="Times New Roman"/>
          <w:sz w:val="24"/>
          <w:szCs w:val="24"/>
        </w:rPr>
        <w:t>)</w:t>
      </w:r>
      <w:r>
        <w:rPr>
          <w:rFonts w:ascii="Times New Roman" w:hAnsi="Times New Roman" w:cs="Times New Roman"/>
          <w:sz w:val="24"/>
          <w:szCs w:val="24"/>
        </w:rPr>
        <w:t>,</w:t>
      </w:r>
      <w:r w:rsidRPr="003E495A">
        <w:rPr>
          <w:rFonts w:ascii="Times New Roman" w:hAnsi="Times New Roman" w:cs="Times New Roman"/>
          <w:sz w:val="24"/>
          <w:szCs w:val="24"/>
        </w:rPr>
        <w:t xml:space="preserve"> </w:t>
      </w:r>
      <w:r>
        <w:rPr>
          <w:rFonts w:ascii="Times New Roman" w:hAnsi="Times New Roman" w:cs="Times New Roman"/>
          <w:sz w:val="24"/>
          <w:szCs w:val="24"/>
        </w:rPr>
        <w:t xml:space="preserve">где вероятность выбора определяется вероятностной функцией, описывающей, насколько близко кандидат </w:t>
      </w:r>
      <w:r>
        <w:rPr>
          <w:rFonts w:ascii="Times New Roman" w:hAnsi="Times New Roman" w:cs="Times New Roman"/>
          <w:sz w:val="24"/>
          <w:szCs w:val="24"/>
          <w:lang w:val="en-US"/>
        </w:rPr>
        <w:t>P</w:t>
      </w:r>
      <w:r w:rsidRPr="003E495A">
        <w:rPr>
          <w:rFonts w:ascii="Times New Roman" w:hAnsi="Times New Roman" w:cs="Times New Roman"/>
          <w:sz w:val="24"/>
          <w:szCs w:val="24"/>
          <w:vertAlign w:val="subscript"/>
        </w:rPr>
        <w:t>2</w:t>
      </w:r>
      <w:r w:rsidRPr="003E495A">
        <w:rPr>
          <w:rFonts w:ascii="Times New Roman" w:hAnsi="Times New Roman" w:cs="Times New Roman"/>
          <w:sz w:val="24"/>
          <w:szCs w:val="24"/>
        </w:rPr>
        <w:t xml:space="preserve"> </w:t>
      </w:r>
      <w:r>
        <w:rPr>
          <w:rFonts w:ascii="Times New Roman" w:hAnsi="Times New Roman" w:cs="Times New Roman"/>
          <w:sz w:val="24"/>
          <w:szCs w:val="24"/>
        </w:rPr>
        <w:t xml:space="preserve">к </w:t>
      </w:r>
      <w:r>
        <w:rPr>
          <w:rFonts w:ascii="Times New Roman" w:hAnsi="Times New Roman" w:cs="Times New Roman"/>
          <w:sz w:val="24"/>
          <w:szCs w:val="24"/>
          <w:lang w:val="en-US"/>
        </w:rPr>
        <w:t>P</w:t>
      </w:r>
      <w:r w:rsidRPr="007D64AD">
        <w:rPr>
          <w:rFonts w:ascii="Times New Roman" w:hAnsi="Times New Roman" w:cs="Times New Roman"/>
          <w:sz w:val="24"/>
          <w:szCs w:val="24"/>
          <w:vertAlign w:val="subscript"/>
        </w:rPr>
        <w:t>1</w:t>
      </w:r>
      <w:r w:rsidRPr="007D64AD">
        <w:rPr>
          <w:rFonts w:ascii="Times New Roman" w:hAnsi="Times New Roman" w:cs="Times New Roman"/>
          <w:sz w:val="24"/>
          <w:szCs w:val="24"/>
        </w:rPr>
        <w:t xml:space="preserve"> </w:t>
      </w:r>
      <w:r>
        <w:rPr>
          <w:rFonts w:ascii="Times New Roman" w:hAnsi="Times New Roman" w:cs="Times New Roman"/>
          <w:sz w:val="24"/>
          <w:szCs w:val="24"/>
        </w:rPr>
        <w:t>в структуре пространства. Наиболее простая вероятностная функция – инверсия расстояния по Евклиду:</w:t>
      </w:r>
    </w:p>
    <w:p w:rsidR="00AA6255" w:rsidRDefault="00514536" w:rsidP="00AA6255">
      <w:pPr>
        <w:tabs>
          <w:tab w:val="left" w:pos="8222"/>
        </w:tabs>
        <w:ind w:firstLine="2694"/>
        <w:jc w:val="center"/>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P1, p2</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ad>
              <m:radPr>
                <m:degHide m:val="1"/>
                <m:ctrlPr>
                  <w:rPr>
                    <w:rFonts w:ascii="Cambria Math" w:hAnsi="Cambria Math" w:cs="Times New Roman"/>
                    <w:i/>
                    <w:sz w:val="24"/>
                  </w:rPr>
                </m:ctrlPr>
              </m:radPr>
              <m:deg/>
              <m:e>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P1</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P2</m:t>
                                </m:r>
                              </m:sup>
                            </m:sSubSup>
                          </m:e>
                        </m:d>
                      </m:e>
                      <m:sup>
                        <m:r>
                          <w:rPr>
                            <w:rFonts w:ascii="Cambria Math" w:hAnsi="Cambria Math" w:cs="Times New Roman"/>
                            <w:sz w:val="24"/>
                          </w:rPr>
                          <m:t>2</m:t>
                        </m:r>
                      </m:sup>
                    </m:sSup>
                  </m:e>
                </m:nary>
              </m:e>
            </m:rad>
          </m:den>
        </m:f>
      </m:oMath>
      <w:r w:rsidR="00AA6255" w:rsidRPr="00D3232E">
        <w:rPr>
          <w:rFonts w:ascii="Times New Roman" w:hAnsi="Times New Roman" w:cs="Times New Roman"/>
          <w:sz w:val="24"/>
        </w:rPr>
        <w:tab/>
        <w:t>(1)</w:t>
      </w:r>
    </w:p>
    <w:p w:rsidR="00AA6255"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t xml:space="preserve">где </w:t>
      </w:r>
      <w:r>
        <w:rPr>
          <w:rFonts w:ascii="Times New Roman" w:hAnsi="Times New Roman" w:cs="Times New Roman"/>
          <w:sz w:val="24"/>
          <w:lang w:val="en-US"/>
        </w:rPr>
        <w:t>X</w:t>
      </w:r>
      <w:r w:rsidRPr="001523A6">
        <w:rPr>
          <w:rFonts w:ascii="Times New Roman" w:hAnsi="Times New Roman" w:cs="Times New Roman"/>
          <w:sz w:val="24"/>
        </w:rPr>
        <w:t xml:space="preserve"> – </w:t>
      </w:r>
      <w:r>
        <w:rPr>
          <w:rFonts w:ascii="Times New Roman" w:hAnsi="Times New Roman" w:cs="Times New Roman"/>
          <w:sz w:val="24"/>
        </w:rPr>
        <w:t xml:space="preserve">переменная-вектор длины </w:t>
      </w:r>
      <w:r>
        <w:rPr>
          <w:rFonts w:ascii="Times New Roman" w:hAnsi="Times New Roman" w:cs="Times New Roman"/>
          <w:sz w:val="24"/>
          <w:lang w:val="en-US"/>
        </w:rPr>
        <w:t>n</w:t>
      </w:r>
      <w:r>
        <w:rPr>
          <w:rFonts w:ascii="Times New Roman" w:hAnsi="Times New Roman" w:cs="Times New Roman"/>
          <w:sz w:val="24"/>
        </w:rPr>
        <w:t xml:space="preserve"> решения особи. Наиболее приспособленный из толпы потенциальных пар выбирается для спаривания с </w:t>
      </w:r>
      <w:r>
        <w:rPr>
          <w:rFonts w:ascii="Times New Roman" w:hAnsi="Times New Roman" w:cs="Times New Roman"/>
          <w:sz w:val="24"/>
          <w:lang w:val="en-US"/>
        </w:rPr>
        <w:t>P</w:t>
      </w:r>
      <w:r w:rsidRPr="00743DC2">
        <w:rPr>
          <w:rFonts w:ascii="Times New Roman" w:hAnsi="Times New Roman" w:cs="Times New Roman"/>
          <w:sz w:val="24"/>
          <w:vertAlign w:val="subscript"/>
        </w:rPr>
        <w:t>1</w:t>
      </w:r>
      <w:r w:rsidRPr="00743DC2">
        <w:rPr>
          <w:rFonts w:ascii="Times New Roman" w:hAnsi="Times New Roman" w:cs="Times New Roman"/>
          <w:sz w:val="24"/>
        </w:rPr>
        <w:t xml:space="preserve">. </w:t>
      </w:r>
      <w:r>
        <w:rPr>
          <w:rFonts w:ascii="Times New Roman" w:hAnsi="Times New Roman" w:cs="Times New Roman"/>
          <w:sz w:val="24"/>
        </w:rPr>
        <w:t xml:space="preserve">Этот процесс повторяется для каждой особи, выбранной в качестве </w:t>
      </w:r>
      <w:r>
        <w:rPr>
          <w:rFonts w:ascii="Times New Roman" w:hAnsi="Times New Roman" w:cs="Times New Roman"/>
          <w:sz w:val="24"/>
          <w:lang w:val="en-US"/>
        </w:rPr>
        <w:t>P</w:t>
      </w:r>
      <w:r w:rsidRPr="00743DC2">
        <w:rPr>
          <w:rFonts w:ascii="Times New Roman" w:hAnsi="Times New Roman" w:cs="Times New Roman"/>
          <w:sz w:val="24"/>
          <w:vertAlign w:val="subscript"/>
        </w:rPr>
        <w:t>1</w:t>
      </w:r>
      <w:r w:rsidRPr="00743DC2">
        <w:rPr>
          <w:rFonts w:ascii="Times New Roman" w:hAnsi="Times New Roman" w:cs="Times New Roman"/>
          <w:sz w:val="24"/>
        </w:rPr>
        <w:t xml:space="preserve"> </w:t>
      </w:r>
      <w:r>
        <w:rPr>
          <w:rFonts w:ascii="Times New Roman" w:hAnsi="Times New Roman" w:cs="Times New Roman"/>
          <w:sz w:val="24"/>
        </w:rPr>
        <w:t>–</w:t>
      </w:r>
      <w:r w:rsidRPr="00743DC2">
        <w:rPr>
          <w:rFonts w:ascii="Times New Roman" w:hAnsi="Times New Roman" w:cs="Times New Roman"/>
          <w:sz w:val="24"/>
        </w:rPr>
        <w:t xml:space="preserve"> </w:t>
      </w:r>
      <w:r>
        <w:rPr>
          <w:rFonts w:ascii="Times New Roman" w:hAnsi="Times New Roman" w:cs="Times New Roman"/>
          <w:sz w:val="24"/>
        </w:rPr>
        <w:t xml:space="preserve">родителя для кроссовера. </w:t>
      </w:r>
    </w:p>
    <w:p w:rsidR="00AA6255"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t xml:space="preserve">Благодаря тому, что парой к особи является наиболее приспособленная из группы, в основном, соседних особей, поощряется спаривание между особями из одной ниши, хотя вероятностный отбор группы позволяет редкие спаривания с удалёнными особями, обеспечивая важную возможность кроссовера между нишами. Этот подход способствует стабильной многонишевости </w:t>
      </w:r>
      <w:r>
        <w:rPr>
          <w:rFonts w:ascii="Times New Roman" w:hAnsi="Times New Roman" w:cs="Times New Roman"/>
          <w:sz w:val="24"/>
          <w:lang w:val="en-US"/>
        </w:rPr>
        <w:t>CMN</w:t>
      </w:r>
      <w:r w:rsidRPr="004003CA">
        <w:rPr>
          <w:rFonts w:ascii="Times New Roman" w:hAnsi="Times New Roman" w:cs="Times New Roman"/>
          <w:sz w:val="24"/>
        </w:rPr>
        <w:t xml:space="preserve"> </w:t>
      </w:r>
      <w:r>
        <w:rPr>
          <w:rFonts w:ascii="Times New Roman" w:hAnsi="Times New Roman" w:cs="Times New Roman"/>
          <w:sz w:val="24"/>
          <w:lang w:val="en-US"/>
        </w:rPr>
        <w:t>GA</w:t>
      </w:r>
      <w:r>
        <w:rPr>
          <w:rFonts w:ascii="Times New Roman" w:hAnsi="Times New Roman" w:cs="Times New Roman"/>
          <w:sz w:val="24"/>
        </w:rPr>
        <w:t xml:space="preserve"> и является основой кроссовер-сходимости популяции к локальным оптимумам.</w:t>
      </w:r>
    </w:p>
    <w:p w:rsidR="00AA6255"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t xml:space="preserve">В операции кроссовера переманная-значение решения отпрыска выбирается равномерно-случайно из гиперкуба, ограниченного переменными-значениями решения обоих родителей. </w:t>
      </w:r>
    </w:p>
    <w:p w:rsidR="00AA6255" w:rsidRPr="00861745" w:rsidRDefault="00AA6255" w:rsidP="00861745">
      <w:pPr>
        <w:rPr>
          <w:rFonts w:ascii="Times New Roman" w:hAnsi="Times New Roman" w:cs="Times New Roman"/>
          <w:b/>
          <w:sz w:val="28"/>
        </w:rPr>
      </w:pPr>
      <w:r w:rsidRPr="00861745">
        <w:rPr>
          <w:rFonts w:ascii="Times New Roman" w:hAnsi="Times New Roman" w:cs="Times New Roman"/>
          <w:b/>
          <w:sz w:val="28"/>
        </w:rPr>
        <w:t>Мутация</w:t>
      </w:r>
    </w:p>
    <w:p w:rsidR="00AA6255"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lastRenderedPageBreak/>
        <w:t>Операция мутации происходит паралельно с операцией кроссовера. Мутационный отбор выполняется случайно и мутация переменной решения каждой особи базируется на нормальном распределении по начальному значению с перестраиваемым стандартным отклонением. Это даёт алгоритму способность широкого изучения структуры пространства. Хотя приспособленность особей неявно используется в операции мутации, последующая операция добавления делает более вероятным, что мутация произойдёт в более приспособленных регионах структуры пространства.</w:t>
      </w:r>
    </w:p>
    <w:p w:rsidR="00AA6255" w:rsidRPr="00861745" w:rsidRDefault="00AA6255" w:rsidP="00861745">
      <w:pPr>
        <w:rPr>
          <w:rFonts w:ascii="Times New Roman" w:hAnsi="Times New Roman" w:cs="Times New Roman"/>
          <w:b/>
          <w:sz w:val="28"/>
        </w:rPr>
      </w:pPr>
      <w:r w:rsidRPr="00861745">
        <w:rPr>
          <w:rFonts w:ascii="Times New Roman" w:hAnsi="Times New Roman" w:cs="Times New Roman"/>
          <w:b/>
          <w:sz w:val="28"/>
        </w:rPr>
        <w:t>Добавление</w:t>
      </w:r>
    </w:p>
    <w:p w:rsidR="00AA6255"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t xml:space="preserve">Кумулятивная природа </w:t>
      </w:r>
      <w:r>
        <w:rPr>
          <w:rFonts w:ascii="Times New Roman" w:hAnsi="Times New Roman" w:cs="Times New Roman"/>
          <w:sz w:val="24"/>
          <w:lang w:val="en-US"/>
        </w:rPr>
        <w:t>CMN</w:t>
      </w:r>
      <w:r w:rsidRPr="002858BC">
        <w:rPr>
          <w:rFonts w:ascii="Times New Roman" w:hAnsi="Times New Roman" w:cs="Times New Roman"/>
          <w:sz w:val="24"/>
        </w:rPr>
        <w:t xml:space="preserve"> </w:t>
      </w:r>
      <w:r>
        <w:rPr>
          <w:rFonts w:ascii="Times New Roman" w:hAnsi="Times New Roman" w:cs="Times New Roman"/>
          <w:sz w:val="24"/>
          <w:lang w:val="en-US"/>
        </w:rPr>
        <w:t>GA</w:t>
      </w:r>
      <w:r w:rsidRPr="002858BC">
        <w:rPr>
          <w:rFonts w:ascii="Times New Roman" w:hAnsi="Times New Roman" w:cs="Times New Roman"/>
          <w:sz w:val="24"/>
        </w:rPr>
        <w:t xml:space="preserve"> </w:t>
      </w:r>
      <w:r>
        <w:rPr>
          <w:rFonts w:ascii="Times New Roman" w:hAnsi="Times New Roman" w:cs="Times New Roman"/>
          <w:sz w:val="24"/>
        </w:rPr>
        <w:t xml:space="preserve">исключает использование операции замены. Вместо этого, операция добавления добавляет отпрысков к постоянно расширяющейся популяции. Ограничение близости гарантирует, что алгоритм сходится к более приспособленным особям и уходит от менее приспособленных. Эта фильтрация, имеющая место перед оценкой приспособленности отпрысков, ключевая для кумулятивного подхода к популяции. Исключая отпрысков, которые чрезмерно схожи с существующими членами популяции, избегаются излишние оценки целевой функции. </w:t>
      </w:r>
    </w:p>
    <w:p w:rsidR="00AA6255"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t xml:space="preserve">Пороговое дистанция ограничения близости, </w:t>
      </w:r>
      <w:r>
        <w:rPr>
          <w:rFonts w:ascii="Times New Roman" w:hAnsi="Times New Roman" w:cs="Times New Roman"/>
          <w:sz w:val="24"/>
          <w:lang w:val="en-US"/>
        </w:rPr>
        <w:t>R</w:t>
      </w:r>
      <w:r>
        <w:rPr>
          <w:rFonts w:ascii="Times New Roman" w:hAnsi="Times New Roman" w:cs="Times New Roman"/>
          <w:sz w:val="24"/>
          <w:vertAlign w:val="subscript"/>
          <w:lang w:val="en-US"/>
        </w:rPr>
        <w:t>min</w:t>
      </w:r>
      <w:r>
        <w:rPr>
          <w:rFonts w:ascii="Times New Roman" w:hAnsi="Times New Roman" w:cs="Times New Roman"/>
          <w:sz w:val="24"/>
        </w:rPr>
        <w:t xml:space="preserve">, обратно зависит от приспособленности соседних существующих особей, </w:t>
      </w:r>
      <w:r>
        <w:rPr>
          <w:rFonts w:ascii="Times New Roman" w:hAnsi="Times New Roman" w:cs="Times New Roman"/>
          <w:sz w:val="24"/>
          <w:lang w:val="en-US"/>
        </w:rPr>
        <w:t>F</w:t>
      </w:r>
      <w:r>
        <w:rPr>
          <w:rFonts w:ascii="Times New Roman" w:hAnsi="Times New Roman" w:cs="Times New Roman"/>
          <w:sz w:val="24"/>
          <w:vertAlign w:val="subscript"/>
          <w:lang w:val="en-US"/>
        </w:rPr>
        <w:t>nearest</w:t>
      </w:r>
      <w:r>
        <w:rPr>
          <w:rFonts w:ascii="Times New Roman" w:hAnsi="Times New Roman" w:cs="Times New Roman"/>
          <w:sz w:val="24"/>
        </w:rPr>
        <w:t>, как определено функцией пороговой дистанции. Простым примером этого будет:</w:t>
      </w:r>
    </w:p>
    <w:p w:rsidR="00AA6255" w:rsidRPr="0079792F" w:rsidRDefault="00514536" w:rsidP="00AA6255">
      <w:pPr>
        <w:tabs>
          <w:tab w:val="left" w:pos="8222"/>
        </w:tabs>
        <w:ind w:left="3119"/>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min</m:t>
            </m:r>
          </m:sub>
        </m:sSub>
        <m:r>
          <w:rPr>
            <w:rFonts w:ascii="Cambria Math" w:hAnsi="Cambria Math" w:cs="Times New Roman"/>
            <w:sz w:val="24"/>
          </w:rPr>
          <m:t>=0.1</m:t>
        </m:r>
        <m:d>
          <m:dPr>
            <m:ctrlPr>
              <w:rPr>
                <w:rFonts w:ascii="Cambria Math" w:hAnsi="Cambria Math" w:cs="Times New Roman"/>
                <w:i/>
                <w:sz w:val="24"/>
              </w:rPr>
            </m:ctrlPr>
          </m:dPr>
          <m:e>
            <m:r>
              <w:rPr>
                <w:rFonts w:ascii="Cambria Math" w:hAnsi="Cambria Math" w:cs="Times New Roman"/>
                <w:sz w:val="24"/>
              </w:rPr>
              <m:t xml:space="preserve">1.01- </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nearest</m:t>
                </m:r>
              </m:sub>
            </m:sSub>
          </m:e>
        </m:d>
      </m:oMath>
      <w:r w:rsidR="00AA6255" w:rsidRPr="0079792F">
        <w:rPr>
          <w:rFonts w:ascii="Times New Roman" w:hAnsi="Times New Roman" w:cs="Times New Roman"/>
          <w:sz w:val="24"/>
        </w:rPr>
        <w:tab/>
        <w:t>(2)</w:t>
      </w:r>
    </w:p>
    <w:p w:rsidR="00AA6255"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t xml:space="preserve">Значения этой функции в пороговой дистанции будет 0.001 около наиболее приспособленных особей и 0.101 около наименее приспособленных особей, где дистанция нормализована границами структуры пространства, и приспособленность масштабирована к промежутку </w:t>
      </w:r>
      <w:r w:rsidRPr="00457C60">
        <w:rPr>
          <w:rFonts w:ascii="Times New Roman" w:hAnsi="Times New Roman" w:cs="Times New Roman"/>
          <w:sz w:val="24"/>
        </w:rPr>
        <w:t>[0..1]</w:t>
      </w:r>
      <w:r>
        <w:rPr>
          <w:rFonts w:ascii="Times New Roman" w:hAnsi="Times New Roman" w:cs="Times New Roman"/>
          <w:sz w:val="24"/>
        </w:rPr>
        <w:t>.</w:t>
      </w:r>
    </w:p>
    <w:p w:rsidR="00AA6255" w:rsidRPr="005C4FED"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t>Такой подход для функции добавления позволяет потомкам быть очень близко к приспособленным особям и обеспечивает большую минимальную дистанцию для менее приспособленных особей. По существу, плотность популяции будет высокой в хороших и низкой в плохих регионах структуры пространства, как определено накопленными оценками целевой функции в течение работы генетического алгоритма. Карта плотности популяции, по существу, прописывает структуру пространства как прогресс алгоритма. Если структура пространства известна априори, использование сеточного исследования структуры прстранства может быть более эффективным, но без этого знания более адаптивный метод будет более практичным.</w:t>
      </w:r>
    </w:p>
    <w:p w:rsidR="00AA6255"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t xml:space="preserve">Для приспособления алгоритма к изменяющимся задачам в ходе оптимизации – вначале для исследования структуры пространства, а затем для сужения на локальные оптимумы – в функции пороговой дистанции могут быть сделаны изменения в зависимости от количества особей или номера поколения, </w:t>
      </w:r>
      <w:r>
        <w:rPr>
          <w:rFonts w:ascii="Times New Roman" w:hAnsi="Times New Roman" w:cs="Times New Roman"/>
          <w:sz w:val="24"/>
          <w:lang w:val="en-US"/>
        </w:rPr>
        <w:t>G</w:t>
      </w:r>
      <w:r>
        <w:rPr>
          <w:rFonts w:ascii="Times New Roman" w:hAnsi="Times New Roman" w:cs="Times New Roman"/>
          <w:sz w:val="24"/>
        </w:rPr>
        <w:t>. Это может помочь предотвратить преждевременную сходимость, обеспечив нахождение всех локальных оптимумов. Функция пороговой дистанции, которую использовал автор, для получения результатов в этой статье:</w:t>
      </w:r>
    </w:p>
    <w:p w:rsidR="00AA6255" w:rsidRPr="005C4FED" w:rsidRDefault="00514536" w:rsidP="00AA6255">
      <w:pPr>
        <w:tabs>
          <w:tab w:val="left" w:pos="8222"/>
        </w:tabs>
        <w:ind w:left="2268"/>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min</m:t>
            </m:r>
          </m:sub>
        </m:sSub>
        <m:r>
          <w:rPr>
            <w:rFonts w:ascii="Cambria Math" w:hAnsi="Cambria Math" w:cs="Times New Roman"/>
            <w:sz w:val="24"/>
          </w:rPr>
          <m:t>=0.08</m:t>
        </m:r>
        <m:d>
          <m:dPr>
            <m:begChr m:val="["/>
            <m:endChr m:val="]"/>
            <m:ctrlPr>
              <w:rPr>
                <w:rFonts w:ascii="Cambria Math" w:hAnsi="Cambria Math" w:cs="Times New Roman"/>
                <w:i/>
                <w:sz w:val="24"/>
              </w:rPr>
            </m:ctrlPr>
          </m:dPr>
          <m:e>
            <m:r>
              <w:rPr>
                <w:rFonts w:ascii="Cambria Math" w:hAnsi="Cambria Math" w:cs="Times New Roman"/>
                <w:sz w:val="24"/>
              </w:rPr>
              <m:t>1.001-</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nearest</m:t>
                </m:r>
              </m:sub>
            </m:sSub>
            <m:d>
              <m:dPr>
                <m:ctrlPr>
                  <w:rPr>
                    <w:rFonts w:ascii="Cambria Math" w:hAnsi="Cambria Math" w:cs="Times New Roman"/>
                    <w:i/>
                    <w:sz w:val="24"/>
                  </w:rPr>
                </m:ctrlPr>
              </m:dPr>
              <m:e>
                <m:r>
                  <w:rPr>
                    <w:rFonts w:ascii="Cambria Math" w:hAnsi="Cambria Math" w:cs="Times New Roman"/>
                    <w:sz w:val="24"/>
                  </w:rPr>
                  <m:t>1-0.5</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0.9</m:t>
                        </m:r>
                      </m:e>
                    </m:d>
                  </m:e>
                  <m:sup>
                    <m:r>
                      <w:rPr>
                        <w:rFonts w:ascii="Cambria Math" w:hAnsi="Cambria Math" w:cs="Times New Roman"/>
                        <w:sz w:val="24"/>
                      </w:rPr>
                      <m:t>G</m:t>
                    </m:r>
                  </m:sup>
                </m:sSup>
              </m:e>
            </m:d>
          </m:e>
        </m:d>
      </m:oMath>
      <w:r w:rsidR="00AA6255" w:rsidRPr="008072CF">
        <w:rPr>
          <w:rFonts w:ascii="Times New Roman" w:hAnsi="Times New Roman" w:cs="Times New Roman"/>
          <w:sz w:val="24"/>
        </w:rPr>
        <w:tab/>
        <w:t>(3)</w:t>
      </w:r>
    </w:p>
    <w:p w:rsidR="00AA6255" w:rsidRPr="00861745" w:rsidRDefault="00AA6255" w:rsidP="00861745">
      <w:pPr>
        <w:rPr>
          <w:rFonts w:ascii="Times New Roman" w:hAnsi="Times New Roman" w:cs="Times New Roman"/>
          <w:b/>
          <w:sz w:val="28"/>
        </w:rPr>
      </w:pPr>
      <w:r w:rsidRPr="00861745">
        <w:rPr>
          <w:rFonts w:ascii="Times New Roman" w:hAnsi="Times New Roman" w:cs="Times New Roman"/>
          <w:b/>
          <w:sz w:val="28"/>
        </w:rPr>
        <w:t>Масштабирование приспособленности</w:t>
      </w:r>
    </w:p>
    <w:p w:rsidR="00AA6255" w:rsidRPr="00E33783"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t xml:space="preserve">Алгоритм, описанный до сих пор, потенциально может сойтись только к наиболее приспособленному локальному оптимуму. Последний компонент, разработанный для ршения этой задачи и обеспечения одинакового отношения ко всем значимым локальным оптимумам, является операция близостно-весового масштабирования приспособленноти. В большинстве генетических алгоритмов функция масштабирования применяется к значениям приспособленности популяции для масштабирования их в нормализованные границы, а также чтобы регулировать распределение приспособленности. Поостейший подход – линейно масштабировать значение приспособленности, </w:t>
      </w:r>
      <w:r>
        <w:rPr>
          <w:rFonts w:ascii="Times New Roman" w:hAnsi="Times New Roman" w:cs="Times New Roman"/>
          <w:sz w:val="24"/>
          <w:lang w:val="en-US"/>
        </w:rPr>
        <w:t>F</w:t>
      </w:r>
      <w:r w:rsidRPr="00E33783">
        <w:rPr>
          <w:rFonts w:ascii="Times New Roman" w:hAnsi="Times New Roman" w:cs="Times New Roman"/>
          <w:sz w:val="24"/>
        </w:rPr>
        <w:t xml:space="preserve">, </w:t>
      </w:r>
      <w:r>
        <w:rPr>
          <w:rFonts w:ascii="Times New Roman" w:hAnsi="Times New Roman" w:cs="Times New Roman"/>
          <w:sz w:val="24"/>
        </w:rPr>
        <w:t xml:space="preserve">в промежуток </w:t>
      </w:r>
      <w:r w:rsidRPr="00E33783">
        <w:rPr>
          <w:rFonts w:ascii="Times New Roman" w:hAnsi="Times New Roman" w:cs="Times New Roman"/>
          <w:sz w:val="24"/>
        </w:rPr>
        <w:t>[0..1]</w:t>
      </w:r>
      <w:r>
        <w:rPr>
          <w:rFonts w:ascii="Times New Roman" w:hAnsi="Times New Roman" w:cs="Times New Roman"/>
          <w:sz w:val="24"/>
        </w:rPr>
        <w:t xml:space="preserve">, так что наименее значение приспособленности спроецируется в </w:t>
      </w:r>
      <w:r>
        <w:rPr>
          <w:rFonts w:ascii="Times New Roman" w:hAnsi="Times New Roman" w:cs="Times New Roman"/>
          <w:sz w:val="24"/>
          <w:lang w:val="en-US"/>
        </w:rPr>
        <w:t>F</w:t>
      </w:r>
      <w:r w:rsidRPr="00E33783">
        <w:rPr>
          <w:rFonts w:ascii="Times New Roman" w:hAnsi="Times New Roman" w:cs="Times New Roman"/>
          <w:sz w:val="24"/>
        </w:rPr>
        <w:t>’=0</w:t>
      </w:r>
      <w:r>
        <w:rPr>
          <w:rFonts w:ascii="Times New Roman" w:hAnsi="Times New Roman" w:cs="Times New Roman"/>
          <w:sz w:val="24"/>
        </w:rPr>
        <w:t xml:space="preserve"> и наибольшее значение в </w:t>
      </w:r>
      <w:r>
        <w:rPr>
          <w:rFonts w:ascii="Times New Roman" w:hAnsi="Times New Roman" w:cs="Times New Roman"/>
          <w:sz w:val="24"/>
          <w:lang w:val="en-US"/>
        </w:rPr>
        <w:t>F</w:t>
      </w:r>
      <w:r w:rsidRPr="00E33783">
        <w:rPr>
          <w:rFonts w:ascii="Times New Roman" w:hAnsi="Times New Roman" w:cs="Times New Roman"/>
          <w:sz w:val="24"/>
        </w:rPr>
        <w:t>’</w:t>
      </w:r>
      <w:r>
        <w:rPr>
          <w:rFonts w:ascii="Times New Roman" w:hAnsi="Times New Roman" w:cs="Times New Roman"/>
          <w:sz w:val="24"/>
        </w:rPr>
        <w:t>=</w:t>
      </w:r>
      <w:r w:rsidRPr="00E33783">
        <w:rPr>
          <w:rFonts w:ascii="Times New Roman" w:hAnsi="Times New Roman" w:cs="Times New Roman"/>
          <w:sz w:val="24"/>
        </w:rPr>
        <w:t>1:</w:t>
      </w:r>
    </w:p>
    <w:p w:rsidR="00AA6255" w:rsidRPr="00E33783" w:rsidRDefault="00514536" w:rsidP="00AA6255">
      <w:pPr>
        <w:tabs>
          <w:tab w:val="left" w:pos="8222"/>
        </w:tabs>
        <w:ind w:left="3261"/>
        <w:jc w:val="both"/>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m:t>
                </m:r>
              </m:sub>
            </m:sSub>
            <m:r>
              <w:rPr>
                <w:rFonts w:ascii="Cambria Math" w:hAnsi="Cambria Math" w:cs="Times New Roman"/>
                <w:sz w:val="24"/>
              </w:rPr>
              <m:t>-</m:t>
            </m:r>
            <m:r>
              <m:rPr>
                <m:sty m:val="p"/>
              </m:rPr>
              <w:rPr>
                <w:rFonts w:ascii="Cambria Math" w:hAnsi="Cambria Math" w:cs="Times New Roman"/>
                <w:sz w:val="24"/>
              </w:rPr>
              <m:t>min⁡</m:t>
            </m:r>
            <m:r>
              <w:rPr>
                <w:rFonts w:ascii="Cambria Math" w:hAnsi="Cambria Math" w:cs="Times New Roman"/>
                <w:sz w:val="24"/>
              </w:rPr>
              <m:t>(F)</m:t>
            </m:r>
          </m:num>
          <m:den>
            <m:func>
              <m:funcPr>
                <m:ctrlPr>
                  <w:rPr>
                    <w:rFonts w:ascii="Cambria Math" w:hAnsi="Cambria Math" w:cs="Times New Roman"/>
                    <w:i/>
                    <w:sz w:val="24"/>
                  </w:rPr>
                </m:ctrlPr>
              </m:funcPr>
              <m:fName>
                <m:r>
                  <m:rPr>
                    <m:sty m:val="p"/>
                  </m:rPr>
                  <w:rPr>
                    <w:rFonts w:ascii="Cambria Math" w:hAnsi="Cambria Math" w:cs="Times New Roman"/>
                    <w:sz w:val="24"/>
                  </w:rPr>
                  <m:t>max</m:t>
                </m:r>
              </m:fName>
              <m:e>
                <m:d>
                  <m:dPr>
                    <m:ctrlPr>
                      <w:rPr>
                        <w:rFonts w:ascii="Cambria Math" w:hAnsi="Cambria Math" w:cs="Times New Roman"/>
                        <w:i/>
                        <w:sz w:val="24"/>
                      </w:rPr>
                    </m:ctrlPr>
                  </m:dPr>
                  <m:e>
                    <m:r>
                      <w:rPr>
                        <w:rFonts w:ascii="Cambria Math" w:hAnsi="Cambria Math" w:cs="Times New Roman"/>
                        <w:sz w:val="24"/>
                      </w:rPr>
                      <m:t>F</m:t>
                    </m:r>
                  </m:e>
                </m:d>
              </m:e>
            </m:func>
            <m:r>
              <w:rPr>
                <w:rFonts w:ascii="Cambria Math" w:hAnsi="Cambria Math" w:cs="Times New Roman"/>
                <w:sz w:val="24"/>
              </w:rPr>
              <m:t>-</m:t>
            </m:r>
            <m:r>
              <m:rPr>
                <m:sty m:val="p"/>
              </m:rPr>
              <w:rPr>
                <w:rFonts w:ascii="Cambria Math" w:hAnsi="Cambria Math" w:cs="Times New Roman"/>
                <w:sz w:val="24"/>
              </w:rPr>
              <m:t>min⁡</m:t>
            </m:r>
            <m:r>
              <w:rPr>
                <w:rFonts w:ascii="Cambria Math" w:hAnsi="Cambria Math" w:cs="Times New Roman"/>
                <w:sz w:val="24"/>
              </w:rPr>
              <m:t>(F)</m:t>
            </m:r>
          </m:den>
        </m:f>
      </m:oMath>
      <w:r w:rsidR="00AA6255" w:rsidRPr="00E33783">
        <w:rPr>
          <w:rFonts w:ascii="Times New Roman" w:hAnsi="Times New Roman" w:cs="Times New Roman"/>
          <w:sz w:val="24"/>
        </w:rPr>
        <w:tab/>
        <w:t>(4)</w:t>
      </w:r>
    </w:p>
    <w:p w:rsidR="00AA6255"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t>Функция масштабирования также может быть использована для регулирования распределения приспособленности в ширину </w:t>
      </w:r>
      <w:r w:rsidRPr="00C66F16">
        <w:rPr>
          <w:rFonts w:ascii="Times New Roman" w:hAnsi="Times New Roman" w:cs="Times New Roman"/>
          <w:sz w:val="24"/>
        </w:rPr>
        <w:t>&lt;</w:t>
      </w:r>
      <w:r>
        <w:rPr>
          <w:rFonts w:ascii="Times New Roman" w:hAnsi="Times New Roman" w:cs="Times New Roman"/>
          <w:sz w:val="24"/>
          <w:lang w:val="en-US"/>
        </w:rPr>
        <w:t>across</w:t>
      </w:r>
      <w:r w:rsidRPr="00C66F16">
        <w:rPr>
          <w:rFonts w:ascii="Times New Roman" w:hAnsi="Times New Roman" w:cs="Times New Roman"/>
          <w:sz w:val="24"/>
        </w:rPr>
        <w:t>&gt;</w:t>
      </w:r>
      <w:r>
        <w:rPr>
          <w:rFonts w:ascii="Times New Roman" w:hAnsi="Times New Roman" w:cs="Times New Roman"/>
          <w:sz w:val="24"/>
        </w:rPr>
        <w:t xml:space="preserve"> промежутка значений приспособленности для того, чтобы, например, обеспечить внимание более или менее к умерено приспособленным особям. Это масштабироване может быть адаптировано к особенностям популяции. Для получения результатов, представленных здесь, использовалась вторая экспоненциальная масштабирующая функция для регулирования значений масштабированной приспособленности так, чтобы медиана равнялась 0.5:</w:t>
      </w:r>
    </w:p>
    <w:p w:rsidR="00AA6255" w:rsidRPr="00A23E29" w:rsidRDefault="00514536" w:rsidP="00AA6255">
      <w:pPr>
        <w:tabs>
          <w:tab w:val="left" w:pos="8222"/>
        </w:tabs>
        <w:ind w:left="3119"/>
        <w:jc w:val="both"/>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m:t>
            </m:r>
          </m:sub>
        </m:sSub>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m:t>
                    </m:r>
                  </m:sub>
                </m:sSub>
              </m:e>
            </m:d>
          </m:e>
          <m:sup>
            <m:d>
              <m:dPr>
                <m:begChr m:val="["/>
                <m:endChr m:val="]"/>
                <m:ctrlPr>
                  <w:rPr>
                    <w:rFonts w:ascii="Cambria Math" w:hAnsi="Cambria Math" w:cs="Times New Roman"/>
                    <w:i/>
                    <w:sz w:val="24"/>
                  </w:rPr>
                </m:ctrlPr>
              </m:dPr>
              <m:e>
                <m:f>
                  <m:fPr>
                    <m:ctrlPr>
                      <w:rPr>
                        <w:rFonts w:ascii="Cambria Math" w:hAnsi="Cambria Math" w:cs="Times New Roman"/>
                        <w:i/>
                        <w:sz w:val="24"/>
                      </w:rPr>
                    </m:ctrlPr>
                  </m:fPr>
                  <m:num>
                    <m:r>
                      <m:rPr>
                        <m:sty m:val="p"/>
                      </m:rPr>
                      <w:rPr>
                        <w:rFonts w:ascii="Cambria Math" w:hAnsi="Cambria Math" w:cs="Times New Roman"/>
                        <w:sz w:val="24"/>
                      </w:rPr>
                      <m:t>ln⁡</m:t>
                    </m:r>
                    <m:r>
                      <w:rPr>
                        <w:rFonts w:ascii="Cambria Math" w:hAnsi="Cambria Math" w:cs="Times New Roman"/>
                        <w:sz w:val="24"/>
                      </w:rPr>
                      <m:t>(0.5)</m:t>
                    </m:r>
                  </m:num>
                  <m:den>
                    <m:r>
                      <w:rPr>
                        <w:rFonts w:ascii="Cambria Math" w:hAnsi="Cambria Math" w:cs="Times New Roman"/>
                        <w:sz w:val="24"/>
                      </w:rPr>
                      <m:t>ln</m:t>
                    </m:r>
                    <m:d>
                      <m:dPr>
                        <m:ctrlPr>
                          <w:rPr>
                            <w:rFonts w:ascii="Cambria Math" w:hAnsi="Cambria Math" w:cs="Times New Roman"/>
                            <w:i/>
                            <w:sz w:val="24"/>
                          </w:rPr>
                        </m:ctrlPr>
                      </m:dPr>
                      <m:e>
                        <m:r>
                          <w:rPr>
                            <w:rFonts w:ascii="Cambria Math" w:hAnsi="Cambria Math" w:cs="Times New Roman"/>
                            <w:sz w:val="24"/>
                          </w:rPr>
                          <m:t>median</m:t>
                        </m:r>
                        <m:d>
                          <m:dPr>
                            <m:ctrlPr>
                              <w:rPr>
                                <w:rFonts w:ascii="Cambria Math" w:hAnsi="Cambria Math" w:cs="Times New Roman"/>
                                <w:i/>
                                <w:sz w:val="24"/>
                              </w:rPr>
                            </m:ctrlPr>
                          </m:dPr>
                          <m:e>
                            <m:r>
                              <w:rPr>
                                <w:rFonts w:ascii="Cambria Math" w:hAnsi="Cambria Math" w:cs="Times New Roman"/>
                                <w:sz w:val="24"/>
                              </w:rPr>
                              <m:t>F'</m:t>
                            </m:r>
                          </m:e>
                        </m:d>
                      </m:e>
                    </m:d>
                  </m:den>
                </m:f>
              </m:e>
            </m:d>
          </m:sup>
        </m:sSup>
      </m:oMath>
      <w:r w:rsidR="00AA6255" w:rsidRPr="00F72E72">
        <w:rPr>
          <w:rFonts w:ascii="Times New Roman" w:hAnsi="Times New Roman" w:cs="Times New Roman"/>
          <w:sz w:val="24"/>
        </w:rPr>
        <w:tab/>
        <w:t>(5)</w:t>
      </w:r>
    </w:p>
    <w:p w:rsidR="00AA6255"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t xml:space="preserve">Близостно-весовое масштабирование приспособленности, ключевой компонент </w:t>
      </w:r>
      <w:r>
        <w:rPr>
          <w:rFonts w:ascii="Times New Roman" w:hAnsi="Times New Roman" w:cs="Times New Roman"/>
          <w:sz w:val="24"/>
          <w:lang w:val="en-US"/>
        </w:rPr>
        <w:t>CMN</w:t>
      </w:r>
      <w:r w:rsidRPr="00F72E72">
        <w:rPr>
          <w:rFonts w:ascii="Times New Roman" w:hAnsi="Times New Roman" w:cs="Times New Roman"/>
          <w:sz w:val="24"/>
        </w:rPr>
        <w:t xml:space="preserve"> </w:t>
      </w:r>
      <w:r>
        <w:rPr>
          <w:rFonts w:ascii="Times New Roman" w:hAnsi="Times New Roman" w:cs="Times New Roman"/>
          <w:sz w:val="24"/>
          <w:lang w:val="en-US"/>
        </w:rPr>
        <w:t>GA</w:t>
      </w:r>
      <w:r>
        <w:rPr>
          <w:rFonts w:ascii="Times New Roman" w:hAnsi="Times New Roman" w:cs="Times New Roman"/>
          <w:sz w:val="24"/>
        </w:rPr>
        <w:t xml:space="preserve">, добавляет дополнительную операцию масштабирования. Эта операция зависит от обнаружения локально-оптимальных особей в популяции. Использованный критерий, для простоты, что особь считается представляющей локальный оптимум, если она приспособленнее чем все </w:t>
      </w:r>
      <w:r w:rsidRPr="008E500A">
        <w:rPr>
          <w:rFonts w:ascii="Times New Roman" w:hAnsi="Times New Roman" w:cs="Times New Roman"/>
          <w:sz w:val="24"/>
        </w:rPr>
        <w:t>,</w:t>
      </w:r>
      <w:r>
        <w:rPr>
          <w:rFonts w:ascii="Times New Roman" w:hAnsi="Times New Roman" w:cs="Times New Roman"/>
          <w:sz w:val="24"/>
        </w:rPr>
        <w:t xml:space="preserve">ближайшие </w:t>
      </w:r>
      <w:r>
        <w:rPr>
          <w:rFonts w:ascii="Times New Roman" w:hAnsi="Times New Roman" w:cs="Times New Roman"/>
          <w:sz w:val="24"/>
          <w:lang w:val="en-US"/>
        </w:rPr>
        <w:t>N</w:t>
      </w:r>
      <w:r>
        <w:rPr>
          <w:rFonts w:ascii="Times New Roman" w:hAnsi="Times New Roman" w:cs="Times New Roman"/>
          <w:sz w:val="24"/>
          <w:vertAlign w:val="subscript"/>
          <w:lang w:val="en-US"/>
        </w:rPr>
        <w:t>min</w:t>
      </w:r>
      <w:r w:rsidRPr="008E500A">
        <w:rPr>
          <w:rFonts w:ascii="Times New Roman" w:hAnsi="Times New Roman" w:cs="Times New Roman"/>
          <w:sz w:val="24"/>
        </w:rPr>
        <w:t xml:space="preserve"> </w:t>
      </w:r>
      <w:r>
        <w:rPr>
          <w:rFonts w:ascii="Times New Roman" w:hAnsi="Times New Roman" w:cs="Times New Roman"/>
          <w:sz w:val="24"/>
        </w:rPr>
        <w:t xml:space="preserve">соседи. В операции близостно-весового масштабирования масштабирующие функции (4) и (5) применяются к популяции множество раз, каждый раз нормализуя результаты к приспособленности различных локальных оптимумов. Так, если было найдено </w:t>
      </w:r>
      <w:r>
        <w:rPr>
          <w:rFonts w:ascii="Times New Roman" w:hAnsi="Times New Roman" w:cs="Times New Roman"/>
          <w:sz w:val="24"/>
          <w:lang w:val="en-US"/>
        </w:rPr>
        <w:t>m</w:t>
      </w:r>
      <w:r w:rsidRPr="00707137">
        <w:rPr>
          <w:rFonts w:ascii="Times New Roman" w:hAnsi="Times New Roman" w:cs="Times New Roman"/>
          <w:sz w:val="24"/>
        </w:rPr>
        <w:t xml:space="preserve"> </w:t>
      </w:r>
      <w:r>
        <w:rPr>
          <w:rFonts w:ascii="Times New Roman" w:hAnsi="Times New Roman" w:cs="Times New Roman"/>
          <w:sz w:val="24"/>
        </w:rPr>
        <w:t xml:space="preserve">локальных оптимумов, каждая особь популяции будет иметь </w:t>
      </w:r>
      <w:r>
        <w:rPr>
          <w:rFonts w:ascii="Times New Roman" w:hAnsi="Times New Roman" w:cs="Times New Roman"/>
          <w:sz w:val="24"/>
          <w:lang w:val="en-US"/>
        </w:rPr>
        <w:t>m</w:t>
      </w:r>
      <w:r w:rsidRPr="00707137">
        <w:rPr>
          <w:rFonts w:ascii="Times New Roman" w:hAnsi="Times New Roman" w:cs="Times New Roman"/>
          <w:sz w:val="24"/>
        </w:rPr>
        <w:t xml:space="preserve"> </w:t>
      </w:r>
      <w:r>
        <w:rPr>
          <w:rFonts w:ascii="Times New Roman" w:hAnsi="Times New Roman" w:cs="Times New Roman"/>
          <w:sz w:val="24"/>
        </w:rPr>
        <w:t xml:space="preserve">масштабированных значений приспособленности. Эти масштабированные значения приспособленности </w:t>
      </w:r>
      <w:r>
        <w:rPr>
          <w:rFonts w:ascii="Times New Roman" w:hAnsi="Times New Roman" w:cs="Times New Roman"/>
          <w:sz w:val="24"/>
          <w:lang w:val="en-US"/>
        </w:rPr>
        <w:t>F</w:t>
      </w:r>
      <w:r w:rsidRPr="00707137">
        <w:rPr>
          <w:rFonts w:ascii="Times New Roman" w:hAnsi="Times New Roman" w:cs="Times New Roman"/>
          <w:sz w:val="24"/>
        </w:rPr>
        <w:t>’’</w:t>
      </w:r>
      <w:r>
        <w:rPr>
          <w:rFonts w:ascii="Times New Roman" w:hAnsi="Times New Roman" w:cs="Times New Roman"/>
          <w:sz w:val="24"/>
        </w:rPr>
        <w:t xml:space="preserve"> затем комбинируются для каждой особи </w:t>
      </w:r>
      <w:r>
        <w:rPr>
          <w:rFonts w:ascii="Times New Roman" w:hAnsi="Times New Roman" w:cs="Times New Roman"/>
          <w:sz w:val="24"/>
          <w:lang w:val="en-US"/>
        </w:rPr>
        <w:t>i</w:t>
      </w:r>
      <w:r w:rsidRPr="00707137">
        <w:rPr>
          <w:rFonts w:ascii="Times New Roman" w:hAnsi="Times New Roman" w:cs="Times New Roman"/>
          <w:sz w:val="24"/>
        </w:rPr>
        <w:t xml:space="preserve"> </w:t>
      </w:r>
      <w:r>
        <w:rPr>
          <w:rFonts w:ascii="Times New Roman" w:hAnsi="Times New Roman" w:cs="Times New Roman"/>
          <w:sz w:val="24"/>
        </w:rPr>
        <w:t xml:space="preserve">относительно близости особи к каждому соответствующему локальному оптимуму </w:t>
      </w:r>
      <w:r>
        <w:rPr>
          <w:rFonts w:ascii="Times New Roman" w:hAnsi="Times New Roman" w:cs="Times New Roman"/>
          <w:sz w:val="24"/>
          <w:lang w:val="en-US"/>
        </w:rPr>
        <w:t>j</w:t>
      </w:r>
      <w:r w:rsidRPr="00707137">
        <w:rPr>
          <w:rFonts w:ascii="Times New Roman" w:hAnsi="Times New Roman" w:cs="Times New Roman"/>
          <w:sz w:val="24"/>
        </w:rPr>
        <w:t xml:space="preserve"> </w:t>
      </w:r>
      <w:r>
        <w:rPr>
          <w:rFonts w:ascii="Times New Roman" w:hAnsi="Times New Roman" w:cs="Times New Roman"/>
          <w:sz w:val="24"/>
        </w:rPr>
        <w:t>для получения значений финальной масштабированой приспособленности популяции:</w:t>
      </w:r>
    </w:p>
    <w:p w:rsidR="00AA6255" w:rsidRPr="00007B6D" w:rsidRDefault="00514536" w:rsidP="00AA6255">
      <w:pPr>
        <w:tabs>
          <w:tab w:val="left" w:pos="8222"/>
        </w:tabs>
        <w:ind w:left="3402"/>
        <w:jc w:val="both"/>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m:t>
            </m:r>
          </m:sub>
        </m:sSub>
        <m:r>
          <w:rPr>
            <w:rFonts w:ascii="Cambria Math" w:hAnsi="Cambria Math" w:cs="Times New Roman"/>
            <w:sz w:val="24"/>
          </w:rPr>
          <m:t>=</m:t>
        </m:r>
        <m:f>
          <m:fPr>
            <m:ctrlPr>
              <w:rPr>
                <w:rFonts w:ascii="Cambria Math" w:hAnsi="Cambria Math" w:cs="Times New Roman"/>
                <w:i/>
                <w:sz w:val="24"/>
              </w:rPr>
            </m:ctrlPr>
          </m:fPr>
          <m:num>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m</m:t>
                </m:r>
              </m:sup>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i,j</m:t>
                    </m:r>
                  </m:sub>
                </m:s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i,j</m:t>
                    </m:r>
                  </m:sub>
                </m:sSub>
              </m:e>
            </m:nary>
          </m:num>
          <m:den>
            <m:nary>
              <m:naryPr>
                <m:chr m:val="∑"/>
                <m:limLoc m:val="undOvr"/>
                <m:ctrlPr>
                  <w:rPr>
                    <w:rFonts w:ascii="Cambria Math" w:hAnsi="Cambria Math" w:cs="Times New Roman"/>
                    <w:i/>
                    <w:sz w:val="24"/>
                  </w:rPr>
                </m:ctrlPr>
              </m:naryPr>
              <m:sub>
                <m:r>
                  <w:rPr>
                    <w:rFonts w:ascii="Cambria Math" w:hAnsi="Cambria Math" w:cs="Times New Roman"/>
                    <w:sz w:val="24"/>
                  </w:rPr>
                  <m:t>j=1</m:t>
                </m:r>
              </m:sub>
              <m:sup>
                <m:r>
                  <w:rPr>
                    <w:rFonts w:ascii="Cambria Math" w:hAnsi="Cambria Math" w:cs="Times New Roman"/>
                    <w:sz w:val="24"/>
                  </w:rPr>
                  <m:t>m</m:t>
                </m:r>
              </m:sup>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i,j</m:t>
                    </m:r>
                  </m:sub>
                </m:sSub>
              </m:e>
            </m:nary>
          </m:den>
        </m:f>
      </m:oMath>
      <w:r w:rsidR="00AA6255" w:rsidRPr="00133166">
        <w:rPr>
          <w:rFonts w:ascii="Times New Roman" w:hAnsi="Times New Roman" w:cs="Times New Roman"/>
          <w:sz w:val="24"/>
        </w:rPr>
        <w:tab/>
        <w:t>(6)</w:t>
      </w:r>
    </w:p>
    <w:p w:rsidR="00AA6255"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lastRenderedPageBreak/>
        <w:t xml:space="preserve">Близость, </w:t>
      </w:r>
      <w:r>
        <w:rPr>
          <w:rFonts w:ascii="Times New Roman" w:hAnsi="Times New Roman" w:cs="Times New Roman"/>
          <w:sz w:val="24"/>
          <w:lang w:val="en-US"/>
        </w:rPr>
        <w:t>P</w:t>
      </w:r>
      <w:r>
        <w:rPr>
          <w:rFonts w:ascii="Times New Roman" w:hAnsi="Times New Roman" w:cs="Times New Roman"/>
          <w:sz w:val="24"/>
          <w:vertAlign w:val="subscript"/>
          <w:lang w:val="en-US"/>
        </w:rPr>
        <w:t>i</w:t>
      </w:r>
      <w:r w:rsidRPr="00525503">
        <w:rPr>
          <w:rFonts w:ascii="Times New Roman" w:hAnsi="Times New Roman" w:cs="Times New Roman"/>
          <w:sz w:val="24"/>
          <w:vertAlign w:val="subscript"/>
        </w:rPr>
        <w:t>,</w:t>
      </w:r>
      <w:r>
        <w:rPr>
          <w:rFonts w:ascii="Times New Roman" w:hAnsi="Times New Roman" w:cs="Times New Roman"/>
          <w:sz w:val="24"/>
          <w:vertAlign w:val="subscript"/>
          <w:lang w:val="en-US"/>
        </w:rPr>
        <w:t>j</w:t>
      </w:r>
      <w:r>
        <w:rPr>
          <w:rFonts w:ascii="Times New Roman" w:hAnsi="Times New Roman" w:cs="Times New Roman"/>
          <w:sz w:val="24"/>
        </w:rPr>
        <w:t>, может быть расчитана, как в (1). Такой прочесс даёт каждому локальному оптимуму одинаково-масштабированное значение приспособленности, как проиллюстрировано на фигуре 1.</w:t>
      </w:r>
    </w:p>
    <w:p w:rsidR="00AA6255" w:rsidRPr="00861745" w:rsidRDefault="00AA6255" w:rsidP="00861745">
      <w:pPr>
        <w:rPr>
          <w:rFonts w:ascii="Times New Roman" w:hAnsi="Times New Roman" w:cs="Times New Roman"/>
          <w:b/>
          <w:sz w:val="28"/>
        </w:rPr>
      </w:pPr>
      <w:r w:rsidRPr="00861745">
        <w:rPr>
          <w:rFonts w:ascii="Times New Roman" w:hAnsi="Times New Roman" w:cs="Times New Roman"/>
          <w:b/>
          <w:sz w:val="28"/>
        </w:rPr>
        <w:t>Резюме</w:t>
      </w:r>
    </w:p>
    <w:p w:rsidR="00AA6255" w:rsidRDefault="00AA6255" w:rsidP="00AA6255">
      <w:pPr>
        <w:tabs>
          <w:tab w:val="left" w:pos="8222"/>
        </w:tabs>
        <w:jc w:val="both"/>
        <w:rPr>
          <w:rFonts w:ascii="Times New Roman" w:hAnsi="Times New Roman" w:cs="Times New Roman"/>
          <w:sz w:val="24"/>
        </w:rPr>
      </w:pPr>
      <w:r>
        <w:rPr>
          <w:rFonts w:ascii="Times New Roman" w:hAnsi="Times New Roman" w:cs="Times New Roman"/>
          <w:sz w:val="24"/>
        </w:rPr>
        <w:t xml:space="preserve">Фигура 2 описывает общую структуру </w:t>
      </w:r>
      <w:r>
        <w:rPr>
          <w:rFonts w:ascii="Times New Roman" w:hAnsi="Times New Roman" w:cs="Times New Roman"/>
          <w:sz w:val="24"/>
          <w:lang w:val="en-US"/>
        </w:rPr>
        <w:t>CMN</w:t>
      </w:r>
      <w:r w:rsidRPr="00BB43E2">
        <w:rPr>
          <w:rFonts w:ascii="Times New Roman" w:hAnsi="Times New Roman" w:cs="Times New Roman"/>
          <w:sz w:val="24"/>
        </w:rPr>
        <w:t xml:space="preserve"> </w:t>
      </w:r>
      <w:r>
        <w:rPr>
          <w:rFonts w:ascii="Times New Roman" w:hAnsi="Times New Roman" w:cs="Times New Roman"/>
          <w:sz w:val="24"/>
          <w:lang w:val="en-US"/>
        </w:rPr>
        <w:t>GA</w:t>
      </w:r>
      <w:r>
        <w:rPr>
          <w:rFonts w:ascii="Times New Roman" w:hAnsi="Times New Roman" w:cs="Times New Roman"/>
          <w:sz w:val="24"/>
        </w:rPr>
        <w:t>, показывая последовательность операций и как операция добавления отфильтровывает неинформативных потомков. Следующий раздел демострирует эффективность алгоритма в многонишевой сходимости с минимальным количеством оценок целевой функции.</w:t>
      </w:r>
    </w:p>
    <w:p w:rsidR="00AA6255" w:rsidRPr="00861745" w:rsidRDefault="00AA6255" w:rsidP="00861745">
      <w:pPr>
        <w:rPr>
          <w:rFonts w:ascii="Times New Roman" w:hAnsi="Times New Roman" w:cs="Times New Roman"/>
          <w:b/>
          <w:sz w:val="28"/>
        </w:rPr>
      </w:pPr>
      <w:r w:rsidRPr="00861745">
        <w:rPr>
          <w:rFonts w:ascii="Times New Roman" w:hAnsi="Times New Roman" w:cs="Times New Roman"/>
          <w:b/>
          <w:sz w:val="28"/>
        </w:rPr>
        <w:t>Скорость работы алгоритма</w:t>
      </w:r>
    </w:p>
    <w:p w:rsidR="00AA6255" w:rsidRDefault="00AA6255" w:rsidP="00AA6255">
      <w:pPr>
        <w:jc w:val="both"/>
        <w:rPr>
          <w:rFonts w:ascii="Times New Roman" w:hAnsi="Times New Roman" w:cs="Times New Roman"/>
          <w:sz w:val="24"/>
        </w:rPr>
      </w:pPr>
      <w:r>
        <w:rPr>
          <w:rFonts w:ascii="Times New Roman" w:hAnsi="Times New Roman" w:cs="Times New Roman"/>
          <w:sz w:val="24"/>
        </w:rPr>
        <w:t xml:space="preserve">Для определения скорости работы, </w:t>
      </w:r>
      <w:r>
        <w:rPr>
          <w:rFonts w:ascii="Times New Roman" w:hAnsi="Times New Roman" w:cs="Times New Roman"/>
          <w:sz w:val="24"/>
          <w:lang w:val="en-US"/>
        </w:rPr>
        <w:t>CMN</w:t>
      </w:r>
      <w:r w:rsidRPr="00022142">
        <w:rPr>
          <w:rFonts w:ascii="Times New Roman" w:hAnsi="Times New Roman" w:cs="Times New Roman"/>
          <w:sz w:val="24"/>
        </w:rPr>
        <w:t xml:space="preserve"> </w:t>
      </w:r>
      <w:r>
        <w:rPr>
          <w:rFonts w:ascii="Times New Roman" w:hAnsi="Times New Roman" w:cs="Times New Roman"/>
          <w:sz w:val="24"/>
          <w:lang w:val="en-US"/>
        </w:rPr>
        <w:t>GA</w:t>
      </w:r>
      <w:r>
        <w:rPr>
          <w:rFonts w:ascii="Times New Roman" w:hAnsi="Times New Roman" w:cs="Times New Roman"/>
          <w:sz w:val="24"/>
        </w:rPr>
        <w:t xml:space="preserve"> был протестирован с тремя другими многонишевыми алгоритмами на четырёх мультимодальных целевых функциях. Эти мультимодальные функции использовались многими разработчиками первых многонишевых алгоритмов </w:t>
      </w:r>
      <w:r w:rsidRPr="00A07AFC">
        <w:rPr>
          <w:rFonts w:ascii="Times New Roman" w:hAnsi="Times New Roman" w:cs="Times New Roman"/>
          <w:sz w:val="24"/>
        </w:rPr>
        <w:t>[</w:t>
      </w:r>
      <w:r>
        <w:rPr>
          <w:rFonts w:ascii="Times New Roman" w:hAnsi="Times New Roman" w:cs="Times New Roman"/>
          <w:sz w:val="24"/>
        </w:rPr>
        <w:t>8</w:t>
      </w:r>
      <w:r w:rsidRPr="00F45F79">
        <w:rPr>
          <w:rFonts w:ascii="Times New Roman" w:hAnsi="Times New Roman" w:cs="Times New Roman"/>
          <w:sz w:val="24"/>
        </w:rPr>
        <w:t>]</w:t>
      </w:r>
      <w:r>
        <w:rPr>
          <w:rFonts w:ascii="Times New Roman" w:hAnsi="Times New Roman" w:cs="Times New Roman"/>
          <w:sz w:val="24"/>
        </w:rPr>
        <w:t xml:space="preserve">. </w:t>
      </w:r>
    </w:p>
    <w:p w:rsidR="00AA6255" w:rsidRDefault="00AA6255" w:rsidP="00AA6255">
      <w:pPr>
        <w:jc w:val="both"/>
        <w:rPr>
          <w:rFonts w:ascii="Times New Roman" w:hAnsi="Times New Roman" w:cs="Times New Roman"/>
          <w:sz w:val="24"/>
        </w:rPr>
      </w:pPr>
      <w:r>
        <w:rPr>
          <w:rFonts w:ascii="Times New Roman" w:hAnsi="Times New Roman" w:cs="Times New Roman"/>
          <w:sz w:val="24"/>
        </w:rPr>
        <w:t xml:space="preserve">Первыя, </w:t>
      </w:r>
      <w:r>
        <w:rPr>
          <w:rFonts w:ascii="Times New Roman" w:hAnsi="Times New Roman" w:cs="Times New Roman"/>
          <w:sz w:val="24"/>
          <w:lang w:val="en-US"/>
        </w:rPr>
        <w:t>F</w:t>
      </w:r>
      <w:r w:rsidRPr="0002709F">
        <w:rPr>
          <w:rFonts w:ascii="Times New Roman" w:hAnsi="Times New Roman" w:cs="Times New Roman"/>
          <w:sz w:val="24"/>
          <w:vertAlign w:val="subscript"/>
        </w:rPr>
        <w:t>1</w:t>
      </w:r>
      <w:r>
        <w:rPr>
          <w:rFonts w:ascii="Times New Roman" w:hAnsi="Times New Roman" w:cs="Times New Roman"/>
          <w:sz w:val="24"/>
        </w:rPr>
        <w:t>, одномерная функция, имеющая пять одинаковых пиков, показана на фигуре 3.</w:t>
      </w:r>
    </w:p>
    <w:p w:rsidR="00AA6255" w:rsidRPr="006E4FFD" w:rsidRDefault="00514536" w:rsidP="00AA6255">
      <w:pPr>
        <w:tabs>
          <w:tab w:val="left" w:pos="7797"/>
        </w:tabs>
        <w:ind w:left="2835"/>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m:t>
        </m:r>
        <m:func>
          <m:funcPr>
            <m:ctrlPr>
              <w:rPr>
                <w:rFonts w:ascii="Cambria Math" w:hAnsi="Cambria Math" w:cs="Times New Roman"/>
                <w:i/>
                <w:sz w:val="24"/>
              </w:rPr>
            </m:ctrlPr>
          </m:funcPr>
          <m:fName>
            <m:sSup>
              <m:sSupPr>
                <m:ctrlPr>
                  <w:rPr>
                    <w:rFonts w:ascii="Cambria Math" w:hAnsi="Cambria Math" w:cs="Times New Roman"/>
                    <w:sz w:val="24"/>
                  </w:rPr>
                </m:ctrlPr>
              </m:sSupPr>
              <m:e>
                <m:r>
                  <m:rPr>
                    <m:sty m:val="p"/>
                  </m:rPr>
                  <w:rPr>
                    <w:rFonts w:ascii="Cambria Math" w:hAnsi="Cambria Math" w:cs="Times New Roman"/>
                    <w:sz w:val="24"/>
                  </w:rPr>
                  <m:t>sin</m:t>
                </m:r>
              </m:e>
              <m:sup>
                <m:r>
                  <w:rPr>
                    <w:rFonts w:ascii="Cambria Math" w:hAnsi="Cambria Math" w:cs="Times New Roman"/>
                    <w:sz w:val="24"/>
                  </w:rPr>
                  <m:t>6</m:t>
                </m:r>
              </m:sup>
            </m:sSup>
          </m:fName>
          <m:e>
            <m:d>
              <m:dPr>
                <m:ctrlPr>
                  <w:rPr>
                    <w:rFonts w:ascii="Cambria Math" w:hAnsi="Cambria Math" w:cs="Times New Roman"/>
                    <w:i/>
                    <w:sz w:val="24"/>
                  </w:rPr>
                </m:ctrlPr>
              </m:dPr>
              <m:e>
                <m:r>
                  <w:rPr>
                    <w:rFonts w:ascii="Cambria Math" w:hAnsi="Cambria Math" w:cs="Times New Roman"/>
                    <w:sz w:val="24"/>
                  </w:rPr>
                  <m:t>5.1πx+0.5</m:t>
                </m:r>
              </m:e>
            </m:d>
          </m:e>
        </m:func>
      </m:oMath>
      <w:r w:rsidR="00AA6255" w:rsidRPr="006E4FFD">
        <w:rPr>
          <w:rFonts w:ascii="Times New Roman" w:hAnsi="Times New Roman" w:cs="Times New Roman"/>
          <w:sz w:val="24"/>
        </w:rPr>
        <w:tab/>
        <w:t>(7)</w:t>
      </w:r>
    </w:p>
    <w:p w:rsidR="00AA6255" w:rsidRDefault="00AA6255" w:rsidP="00AA6255">
      <w:pPr>
        <w:tabs>
          <w:tab w:val="left" w:pos="7797"/>
        </w:tabs>
        <w:jc w:val="both"/>
        <w:rPr>
          <w:rFonts w:ascii="Times New Roman" w:hAnsi="Times New Roman" w:cs="Times New Roman"/>
          <w:sz w:val="24"/>
        </w:rPr>
      </w:pPr>
      <w:r>
        <w:rPr>
          <w:rFonts w:ascii="Times New Roman" w:hAnsi="Times New Roman" w:cs="Times New Roman"/>
          <w:sz w:val="24"/>
        </w:rPr>
        <w:t>Вторая</w:t>
      </w:r>
      <w:r w:rsidRPr="00ED0D74">
        <w:rPr>
          <w:rFonts w:ascii="Times New Roman" w:hAnsi="Times New Roman" w:cs="Times New Roman"/>
          <w:sz w:val="24"/>
        </w:rPr>
        <w:t xml:space="preserve">, </w:t>
      </w:r>
      <w:r>
        <w:rPr>
          <w:rFonts w:ascii="Times New Roman" w:hAnsi="Times New Roman" w:cs="Times New Roman"/>
          <w:sz w:val="24"/>
          <w:lang w:val="en-US"/>
        </w:rPr>
        <w:t>F</w:t>
      </w:r>
      <w:r w:rsidRPr="00ED0D74">
        <w:rPr>
          <w:rFonts w:ascii="Times New Roman" w:hAnsi="Times New Roman" w:cs="Times New Roman"/>
          <w:sz w:val="24"/>
          <w:vertAlign w:val="subscript"/>
        </w:rPr>
        <w:t>2</w:t>
      </w:r>
      <w:r>
        <w:rPr>
          <w:rFonts w:ascii="Times New Roman" w:hAnsi="Times New Roman" w:cs="Times New Roman"/>
          <w:sz w:val="24"/>
        </w:rPr>
        <w:t xml:space="preserve">, модификация </w:t>
      </w:r>
      <w:r>
        <w:rPr>
          <w:rFonts w:ascii="Times New Roman" w:hAnsi="Times New Roman" w:cs="Times New Roman"/>
          <w:sz w:val="24"/>
          <w:lang w:val="en-US"/>
        </w:rPr>
        <w:t>F</w:t>
      </w:r>
      <w:r w:rsidRPr="00ED0D74">
        <w:rPr>
          <w:rFonts w:ascii="Times New Roman" w:hAnsi="Times New Roman" w:cs="Times New Roman"/>
          <w:sz w:val="24"/>
          <w:vertAlign w:val="subscript"/>
        </w:rPr>
        <w:t>1</w:t>
      </w:r>
      <w:r>
        <w:rPr>
          <w:rFonts w:ascii="Times New Roman" w:hAnsi="Times New Roman" w:cs="Times New Roman"/>
          <w:sz w:val="24"/>
        </w:rPr>
        <w:t>, имеющая пики разной высоты, показана на фигуре 4.</w:t>
      </w:r>
    </w:p>
    <w:p w:rsidR="00AA6255" w:rsidRPr="00ED0D74" w:rsidRDefault="00514536" w:rsidP="00AA6255">
      <w:pPr>
        <w:tabs>
          <w:tab w:val="left" w:pos="7797"/>
        </w:tabs>
        <w:ind w:left="2977"/>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m:t>
        </m:r>
        <m:r>
          <m:rPr>
            <m:sty m:val="p"/>
          </m:rPr>
          <w:rPr>
            <w:rFonts w:ascii="Cambria Math" w:hAnsi="Cambria Math" w:cs="Times New Roman"/>
            <w:sz w:val="24"/>
          </w:rPr>
          <m:t>exp⁡</m:t>
        </m:r>
        <m:d>
          <m:dPr>
            <m:ctrlPr>
              <w:rPr>
                <w:rFonts w:ascii="Cambria Math" w:hAnsi="Cambria Math" w:cs="Times New Roman"/>
                <w:i/>
                <w:sz w:val="24"/>
              </w:rPr>
            </m:ctrlPr>
          </m:dPr>
          <m:e>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4</m:t>
                </m:r>
                <m:d>
                  <m:dPr>
                    <m:ctrlPr>
                      <w:rPr>
                        <w:rFonts w:ascii="Cambria Math" w:hAnsi="Cambria Math" w:cs="Times New Roman"/>
                        <w:i/>
                        <w:sz w:val="24"/>
                      </w:rPr>
                    </m:ctrlPr>
                  </m:dPr>
                  <m:e>
                    <m:r>
                      <w:rPr>
                        <w:rFonts w:ascii="Cambria Math" w:hAnsi="Cambria Math" w:cs="Times New Roman"/>
                        <w:sz w:val="24"/>
                      </w:rPr>
                      <m:t>ln2</m:t>
                    </m:r>
                  </m:e>
                </m:d>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x-0.0667</m:t>
                        </m:r>
                      </m:e>
                    </m:d>
                  </m:e>
                  <m:sup>
                    <m:r>
                      <w:rPr>
                        <w:rFonts w:ascii="Cambria Math" w:hAnsi="Cambria Math" w:cs="Times New Roman"/>
                        <w:sz w:val="24"/>
                      </w:rPr>
                      <m:t>2</m:t>
                    </m:r>
                  </m:sup>
                </m:sSup>
              </m:num>
              <m:den>
                <m:r>
                  <w:rPr>
                    <w:rFonts w:ascii="Cambria Math" w:hAnsi="Cambria Math" w:cs="Times New Roman"/>
                    <w:sz w:val="24"/>
                  </w:rPr>
                  <m:t>0.64</m:t>
                </m:r>
              </m:den>
            </m:f>
          </m:e>
        </m:d>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r>
          <w:rPr>
            <w:rFonts w:ascii="Cambria Math" w:hAnsi="Cambria Math" w:cs="Times New Roman"/>
            <w:sz w:val="24"/>
          </w:rPr>
          <m:t>(x)</m:t>
        </m:r>
      </m:oMath>
      <w:r w:rsidR="00AA6255" w:rsidRPr="00ED0D74">
        <w:rPr>
          <w:rFonts w:ascii="Times New Roman" w:hAnsi="Times New Roman" w:cs="Times New Roman"/>
          <w:sz w:val="24"/>
        </w:rPr>
        <w:tab/>
        <w:t>(8)</w:t>
      </w:r>
    </w:p>
    <w:p w:rsidR="00AA6255" w:rsidRDefault="00AA6255" w:rsidP="00AA6255">
      <w:pPr>
        <w:tabs>
          <w:tab w:val="left" w:pos="7797"/>
        </w:tabs>
        <w:jc w:val="both"/>
        <w:rPr>
          <w:rFonts w:ascii="Times New Roman" w:hAnsi="Times New Roman" w:cs="Times New Roman"/>
          <w:sz w:val="24"/>
        </w:rPr>
      </w:pPr>
      <w:r>
        <w:rPr>
          <w:rFonts w:ascii="Times New Roman" w:hAnsi="Times New Roman" w:cs="Times New Roman"/>
          <w:sz w:val="24"/>
        </w:rPr>
        <w:t>Третья функция</w:t>
      </w:r>
      <w:r w:rsidRPr="00CC4486">
        <w:rPr>
          <w:rFonts w:ascii="Times New Roman" w:hAnsi="Times New Roman" w:cs="Times New Roman"/>
          <w:sz w:val="24"/>
        </w:rPr>
        <w:t xml:space="preserve">, </w:t>
      </w:r>
      <w:r>
        <w:rPr>
          <w:rFonts w:ascii="Times New Roman" w:hAnsi="Times New Roman" w:cs="Times New Roman"/>
          <w:sz w:val="24"/>
          <w:lang w:val="en-US"/>
        </w:rPr>
        <w:t>F</w:t>
      </w:r>
      <w:r w:rsidRPr="00CC4486">
        <w:rPr>
          <w:rFonts w:ascii="Times New Roman" w:hAnsi="Times New Roman" w:cs="Times New Roman"/>
          <w:sz w:val="24"/>
          <w:vertAlign w:val="subscript"/>
        </w:rPr>
        <w:t>3</w:t>
      </w:r>
      <w:r>
        <w:rPr>
          <w:rFonts w:ascii="Times New Roman" w:hAnsi="Times New Roman" w:cs="Times New Roman"/>
          <w:sz w:val="24"/>
        </w:rPr>
        <w:t>, двумерная лисьенорья</w:t>
      </w:r>
      <w:r>
        <w:rPr>
          <w:rFonts w:ascii="Times New Roman" w:hAnsi="Times New Roman" w:cs="Times New Roman"/>
          <w:sz w:val="24"/>
          <w:lang w:val="en-US"/>
        </w:rPr>
        <w:t> </w:t>
      </w:r>
      <w:r w:rsidRPr="006E4FFD">
        <w:rPr>
          <w:rFonts w:ascii="Times New Roman" w:hAnsi="Times New Roman" w:cs="Times New Roman"/>
          <w:sz w:val="24"/>
        </w:rPr>
        <w:t>&lt;</w:t>
      </w:r>
      <w:r>
        <w:rPr>
          <w:rFonts w:ascii="Times New Roman" w:hAnsi="Times New Roman" w:cs="Times New Roman"/>
          <w:sz w:val="24"/>
          <w:lang w:val="en-US"/>
        </w:rPr>
        <w:t>Foxholes</w:t>
      </w:r>
      <w:r w:rsidRPr="00CC4486">
        <w:rPr>
          <w:rFonts w:ascii="Times New Roman" w:hAnsi="Times New Roman" w:cs="Times New Roman"/>
          <w:sz w:val="24"/>
        </w:rPr>
        <w:t xml:space="preserve">&gt; </w:t>
      </w:r>
      <w:r>
        <w:rPr>
          <w:rFonts w:ascii="Times New Roman" w:hAnsi="Times New Roman" w:cs="Times New Roman"/>
          <w:sz w:val="24"/>
        </w:rPr>
        <w:t>функция Шекеля c 25 пиками неодинаковой высоты, расположенные</w:t>
      </w:r>
      <w:r w:rsidRPr="006E4FFD">
        <w:rPr>
          <w:rFonts w:ascii="Times New Roman" w:hAnsi="Times New Roman" w:cs="Times New Roman"/>
          <w:sz w:val="24"/>
        </w:rPr>
        <w:t xml:space="preserve"> </w:t>
      </w:r>
      <w:r>
        <w:rPr>
          <w:rFonts w:ascii="Times New Roman" w:hAnsi="Times New Roman" w:cs="Times New Roman"/>
          <w:sz w:val="24"/>
        </w:rPr>
        <w:t>в сетке как 16 обособленных частей, показана на фигуре 5.</w:t>
      </w:r>
    </w:p>
    <w:p w:rsidR="00AA6255" w:rsidRPr="003D34B2" w:rsidRDefault="00514536" w:rsidP="00AA6255">
      <w:pPr>
        <w:tabs>
          <w:tab w:val="left" w:pos="7797"/>
        </w:tabs>
        <w:ind w:left="2835"/>
        <w:jc w:val="both"/>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3</m:t>
            </m:r>
          </m:sub>
        </m:sSub>
        <m:d>
          <m:dPr>
            <m:ctrlPr>
              <w:rPr>
                <w:rFonts w:ascii="Cambria Math" w:hAnsi="Cambria Math" w:cs="Times New Roman"/>
                <w:i/>
                <w:sz w:val="24"/>
              </w:rPr>
            </m:ctrlPr>
          </m:dPr>
          <m:e>
            <m:r>
              <w:rPr>
                <w:rFonts w:ascii="Cambria Math" w:hAnsi="Cambria Math" w:cs="Times New Roman"/>
                <w:sz w:val="24"/>
              </w:rPr>
              <m:t>x,y</m:t>
            </m:r>
          </m:e>
        </m:d>
        <m:r>
          <w:rPr>
            <w:rFonts w:ascii="Cambria Math" w:hAnsi="Cambria Math" w:cs="Times New Roman"/>
            <w:sz w:val="24"/>
          </w:rPr>
          <m:t>=0.002+</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25</m:t>
            </m:r>
          </m:sup>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i+</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x-</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e>
                    </m:d>
                  </m:e>
                  <m:sup>
                    <m:r>
                      <w:rPr>
                        <w:rFonts w:ascii="Cambria Math" w:hAnsi="Cambria Math" w:cs="Times New Roman"/>
                        <w:sz w:val="24"/>
                      </w:rPr>
                      <m:t>6</m:t>
                    </m:r>
                  </m:sup>
                </m:sSup>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y-</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i</m:t>
                            </m:r>
                          </m:sub>
                        </m:sSub>
                      </m:e>
                    </m:d>
                  </m:e>
                  <m:sup>
                    <m:r>
                      <w:rPr>
                        <w:rFonts w:ascii="Cambria Math" w:hAnsi="Cambria Math" w:cs="Times New Roman"/>
                        <w:sz w:val="24"/>
                      </w:rPr>
                      <m:t>6</m:t>
                    </m:r>
                  </m:sup>
                </m:sSup>
              </m:den>
            </m:f>
          </m:e>
        </m:nary>
      </m:oMath>
      <w:r w:rsidR="00AA6255" w:rsidRPr="003D34B2">
        <w:rPr>
          <w:rFonts w:ascii="Times New Roman" w:hAnsi="Times New Roman" w:cs="Times New Roman"/>
          <w:sz w:val="24"/>
        </w:rPr>
        <w:tab/>
        <w:t>(9)</w:t>
      </w:r>
    </w:p>
    <w:p w:rsidR="00AA6255" w:rsidRDefault="00AA6255" w:rsidP="00AA6255">
      <w:pPr>
        <w:tabs>
          <w:tab w:val="left" w:pos="7797"/>
        </w:tabs>
        <w:jc w:val="both"/>
        <w:rPr>
          <w:rFonts w:ascii="Times New Roman" w:hAnsi="Times New Roman" w:cs="Times New Roman"/>
          <w:sz w:val="24"/>
        </w:rPr>
      </w:pPr>
      <w:r>
        <w:rPr>
          <w:rFonts w:ascii="Times New Roman" w:hAnsi="Times New Roman" w:cs="Times New Roman"/>
          <w:sz w:val="24"/>
        </w:rPr>
        <w:t xml:space="preserve">Четвёртая функция, </w:t>
      </w:r>
      <w:r>
        <w:rPr>
          <w:rFonts w:ascii="Times New Roman" w:hAnsi="Times New Roman" w:cs="Times New Roman"/>
          <w:sz w:val="24"/>
          <w:lang w:val="en-US"/>
        </w:rPr>
        <w:t>F</w:t>
      </w:r>
      <w:r w:rsidRPr="003D34B2">
        <w:rPr>
          <w:rFonts w:ascii="Times New Roman" w:hAnsi="Times New Roman" w:cs="Times New Roman"/>
          <w:sz w:val="24"/>
          <w:vertAlign w:val="subscript"/>
        </w:rPr>
        <w:t>4</w:t>
      </w:r>
      <w:r>
        <w:rPr>
          <w:rFonts w:ascii="Times New Roman" w:hAnsi="Times New Roman" w:cs="Times New Roman"/>
          <w:sz w:val="24"/>
        </w:rPr>
        <w:t>, нерегулярная функция с 5 пиками различной высоты и ширины, как показано в Таблице 1 и фигуре 6.</w:t>
      </w:r>
    </w:p>
    <w:p w:rsidR="00AA6255" w:rsidRPr="003D34B2" w:rsidRDefault="00514536" w:rsidP="00AA6255">
      <w:pPr>
        <w:tabs>
          <w:tab w:val="left" w:pos="7797"/>
        </w:tabs>
        <w:ind w:left="2977"/>
        <w:jc w:val="both"/>
        <w:rPr>
          <w:rFonts w:ascii="Times New Roman" w:hAnsi="Times New Roman" w:cs="Times New Roman"/>
          <w:sz w:val="24"/>
        </w:rPr>
      </w:pPr>
      <m:oMath>
        <m:sSub>
          <m:sSubPr>
            <m:ctrlPr>
              <w:rPr>
                <w:rFonts w:ascii="Cambria Math" w:hAnsi="Cambria Math" w:cs="Times New Roman"/>
                <w:i/>
                <w:sz w:val="24"/>
                <w:lang w:val="en-US"/>
              </w:rPr>
            </m:ctrlPr>
          </m:sSubPr>
          <m:e>
            <m:r>
              <w:rPr>
                <w:rFonts w:ascii="Cambria Math" w:hAnsi="Cambria Math" w:cs="Times New Roman"/>
                <w:sz w:val="24"/>
                <w:lang w:val="en-US"/>
              </w:rPr>
              <m:t>F</m:t>
            </m:r>
          </m:e>
          <m:sub>
            <m:r>
              <w:rPr>
                <w:rFonts w:ascii="Cambria Math" w:hAnsi="Cambria Math" w:cs="Times New Roman"/>
                <w:sz w:val="24"/>
              </w:rPr>
              <m:t>4</m:t>
            </m:r>
          </m:sub>
        </m:sSub>
        <m:d>
          <m:dPr>
            <m:ctrlPr>
              <w:rPr>
                <w:rFonts w:ascii="Cambria Math" w:hAnsi="Cambria Math" w:cs="Times New Roman"/>
                <w:i/>
                <w:sz w:val="24"/>
                <w:lang w:val="en-US"/>
              </w:rPr>
            </m:ctrlPr>
          </m:dPr>
          <m:e>
            <m:r>
              <w:rPr>
                <w:rFonts w:ascii="Cambria Math" w:hAnsi="Cambria Math" w:cs="Times New Roman"/>
                <w:sz w:val="24"/>
                <w:lang w:val="en-US"/>
              </w:rPr>
              <m:t>x</m:t>
            </m:r>
            <m:r>
              <w:rPr>
                <w:rFonts w:ascii="Cambria Math" w:hAnsi="Cambria Math" w:cs="Times New Roman"/>
                <w:sz w:val="24"/>
              </w:rPr>
              <m:t>,</m:t>
            </m:r>
            <m:r>
              <w:rPr>
                <w:rFonts w:ascii="Cambria Math" w:hAnsi="Cambria Math" w:cs="Times New Roman"/>
                <w:sz w:val="24"/>
                <w:lang w:val="en-US"/>
              </w:rPr>
              <m:t>y</m:t>
            </m:r>
          </m:e>
        </m:d>
        <m:r>
          <w:rPr>
            <w:rFonts w:ascii="Cambria Math" w:hAnsi="Cambria Math" w:cs="Times New Roman"/>
            <w:sz w:val="24"/>
          </w:rPr>
          <m:t>=</m:t>
        </m:r>
        <m:nary>
          <m:naryPr>
            <m:chr m:val="∑"/>
            <m:limLoc m:val="undOvr"/>
            <m:ctrlPr>
              <w:rPr>
                <w:rFonts w:ascii="Cambria Math" w:hAnsi="Cambria Math" w:cs="Times New Roman"/>
                <w:i/>
                <w:sz w:val="24"/>
                <w:lang w:val="en-US"/>
              </w:rPr>
            </m:ctrlPr>
          </m:naryPr>
          <m:sub>
            <m:r>
              <w:rPr>
                <w:rFonts w:ascii="Cambria Math" w:hAnsi="Cambria Math" w:cs="Times New Roman"/>
                <w:sz w:val="24"/>
                <w:lang w:val="en-US"/>
              </w:rPr>
              <m:t>i</m:t>
            </m:r>
            <m:r>
              <w:rPr>
                <w:rFonts w:ascii="Cambria Math" w:hAnsi="Cambria Math" w:cs="Times New Roman"/>
                <w:sz w:val="24"/>
              </w:rPr>
              <m:t>=1</m:t>
            </m:r>
          </m:sub>
          <m:sup>
            <m:r>
              <w:rPr>
                <w:rFonts w:ascii="Cambria Math" w:hAnsi="Cambria Math" w:cs="Times New Roman"/>
                <w:sz w:val="24"/>
              </w:rPr>
              <m:t>5</m:t>
            </m:r>
          </m:sup>
          <m:e>
            <m:f>
              <m:fPr>
                <m:ctrlPr>
                  <w:rPr>
                    <w:rFonts w:ascii="Cambria Math" w:hAnsi="Cambria Math" w:cs="Times New Roman"/>
                    <w:i/>
                    <w:sz w:val="24"/>
                    <w:lang w:val="en-US"/>
                  </w:rPr>
                </m:ctrlPr>
              </m:fPr>
              <m:num>
                <m:sSub>
                  <m:sSubPr>
                    <m:ctrlPr>
                      <w:rPr>
                        <w:rFonts w:ascii="Cambria Math" w:hAnsi="Cambria Math" w:cs="Times New Roman"/>
                        <w:i/>
                        <w:sz w:val="24"/>
                        <w:lang w:val="en-US"/>
                      </w:rPr>
                    </m:ctrlPr>
                  </m:sSubPr>
                  <m:e>
                    <m:r>
                      <w:rPr>
                        <w:rFonts w:ascii="Cambria Math" w:hAnsi="Cambria Math" w:cs="Times New Roman"/>
                        <w:sz w:val="24"/>
                        <w:lang w:val="en-US"/>
                      </w:rPr>
                      <m:t>H</m:t>
                    </m:r>
                  </m:e>
                  <m:sub>
                    <m:r>
                      <w:rPr>
                        <w:rFonts w:ascii="Cambria Math" w:hAnsi="Cambria Math" w:cs="Times New Roman"/>
                        <w:sz w:val="24"/>
                        <w:lang w:val="en-US"/>
                      </w:rPr>
                      <m:t>i</m:t>
                    </m:r>
                  </m:sub>
                </m:sSub>
              </m:num>
              <m:den>
                <m:r>
                  <w:rPr>
                    <w:rFonts w:ascii="Cambria Math" w:hAnsi="Cambria Math" w:cs="Times New Roman"/>
                    <w:sz w:val="24"/>
                  </w:rPr>
                  <m:t>1+</m:t>
                </m:r>
                <m:sSub>
                  <m:sSubPr>
                    <m:ctrlPr>
                      <w:rPr>
                        <w:rFonts w:ascii="Cambria Math" w:hAnsi="Cambria Math" w:cs="Times New Roman"/>
                        <w:i/>
                        <w:sz w:val="24"/>
                        <w:lang w:val="en-US"/>
                      </w:rPr>
                    </m:ctrlPr>
                  </m:sSubPr>
                  <m:e>
                    <m:r>
                      <w:rPr>
                        <w:rFonts w:ascii="Cambria Math" w:hAnsi="Cambria Math" w:cs="Times New Roman"/>
                        <w:sz w:val="24"/>
                        <w:lang w:val="en-US"/>
                      </w:rPr>
                      <m:t>W</m:t>
                    </m:r>
                  </m:e>
                  <m:sub>
                    <m:r>
                      <w:rPr>
                        <w:rFonts w:ascii="Cambria Math" w:hAnsi="Cambria Math" w:cs="Times New Roman"/>
                        <w:sz w:val="24"/>
                        <w:lang w:val="en-US"/>
                      </w:rPr>
                      <m:t>i</m:t>
                    </m:r>
                  </m:sub>
                </m:sSub>
                <m:d>
                  <m:dPr>
                    <m:begChr m:val="["/>
                    <m:endChr m:val="]"/>
                    <m:ctrlPr>
                      <w:rPr>
                        <w:rFonts w:ascii="Cambria Math" w:hAnsi="Cambria Math" w:cs="Times New Roman"/>
                        <w:i/>
                        <w:sz w:val="24"/>
                        <w:lang w:val="en-US"/>
                      </w:rPr>
                    </m:ctrlPr>
                  </m:dPr>
                  <m:e>
                    <m:sSup>
                      <m:sSupPr>
                        <m:ctrlPr>
                          <w:rPr>
                            <w:rFonts w:ascii="Cambria Math" w:hAnsi="Cambria Math" w:cs="Times New Roman"/>
                            <w:i/>
                            <w:sz w:val="24"/>
                            <w:lang w:val="en-US"/>
                          </w:rPr>
                        </m:ctrlPr>
                      </m:sSupPr>
                      <m:e>
                        <m:d>
                          <m:dPr>
                            <m:ctrlPr>
                              <w:rPr>
                                <w:rFonts w:ascii="Cambria Math" w:hAnsi="Cambria Math" w:cs="Times New Roman"/>
                                <w:i/>
                                <w:sz w:val="24"/>
                                <w:lang w:val="en-US"/>
                              </w:rPr>
                            </m:ctrlPr>
                          </m:dPr>
                          <m:e>
                            <m:r>
                              <w:rPr>
                                <w:rFonts w:ascii="Cambria Math" w:hAnsi="Cambria Math" w:cs="Times New Roman"/>
                                <w:sz w:val="24"/>
                                <w:lang w:val="en-US"/>
                              </w:rPr>
                              <m:t>x</m:t>
                            </m:r>
                            <m:r>
                              <w:rPr>
                                <w:rFonts w:ascii="Cambria Math" w:hAnsi="Cambria Math" w:cs="Times New Roman"/>
                                <w:sz w:val="24"/>
                              </w:rPr>
                              <m:t>-</m:t>
                            </m:r>
                            <m:sSub>
                              <m:sSubPr>
                                <m:ctrlPr>
                                  <w:rPr>
                                    <w:rFonts w:ascii="Cambria Math" w:hAnsi="Cambria Math" w:cs="Times New Roman"/>
                                    <w:i/>
                                    <w:sz w:val="24"/>
                                    <w:lang w:val="en-US"/>
                                  </w:rPr>
                                </m:ctrlPr>
                              </m:sSubPr>
                              <m:e>
                                <m:r>
                                  <w:rPr>
                                    <w:rFonts w:ascii="Cambria Math" w:hAnsi="Cambria Math" w:cs="Times New Roman"/>
                                    <w:sz w:val="24"/>
                                    <w:lang w:val="en-US"/>
                                  </w:rPr>
                                  <m:t>A</m:t>
                                </m:r>
                              </m:e>
                              <m:sub>
                                <m:r>
                                  <w:rPr>
                                    <w:rFonts w:ascii="Cambria Math" w:hAnsi="Cambria Math" w:cs="Times New Roman"/>
                                    <w:sz w:val="24"/>
                                    <w:lang w:val="en-US"/>
                                  </w:rPr>
                                  <m:t>i</m:t>
                                </m:r>
                              </m:sub>
                            </m:sSub>
                          </m:e>
                        </m:d>
                      </m:e>
                      <m:sup>
                        <m:r>
                          <w:rPr>
                            <w:rFonts w:ascii="Cambria Math" w:hAnsi="Cambria Math" w:cs="Times New Roman"/>
                            <w:sz w:val="24"/>
                          </w:rPr>
                          <m:t>2</m:t>
                        </m:r>
                      </m:sup>
                    </m:sSup>
                    <m:r>
                      <w:rPr>
                        <w:rFonts w:ascii="Cambria Math" w:hAnsi="Cambria Math" w:cs="Times New Roman"/>
                        <w:sz w:val="24"/>
                      </w:rPr>
                      <m:t>+</m:t>
                    </m:r>
                    <m:sSup>
                      <m:sSupPr>
                        <m:ctrlPr>
                          <w:rPr>
                            <w:rFonts w:ascii="Cambria Math" w:hAnsi="Cambria Math" w:cs="Times New Roman"/>
                            <w:i/>
                            <w:sz w:val="24"/>
                            <w:lang w:val="en-US"/>
                          </w:rPr>
                        </m:ctrlPr>
                      </m:sSupPr>
                      <m:e>
                        <m:d>
                          <m:dPr>
                            <m:ctrlPr>
                              <w:rPr>
                                <w:rFonts w:ascii="Cambria Math" w:hAnsi="Cambria Math" w:cs="Times New Roman"/>
                                <w:i/>
                                <w:sz w:val="24"/>
                                <w:lang w:val="en-US"/>
                              </w:rPr>
                            </m:ctrlPr>
                          </m:dPr>
                          <m:e>
                            <m:r>
                              <w:rPr>
                                <w:rFonts w:ascii="Cambria Math" w:hAnsi="Cambria Math" w:cs="Times New Roman"/>
                                <w:sz w:val="24"/>
                                <w:lang w:val="en-US"/>
                              </w:rPr>
                              <m:t>y</m:t>
                            </m:r>
                            <m:r>
                              <w:rPr>
                                <w:rFonts w:ascii="Cambria Math" w:hAnsi="Cambria Math" w:cs="Times New Roman"/>
                                <w:sz w:val="24"/>
                              </w:rPr>
                              <m:t>-</m:t>
                            </m:r>
                            <m:sSub>
                              <m:sSubPr>
                                <m:ctrlPr>
                                  <w:rPr>
                                    <w:rFonts w:ascii="Cambria Math" w:hAnsi="Cambria Math" w:cs="Times New Roman"/>
                                    <w:i/>
                                    <w:sz w:val="24"/>
                                    <w:lang w:val="en-US"/>
                                  </w:rPr>
                                </m:ctrlPr>
                              </m:sSubPr>
                              <m:e>
                                <m:r>
                                  <w:rPr>
                                    <w:rFonts w:ascii="Cambria Math" w:hAnsi="Cambria Math" w:cs="Times New Roman"/>
                                    <w:sz w:val="24"/>
                                    <w:lang w:val="en-US"/>
                                  </w:rPr>
                                  <m:t>B</m:t>
                                </m:r>
                              </m:e>
                              <m:sub>
                                <m:r>
                                  <w:rPr>
                                    <w:rFonts w:ascii="Cambria Math" w:hAnsi="Cambria Math" w:cs="Times New Roman"/>
                                    <w:sz w:val="24"/>
                                    <w:lang w:val="en-US"/>
                                  </w:rPr>
                                  <m:t>i</m:t>
                                </m:r>
                              </m:sub>
                            </m:sSub>
                          </m:e>
                        </m:d>
                      </m:e>
                      <m:sup>
                        <m:r>
                          <w:rPr>
                            <w:rFonts w:ascii="Cambria Math" w:hAnsi="Cambria Math" w:cs="Times New Roman"/>
                            <w:sz w:val="24"/>
                          </w:rPr>
                          <m:t>2</m:t>
                        </m:r>
                      </m:sup>
                    </m:sSup>
                  </m:e>
                </m:d>
              </m:den>
            </m:f>
          </m:e>
        </m:nary>
      </m:oMath>
      <w:r w:rsidR="00AA6255" w:rsidRPr="003D34B2">
        <w:rPr>
          <w:rFonts w:ascii="Times New Roman" w:hAnsi="Times New Roman" w:cs="Times New Roman"/>
          <w:sz w:val="24"/>
        </w:rPr>
        <w:tab/>
        <w:t>(10)</w:t>
      </w:r>
    </w:p>
    <w:p w:rsidR="00AA6255" w:rsidRPr="005B633D" w:rsidRDefault="00AA6255" w:rsidP="00AA6255">
      <w:pPr>
        <w:tabs>
          <w:tab w:val="left" w:pos="7797"/>
        </w:tabs>
        <w:jc w:val="both"/>
        <w:rPr>
          <w:rFonts w:ascii="Times New Roman" w:hAnsi="Times New Roman" w:cs="Times New Roman"/>
          <w:sz w:val="24"/>
        </w:rPr>
      </w:pPr>
      <w:r>
        <w:rPr>
          <w:rFonts w:ascii="Times New Roman" w:hAnsi="Times New Roman" w:cs="Times New Roman"/>
          <w:sz w:val="24"/>
        </w:rPr>
        <w:t xml:space="preserve">Для функций </w:t>
      </w:r>
      <w:r>
        <w:rPr>
          <w:rFonts w:ascii="Times New Roman" w:hAnsi="Times New Roman" w:cs="Times New Roman"/>
          <w:sz w:val="24"/>
          <w:lang w:val="en-US"/>
        </w:rPr>
        <w:t>F</w:t>
      </w:r>
      <w:r w:rsidRPr="00C002B1">
        <w:rPr>
          <w:rFonts w:ascii="Times New Roman" w:hAnsi="Times New Roman" w:cs="Times New Roman"/>
          <w:sz w:val="24"/>
          <w:vertAlign w:val="subscript"/>
        </w:rPr>
        <w:t>3</w:t>
      </w:r>
      <w:r w:rsidRPr="00C002B1">
        <w:rPr>
          <w:rFonts w:ascii="Times New Roman" w:hAnsi="Times New Roman" w:cs="Times New Roman"/>
          <w:sz w:val="24"/>
        </w:rPr>
        <w:t xml:space="preserve"> </w:t>
      </w:r>
      <w:r>
        <w:rPr>
          <w:rFonts w:ascii="Times New Roman" w:hAnsi="Times New Roman" w:cs="Times New Roman"/>
          <w:sz w:val="24"/>
        </w:rPr>
        <w:t xml:space="preserve">и </w:t>
      </w:r>
      <w:r>
        <w:rPr>
          <w:rFonts w:ascii="Times New Roman" w:hAnsi="Times New Roman" w:cs="Times New Roman"/>
          <w:sz w:val="24"/>
          <w:lang w:val="en-US"/>
        </w:rPr>
        <w:t>F</w:t>
      </w:r>
      <w:r w:rsidRPr="00C002B1">
        <w:rPr>
          <w:rFonts w:ascii="Times New Roman" w:hAnsi="Times New Roman" w:cs="Times New Roman"/>
          <w:sz w:val="24"/>
          <w:vertAlign w:val="subscript"/>
        </w:rPr>
        <w:t>4</w:t>
      </w:r>
      <w:r w:rsidRPr="00C002B1">
        <w:rPr>
          <w:rFonts w:ascii="Times New Roman" w:hAnsi="Times New Roman" w:cs="Times New Roman"/>
          <w:sz w:val="24"/>
        </w:rPr>
        <w:t xml:space="preserve"> </w:t>
      </w:r>
      <w:r>
        <w:rPr>
          <w:rFonts w:ascii="Times New Roman" w:hAnsi="Times New Roman" w:cs="Times New Roman"/>
          <w:sz w:val="24"/>
          <w:lang w:val="en-US"/>
        </w:rPr>
        <w:t>A</w:t>
      </w:r>
      <w:r>
        <w:rPr>
          <w:rFonts w:ascii="Times New Roman" w:hAnsi="Times New Roman" w:cs="Times New Roman"/>
          <w:sz w:val="24"/>
          <w:vertAlign w:val="subscript"/>
          <w:lang w:val="en-US"/>
        </w:rPr>
        <w:t>i</w:t>
      </w:r>
      <w:r w:rsidRPr="00C002B1">
        <w:rPr>
          <w:rFonts w:ascii="Times New Roman" w:hAnsi="Times New Roman" w:cs="Times New Roman"/>
          <w:sz w:val="24"/>
        </w:rPr>
        <w:t xml:space="preserve"> </w:t>
      </w:r>
      <w:r>
        <w:rPr>
          <w:rFonts w:ascii="Times New Roman" w:hAnsi="Times New Roman" w:cs="Times New Roman"/>
          <w:sz w:val="24"/>
        </w:rPr>
        <w:t xml:space="preserve">и </w:t>
      </w:r>
      <w:r>
        <w:rPr>
          <w:rFonts w:ascii="Times New Roman" w:hAnsi="Times New Roman" w:cs="Times New Roman"/>
          <w:sz w:val="24"/>
          <w:lang w:val="en-US"/>
        </w:rPr>
        <w:t>B</w:t>
      </w:r>
      <w:r>
        <w:rPr>
          <w:rFonts w:ascii="Times New Roman" w:hAnsi="Times New Roman" w:cs="Times New Roman"/>
          <w:sz w:val="24"/>
          <w:vertAlign w:val="subscript"/>
          <w:lang w:val="en-US"/>
        </w:rPr>
        <w:t>i</w:t>
      </w:r>
      <w:r w:rsidRPr="00C002B1">
        <w:rPr>
          <w:rFonts w:ascii="Times New Roman" w:hAnsi="Times New Roman" w:cs="Times New Roman"/>
          <w:sz w:val="24"/>
        </w:rPr>
        <w:t xml:space="preserve"> </w:t>
      </w:r>
      <w:r>
        <w:rPr>
          <w:rFonts w:ascii="Times New Roman" w:hAnsi="Times New Roman" w:cs="Times New Roman"/>
          <w:sz w:val="24"/>
        </w:rPr>
        <w:t xml:space="preserve">будут координатами каждого пика. Также для фунции </w:t>
      </w:r>
      <w:r>
        <w:rPr>
          <w:rFonts w:ascii="Times New Roman" w:hAnsi="Times New Roman" w:cs="Times New Roman"/>
          <w:sz w:val="24"/>
          <w:lang w:val="en-US"/>
        </w:rPr>
        <w:t>F</w:t>
      </w:r>
      <w:r w:rsidRPr="005B633D">
        <w:rPr>
          <w:rFonts w:ascii="Times New Roman" w:hAnsi="Times New Roman" w:cs="Times New Roman"/>
          <w:sz w:val="24"/>
          <w:vertAlign w:val="subscript"/>
        </w:rPr>
        <w:t>4</w:t>
      </w:r>
      <w:r w:rsidRPr="005B633D">
        <w:rPr>
          <w:rFonts w:ascii="Times New Roman" w:hAnsi="Times New Roman" w:cs="Times New Roman"/>
          <w:sz w:val="24"/>
        </w:rPr>
        <w:t xml:space="preserve"> </w:t>
      </w:r>
      <w:r>
        <w:rPr>
          <w:rFonts w:ascii="Times New Roman" w:hAnsi="Times New Roman" w:cs="Times New Roman"/>
          <w:sz w:val="24"/>
          <w:lang w:val="en-US"/>
        </w:rPr>
        <w:t>H</w:t>
      </w:r>
      <w:r>
        <w:rPr>
          <w:rFonts w:ascii="Times New Roman" w:hAnsi="Times New Roman" w:cs="Times New Roman"/>
          <w:sz w:val="24"/>
          <w:vertAlign w:val="subscript"/>
          <w:lang w:val="en-US"/>
        </w:rPr>
        <w:t>i</w:t>
      </w:r>
      <w:r w:rsidRPr="005B633D">
        <w:rPr>
          <w:rFonts w:ascii="Times New Roman" w:hAnsi="Times New Roman" w:cs="Times New Roman"/>
          <w:sz w:val="24"/>
        </w:rPr>
        <w:t xml:space="preserve"> </w:t>
      </w:r>
      <w:r>
        <w:rPr>
          <w:rFonts w:ascii="Times New Roman" w:hAnsi="Times New Roman" w:cs="Times New Roman"/>
          <w:sz w:val="24"/>
        </w:rPr>
        <w:t xml:space="preserve">и </w:t>
      </w:r>
      <w:r>
        <w:rPr>
          <w:rFonts w:ascii="Times New Roman" w:hAnsi="Times New Roman" w:cs="Times New Roman"/>
          <w:sz w:val="24"/>
          <w:lang w:val="en-US"/>
        </w:rPr>
        <w:t>W</w:t>
      </w:r>
      <w:r>
        <w:rPr>
          <w:rFonts w:ascii="Times New Roman" w:hAnsi="Times New Roman" w:cs="Times New Roman"/>
          <w:sz w:val="24"/>
          <w:vertAlign w:val="subscript"/>
          <w:lang w:val="en-US"/>
        </w:rPr>
        <w:t>i</w:t>
      </w:r>
      <w:r w:rsidRPr="005B633D">
        <w:rPr>
          <w:rFonts w:ascii="Times New Roman" w:hAnsi="Times New Roman" w:cs="Times New Roman"/>
          <w:sz w:val="24"/>
        </w:rPr>
        <w:t xml:space="preserve"> </w:t>
      </w:r>
      <w:r>
        <w:rPr>
          <w:rFonts w:ascii="Times New Roman" w:hAnsi="Times New Roman" w:cs="Times New Roman"/>
          <w:sz w:val="24"/>
        </w:rPr>
        <w:t>являются высотой и шириной каждого пика. Этими четыремя функциями тестировалась многонишеввы способности алгоритма по различным направлениям.</w:t>
      </w:r>
    </w:p>
    <w:p w:rsidR="00DA1037" w:rsidRPr="00AA6255" w:rsidRDefault="00DA1037" w:rsidP="00AA6255">
      <w:pPr>
        <w:pStyle w:val="ListParagraph"/>
        <w:spacing w:after="0" w:line="240" w:lineRule="auto"/>
        <w:ind w:left="0" w:firstLine="709"/>
        <w:rPr>
          <w:rFonts w:ascii="Times New Roman" w:hAnsi="Times New Roman"/>
          <w:sz w:val="28"/>
        </w:rPr>
      </w:pPr>
    </w:p>
    <w:p w:rsidR="00C10BDF" w:rsidRPr="00AA6255" w:rsidRDefault="00C10BDF">
      <w:pPr>
        <w:rPr>
          <w:sz w:val="28"/>
          <w:szCs w:val="28"/>
        </w:rPr>
      </w:pPr>
      <w:r w:rsidRPr="00AA6255">
        <w:rPr>
          <w:sz w:val="28"/>
          <w:szCs w:val="28"/>
        </w:rPr>
        <w:br w:type="page"/>
      </w:r>
    </w:p>
    <w:p w:rsidR="00CD25E8" w:rsidRPr="0024398D" w:rsidRDefault="00C10BDF" w:rsidP="00C10BDF">
      <w:pPr>
        <w:pStyle w:val="Heading2"/>
        <w:jc w:val="center"/>
        <w:rPr>
          <w:rFonts w:ascii="Times New Roman" w:hAnsi="Times New Roman" w:cs="Times New Roman"/>
          <w:sz w:val="28"/>
          <w:lang w:val="en-US"/>
        </w:rPr>
      </w:pPr>
      <w:bookmarkStart w:id="29" w:name="_Toc378670082"/>
      <w:r w:rsidRPr="00C10BDF">
        <w:rPr>
          <w:rFonts w:ascii="Times New Roman" w:hAnsi="Times New Roman" w:cs="Times New Roman"/>
          <w:sz w:val="28"/>
        </w:rPr>
        <w:lastRenderedPageBreak/>
        <w:t>Приложение</w:t>
      </w:r>
      <w:r w:rsidRPr="0024398D">
        <w:rPr>
          <w:rFonts w:ascii="Times New Roman" w:hAnsi="Times New Roman" w:cs="Times New Roman"/>
          <w:sz w:val="28"/>
          <w:lang w:val="en-US"/>
        </w:rPr>
        <w:t xml:space="preserve"> </w:t>
      </w:r>
      <w:r w:rsidRPr="00C10BDF">
        <w:rPr>
          <w:rFonts w:ascii="Times New Roman" w:hAnsi="Times New Roman" w:cs="Times New Roman"/>
          <w:sz w:val="28"/>
        </w:rPr>
        <w:t>В</w:t>
      </w:r>
      <w:r w:rsidRPr="0024398D">
        <w:rPr>
          <w:rFonts w:ascii="Times New Roman" w:hAnsi="Times New Roman" w:cs="Times New Roman"/>
          <w:sz w:val="28"/>
          <w:lang w:val="en-US"/>
        </w:rPr>
        <w:t xml:space="preserve">. </w:t>
      </w:r>
      <w:r w:rsidRPr="00C10BDF">
        <w:rPr>
          <w:rFonts w:ascii="Times New Roman" w:hAnsi="Times New Roman" w:cs="Times New Roman"/>
          <w:sz w:val="28"/>
        </w:rPr>
        <w:t>Оригинал</w:t>
      </w:r>
      <w:r w:rsidRPr="0024398D">
        <w:rPr>
          <w:rFonts w:ascii="Times New Roman" w:hAnsi="Times New Roman" w:cs="Times New Roman"/>
          <w:sz w:val="28"/>
          <w:lang w:val="en-US"/>
        </w:rPr>
        <w:t xml:space="preserve"> </w:t>
      </w:r>
      <w:r w:rsidRPr="00C10BDF">
        <w:rPr>
          <w:rFonts w:ascii="Times New Roman" w:hAnsi="Times New Roman" w:cs="Times New Roman"/>
          <w:sz w:val="28"/>
        </w:rPr>
        <w:t>статьи</w:t>
      </w:r>
      <w:bookmarkEnd w:id="29"/>
    </w:p>
    <w:p w:rsidR="001418E1" w:rsidRPr="0024398D" w:rsidRDefault="001418E1" w:rsidP="001418E1">
      <w:pPr>
        <w:autoSpaceDE w:val="0"/>
        <w:autoSpaceDN w:val="0"/>
        <w:adjustRightInd w:val="0"/>
        <w:spacing w:after="0" w:line="240" w:lineRule="auto"/>
        <w:rPr>
          <w:rFonts w:ascii="Times New Roman" w:hAnsi="Times New Roman" w:cs="Times New Roman"/>
          <w:color w:val="000000"/>
          <w:sz w:val="24"/>
          <w:szCs w:val="24"/>
          <w:lang w:val="en-US"/>
        </w:rPr>
      </w:pPr>
    </w:p>
    <w:p w:rsidR="001418E1" w:rsidRPr="001418E1" w:rsidRDefault="001418E1" w:rsidP="00E83665">
      <w:pPr>
        <w:autoSpaceDE w:val="0"/>
        <w:autoSpaceDN w:val="0"/>
        <w:adjustRightInd w:val="0"/>
        <w:spacing w:after="0" w:line="240" w:lineRule="auto"/>
        <w:jc w:val="center"/>
        <w:rPr>
          <w:rFonts w:ascii="Times New Roman" w:hAnsi="Times New Roman" w:cs="Times New Roman"/>
          <w:color w:val="000000"/>
          <w:sz w:val="48"/>
          <w:szCs w:val="48"/>
          <w:lang w:val="en-US"/>
        </w:rPr>
      </w:pPr>
      <w:r w:rsidRPr="001418E1">
        <w:rPr>
          <w:rFonts w:ascii="Times New Roman" w:hAnsi="Times New Roman" w:cs="Times New Roman"/>
          <w:color w:val="000000"/>
          <w:sz w:val="48"/>
          <w:szCs w:val="48"/>
          <w:lang w:val="en-US"/>
        </w:rPr>
        <w:t>A Cumulative Multi-Niching Genetic Algorithm for Multimodal Function Optimization</w:t>
      </w:r>
    </w:p>
    <w:p w:rsidR="001418E1" w:rsidRPr="001418E1" w:rsidRDefault="001418E1" w:rsidP="00E83665">
      <w:pPr>
        <w:autoSpaceDE w:val="0"/>
        <w:autoSpaceDN w:val="0"/>
        <w:adjustRightInd w:val="0"/>
        <w:spacing w:after="0" w:line="240" w:lineRule="auto"/>
        <w:jc w:val="center"/>
        <w:rPr>
          <w:rFonts w:ascii="Times New Roman" w:hAnsi="Times New Roman" w:cs="Times New Roman"/>
          <w:color w:val="000000"/>
          <w:lang w:val="en-US"/>
        </w:rPr>
      </w:pPr>
      <w:r w:rsidRPr="001418E1">
        <w:rPr>
          <w:rFonts w:ascii="Times New Roman" w:hAnsi="Times New Roman" w:cs="Times New Roman"/>
          <w:color w:val="000000"/>
          <w:lang w:val="en-US"/>
        </w:rPr>
        <w:t>Matthew Hall</w:t>
      </w:r>
    </w:p>
    <w:p w:rsidR="001418E1" w:rsidRPr="001418E1" w:rsidRDefault="001418E1" w:rsidP="00E83665">
      <w:pPr>
        <w:autoSpaceDE w:val="0"/>
        <w:autoSpaceDN w:val="0"/>
        <w:adjustRightInd w:val="0"/>
        <w:spacing w:after="0" w:line="240" w:lineRule="auto"/>
        <w:jc w:val="center"/>
        <w:rPr>
          <w:rFonts w:ascii="Times New Roman" w:hAnsi="Times New Roman" w:cs="Times New Roman"/>
          <w:color w:val="000000"/>
          <w:sz w:val="20"/>
          <w:szCs w:val="20"/>
          <w:lang w:val="en-US"/>
        </w:rPr>
      </w:pPr>
      <w:r w:rsidRPr="001418E1">
        <w:rPr>
          <w:rFonts w:ascii="Times New Roman" w:hAnsi="Times New Roman" w:cs="Times New Roman"/>
          <w:color w:val="000000"/>
          <w:sz w:val="20"/>
          <w:szCs w:val="20"/>
          <w:lang w:val="en-US"/>
        </w:rPr>
        <w:t>Department of Mechanical Engineering</w:t>
      </w:r>
    </w:p>
    <w:p w:rsidR="001418E1" w:rsidRPr="001418E1" w:rsidRDefault="001418E1" w:rsidP="00E83665">
      <w:pPr>
        <w:autoSpaceDE w:val="0"/>
        <w:autoSpaceDN w:val="0"/>
        <w:adjustRightInd w:val="0"/>
        <w:spacing w:after="0" w:line="240" w:lineRule="auto"/>
        <w:jc w:val="center"/>
        <w:rPr>
          <w:rFonts w:ascii="Times New Roman" w:hAnsi="Times New Roman" w:cs="Times New Roman"/>
          <w:color w:val="000000"/>
          <w:sz w:val="20"/>
          <w:szCs w:val="20"/>
          <w:lang w:val="en-US"/>
        </w:rPr>
      </w:pPr>
      <w:r w:rsidRPr="001418E1">
        <w:rPr>
          <w:rFonts w:ascii="Times New Roman" w:hAnsi="Times New Roman" w:cs="Times New Roman"/>
          <w:color w:val="000000"/>
          <w:sz w:val="20"/>
          <w:szCs w:val="20"/>
          <w:lang w:val="en-US"/>
        </w:rPr>
        <w:t>University of Victoria</w:t>
      </w:r>
    </w:p>
    <w:p w:rsidR="001418E1" w:rsidRPr="001418E1" w:rsidRDefault="001418E1" w:rsidP="00E83665">
      <w:pPr>
        <w:autoSpaceDE w:val="0"/>
        <w:autoSpaceDN w:val="0"/>
        <w:adjustRightInd w:val="0"/>
        <w:spacing w:after="0" w:line="240" w:lineRule="auto"/>
        <w:jc w:val="center"/>
        <w:rPr>
          <w:rFonts w:ascii="Times New Roman" w:hAnsi="Times New Roman" w:cs="Times New Roman"/>
          <w:color w:val="000000"/>
          <w:sz w:val="20"/>
          <w:szCs w:val="20"/>
          <w:lang w:val="en-US"/>
        </w:rPr>
      </w:pPr>
      <w:r w:rsidRPr="001418E1">
        <w:rPr>
          <w:rFonts w:ascii="Times New Roman" w:hAnsi="Times New Roman" w:cs="Times New Roman"/>
          <w:color w:val="000000"/>
          <w:sz w:val="20"/>
          <w:szCs w:val="20"/>
          <w:lang w:val="en-US"/>
        </w:rPr>
        <w:t>Victoria, Canada</w:t>
      </w:r>
    </w:p>
    <w:p w:rsidR="001418E1" w:rsidRPr="001418E1" w:rsidRDefault="001418E1"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1418E1">
        <w:rPr>
          <w:rFonts w:ascii="Times New Roman" w:hAnsi="Times New Roman" w:cs="Times New Roman"/>
          <w:b/>
          <w:bCs/>
          <w:i/>
          <w:iCs/>
          <w:color w:val="000000"/>
          <w:sz w:val="24"/>
          <w:szCs w:val="24"/>
          <w:lang w:val="en-US"/>
        </w:rPr>
        <w:t>Abstract</w:t>
      </w:r>
      <w:r w:rsidRPr="001418E1">
        <w:rPr>
          <w:rFonts w:ascii="Times New Roman" w:hAnsi="Times New Roman" w:cs="Times New Roman"/>
          <w:b/>
          <w:bCs/>
          <w:color w:val="000000"/>
          <w:sz w:val="24"/>
          <w:szCs w:val="24"/>
          <w:lang w:val="en-US"/>
        </w:rPr>
        <w:t>—</w:t>
      </w:r>
      <w:proofErr w:type="gramStart"/>
      <w:r w:rsidRPr="001418E1">
        <w:rPr>
          <w:rFonts w:ascii="Times New Roman" w:hAnsi="Times New Roman" w:cs="Times New Roman"/>
          <w:b/>
          <w:bCs/>
          <w:color w:val="000000"/>
          <w:sz w:val="24"/>
          <w:szCs w:val="24"/>
          <w:lang w:val="en-US"/>
        </w:rPr>
        <w:t>This</w:t>
      </w:r>
      <w:proofErr w:type="gramEnd"/>
      <w:r w:rsidRPr="001418E1">
        <w:rPr>
          <w:rFonts w:ascii="Times New Roman" w:hAnsi="Times New Roman" w:cs="Times New Roman"/>
          <w:b/>
          <w:bCs/>
          <w:color w:val="000000"/>
          <w:sz w:val="24"/>
          <w:szCs w:val="24"/>
          <w:lang w:val="en-US"/>
        </w:rPr>
        <w:t xml:space="preserve"> paper presents a cumulative multi-niching genetic algorithm (CMN GA), designed to expedite optimization problems that have computationally-expensive multimodal objective functions. By never discarding individuals from the population, the CMN GA makes use of the information from every objective function evaluation as it explores the design space. A fitness-related population density control over the design space reduces unnecessary objective function evaluations. The algorithm’s novel arrangement of genetic operations provides fast and robust convergence to multiple local optima. Benchmark tests alongside three other multi-niching algorithms show that the CMN GA has greater convergence ability and provides an order-of-magnitude reduction in the number of objective function evaluations required to achieve a given level of convergence. </w:t>
      </w:r>
    </w:p>
    <w:p w:rsidR="001418E1" w:rsidRPr="001418E1" w:rsidRDefault="001418E1" w:rsidP="00E83665">
      <w:pPr>
        <w:autoSpaceDE w:val="0"/>
        <w:autoSpaceDN w:val="0"/>
        <w:adjustRightInd w:val="0"/>
        <w:spacing w:after="0" w:line="240" w:lineRule="auto"/>
        <w:jc w:val="both"/>
        <w:rPr>
          <w:rFonts w:ascii="Times New Roman" w:hAnsi="Times New Roman" w:cs="Times New Roman"/>
          <w:color w:val="000000"/>
          <w:sz w:val="24"/>
          <w:szCs w:val="24"/>
          <w:lang w:val="en-US"/>
        </w:rPr>
      </w:pPr>
      <w:proofErr w:type="gramStart"/>
      <w:r w:rsidRPr="001418E1">
        <w:rPr>
          <w:rFonts w:ascii="Times New Roman" w:hAnsi="Times New Roman" w:cs="Times New Roman"/>
          <w:b/>
          <w:bCs/>
          <w:i/>
          <w:iCs/>
          <w:color w:val="000000"/>
          <w:sz w:val="24"/>
          <w:szCs w:val="24"/>
          <w:lang w:val="en-US"/>
        </w:rPr>
        <w:t>Keywords- genetic algorithm; cumulative; memory; multi-niching; multi-modal; optimization; metaheuristic.</w:t>
      </w:r>
      <w:proofErr w:type="gramEnd"/>
      <w:r w:rsidRPr="001418E1">
        <w:rPr>
          <w:rFonts w:ascii="Times New Roman" w:hAnsi="Times New Roman" w:cs="Times New Roman"/>
          <w:b/>
          <w:bCs/>
          <w:i/>
          <w:iCs/>
          <w:color w:val="000000"/>
          <w:sz w:val="24"/>
          <w:szCs w:val="24"/>
          <w:lang w:val="en-US"/>
        </w:rPr>
        <w:t xml:space="preserve"> </w:t>
      </w:r>
    </w:p>
    <w:p w:rsidR="001418E1" w:rsidRPr="001418E1" w:rsidRDefault="001418E1"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1418E1">
        <w:rPr>
          <w:rFonts w:ascii="Times New Roman" w:hAnsi="Times New Roman" w:cs="Times New Roman"/>
          <w:color w:val="000000"/>
          <w:sz w:val="24"/>
          <w:szCs w:val="24"/>
          <w:lang w:val="en-US"/>
        </w:rPr>
        <w:t xml:space="preserve">I. INTRODUCTION </w:t>
      </w:r>
    </w:p>
    <w:p w:rsidR="001418E1" w:rsidRPr="001418E1" w:rsidRDefault="001418E1"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1418E1">
        <w:rPr>
          <w:rFonts w:ascii="Times New Roman" w:hAnsi="Times New Roman" w:cs="Times New Roman"/>
          <w:color w:val="000000"/>
          <w:sz w:val="24"/>
          <w:szCs w:val="24"/>
          <w:lang w:val="en-US"/>
        </w:rPr>
        <w:t xml:space="preserve">Genetic algorithms provide a powerful conceptual framework for creating customized optimization tools able to navigate complex discontinuous design spaces that could confound other optimization techniques. In this paper, I present a new genetic algorithm that uniquely combines two key capabilities: high efficiency in the number of objective function evaluations needed to achieve convergence, and robustness in optimizing over multi-modal objective functions. I created the algorithm with these capabilities to meet the needs of a very specific optimization problem: the design of floating platforms for offshore wind turbines. However, the algorithm’s features make it potentially valuable for any application that features a computationally-expensive objective function and multiple local optima in a discontinuous design space. </w:t>
      </w:r>
    </w:p>
    <w:p w:rsidR="001418E1" w:rsidRPr="001418E1" w:rsidRDefault="001418E1"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1418E1">
        <w:rPr>
          <w:rFonts w:ascii="Times New Roman" w:hAnsi="Times New Roman" w:cs="Times New Roman"/>
          <w:color w:val="000000"/>
          <w:sz w:val="24"/>
          <w:szCs w:val="24"/>
          <w:lang w:val="en-US"/>
        </w:rPr>
        <w:t xml:space="preserve">Many design optimization problems have computationally-expensive objective functions. While genetic algorithms (GAs) may be ideal optimizers in many ways, a conventional GA’s disposal of previously-evaluated individuals from past generations constitutes an unnecessary loss of information. Rather than being discarded, these individuals could instead be retained and used to both inform the algorithm about good and bad regions of the design space and prevent the redundant evaluation of nearly-identical individuals. This could accelerate the optimization process by significantly reducing the number of objective function evaluations required for convergence to an optimal solution. </w:t>
      </w:r>
    </w:p>
    <w:p w:rsidR="001418E1" w:rsidRPr="001418E1" w:rsidRDefault="001418E1"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1418E1">
        <w:rPr>
          <w:rFonts w:ascii="Times New Roman" w:hAnsi="Times New Roman" w:cs="Times New Roman"/>
          <w:color w:val="000000"/>
          <w:sz w:val="24"/>
          <w:szCs w:val="24"/>
          <w:lang w:val="en-US"/>
        </w:rPr>
        <w:t xml:space="preserve">Examples in the literature of GA approaches that store previously-evaluated individuals in memory to reduce unnecessary or redundant objective function evaluations are sparse. Xiong and Schneider [1] developed what they refer to as a Cumulative GA, which retains all individuals with a high fitness value to use along with the current generation in reproduction. This approach is useful in retaining information about the best regions of the design space, but it does nothing to avoid redundant objective function evaluations. A GA developed by Gantovnik et al. [2], however, does. Their GA stores information about all previous individuals and uses it to construct a Shepard’s method response surface approximation of surrounding fitness values, which can be used instead of evaluating the objective function for nearby individuals. </w:t>
      </w:r>
    </w:p>
    <w:p w:rsidR="001418E1" w:rsidRPr="001418E1" w:rsidRDefault="001418E1"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1418E1">
        <w:rPr>
          <w:rFonts w:ascii="Times New Roman" w:hAnsi="Times New Roman" w:cs="Times New Roman"/>
          <w:color w:val="000000"/>
          <w:sz w:val="24"/>
          <w:szCs w:val="24"/>
          <w:lang w:val="en-US"/>
        </w:rPr>
        <w:lastRenderedPageBreak/>
        <w:t xml:space="preserve">Retaining past individuals to both provide information about the design space and avoid redundant objective function evaluations was my first goal in developing a new GA. My second goal was for the algorithm to be able to identify and converge around multiple local optima in an equitable way. </w:t>
      </w:r>
    </w:p>
    <w:p w:rsidR="001418E1" w:rsidRPr="001418E1" w:rsidRDefault="001418E1"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1418E1">
        <w:rPr>
          <w:rFonts w:ascii="Times New Roman" w:hAnsi="Times New Roman" w:cs="Times New Roman"/>
          <w:color w:val="000000"/>
          <w:sz w:val="24"/>
          <w:szCs w:val="24"/>
          <w:lang w:val="en-US"/>
        </w:rPr>
        <w:t xml:space="preserve">Identifying multiple local optima is necessary for many practical optimization problems that have multimodal objective functions. Even though an objective function may have only one global optimum, another local optimum may in fact be the preferred choice once additional factors are considered – factors that may be too complex, qualitative, or subjective to be included in the objective function. In the optimization of floating offshore wind turbine platforms, for example, a number of distinct locally-optimal designs exist, ranging from wide barges to deep slender spar-buoys. </w:t>
      </w:r>
      <w:proofErr w:type="gramStart"/>
      <w:r w:rsidRPr="001418E1">
        <w:rPr>
          <w:rFonts w:ascii="Times New Roman" w:hAnsi="Times New Roman" w:cs="Times New Roman"/>
          <w:color w:val="000000"/>
          <w:sz w:val="24"/>
          <w:szCs w:val="24"/>
          <w:lang w:val="en-US"/>
        </w:rPr>
        <w:t>Though a spar-buoy may have the greatest stability (a common objective function choice), a barge design may be the better choice once ease of installation is considered.</w:t>
      </w:r>
      <w:proofErr w:type="gramEnd"/>
      <w:r w:rsidRPr="001418E1">
        <w:rPr>
          <w:rFonts w:ascii="Times New Roman" w:hAnsi="Times New Roman" w:cs="Times New Roman"/>
          <w:color w:val="000000"/>
          <w:sz w:val="24"/>
          <w:szCs w:val="24"/>
          <w:lang w:val="en-US"/>
        </w:rPr>
        <w:t xml:space="preserve"> </w:t>
      </w:r>
    </w:p>
    <w:p w:rsidR="001418E1" w:rsidRPr="001418E1" w:rsidRDefault="001418E1"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1418E1">
        <w:rPr>
          <w:rFonts w:ascii="Times New Roman" w:hAnsi="Times New Roman" w:cs="Times New Roman"/>
          <w:color w:val="000000"/>
          <w:sz w:val="24"/>
          <w:szCs w:val="24"/>
          <w:lang w:val="en-US"/>
        </w:rPr>
        <w:t xml:space="preserve">Furthermore, global optimizations often use significant modelling approximations in the objective function for the sake of speed in exploring large design spaces. It is possible for such approximations to skew the design space such that the wrong local optimum is the global optimum in the approximated objective function. In those cases, local gradient-based optimizations with higher-fidelity models in the objective function are advisable as a second optimization stage to verify the locations of the local optima and determine which one of them is in fact the global optimum. </w:t>
      </w:r>
    </w:p>
    <w:p w:rsidR="00E83665" w:rsidRPr="00E83665" w:rsidRDefault="001418E1" w:rsidP="00E83665">
      <w:pPr>
        <w:pStyle w:val="Default"/>
        <w:jc w:val="both"/>
        <w:rPr>
          <w:rFonts w:eastAsiaTheme="minorEastAsia"/>
          <w:lang w:val="en-US" w:eastAsia="ru-RU"/>
        </w:rPr>
      </w:pPr>
      <w:r w:rsidRPr="00E83665">
        <w:rPr>
          <w:lang w:val="en-US"/>
        </w:rPr>
        <w:t>A conventional GA will only converge stably to one local optimum but a number of approaches have been developed for enabling convergence to multiple local optima, a capability referred to as “multi-niching”. The Sharing approach, proposed by Holland [3] and expanded by Goldberg and</w:t>
      </w:r>
      <w:r w:rsidR="00E83665" w:rsidRPr="00E83665">
        <w:rPr>
          <w:sz w:val="20"/>
          <w:szCs w:val="20"/>
          <w:lang w:val="en-US"/>
        </w:rPr>
        <w:t xml:space="preserve"> </w:t>
      </w:r>
      <w:r w:rsidR="00E83665" w:rsidRPr="00E83665">
        <w:rPr>
          <w:rFonts w:eastAsiaTheme="minorEastAsia"/>
          <w:lang w:val="en-US" w:eastAsia="ru-RU"/>
        </w:rPr>
        <w:t xml:space="preserve">Richardson [4], reduces the fitness of each individual based on the number of neighbouring individuals. The fitness reduction is determined by a sharing function, which includes a threshold distance that determines what level of similarity constitutes a neighbouring individual. A weakness of this approach is that choosing a good sharing function requires a-priori knowledge of the objective function characteristics. As well, the approach has difficulty in forming stable sub-populations, though improvements have been made in this area [5].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An alternative is the Crowding approach of De Jong [6], which features a replacement step that determines which individuals will make up the next generation: for each offspring, a random subset of the existing population is selected and from it the individual most similar to the offspring is replaced by it. Mahfoud’s improvement, called Deterministic Crowding [7], removes the selection pressure in reproduction by using random rather than fitness-proportionate selection, and modifies the replacement step such that each crossover offspring competes against the more similar of its parents to decide which of the two enters the next generation.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The Multi-Niche Crowding approach of Cedeño [8] differs from the previous crowding approaches by implementing the crowding concept in the selection stage. For each crossover pair, one parent is selected randomly or sequentially and the other parent is selected as the most similar individual out of a group of randomly selected individuals.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This promotes mating between nearby individuals, providing stability for multi-niching. The replacement operation is described as “worst among most similar”; a number of groups are created randomly from the population, the individual from each group most similar to the offspring in question is selected, and the least fit of these "most similar" individuals is replaced by the offspring.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Though the Multi-Niche Crowding approach is quite effective at finding multiple local optima, it and the other approaches described above still provide preferential treatment to optima with greater fitness values. Lee, Cho, and Jung provide another approach, called Restricted Competition Selection [9</w:t>
      </w:r>
      <w:proofErr w:type="gramStart"/>
      <w:r w:rsidRPr="00E83665">
        <w:rPr>
          <w:rFonts w:ascii="Times New Roman" w:hAnsi="Times New Roman" w:cs="Times New Roman"/>
          <w:color w:val="000000"/>
          <w:sz w:val="24"/>
          <w:szCs w:val="24"/>
          <w:lang w:val="en-US"/>
        </w:rPr>
        <w:t>], that</w:t>
      </w:r>
      <w:proofErr w:type="gramEnd"/>
      <w:r w:rsidRPr="00E83665">
        <w:rPr>
          <w:rFonts w:ascii="Times New Roman" w:hAnsi="Times New Roman" w:cs="Times New Roman"/>
          <w:color w:val="000000"/>
          <w:sz w:val="24"/>
          <w:szCs w:val="24"/>
          <w:lang w:val="en-US"/>
        </w:rPr>
        <w:t xml:space="preserve"> outperforms the previously-mentioned techniques in finding and retaining even weak local optima. In their otherwise-conventional approach, each pair of individuals that are within a “niche radius” of each other </w:t>
      </w:r>
      <w:proofErr w:type="gramStart"/>
      <w:r w:rsidRPr="00E83665">
        <w:rPr>
          <w:rFonts w:ascii="Times New Roman" w:hAnsi="Times New Roman" w:cs="Times New Roman"/>
          <w:color w:val="000000"/>
          <w:sz w:val="24"/>
          <w:szCs w:val="24"/>
          <w:lang w:val="en-US"/>
        </w:rPr>
        <w:t>are</w:t>
      </w:r>
      <w:proofErr w:type="gramEnd"/>
      <w:r w:rsidRPr="00E83665">
        <w:rPr>
          <w:rFonts w:ascii="Times New Roman" w:hAnsi="Times New Roman" w:cs="Times New Roman"/>
          <w:color w:val="000000"/>
          <w:sz w:val="24"/>
          <w:szCs w:val="24"/>
          <w:lang w:val="en-US"/>
        </w:rPr>
        <w:t xml:space="preserve"> compared and the less fit </w:t>
      </w:r>
      <w:r w:rsidRPr="00E83665">
        <w:rPr>
          <w:rFonts w:ascii="Times New Roman" w:hAnsi="Times New Roman" w:cs="Times New Roman"/>
          <w:color w:val="000000"/>
          <w:sz w:val="24"/>
          <w:szCs w:val="24"/>
          <w:lang w:val="en-US"/>
        </w:rPr>
        <w:lastRenderedPageBreak/>
        <w:t xml:space="preserve">individual’s fitness is set to zero. This in effect leaves only the locally-optimal individuals to reproduce. A set of the fittest of these individuals is retained in the next generation as elites.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Some more recent GAs </w:t>
      </w:r>
      <w:proofErr w:type="gramStart"/>
      <w:r w:rsidRPr="00E83665">
        <w:rPr>
          <w:rFonts w:ascii="Times New Roman" w:hAnsi="Times New Roman" w:cs="Times New Roman"/>
          <w:color w:val="000000"/>
          <w:sz w:val="24"/>
          <w:szCs w:val="24"/>
          <w:lang w:val="en-US"/>
        </w:rPr>
        <w:t>add</w:t>
      </w:r>
      <w:proofErr w:type="gramEnd"/>
      <w:r w:rsidRPr="00E83665">
        <w:rPr>
          <w:rFonts w:ascii="Times New Roman" w:hAnsi="Times New Roman" w:cs="Times New Roman"/>
          <w:color w:val="000000"/>
          <w:sz w:val="24"/>
          <w:szCs w:val="24"/>
          <w:lang w:val="en-US"/>
        </w:rPr>
        <w:t xml:space="preserve"> the use of directional information to provide greater control of the design space exploration. Hu et al. go so far as to numerically calculate the gradient of the objective function at each individual in order to use a steepest descent method to choose offspring [10].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This approach is powerful, but its large number of function evaluations makes it impractical for computationally-expensive objective functions. Liang and Leung [11] use a more restrained approach in which two potential offspring are created along a line connecting two existing individuals and the four resulting fitness values are compared in order to predict the locations of nearby peaks. By using this information to inform specially-constructed crossover and mutation operators, this algorithm uses significantly fewer function evaluations than other comparable GAs [11].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An approach shown to use even fewer function evaluations is an evolutionary algorithm (EA) by Cuevas and Gonźalez that mimics collective animal behaviour [12]. This algorithm models the way animals are attracted to or repelled from dominant individuals, and retains in memory a set of the fittest individuals. Competition between individuals that are within a threshold distance is also included. Notwithstanding the lack of a crossover function, this algorithm is quite similar in operation to many of the abovementioned GAs and is therefore easily compared with them. It is noteworthy because of its demonstrated efficiency in terms of number of objective function evaluations.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None of the abovementioned multi-niching algorithms retains information about all the previously-evaluated individuals; a GA that combines this sort of memory with multi-niching is a novel creation. In developing such an algorithm, which I refer to as the Cumulative Multi-Niching (CMN) GA, I drew ideas and inspiration from many of the abovementioned approaches. In some cases, I replicated specific techniques, but in different stages of the GA process. The combination of genetic operations to make up a functioning GA is entirely unique.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II. ALGORITHM DESCRIPTION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The most distinctive feature of the CMN GA is that it is cumulative. Each successive generation adds to the overall population. With the goal of minimizing function evaluations, evaluated individuals are never discarded; even unfit individuals are valuable in telling the algorithm where not to go. The key to making the cumulative approach work is the use of an adaptive proximity constraint that prevents offspring that are overly similar to existing individuals from being added to the population. By using a distance threshold that is inversely proportional to the fitness of nearby individuals, the CMN GA encourages convergence around promising regions of the design space and allows only a sparse population density in less-fit regions of the design space. </w:t>
      </w:r>
    </w:p>
    <w:p w:rsidR="00C10BDF" w:rsidRPr="0024398D" w:rsidRDefault="00E83665" w:rsidP="00E83665">
      <w:pPr>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This fundamental difference from other GAs enables a number of unique features in the genetic operations of the algorithm that together combine (as summarized in Fig. 2) to make the cumulative multi-niching approach work. The selection and crossover operations are designed to support stable sub-populations around local optima and drive the algorithm’s convergence. The mutation operation is designed to encourage diversity and exploration of the design space. The “addition” operation, which takes the place of the replacement operation of a conventional GA, is designed to make use of the accumulated population of individuals in order to avoid redundant or unnecessary fitness function evaluation and guide the GA to produce offspring in the most promising regions of the design space. The fitness scaling operation makes the GA treat local optima equally despite potential differences in fitness. </w:t>
      </w:r>
      <w:r w:rsidRPr="0024398D">
        <w:rPr>
          <w:rFonts w:ascii="Times New Roman" w:hAnsi="Times New Roman" w:cs="Times New Roman"/>
          <w:color w:val="000000"/>
          <w:sz w:val="24"/>
          <w:szCs w:val="24"/>
          <w:lang w:val="en-US"/>
        </w:rPr>
        <w:t>The details of these operations are as follows.</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i/>
          <w:iCs/>
          <w:color w:val="000000"/>
          <w:sz w:val="24"/>
          <w:szCs w:val="24"/>
          <w:lang w:val="en-US"/>
        </w:rPr>
        <w:lastRenderedPageBreak/>
        <w:t xml:space="preserve">A. Selection and Crossover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The selection and pairing process for crossover combines fitness-proportionate selection with a crowding-inspired pairing scheme that is biased toward nearby individuals. Whereas Cedeño’s Multi-Niche Crowding approach selects the first parent randomly and selects its mate as the nearest of a randomly-selected group, the CMN GA combines factors of both fitness and proximity in its selection operation.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The first parent, P1, of each pair is selected from the population using standard fitness-proportionate selection (FPS) – with the probability of selection proportional to fitness. Then, for each P1, a crowd of Ncrowd candidate mates is selected using what could be called proximity-proportionate selection (PPS) - with the probability of selection determined by a proximity function describing how close each potential candidate mate, P2, is to P1 in the design space. The most basic proximity function is the inverse of the Euclidean distance: </w:t>
      </w:r>
    </w:p>
    <w:p w:rsidR="00E83665" w:rsidRDefault="00E83665" w:rsidP="00E83665">
      <w:pPr>
        <w:autoSpaceDE w:val="0"/>
        <w:autoSpaceDN w:val="0"/>
        <w:adjustRightInd w:val="0"/>
        <w:spacing w:after="0" w:line="240" w:lineRule="auto"/>
        <w:jc w:val="center"/>
        <w:rPr>
          <w:rFonts w:ascii="Times New Roman" w:hAnsi="Times New Roman" w:cs="Times New Roman"/>
          <w:color w:val="000000"/>
          <w:sz w:val="24"/>
          <w:szCs w:val="24"/>
        </w:rPr>
      </w:pPr>
      <w:r>
        <w:rPr>
          <w:noProof/>
        </w:rPr>
        <w:drawing>
          <wp:inline distT="0" distB="0" distL="0" distR="0" wp14:anchorId="7EA02FB4" wp14:editId="26B5395D">
            <wp:extent cx="368617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686175" cy="495300"/>
                    </a:xfrm>
                    <a:prstGeom prst="rect">
                      <a:avLst/>
                    </a:prstGeom>
                  </pic:spPr>
                </pic:pic>
              </a:graphicData>
            </a:graphic>
          </wp:inline>
        </w:drawing>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proofErr w:type="gramStart"/>
      <w:r w:rsidRPr="00E83665">
        <w:rPr>
          <w:rFonts w:ascii="Times New Roman" w:hAnsi="Times New Roman" w:cs="Times New Roman"/>
          <w:color w:val="000000"/>
          <w:sz w:val="24"/>
          <w:szCs w:val="24"/>
          <w:lang w:val="en-US"/>
        </w:rPr>
        <w:t>where</w:t>
      </w:r>
      <w:proofErr w:type="gramEnd"/>
      <w:r w:rsidRPr="00E83665">
        <w:rPr>
          <w:rFonts w:ascii="Times New Roman" w:hAnsi="Times New Roman" w:cs="Times New Roman"/>
          <w:color w:val="000000"/>
          <w:sz w:val="24"/>
          <w:szCs w:val="24"/>
          <w:lang w:val="en-US"/>
        </w:rPr>
        <w:t xml:space="preserve"> X is an individual’s decision variable vector, with length n. The fittest of the crowd of candidate mates is then selected to pair with P1. This process is repeated for each individual selected to be a P1 parent for crossover.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By having an individual mate with the fittest of a crowd of individuals that are mostly neighbours, mating between members of the same niche is encouraged, though the probability-based selection of the crowd allows occasional mating with distant individuals, providing the important possibility of crossover between niches. This approach contributes to the CMN GA’s multi-niching stability and is the basis for crossover-driven convergence of the population to local optima.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In the crossover operation, an offspring’s decision variable values are selected at uniform random from the hypercube bounded by the decision variable values of the two parents.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i/>
          <w:iCs/>
          <w:color w:val="000000"/>
          <w:sz w:val="24"/>
          <w:szCs w:val="24"/>
          <w:lang w:val="en-US"/>
        </w:rPr>
        <w:t xml:space="preserve">B. Mutation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The mutation operation occurs in parallel with the crossover operation. Mutation selection is done at random, and the mutation of the decision variables of each individual is based on a normal distribution about the original values with a tuneable standard deviation. This gives the algorithm the capability to widely explore the design space. Though individual fitness is not explicitly used in the mutation operation, the addition operation that follows makes it more likely that mutations will happen in fitter regions of the design space.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i/>
          <w:iCs/>
          <w:color w:val="000000"/>
          <w:sz w:val="24"/>
          <w:szCs w:val="24"/>
          <w:lang w:val="en-US"/>
        </w:rPr>
        <w:t xml:space="preserve">C. Addition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The cumulative nature of the CMN GA precludes the use of a replacement operation. Instead, an addition operation adds offspring to the ever-expanding population. A proximity constraint ensures that the algorithm converges toward fitter individuals and away from less fit individuals. This filtering, which takes place before the offspring’s fitnesses are evaluated, is crucial to the success of the cumulative population approach. By rejecting offspring that are overly similar to existing members of the population, redundant objective function evaluations are avoided.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The proximity constraint’s distance threshold, Rmin, is inversely related to the fitness of the nearest existing individual, Fnearest, as determined by a distance threshold function. A simple example is: </w:t>
      </w:r>
    </w:p>
    <w:p w:rsidR="00E83665" w:rsidRDefault="00E83665" w:rsidP="00E83665">
      <w:pPr>
        <w:autoSpaceDE w:val="0"/>
        <w:autoSpaceDN w:val="0"/>
        <w:adjustRightInd w:val="0"/>
        <w:spacing w:after="0" w:line="240" w:lineRule="auto"/>
        <w:jc w:val="center"/>
        <w:rPr>
          <w:rFonts w:ascii="Times New Roman" w:hAnsi="Times New Roman" w:cs="Times New Roman"/>
          <w:color w:val="000000"/>
          <w:sz w:val="24"/>
          <w:szCs w:val="24"/>
        </w:rPr>
      </w:pPr>
      <w:r>
        <w:rPr>
          <w:noProof/>
        </w:rPr>
        <w:drawing>
          <wp:inline distT="0" distB="0" distL="0" distR="0" wp14:anchorId="29D97888" wp14:editId="5217798A">
            <wp:extent cx="3705225" cy="3048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3705225" cy="304800"/>
                    </a:xfrm>
                    <a:prstGeom prst="rect">
                      <a:avLst/>
                    </a:prstGeom>
                  </pic:spPr>
                </pic:pic>
              </a:graphicData>
            </a:graphic>
          </wp:inline>
        </w:drawing>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This function results in a distance threshold of 0.001 around the most fit individual and 0.101 around the least fit individual, where distance is normalized by the bounds of the design space and fitness is scaled to the range [0 1].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This approach for the addition function allows new offspring to be quite close to existing fit individuals but enforces a larger minimum distance around less fit individuals. As such, the </w:t>
      </w:r>
      <w:r w:rsidRPr="00E83665">
        <w:rPr>
          <w:rFonts w:ascii="Times New Roman" w:hAnsi="Times New Roman" w:cs="Times New Roman"/>
          <w:color w:val="000000"/>
          <w:sz w:val="24"/>
          <w:szCs w:val="24"/>
          <w:lang w:val="en-US"/>
        </w:rPr>
        <w:lastRenderedPageBreak/>
        <w:t xml:space="preserve">population density is kept high in good regions and low in poor regions of the design space, as determined by the accumulated objective function evaluations over the course of the GA run. A population density map is essentially prescribed over the design space as the algorithm progresses. If the design space was known a priori, the use of a grid-type exploration of the design space could be more efficient, but without that knowledge, this more adaptive approach is more practical.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To adjust for the changing objectives of the algorithm as the optimization progresses – initially to explore the design space and later to narrow in on local optima - the distance threshold function can be made to change with the number of individuals or generation number, G. This can help prevent premature convergence, ensuring all local optima are identified. The distance threshold function that I used to generate the results in this paper is: </w:t>
      </w:r>
    </w:p>
    <w:p w:rsidR="00F625FE" w:rsidRDefault="00F625FE" w:rsidP="00F625FE">
      <w:pPr>
        <w:autoSpaceDE w:val="0"/>
        <w:autoSpaceDN w:val="0"/>
        <w:adjustRightInd w:val="0"/>
        <w:spacing w:after="0" w:line="240" w:lineRule="auto"/>
        <w:jc w:val="center"/>
        <w:rPr>
          <w:rFonts w:ascii="Times New Roman" w:hAnsi="Times New Roman" w:cs="Times New Roman"/>
          <w:i/>
          <w:iCs/>
          <w:color w:val="000000"/>
          <w:sz w:val="24"/>
          <w:szCs w:val="24"/>
        </w:rPr>
      </w:pPr>
      <w:r>
        <w:rPr>
          <w:noProof/>
        </w:rPr>
        <w:drawing>
          <wp:inline distT="0" distB="0" distL="0" distR="0" wp14:anchorId="3A6CC603" wp14:editId="79F531C9">
            <wp:extent cx="3695700" cy="3238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695700" cy="323850"/>
                    </a:xfrm>
                    <a:prstGeom prst="rect">
                      <a:avLst/>
                    </a:prstGeom>
                  </pic:spPr>
                </pic:pic>
              </a:graphicData>
            </a:graphic>
          </wp:inline>
        </w:drawing>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i/>
          <w:iCs/>
          <w:color w:val="000000"/>
          <w:sz w:val="24"/>
          <w:szCs w:val="24"/>
          <w:lang w:val="en-US"/>
        </w:rPr>
        <w:t xml:space="preserve">D. Fitness Scaling </w:t>
      </w:r>
    </w:p>
    <w:p w:rsidR="00E83665" w:rsidRPr="00E83665" w:rsidRDefault="00E83665" w:rsidP="00E83665">
      <w:pPr>
        <w:autoSpaceDE w:val="0"/>
        <w:autoSpaceDN w:val="0"/>
        <w:adjustRightInd w:val="0"/>
        <w:spacing w:after="0" w:line="240" w:lineRule="auto"/>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 xml:space="preserve">The algorithm described thus far could potentially converge to only the fittest local optimum and not adequately explore other local optima. The final component, developed to resolve this problem and provide equitable treatment of all significant local optima, is a proximity-weighted fitness scaling operation. In most GAs, a scaling function is applied to the population’s fitness values to scale them to within normalized bounds and also sometimes to adjust the fitness distribution. A basic approach is to linearly scale the fitness values, F, to the range [0, 1] so that the least fit individual gets a scaled fitness of F’=0 and the fittest individual gets a scaled fitness of F’=1: </w:t>
      </w:r>
    </w:p>
    <w:p w:rsidR="00AA3483" w:rsidRDefault="00AA3483" w:rsidP="00AA3483">
      <w:pPr>
        <w:jc w:val="center"/>
        <w:rPr>
          <w:rFonts w:ascii="Times New Roman" w:hAnsi="Times New Roman" w:cs="Times New Roman"/>
          <w:color w:val="000000"/>
          <w:sz w:val="24"/>
          <w:szCs w:val="24"/>
        </w:rPr>
      </w:pPr>
      <w:r>
        <w:rPr>
          <w:noProof/>
        </w:rPr>
        <w:drawing>
          <wp:inline distT="0" distB="0" distL="0" distR="0" wp14:anchorId="387BC30C" wp14:editId="4FB55024">
            <wp:extent cx="3686175" cy="3619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3686175" cy="361950"/>
                    </a:xfrm>
                    <a:prstGeom prst="rect">
                      <a:avLst/>
                    </a:prstGeom>
                  </pic:spPr>
                </pic:pic>
              </a:graphicData>
            </a:graphic>
          </wp:inline>
        </w:drawing>
      </w:r>
    </w:p>
    <w:p w:rsidR="00E83665" w:rsidRPr="0024398D" w:rsidRDefault="00E83665" w:rsidP="00E83665">
      <w:pPr>
        <w:jc w:val="both"/>
        <w:rPr>
          <w:rFonts w:ascii="Times New Roman" w:hAnsi="Times New Roman" w:cs="Times New Roman"/>
          <w:color w:val="000000"/>
          <w:sz w:val="24"/>
          <w:szCs w:val="24"/>
          <w:lang w:val="en-US"/>
        </w:rPr>
      </w:pPr>
      <w:r w:rsidRPr="00E83665">
        <w:rPr>
          <w:rFonts w:ascii="Times New Roman" w:hAnsi="Times New Roman" w:cs="Times New Roman"/>
          <w:color w:val="000000"/>
          <w:sz w:val="24"/>
          <w:szCs w:val="24"/>
          <w:lang w:val="en-US"/>
        </w:rPr>
        <w:t>A scaling function can also be used to adjust the distribution of fitness across the range of fitness values in order to, for example, provide more or less emphasis on moderately-fit individuals. This scaling can be adaptive to the characteristics of the population. For the results presented here, I used a second, exponential scaling function to adjust the scaled fitness values so that the median value is 0.5:</w:t>
      </w:r>
    </w:p>
    <w:p w:rsidR="0085245C" w:rsidRPr="0085245C" w:rsidRDefault="0085245C" w:rsidP="0085245C">
      <w:pPr>
        <w:jc w:val="center"/>
        <w:rPr>
          <w:rFonts w:ascii="Times New Roman" w:hAnsi="Times New Roman" w:cs="Times New Roman"/>
          <w:color w:val="000000"/>
          <w:sz w:val="24"/>
          <w:szCs w:val="24"/>
        </w:rPr>
      </w:pPr>
      <w:r>
        <w:rPr>
          <w:noProof/>
        </w:rPr>
        <w:drawing>
          <wp:inline distT="0" distB="0" distL="0" distR="0" wp14:anchorId="748C846E" wp14:editId="4DC17555">
            <wp:extent cx="3752850" cy="5143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3752850" cy="514350"/>
                    </a:xfrm>
                    <a:prstGeom prst="rect">
                      <a:avLst/>
                    </a:prstGeom>
                  </pic:spPr>
                </pic:pic>
              </a:graphicData>
            </a:graphic>
          </wp:inline>
        </w:drawing>
      </w:r>
    </w:p>
    <w:p w:rsidR="0085245C" w:rsidRPr="0085245C" w:rsidRDefault="0085245C" w:rsidP="0085245C">
      <w:pPr>
        <w:jc w:val="both"/>
        <w:rPr>
          <w:rFonts w:ascii="Times New Roman" w:hAnsi="Times New Roman" w:cs="Times New Roman"/>
          <w:sz w:val="24"/>
          <w:szCs w:val="24"/>
          <w:lang w:val="en-US"/>
        </w:rPr>
      </w:pPr>
      <w:r w:rsidRPr="0085245C">
        <w:rPr>
          <w:rFonts w:ascii="Times New Roman" w:hAnsi="Times New Roman" w:cs="Times New Roman"/>
          <w:sz w:val="24"/>
          <w:szCs w:val="24"/>
          <w:lang w:val="en-US"/>
        </w:rPr>
        <w:t>Proximity-weighted fitness scaling, a key component of the CMN GA, adds an additional scaling operation. This operation relies on the detection of locally-optimal individuals in the population. The criterion I used, for simplicity, is that an individual is considered to represent a local optimum if it is fitter than all of its nearest Nmin neighbours. In the proximity-weighted fitness scaling operation, scaling functions (4) and (5) are applied multiple times to the population, each time normalizing the results to the fitness of a different local optimum. So if m local optima have been identified, each individual in the population will have m scaled fitness values. These scaled fitness values F’’ are then combined for each individual i according to the individual’s proximity to each respective local optimum j to obtain the population’s final scaled fitness values:</w:t>
      </w:r>
    </w:p>
    <w:p w:rsidR="009811BB" w:rsidRDefault="009811BB" w:rsidP="009811BB">
      <w:pPr>
        <w:jc w:val="center"/>
        <w:rPr>
          <w:rFonts w:ascii="Times New Roman" w:hAnsi="Times New Roman" w:cs="Times New Roman"/>
          <w:sz w:val="24"/>
          <w:szCs w:val="24"/>
        </w:rPr>
      </w:pPr>
      <w:r>
        <w:rPr>
          <w:noProof/>
        </w:rPr>
        <w:drawing>
          <wp:inline distT="0" distB="0" distL="0" distR="0" wp14:anchorId="24F75FC0" wp14:editId="2A2586FC">
            <wp:extent cx="3705225" cy="48577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705225" cy="485775"/>
                    </a:xfrm>
                    <a:prstGeom prst="rect">
                      <a:avLst/>
                    </a:prstGeom>
                  </pic:spPr>
                </pic:pic>
              </a:graphicData>
            </a:graphic>
          </wp:inline>
        </w:drawing>
      </w:r>
    </w:p>
    <w:p w:rsidR="0085245C" w:rsidRPr="0024398D" w:rsidRDefault="0085245C" w:rsidP="0085245C">
      <w:pPr>
        <w:jc w:val="both"/>
        <w:rPr>
          <w:rFonts w:ascii="Times New Roman" w:hAnsi="Times New Roman" w:cs="Times New Roman"/>
          <w:sz w:val="24"/>
          <w:szCs w:val="24"/>
          <w:lang w:val="en-US"/>
        </w:rPr>
      </w:pPr>
      <w:r w:rsidRPr="0085245C">
        <w:rPr>
          <w:rFonts w:ascii="Times New Roman" w:hAnsi="Times New Roman" w:cs="Times New Roman"/>
          <w:sz w:val="24"/>
          <w:szCs w:val="24"/>
          <w:lang w:val="en-US"/>
        </w:rPr>
        <w:lastRenderedPageBreak/>
        <w:t>Proximity, Pi</w:t>
      </w:r>
      <w:proofErr w:type="gramStart"/>
      <w:r w:rsidRPr="0085245C">
        <w:rPr>
          <w:rFonts w:ascii="Times New Roman" w:hAnsi="Times New Roman" w:cs="Times New Roman"/>
          <w:sz w:val="24"/>
          <w:szCs w:val="24"/>
          <w:lang w:val="en-US"/>
        </w:rPr>
        <w:t>,j</w:t>
      </w:r>
      <w:proofErr w:type="gramEnd"/>
      <w:r w:rsidRPr="0085245C">
        <w:rPr>
          <w:rFonts w:ascii="Times New Roman" w:hAnsi="Times New Roman" w:cs="Times New Roman"/>
          <w:sz w:val="24"/>
          <w:szCs w:val="24"/>
          <w:lang w:val="en-US"/>
        </w:rPr>
        <w:t>, can be calculated as in (1). This process gives each local optimum an equal scaled fitness value, as is illustrated for a one-dimensional objective function in Fig. 1.</w:t>
      </w:r>
    </w:p>
    <w:p w:rsidR="009811BB" w:rsidRPr="009811BB" w:rsidRDefault="009811BB" w:rsidP="009811BB">
      <w:pPr>
        <w:jc w:val="center"/>
        <w:rPr>
          <w:rFonts w:ascii="Times New Roman" w:hAnsi="Times New Roman" w:cs="Times New Roman"/>
          <w:sz w:val="24"/>
          <w:szCs w:val="24"/>
        </w:rPr>
      </w:pPr>
      <w:r>
        <w:rPr>
          <w:noProof/>
        </w:rPr>
        <w:drawing>
          <wp:inline distT="0" distB="0" distL="0" distR="0" wp14:anchorId="248A30C6" wp14:editId="4B0EA8FE">
            <wp:extent cx="3695700" cy="21812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695700" cy="2181225"/>
                    </a:xfrm>
                    <a:prstGeom prst="rect">
                      <a:avLst/>
                    </a:prstGeom>
                  </pic:spPr>
                </pic:pic>
              </a:graphicData>
            </a:graphic>
          </wp:inline>
        </w:drawing>
      </w:r>
    </w:p>
    <w:p w:rsidR="0085245C" w:rsidRPr="0085245C" w:rsidRDefault="0085245C" w:rsidP="009811BB">
      <w:pPr>
        <w:jc w:val="center"/>
        <w:rPr>
          <w:rFonts w:ascii="Times New Roman" w:hAnsi="Times New Roman" w:cs="Times New Roman"/>
          <w:sz w:val="24"/>
          <w:szCs w:val="24"/>
          <w:lang w:val="en-US"/>
        </w:rPr>
      </w:pPr>
      <w:proofErr w:type="gramStart"/>
      <w:r w:rsidRPr="0085245C">
        <w:rPr>
          <w:rFonts w:ascii="Times New Roman" w:hAnsi="Times New Roman" w:cs="Times New Roman"/>
          <w:sz w:val="24"/>
          <w:szCs w:val="24"/>
          <w:lang w:val="en-US"/>
        </w:rPr>
        <w:t>Figure 1.</w:t>
      </w:r>
      <w:proofErr w:type="gramEnd"/>
      <w:r w:rsidRPr="0085245C">
        <w:rPr>
          <w:rFonts w:ascii="Times New Roman" w:hAnsi="Times New Roman" w:cs="Times New Roman"/>
          <w:sz w:val="24"/>
          <w:szCs w:val="24"/>
          <w:lang w:val="en-US"/>
        </w:rPr>
        <w:t xml:space="preserve"> </w:t>
      </w:r>
      <w:proofErr w:type="gramStart"/>
      <w:r w:rsidRPr="0085245C">
        <w:rPr>
          <w:rFonts w:ascii="Times New Roman" w:hAnsi="Times New Roman" w:cs="Times New Roman"/>
          <w:sz w:val="24"/>
          <w:szCs w:val="24"/>
          <w:lang w:val="en-US"/>
        </w:rPr>
        <w:t>Proximity-weighted fitness scaling.</w:t>
      </w:r>
      <w:proofErr w:type="gramEnd"/>
    </w:p>
    <w:p w:rsidR="0085245C" w:rsidRPr="0085245C" w:rsidRDefault="0085245C" w:rsidP="0085245C">
      <w:pPr>
        <w:jc w:val="both"/>
        <w:rPr>
          <w:rFonts w:ascii="Times New Roman" w:hAnsi="Times New Roman" w:cs="Times New Roman"/>
          <w:sz w:val="24"/>
          <w:szCs w:val="24"/>
          <w:lang w:val="en-US"/>
        </w:rPr>
      </w:pPr>
      <w:r w:rsidRPr="0085245C">
        <w:rPr>
          <w:rFonts w:ascii="Times New Roman" w:hAnsi="Times New Roman" w:cs="Times New Roman"/>
          <w:sz w:val="24"/>
          <w:szCs w:val="24"/>
          <w:lang w:val="en-US"/>
        </w:rPr>
        <w:t>E. CMN GA Summary</w:t>
      </w:r>
    </w:p>
    <w:p w:rsidR="0085245C" w:rsidRPr="0085245C" w:rsidRDefault="0085245C" w:rsidP="0085245C">
      <w:pPr>
        <w:jc w:val="both"/>
        <w:rPr>
          <w:rFonts w:ascii="Times New Roman" w:hAnsi="Times New Roman" w:cs="Times New Roman"/>
          <w:sz w:val="24"/>
          <w:szCs w:val="24"/>
          <w:lang w:val="en-US"/>
        </w:rPr>
      </w:pPr>
      <w:r w:rsidRPr="0085245C">
        <w:rPr>
          <w:rFonts w:ascii="Times New Roman" w:hAnsi="Times New Roman" w:cs="Times New Roman"/>
          <w:sz w:val="24"/>
          <w:szCs w:val="24"/>
          <w:lang w:val="en-US"/>
        </w:rPr>
        <w:t>Fig. 2 describes the overall structure of the CMN GA, outlining how the algorithm’s operations are ordered and how the addition operation filters out uninformative offspring. The next section demonstrates the algorithm’s effectiveness at multi-niche convergence with a minimal number of objective function evaluations.</w:t>
      </w:r>
    </w:p>
    <w:p w:rsidR="0085245C" w:rsidRPr="0085245C" w:rsidRDefault="0085245C" w:rsidP="0085245C">
      <w:pPr>
        <w:jc w:val="both"/>
        <w:rPr>
          <w:rFonts w:ascii="Times New Roman" w:hAnsi="Times New Roman" w:cs="Times New Roman"/>
          <w:sz w:val="24"/>
          <w:szCs w:val="24"/>
          <w:lang w:val="en-US"/>
        </w:rPr>
      </w:pPr>
      <w:r w:rsidRPr="0085245C">
        <w:rPr>
          <w:rFonts w:ascii="Times New Roman" w:hAnsi="Times New Roman" w:cs="Times New Roman"/>
          <w:sz w:val="24"/>
          <w:szCs w:val="24"/>
          <w:lang w:val="en-US"/>
        </w:rPr>
        <w:t>III. PERFORMANCE RESULTS</w:t>
      </w:r>
    </w:p>
    <w:p w:rsidR="0085245C" w:rsidRPr="0024398D" w:rsidRDefault="0085245C" w:rsidP="0085245C">
      <w:pPr>
        <w:jc w:val="both"/>
        <w:rPr>
          <w:rFonts w:ascii="Times New Roman" w:hAnsi="Times New Roman" w:cs="Times New Roman"/>
          <w:sz w:val="24"/>
          <w:szCs w:val="24"/>
          <w:lang w:val="en-US"/>
        </w:rPr>
      </w:pPr>
      <w:r w:rsidRPr="0085245C">
        <w:rPr>
          <w:rFonts w:ascii="Times New Roman" w:hAnsi="Times New Roman" w:cs="Times New Roman"/>
          <w:sz w:val="24"/>
          <w:szCs w:val="24"/>
          <w:lang w:val="en-US"/>
        </w:rPr>
        <w:t>To benchmark the CMN GA’s performance, I tested it alongside three other multi-niching algorithms on four generic multimodal objective functions. These four multimodal functions have been used by many of the original developers of multi-niching GAs [8].</w:t>
      </w:r>
    </w:p>
    <w:p w:rsidR="00F81BF0" w:rsidRPr="00F81BF0" w:rsidRDefault="00F81BF0" w:rsidP="00F81BF0">
      <w:pPr>
        <w:jc w:val="center"/>
        <w:rPr>
          <w:rFonts w:ascii="Times New Roman" w:hAnsi="Times New Roman" w:cs="Times New Roman"/>
          <w:sz w:val="24"/>
          <w:szCs w:val="24"/>
        </w:rPr>
      </w:pPr>
      <w:r>
        <w:rPr>
          <w:noProof/>
        </w:rPr>
        <w:lastRenderedPageBreak/>
        <w:drawing>
          <wp:inline distT="0" distB="0" distL="0" distR="0" wp14:anchorId="0A70EF73" wp14:editId="4CB9D053">
            <wp:extent cx="3400425" cy="478155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400425" cy="4781550"/>
                    </a:xfrm>
                    <a:prstGeom prst="rect">
                      <a:avLst/>
                    </a:prstGeom>
                  </pic:spPr>
                </pic:pic>
              </a:graphicData>
            </a:graphic>
          </wp:inline>
        </w:drawing>
      </w:r>
    </w:p>
    <w:p w:rsidR="0085245C" w:rsidRPr="0085245C" w:rsidRDefault="0085245C" w:rsidP="00F81BF0">
      <w:pPr>
        <w:jc w:val="center"/>
        <w:rPr>
          <w:rFonts w:ascii="Times New Roman" w:hAnsi="Times New Roman" w:cs="Times New Roman"/>
          <w:sz w:val="24"/>
          <w:szCs w:val="24"/>
          <w:lang w:val="en-US"/>
        </w:rPr>
      </w:pPr>
      <w:proofErr w:type="gramStart"/>
      <w:r w:rsidRPr="0085245C">
        <w:rPr>
          <w:rFonts w:ascii="Times New Roman" w:hAnsi="Times New Roman" w:cs="Times New Roman"/>
          <w:sz w:val="24"/>
          <w:szCs w:val="24"/>
          <w:lang w:val="en-US"/>
        </w:rPr>
        <w:t>Figure 2.</w:t>
      </w:r>
      <w:proofErr w:type="gramEnd"/>
      <w:r w:rsidRPr="0085245C">
        <w:rPr>
          <w:rFonts w:ascii="Times New Roman" w:hAnsi="Times New Roman" w:cs="Times New Roman"/>
          <w:sz w:val="24"/>
          <w:szCs w:val="24"/>
          <w:lang w:val="en-US"/>
        </w:rPr>
        <w:t xml:space="preserve"> </w:t>
      </w:r>
      <w:proofErr w:type="gramStart"/>
      <w:r w:rsidRPr="0085245C">
        <w:rPr>
          <w:rFonts w:ascii="Times New Roman" w:hAnsi="Times New Roman" w:cs="Times New Roman"/>
          <w:sz w:val="24"/>
          <w:szCs w:val="24"/>
          <w:lang w:val="en-US"/>
        </w:rPr>
        <w:t>CMN GA outline.</w:t>
      </w:r>
      <w:proofErr w:type="gramEnd"/>
    </w:p>
    <w:p w:rsidR="0085245C" w:rsidRPr="0085245C" w:rsidRDefault="0085245C" w:rsidP="0085245C">
      <w:pPr>
        <w:jc w:val="both"/>
        <w:rPr>
          <w:rFonts w:ascii="Times New Roman" w:hAnsi="Times New Roman" w:cs="Times New Roman"/>
          <w:sz w:val="24"/>
          <w:szCs w:val="24"/>
          <w:lang w:val="en-US"/>
        </w:rPr>
      </w:pPr>
      <w:r w:rsidRPr="0085245C">
        <w:rPr>
          <w:rFonts w:ascii="Times New Roman" w:hAnsi="Times New Roman" w:cs="Times New Roman"/>
          <w:sz w:val="24"/>
          <w:szCs w:val="24"/>
          <w:lang w:val="en-US"/>
        </w:rPr>
        <w:t>The first, F1, is a one-dimensional function featuring five equal peaks, shown in Fig. 3.</w:t>
      </w:r>
    </w:p>
    <w:p w:rsidR="00117189" w:rsidRDefault="00117189" w:rsidP="00117189">
      <w:pPr>
        <w:jc w:val="center"/>
        <w:rPr>
          <w:rFonts w:ascii="Times New Roman" w:hAnsi="Times New Roman" w:cs="Times New Roman"/>
          <w:sz w:val="24"/>
          <w:szCs w:val="24"/>
        </w:rPr>
      </w:pPr>
      <w:r>
        <w:rPr>
          <w:noProof/>
        </w:rPr>
        <w:drawing>
          <wp:inline distT="0" distB="0" distL="0" distR="0" wp14:anchorId="7E0A772C" wp14:editId="728ADE20">
            <wp:extent cx="3714750" cy="3048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714750" cy="304800"/>
                    </a:xfrm>
                    <a:prstGeom prst="rect">
                      <a:avLst/>
                    </a:prstGeom>
                  </pic:spPr>
                </pic:pic>
              </a:graphicData>
            </a:graphic>
          </wp:inline>
        </w:drawing>
      </w:r>
    </w:p>
    <w:p w:rsidR="0085245C" w:rsidRPr="0085245C" w:rsidRDefault="0085245C" w:rsidP="0085245C">
      <w:pPr>
        <w:jc w:val="both"/>
        <w:rPr>
          <w:rFonts w:ascii="Times New Roman" w:hAnsi="Times New Roman" w:cs="Times New Roman"/>
          <w:sz w:val="24"/>
          <w:szCs w:val="24"/>
          <w:lang w:val="en-US"/>
        </w:rPr>
      </w:pPr>
      <w:r w:rsidRPr="0085245C">
        <w:rPr>
          <w:rFonts w:ascii="Times New Roman" w:hAnsi="Times New Roman" w:cs="Times New Roman"/>
          <w:sz w:val="24"/>
          <w:szCs w:val="24"/>
          <w:lang w:val="en-US"/>
        </w:rPr>
        <w:t>The second, F2, modifies F1 to have peaks of different heights, shown in Fig. 4.</w:t>
      </w:r>
    </w:p>
    <w:p w:rsidR="008540B5" w:rsidRDefault="008540B5" w:rsidP="008540B5">
      <w:pPr>
        <w:jc w:val="center"/>
        <w:rPr>
          <w:rFonts w:ascii="Times New Roman" w:hAnsi="Times New Roman" w:cs="Times New Roman"/>
          <w:sz w:val="24"/>
          <w:szCs w:val="24"/>
        </w:rPr>
      </w:pPr>
      <w:r>
        <w:rPr>
          <w:noProof/>
        </w:rPr>
        <w:drawing>
          <wp:inline distT="0" distB="0" distL="0" distR="0" wp14:anchorId="39EE15F1" wp14:editId="7DCC8AE6">
            <wp:extent cx="3714750" cy="3810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3714750" cy="381000"/>
                    </a:xfrm>
                    <a:prstGeom prst="rect">
                      <a:avLst/>
                    </a:prstGeom>
                  </pic:spPr>
                </pic:pic>
              </a:graphicData>
            </a:graphic>
          </wp:inline>
        </w:drawing>
      </w:r>
    </w:p>
    <w:p w:rsidR="0085245C" w:rsidRPr="0085245C" w:rsidRDefault="0085245C" w:rsidP="0085245C">
      <w:pPr>
        <w:jc w:val="both"/>
        <w:rPr>
          <w:rFonts w:ascii="Times New Roman" w:hAnsi="Times New Roman" w:cs="Times New Roman"/>
          <w:sz w:val="24"/>
          <w:szCs w:val="24"/>
          <w:lang w:val="en-US"/>
        </w:rPr>
      </w:pPr>
      <w:r w:rsidRPr="0085245C">
        <w:rPr>
          <w:rFonts w:ascii="Times New Roman" w:hAnsi="Times New Roman" w:cs="Times New Roman"/>
          <w:sz w:val="24"/>
          <w:szCs w:val="24"/>
          <w:lang w:val="en-US"/>
        </w:rPr>
        <w:t>The third, F3, is a two-dimensional Shekel Foxholes function with 25 peaks of unequal height, spaced 16 units apart in a grid, as shown in Fig. 5.</w:t>
      </w:r>
    </w:p>
    <w:p w:rsidR="00C24C45" w:rsidRDefault="00C24C45" w:rsidP="00C24C45">
      <w:pPr>
        <w:jc w:val="center"/>
        <w:rPr>
          <w:rFonts w:ascii="Times New Roman" w:hAnsi="Times New Roman" w:cs="Times New Roman"/>
          <w:sz w:val="24"/>
          <w:szCs w:val="24"/>
        </w:rPr>
      </w:pPr>
      <w:r>
        <w:rPr>
          <w:noProof/>
        </w:rPr>
        <w:drawing>
          <wp:inline distT="0" distB="0" distL="0" distR="0" wp14:anchorId="6DA62247" wp14:editId="0EFF2E8F">
            <wp:extent cx="3686175" cy="35242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3686175" cy="352425"/>
                    </a:xfrm>
                    <a:prstGeom prst="rect">
                      <a:avLst/>
                    </a:prstGeom>
                  </pic:spPr>
                </pic:pic>
              </a:graphicData>
            </a:graphic>
          </wp:inline>
        </w:drawing>
      </w:r>
    </w:p>
    <w:p w:rsidR="0085245C" w:rsidRPr="0085245C" w:rsidRDefault="0085245C" w:rsidP="0085245C">
      <w:pPr>
        <w:jc w:val="both"/>
        <w:rPr>
          <w:rFonts w:ascii="Times New Roman" w:hAnsi="Times New Roman" w:cs="Times New Roman"/>
          <w:sz w:val="24"/>
          <w:szCs w:val="24"/>
          <w:lang w:val="en-US"/>
        </w:rPr>
      </w:pPr>
      <w:r w:rsidRPr="0085245C">
        <w:rPr>
          <w:rFonts w:ascii="Times New Roman" w:hAnsi="Times New Roman" w:cs="Times New Roman"/>
          <w:sz w:val="24"/>
          <w:szCs w:val="24"/>
          <w:lang w:val="en-US"/>
        </w:rPr>
        <w:t>The fourth, F4, is an irregular function with five peaks of different heights and widths, as listed in Table 1 and shown in Fig. 6.</w:t>
      </w:r>
    </w:p>
    <w:p w:rsidR="00BB10F7" w:rsidRDefault="00BB10F7" w:rsidP="0085245C">
      <w:pPr>
        <w:jc w:val="both"/>
        <w:rPr>
          <w:rFonts w:ascii="Times New Roman" w:hAnsi="Times New Roman" w:cs="Times New Roman"/>
          <w:sz w:val="24"/>
          <w:szCs w:val="24"/>
        </w:rPr>
      </w:pPr>
      <w:r>
        <w:rPr>
          <w:noProof/>
        </w:rPr>
        <w:lastRenderedPageBreak/>
        <w:drawing>
          <wp:inline distT="0" distB="0" distL="0" distR="0" wp14:anchorId="7D5282CD" wp14:editId="43153FE0">
            <wp:extent cx="3705225" cy="4095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3705225" cy="409575"/>
                    </a:xfrm>
                    <a:prstGeom prst="rect">
                      <a:avLst/>
                    </a:prstGeom>
                  </pic:spPr>
                </pic:pic>
              </a:graphicData>
            </a:graphic>
          </wp:inline>
        </w:drawing>
      </w:r>
    </w:p>
    <w:p w:rsidR="0085245C" w:rsidRPr="0024398D" w:rsidRDefault="0085245C" w:rsidP="0085245C">
      <w:pPr>
        <w:jc w:val="both"/>
        <w:rPr>
          <w:rFonts w:ascii="Times New Roman" w:hAnsi="Times New Roman" w:cs="Times New Roman"/>
          <w:sz w:val="24"/>
          <w:szCs w:val="24"/>
          <w:lang w:val="en-US"/>
        </w:rPr>
      </w:pPr>
      <w:r w:rsidRPr="0085245C">
        <w:rPr>
          <w:rFonts w:ascii="Times New Roman" w:hAnsi="Times New Roman" w:cs="Times New Roman"/>
          <w:sz w:val="24"/>
          <w:szCs w:val="24"/>
          <w:lang w:val="en-US"/>
        </w:rPr>
        <w:t xml:space="preserve">In F3 (9) and F4 (10), Ai and Bi are the x and y coordinates of each peak. In F4 (10), Hi and </w:t>
      </w:r>
      <w:proofErr w:type="gramStart"/>
      <w:r w:rsidRPr="0085245C">
        <w:rPr>
          <w:rFonts w:ascii="Times New Roman" w:hAnsi="Times New Roman" w:cs="Times New Roman"/>
          <w:sz w:val="24"/>
          <w:szCs w:val="24"/>
          <w:lang w:val="en-US"/>
        </w:rPr>
        <w:t>Wi</w:t>
      </w:r>
      <w:proofErr w:type="gramEnd"/>
      <w:r w:rsidRPr="0085245C">
        <w:rPr>
          <w:rFonts w:ascii="Times New Roman" w:hAnsi="Times New Roman" w:cs="Times New Roman"/>
          <w:sz w:val="24"/>
          <w:szCs w:val="24"/>
          <w:lang w:val="en-US"/>
        </w:rPr>
        <w:t xml:space="preserve"> are the height and width parameters for each peak. These four functions test the algorithms’ multi-niching capabilities in different ways.</w:t>
      </w:r>
    </w:p>
    <w:p w:rsidR="00980B80" w:rsidRPr="00980B80" w:rsidRDefault="00980B80" w:rsidP="00980B80">
      <w:pPr>
        <w:jc w:val="center"/>
        <w:rPr>
          <w:rFonts w:ascii="Times New Roman" w:hAnsi="Times New Roman" w:cs="Times New Roman"/>
          <w:sz w:val="24"/>
          <w:szCs w:val="24"/>
        </w:rPr>
      </w:pPr>
      <w:r>
        <w:rPr>
          <w:noProof/>
        </w:rPr>
        <w:drawing>
          <wp:inline distT="0" distB="0" distL="0" distR="0" wp14:anchorId="48409738" wp14:editId="70F62565">
            <wp:extent cx="3486150" cy="19240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486150" cy="1924050"/>
                    </a:xfrm>
                    <a:prstGeom prst="rect">
                      <a:avLst/>
                    </a:prstGeom>
                  </pic:spPr>
                </pic:pic>
              </a:graphicData>
            </a:graphic>
          </wp:inline>
        </w:drawing>
      </w:r>
    </w:p>
    <w:p w:rsidR="00980B80" w:rsidRDefault="00980B80" w:rsidP="00980B80">
      <w:pPr>
        <w:jc w:val="center"/>
        <w:rPr>
          <w:rFonts w:ascii="Times New Roman" w:hAnsi="Times New Roman" w:cs="Times New Roman"/>
          <w:sz w:val="24"/>
          <w:szCs w:val="24"/>
        </w:rPr>
      </w:pPr>
      <w:proofErr w:type="gramStart"/>
      <w:r w:rsidRPr="00980B80">
        <w:rPr>
          <w:rFonts w:ascii="Times New Roman" w:hAnsi="Times New Roman" w:cs="Times New Roman"/>
          <w:sz w:val="24"/>
          <w:szCs w:val="24"/>
          <w:lang w:val="en-US"/>
        </w:rPr>
        <w:t>Figure 3.</w:t>
      </w:r>
      <w:proofErr w:type="gramEnd"/>
      <w:r w:rsidRPr="00980B80">
        <w:rPr>
          <w:rFonts w:ascii="Times New Roman" w:hAnsi="Times New Roman" w:cs="Times New Roman"/>
          <w:sz w:val="24"/>
          <w:szCs w:val="24"/>
          <w:lang w:val="en-US"/>
        </w:rPr>
        <w:t xml:space="preserve"> </w:t>
      </w:r>
      <w:proofErr w:type="gramStart"/>
      <w:r w:rsidRPr="00980B80">
        <w:rPr>
          <w:rFonts w:ascii="Times New Roman" w:hAnsi="Times New Roman" w:cs="Times New Roman"/>
          <w:sz w:val="24"/>
          <w:szCs w:val="24"/>
          <w:lang w:val="en-US"/>
        </w:rPr>
        <w:t>F1 objective function.</w:t>
      </w:r>
      <w:proofErr w:type="gramEnd"/>
    </w:p>
    <w:p w:rsidR="00980B80" w:rsidRPr="00980B80" w:rsidRDefault="00980B80" w:rsidP="00980B80">
      <w:pPr>
        <w:jc w:val="center"/>
        <w:rPr>
          <w:rFonts w:ascii="Times New Roman" w:hAnsi="Times New Roman" w:cs="Times New Roman"/>
          <w:sz w:val="24"/>
          <w:szCs w:val="24"/>
        </w:rPr>
      </w:pPr>
      <w:r>
        <w:rPr>
          <w:noProof/>
        </w:rPr>
        <w:drawing>
          <wp:inline distT="0" distB="0" distL="0" distR="0" wp14:anchorId="528A54BB" wp14:editId="1FE17289">
            <wp:extent cx="3419475" cy="195262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419475" cy="1952625"/>
                    </a:xfrm>
                    <a:prstGeom prst="rect">
                      <a:avLst/>
                    </a:prstGeom>
                  </pic:spPr>
                </pic:pic>
              </a:graphicData>
            </a:graphic>
          </wp:inline>
        </w:drawing>
      </w:r>
    </w:p>
    <w:p w:rsidR="00980B80" w:rsidRDefault="00980B80" w:rsidP="00980B80">
      <w:pPr>
        <w:jc w:val="center"/>
        <w:rPr>
          <w:rFonts w:ascii="Times New Roman" w:hAnsi="Times New Roman" w:cs="Times New Roman"/>
          <w:sz w:val="24"/>
          <w:szCs w:val="24"/>
        </w:rPr>
      </w:pPr>
      <w:proofErr w:type="gramStart"/>
      <w:r w:rsidRPr="00980B80">
        <w:rPr>
          <w:rFonts w:ascii="Times New Roman" w:hAnsi="Times New Roman" w:cs="Times New Roman"/>
          <w:sz w:val="24"/>
          <w:szCs w:val="24"/>
          <w:lang w:val="en-US"/>
        </w:rPr>
        <w:t>Figure 4.</w:t>
      </w:r>
      <w:proofErr w:type="gramEnd"/>
      <w:r w:rsidRPr="00980B80">
        <w:rPr>
          <w:rFonts w:ascii="Times New Roman" w:hAnsi="Times New Roman" w:cs="Times New Roman"/>
          <w:sz w:val="24"/>
          <w:szCs w:val="24"/>
          <w:lang w:val="en-US"/>
        </w:rPr>
        <w:t xml:space="preserve"> </w:t>
      </w:r>
      <w:proofErr w:type="gramStart"/>
      <w:r w:rsidRPr="00980B80">
        <w:rPr>
          <w:rFonts w:ascii="Times New Roman" w:hAnsi="Times New Roman" w:cs="Times New Roman"/>
          <w:sz w:val="24"/>
          <w:szCs w:val="24"/>
          <w:lang w:val="en-US"/>
        </w:rPr>
        <w:t>F2 objective function.</w:t>
      </w:r>
      <w:proofErr w:type="gramEnd"/>
    </w:p>
    <w:p w:rsidR="00980B80" w:rsidRPr="00980B80" w:rsidRDefault="00980B80" w:rsidP="00980B80">
      <w:pPr>
        <w:jc w:val="center"/>
        <w:rPr>
          <w:rFonts w:ascii="Times New Roman" w:hAnsi="Times New Roman" w:cs="Times New Roman"/>
          <w:sz w:val="24"/>
          <w:szCs w:val="24"/>
        </w:rPr>
      </w:pPr>
      <w:r>
        <w:rPr>
          <w:noProof/>
        </w:rPr>
        <w:drawing>
          <wp:inline distT="0" distB="0" distL="0" distR="0" wp14:anchorId="26F3BB20" wp14:editId="6F5E8DCB">
            <wp:extent cx="3638550" cy="19907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3638550" cy="1990725"/>
                    </a:xfrm>
                    <a:prstGeom prst="rect">
                      <a:avLst/>
                    </a:prstGeom>
                  </pic:spPr>
                </pic:pic>
              </a:graphicData>
            </a:graphic>
          </wp:inline>
        </w:drawing>
      </w:r>
    </w:p>
    <w:p w:rsidR="00980B80" w:rsidRDefault="00980B80" w:rsidP="00980B80">
      <w:pPr>
        <w:jc w:val="center"/>
        <w:rPr>
          <w:rFonts w:ascii="Times New Roman" w:hAnsi="Times New Roman" w:cs="Times New Roman"/>
          <w:sz w:val="24"/>
          <w:szCs w:val="24"/>
        </w:rPr>
      </w:pPr>
      <w:proofErr w:type="gramStart"/>
      <w:r w:rsidRPr="00980B80">
        <w:rPr>
          <w:rFonts w:ascii="Times New Roman" w:hAnsi="Times New Roman" w:cs="Times New Roman"/>
          <w:sz w:val="24"/>
          <w:szCs w:val="24"/>
          <w:lang w:val="en-US"/>
        </w:rPr>
        <w:t>Figure 5.</w:t>
      </w:r>
      <w:proofErr w:type="gramEnd"/>
      <w:r w:rsidRPr="00980B80">
        <w:rPr>
          <w:rFonts w:ascii="Times New Roman" w:hAnsi="Times New Roman" w:cs="Times New Roman"/>
          <w:sz w:val="24"/>
          <w:szCs w:val="24"/>
          <w:lang w:val="en-US"/>
        </w:rPr>
        <w:t xml:space="preserve"> </w:t>
      </w:r>
      <w:proofErr w:type="gramStart"/>
      <w:r w:rsidRPr="00980B80">
        <w:rPr>
          <w:rFonts w:ascii="Times New Roman" w:hAnsi="Times New Roman" w:cs="Times New Roman"/>
          <w:sz w:val="24"/>
          <w:szCs w:val="24"/>
          <w:lang w:val="en-US"/>
        </w:rPr>
        <w:t>F3 objective function.</w:t>
      </w:r>
      <w:proofErr w:type="gramEnd"/>
    </w:p>
    <w:p w:rsidR="00980B80" w:rsidRPr="00980B80" w:rsidRDefault="00980B80" w:rsidP="00980B80">
      <w:pPr>
        <w:jc w:val="center"/>
        <w:rPr>
          <w:rFonts w:ascii="Times New Roman" w:hAnsi="Times New Roman" w:cs="Times New Roman"/>
          <w:sz w:val="24"/>
          <w:szCs w:val="24"/>
        </w:rPr>
      </w:pPr>
      <w:r>
        <w:rPr>
          <w:noProof/>
        </w:rPr>
        <w:lastRenderedPageBreak/>
        <w:drawing>
          <wp:inline distT="0" distB="0" distL="0" distR="0" wp14:anchorId="1972966A" wp14:editId="5C01291D">
            <wp:extent cx="3686175" cy="19050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686175" cy="1905000"/>
                    </a:xfrm>
                    <a:prstGeom prst="rect">
                      <a:avLst/>
                    </a:prstGeom>
                  </pic:spPr>
                </pic:pic>
              </a:graphicData>
            </a:graphic>
          </wp:inline>
        </w:drawing>
      </w:r>
    </w:p>
    <w:p w:rsidR="00980B80" w:rsidRDefault="00980B80" w:rsidP="00980B80">
      <w:pPr>
        <w:jc w:val="center"/>
        <w:rPr>
          <w:rFonts w:ascii="Times New Roman" w:hAnsi="Times New Roman" w:cs="Times New Roman"/>
          <w:sz w:val="24"/>
          <w:szCs w:val="24"/>
        </w:rPr>
      </w:pPr>
      <w:r w:rsidRPr="00980B80">
        <w:rPr>
          <w:rFonts w:ascii="Times New Roman" w:hAnsi="Times New Roman" w:cs="Times New Roman"/>
          <w:sz w:val="24"/>
          <w:szCs w:val="24"/>
        </w:rPr>
        <w:t>Figure 6. F4 objective function.</w:t>
      </w:r>
    </w:p>
    <w:p w:rsidR="007644B5" w:rsidRDefault="007644B5" w:rsidP="007644B5">
      <w:pPr>
        <w:autoSpaceDE w:val="0"/>
        <w:autoSpaceDN w:val="0"/>
        <w:adjustRightInd w:val="0"/>
        <w:spacing w:after="0" w:line="240" w:lineRule="auto"/>
        <w:jc w:val="center"/>
        <w:rPr>
          <w:rFonts w:ascii="Times New Roman" w:hAnsi="Times New Roman" w:cs="Times New Roman"/>
          <w:color w:val="000000"/>
          <w:sz w:val="24"/>
          <w:szCs w:val="24"/>
        </w:rPr>
      </w:pPr>
      <w:r>
        <w:rPr>
          <w:noProof/>
        </w:rPr>
        <w:drawing>
          <wp:inline distT="0" distB="0" distL="0" distR="0" wp14:anchorId="527876C6" wp14:editId="038608D0">
            <wp:extent cx="3743325" cy="14097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743325" cy="1409700"/>
                    </a:xfrm>
                    <a:prstGeom prst="rect">
                      <a:avLst/>
                    </a:prstGeom>
                  </pic:spPr>
                </pic:pic>
              </a:graphicData>
            </a:graphic>
          </wp:inline>
        </w:drawing>
      </w:r>
    </w:p>
    <w:p w:rsidR="007644B5" w:rsidRPr="007644B5" w:rsidRDefault="007644B5" w:rsidP="007644B5">
      <w:pPr>
        <w:autoSpaceDE w:val="0"/>
        <w:autoSpaceDN w:val="0"/>
        <w:adjustRightInd w:val="0"/>
        <w:spacing w:after="0" w:line="240" w:lineRule="auto"/>
        <w:jc w:val="both"/>
        <w:rPr>
          <w:rFonts w:ascii="Times New Roman" w:hAnsi="Times New Roman" w:cs="Times New Roman"/>
          <w:color w:val="000000"/>
          <w:sz w:val="24"/>
          <w:szCs w:val="24"/>
          <w:lang w:val="en-US"/>
        </w:rPr>
      </w:pPr>
      <w:r w:rsidRPr="007644B5">
        <w:rPr>
          <w:rFonts w:ascii="Times New Roman" w:hAnsi="Times New Roman" w:cs="Times New Roman"/>
          <w:color w:val="000000"/>
          <w:sz w:val="24"/>
          <w:szCs w:val="24"/>
          <w:lang w:val="en-US"/>
        </w:rPr>
        <w:t xml:space="preserve">The two other multi-niching GA approaches I compare the CMN GA against are Multi-Niche Crowding (MNC) [8] and Restricted Competition Selection (RCS) [9]. I chose these two because they are very well-performing examples of two different approaches to GA multi-niching. I implemented these techniques into a GA framework that is otherwise the same as the CMN GA in terms of how it performs the crossover and mutation operations. </w:t>
      </w:r>
    </w:p>
    <w:p w:rsidR="007644B5" w:rsidRPr="007644B5" w:rsidRDefault="007644B5" w:rsidP="007644B5">
      <w:pPr>
        <w:autoSpaceDE w:val="0"/>
        <w:autoSpaceDN w:val="0"/>
        <w:adjustRightInd w:val="0"/>
        <w:spacing w:after="0" w:line="240" w:lineRule="auto"/>
        <w:jc w:val="both"/>
        <w:rPr>
          <w:rFonts w:ascii="Times New Roman" w:hAnsi="Times New Roman" w:cs="Times New Roman"/>
          <w:color w:val="000000"/>
          <w:sz w:val="24"/>
          <w:szCs w:val="24"/>
          <w:lang w:val="en-US"/>
        </w:rPr>
      </w:pPr>
      <w:r w:rsidRPr="007644B5">
        <w:rPr>
          <w:rFonts w:ascii="Times New Roman" w:hAnsi="Times New Roman" w:cs="Times New Roman"/>
          <w:color w:val="000000"/>
          <w:sz w:val="24"/>
          <w:szCs w:val="24"/>
          <w:lang w:val="en-US"/>
        </w:rPr>
        <w:t xml:space="preserve">Crossover offspring decision variable values are chosen at uniform random from the intervals between the decision variables of the two parents. Mutation offspring decision variable are chosen at random using normal distributions about the unmutated values with standard deviations of 40% of the design space dimensions. </w:t>
      </w:r>
    </w:p>
    <w:p w:rsidR="007644B5" w:rsidRPr="007644B5" w:rsidRDefault="007644B5" w:rsidP="007644B5">
      <w:pPr>
        <w:autoSpaceDE w:val="0"/>
        <w:autoSpaceDN w:val="0"/>
        <w:adjustRightInd w:val="0"/>
        <w:spacing w:after="0" w:line="240" w:lineRule="auto"/>
        <w:jc w:val="both"/>
        <w:rPr>
          <w:rFonts w:ascii="Times New Roman" w:hAnsi="Times New Roman" w:cs="Times New Roman"/>
          <w:color w:val="000000"/>
          <w:sz w:val="24"/>
          <w:szCs w:val="24"/>
          <w:lang w:val="en-US"/>
        </w:rPr>
      </w:pPr>
      <w:r w:rsidRPr="007644B5">
        <w:rPr>
          <w:rFonts w:ascii="Times New Roman" w:hAnsi="Times New Roman" w:cs="Times New Roman"/>
          <w:color w:val="000000"/>
          <w:sz w:val="24"/>
          <w:szCs w:val="24"/>
          <w:lang w:val="en-US"/>
        </w:rPr>
        <w:t xml:space="preserve">For further comparison, I also implemented the Collective Animal Behaviour (CAB) evolutionary algorithm [12]. It is a good comparator because it has many common features with multi-niching GAs, but has been shown to give better performance than many of them, particularly in terms of objective function evaluation requirements. </w:t>
      </w:r>
    </w:p>
    <w:p w:rsidR="007644B5" w:rsidRPr="007644B5" w:rsidRDefault="007644B5" w:rsidP="007644B5">
      <w:pPr>
        <w:autoSpaceDE w:val="0"/>
        <w:autoSpaceDN w:val="0"/>
        <w:adjustRightInd w:val="0"/>
        <w:spacing w:after="0" w:line="240" w:lineRule="auto"/>
        <w:jc w:val="both"/>
        <w:rPr>
          <w:rFonts w:ascii="Times New Roman" w:hAnsi="Times New Roman" w:cs="Times New Roman"/>
          <w:color w:val="000000"/>
          <w:sz w:val="24"/>
          <w:szCs w:val="24"/>
          <w:lang w:val="en-US"/>
        </w:rPr>
      </w:pPr>
      <w:r w:rsidRPr="007644B5">
        <w:rPr>
          <w:rFonts w:ascii="Times New Roman" w:hAnsi="Times New Roman" w:cs="Times New Roman"/>
          <w:color w:val="000000"/>
          <w:sz w:val="24"/>
          <w:szCs w:val="24"/>
          <w:lang w:val="en-US"/>
        </w:rPr>
        <w:t xml:space="preserve">The values of the key tunable parameters used in each algorithm are given in Tables 2 to 5. Npop describes the population size, or the initial population size in the case of the CMN GA. For the RCS GA, Nelites is the number of individuals that are preserved in the next generation. I tuned the parameter values heuristically for best performance on the objective functions. For the MNC, RCS, and CAB algorithms, I began by using the values from [8], [9], and [12], respectively, but found that modification of some parameters gave better results. The meanings of the variables in Table 4 can be found in [12]. </w:t>
      </w:r>
    </w:p>
    <w:p w:rsidR="007644B5" w:rsidRPr="007644B5" w:rsidRDefault="007644B5" w:rsidP="007644B5">
      <w:pPr>
        <w:autoSpaceDE w:val="0"/>
        <w:autoSpaceDN w:val="0"/>
        <w:adjustRightInd w:val="0"/>
        <w:spacing w:after="0" w:line="240" w:lineRule="auto"/>
        <w:jc w:val="both"/>
        <w:rPr>
          <w:rFonts w:ascii="Times New Roman" w:hAnsi="Times New Roman" w:cs="Times New Roman"/>
          <w:color w:val="000000"/>
          <w:sz w:val="24"/>
          <w:szCs w:val="24"/>
          <w:lang w:val="en-US"/>
        </w:rPr>
      </w:pPr>
      <w:r w:rsidRPr="007644B5">
        <w:rPr>
          <w:rFonts w:ascii="Times New Roman" w:hAnsi="Times New Roman" w:cs="Times New Roman"/>
          <w:color w:val="000000"/>
          <w:sz w:val="24"/>
          <w:szCs w:val="24"/>
          <w:lang w:val="en-US"/>
        </w:rPr>
        <w:t xml:space="preserve">To account for the randomness inherent in the operation of a genetic or evolutionary algorithm, I ran each algorithm ten times on each objective function to obtain a reliable characterization of performance. The metric I use to measure the convergence of the algorithms to the local optima is the sum of the distances from each local optimum X*j to the nearest individual. </w:t>
      </w:r>
    </w:p>
    <w:p w:rsidR="00980B80" w:rsidRPr="0024398D" w:rsidRDefault="007644B5" w:rsidP="007644B5">
      <w:pPr>
        <w:jc w:val="both"/>
        <w:rPr>
          <w:rFonts w:ascii="Times New Roman" w:hAnsi="Times New Roman" w:cs="Times New Roman"/>
          <w:color w:val="000000"/>
          <w:sz w:val="24"/>
          <w:szCs w:val="24"/>
          <w:lang w:val="en-US"/>
        </w:rPr>
      </w:pPr>
      <w:r w:rsidRPr="007644B5">
        <w:rPr>
          <w:rFonts w:ascii="Times New Roman" w:hAnsi="Times New Roman" w:cs="Times New Roman"/>
          <w:color w:val="000000"/>
          <w:sz w:val="24"/>
          <w:szCs w:val="24"/>
          <w:lang w:val="en-US"/>
        </w:rPr>
        <w:t>By indicating how close the algorithm is to identifying all of the true local optima, this aggregated metric represents what is of greatest interest in multimodal optimization applications. The assumption is that in real applications it will be trivial to determine which evaluated individuals represent local optima without a-priori knowledge of the objective function.</w:t>
      </w:r>
    </w:p>
    <w:p w:rsidR="00564772" w:rsidRDefault="00564772" w:rsidP="00564772">
      <w:pPr>
        <w:jc w:val="center"/>
        <w:rPr>
          <w:rFonts w:ascii="Times New Roman" w:hAnsi="Times New Roman" w:cs="Times New Roman"/>
          <w:sz w:val="24"/>
          <w:szCs w:val="24"/>
        </w:rPr>
      </w:pPr>
      <w:r>
        <w:rPr>
          <w:noProof/>
        </w:rPr>
        <w:lastRenderedPageBreak/>
        <w:drawing>
          <wp:inline distT="0" distB="0" distL="0" distR="0" wp14:anchorId="661E2E23" wp14:editId="2EDCCFFB">
            <wp:extent cx="3200400" cy="16383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3200400" cy="1638300"/>
                    </a:xfrm>
                    <a:prstGeom prst="rect">
                      <a:avLst/>
                    </a:prstGeom>
                  </pic:spPr>
                </pic:pic>
              </a:graphicData>
            </a:graphic>
          </wp:inline>
        </w:drawing>
      </w:r>
    </w:p>
    <w:p w:rsidR="00564772" w:rsidRDefault="00564772" w:rsidP="00564772">
      <w:pPr>
        <w:jc w:val="center"/>
        <w:rPr>
          <w:noProof/>
        </w:rPr>
      </w:pPr>
      <w:r>
        <w:rPr>
          <w:noProof/>
        </w:rPr>
        <w:drawing>
          <wp:inline distT="0" distB="0" distL="0" distR="0" wp14:anchorId="20640EA4" wp14:editId="4186D70C">
            <wp:extent cx="3219450" cy="140017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3219450" cy="1400175"/>
                    </a:xfrm>
                    <a:prstGeom prst="rect">
                      <a:avLst/>
                    </a:prstGeom>
                  </pic:spPr>
                </pic:pic>
              </a:graphicData>
            </a:graphic>
          </wp:inline>
        </w:drawing>
      </w:r>
    </w:p>
    <w:p w:rsidR="00564772" w:rsidRDefault="00564772" w:rsidP="00564772">
      <w:pPr>
        <w:jc w:val="center"/>
        <w:rPr>
          <w:noProof/>
        </w:rPr>
      </w:pPr>
      <w:r>
        <w:rPr>
          <w:noProof/>
        </w:rPr>
        <w:drawing>
          <wp:inline distT="0" distB="0" distL="0" distR="0" wp14:anchorId="20328BA4" wp14:editId="4E23DD5B">
            <wp:extent cx="3209925" cy="156210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3209925" cy="1562100"/>
                    </a:xfrm>
                    <a:prstGeom prst="rect">
                      <a:avLst/>
                    </a:prstGeom>
                  </pic:spPr>
                </pic:pic>
              </a:graphicData>
            </a:graphic>
          </wp:inline>
        </w:drawing>
      </w:r>
    </w:p>
    <w:p w:rsidR="00564772" w:rsidRDefault="00564772" w:rsidP="00564772">
      <w:pPr>
        <w:jc w:val="center"/>
        <w:rPr>
          <w:rFonts w:ascii="Times New Roman" w:hAnsi="Times New Roman" w:cs="Times New Roman"/>
          <w:sz w:val="24"/>
          <w:szCs w:val="24"/>
        </w:rPr>
      </w:pPr>
      <w:r>
        <w:rPr>
          <w:noProof/>
        </w:rPr>
        <w:drawing>
          <wp:inline distT="0" distB="0" distL="0" distR="0" wp14:anchorId="6EB8CEA7" wp14:editId="2A9CD098">
            <wp:extent cx="3286125" cy="1543050"/>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3286125" cy="1543050"/>
                    </a:xfrm>
                    <a:prstGeom prst="rect">
                      <a:avLst/>
                    </a:prstGeom>
                  </pic:spPr>
                </pic:pic>
              </a:graphicData>
            </a:graphic>
          </wp:inline>
        </w:drawing>
      </w:r>
    </w:p>
    <w:p w:rsidR="00564772" w:rsidRPr="00564772" w:rsidRDefault="00564772" w:rsidP="00564772">
      <w:pPr>
        <w:autoSpaceDE w:val="0"/>
        <w:autoSpaceDN w:val="0"/>
        <w:adjustRightInd w:val="0"/>
        <w:spacing w:after="0" w:line="240" w:lineRule="auto"/>
        <w:jc w:val="both"/>
        <w:rPr>
          <w:rFonts w:ascii="Times New Roman" w:hAnsi="Times New Roman" w:cs="Times New Roman"/>
          <w:color w:val="000000"/>
          <w:sz w:val="24"/>
          <w:szCs w:val="20"/>
          <w:lang w:val="en-US"/>
        </w:rPr>
      </w:pPr>
      <w:r w:rsidRPr="00564772">
        <w:rPr>
          <w:rFonts w:ascii="Times New Roman" w:hAnsi="Times New Roman" w:cs="Times New Roman"/>
          <w:color w:val="000000"/>
          <w:sz w:val="24"/>
          <w:szCs w:val="20"/>
          <w:lang w:val="en-US"/>
        </w:rPr>
        <w:t xml:space="preserve">Figures 7 to 10 show plots of the convergence metric versus the number of objective function evaluations for each optimization run. Using these axes gives an indication of algorithm performance in terms of my two objectives for the CMN GA, convergence to multiple local optima and minimal objective function evaluations. Figures 7, 8, 9, and 10 compare the performance of each algorithm for objective functions F1, F2, F3, and F4, respectively. </w:t>
      </w:r>
    </w:p>
    <w:p w:rsidR="00564772" w:rsidRPr="0024398D" w:rsidRDefault="00564772" w:rsidP="00564772">
      <w:pPr>
        <w:jc w:val="both"/>
        <w:rPr>
          <w:rFonts w:ascii="Times New Roman" w:hAnsi="Times New Roman" w:cs="Times New Roman"/>
          <w:color w:val="000000"/>
          <w:sz w:val="24"/>
          <w:szCs w:val="20"/>
          <w:lang w:val="en-US"/>
        </w:rPr>
      </w:pPr>
      <w:r w:rsidRPr="00564772">
        <w:rPr>
          <w:rFonts w:ascii="Times New Roman" w:hAnsi="Times New Roman" w:cs="Times New Roman"/>
          <w:color w:val="000000"/>
          <w:sz w:val="24"/>
          <w:szCs w:val="20"/>
          <w:lang w:val="en-US"/>
        </w:rPr>
        <w:t xml:space="preserve">In the results for objective function F4, the MNC and CAB algorithms consistently failed to identify the shallowest peak. Accordingly, I excluded this peak from the convergence metric calculations for these algorithms in the data of Fig. 10 in order to provide a more reasonable view of these algorithms’ performance. The CMN GA also missed this peak in one of the runs, as can by the one anomalous curve in Fig. 10, wherein the convergence metric stagnates at a </w:t>
      </w:r>
      <w:r w:rsidRPr="00564772">
        <w:rPr>
          <w:rFonts w:ascii="Times New Roman" w:hAnsi="Times New Roman" w:cs="Times New Roman"/>
          <w:color w:val="000000"/>
          <w:sz w:val="24"/>
          <w:szCs w:val="20"/>
          <w:lang w:val="en-US"/>
        </w:rPr>
        <w:lastRenderedPageBreak/>
        <w:t>value of 2. As is the case with other multi-niching algorithms, missing subtle local optima is a weakness of the CMN GA, but it can be mitigated</w:t>
      </w:r>
    </w:p>
    <w:p w:rsidR="00954B0B" w:rsidRPr="00954B0B" w:rsidRDefault="00954B0B" w:rsidP="00954B0B">
      <w:pPr>
        <w:autoSpaceDE w:val="0"/>
        <w:autoSpaceDN w:val="0"/>
        <w:adjustRightInd w:val="0"/>
        <w:spacing w:after="0" w:line="240" w:lineRule="auto"/>
        <w:jc w:val="center"/>
        <w:rPr>
          <w:rFonts w:ascii="Times New Roman" w:hAnsi="Times New Roman" w:cs="Times New Roman"/>
          <w:color w:val="000000"/>
          <w:sz w:val="24"/>
          <w:szCs w:val="24"/>
        </w:rPr>
      </w:pPr>
      <w:r>
        <w:rPr>
          <w:noProof/>
        </w:rPr>
        <w:drawing>
          <wp:inline distT="0" distB="0" distL="0" distR="0" wp14:anchorId="224E4E02" wp14:editId="4FAAC5DF">
            <wp:extent cx="3467100" cy="271462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3467100" cy="2714625"/>
                    </a:xfrm>
                    <a:prstGeom prst="rect">
                      <a:avLst/>
                    </a:prstGeom>
                  </pic:spPr>
                </pic:pic>
              </a:graphicData>
            </a:graphic>
          </wp:inline>
        </w:drawing>
      </w:r>
    </w:p>
    <w:p w:rsidR="00954B0B" w:rsidRPr="00954B0B" w:rsidRDefault="00954B0B" w:rsidP="00954B0B">
      <w:pPr>
        <w:autoSpaceDE w:val="0"/>
        <w:autoSpaceDN w:val="0"/>
        <w:adjustRightInd w:val="0"/>
        <w:spacing w:after="0" w:line="240" w:lineRule="auto"/>
        <w:jc w:val="center"/>
        <w:rPr>
          <w:rFonts w:ascii="Times New Roman" w:hAnsi="Times New Roman" w:cs="Times New Roman"/>
          <w:color w:val="000000"/>
          <w:sz w:val="24"/>
          <w:szCs w:val="16"/>
          <w:lang w:val="en-US"/>
        </w:rPr>
      </w:pPr>
      <w:proofErr w:type="gramStart"/>
      <w:r w:rsidRPr="00954B0B">
        <w:rPr>
          <w:rFonts w:ascii="Times New Roman" w:hAnsi="Times New Roman" w:cs="Times New Roman"/>
          <w:color w:val="000000"/>
          <w:sz w:val="24"/>
          <w:szCs w:val="16"/>
          <w:lang w:val="en-US"/>
        </w:rPr>
        <w:t>Figure 7.</w:t>
      </w:r>
      <w:proofErr w:type="gramEnd"/>
      <w:r w:rsidRPr="00954B0B">
        <w:rPr>
          <w:rFonts w:ascii="Times New Roman" w:hAnsi="Times New Roman" w:cs="Times New Roman"/>
          <w:color w:val="000000"/>
          <w:sz w:val="24"/>
          <w:szCs w:val="16"/>
          <w:lang w:val="en-US"/>
        </w:rPr>
        <w:t xml:space="preserve"> GA performance for F1 objective function runs.</w:t>
      </w:r>
    </w:p>
    <w:p w:rsidR="00954B0B" w:rsidRPr="00954B0B" w:rsidRDefault="00954B0B" w:rsidP="00954B0B">
      <w:pPr>
        <w:autoSpaceDE w:val="0"/>
        <w:autoSpaceDN w:val="0"/>
        <w:adjustRightInd w:val="0"/>
        <w:spacing w:after="0" w:line="240" w:lineRule="auto"/>
        <w:jc w:val="center"/>
        <w:rPr>
          <w:rFonts w:ascii="Times New Roman" w:hAnsi="Times New Roman" w:cs="Times New Roman"/>
          <w:color w:val="000000"/>
          <w:sz w:val="24"/>
          <w:szCs w:val="24"/>
        </w:rPr>
      </w:pPr>
      <w:r>
        <w:rPr>
          <w:noProof/>
        </w:rPr>
        <w:drawing>
          <wp:inline distT="0" distB="0" distL="0" distR="0" wp14:anchorId="0AD2C441" wp14:editId="1E32C943">
            <wp:extent cx="3514725" cy="26670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3514725" cy="2667000"/>
                    </a:xfrm>
                    <a:prstGeom prst="rect">
                      <a:avLst/>
                    </a:prstGeom>
                  </pic:spPr>
                </pic:pic>
              </a:graphicData>
            </a:graphic>
          </wp:inline>
        </w:drawing>
      </w:r>
    </w:p>
    <w:p w:rsidR="00954B0B" w:rsidRPr="00954B0B" w:rsidRDefault="00954B0B" w:rsidP="00954B0B">
      <w:pPr>
        <w:autoSpaceDE w:val="0"/>
        <w:autoSpaceDN w:val="0"/>
        <w:adjustRightInd w:val="0"/>
        <w:spacing w:after="0" w:line="240" w:lineRule="auto"/>
        <w:jc w:val="center"/>
        <w:rPr>
          <w:rFonts w:ascii="Times New Roman" w:hAnsi="Times New Roman" w:cs="Times New Roman"/>
          <w:color w:val="000000"/>
          <w:sz w:val="24"/>
          <w:szCs w:val="16"/>
          <w:lang w:val="en-US"/>
        </w:rPr>
      </w:pPr>
      <w:proofErr w:type="gramStart"/>
      <w:r w:rsidRPr="00954B0B">
        <w:rPr>
          <w:rFonts w:ascii="Times New Roman" w:hAnsi="Times New Roman" w:cs="Times New Roman"/>
          <w:color w:val="000000"/>
          <w:sz w:val="24"/>
          <w:szCs w:val="16"/>
          <w:lang w:val="en-US"/>
        </w:rPr>
        <w:t>Figure 8.</w:t>
      </w:r>
      <w:proofErr w:type="gramEnd"/>
      <w:r w:rsidRPr="00954B0B">
        <w:rPr>
          <w:rFonts w:ascii="Times New Roman" w:hAnsi="Times New Roman" w:cs="Times New Roman"/>
          <w:color w:val="000000"/>
          <w:sz w:val="24"/>
          <w:szCs w:val="16"/>
          <w:lang w:val="en-US"/>
        </w:rPr>
        <w:t xml:space="preserve"> GA performance for F2 objective function runs.</w:t>
      </w:r>
    </w:p>
    <w:p w:rsidR="00954B0B" w:rsidRDefault="00954B0B" w:rsidP="00954B0B">
      <w:pPr>
        <w:jc w:val="center"/>
        <w:rPr>
          <w:rFonts w:ascii="Times New Roman" w:hAnsi="Times New Roman" w:cs="Times New Roman"/>
          <w:sz w:val="32"/>
          <w:szCs w:val="24"/>
        </w:rPr>
      </w:pPr>
      <w:r>
        <w:rPr>
          <w:noProof/>
        </w:rPr>
        <w:lastRenderedPageBreak/>
        <w:drawing>
          <wp:inline distT="0" distB="0" distL="0" distR="0" wp14:anchorId="7F0077EE" wp14:editId="0D3CFD06">
            <wp:extent cx="3609975" cy="2714625"/>
            <wp:effectExtent l="0" t="0" r="9525"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3609975" cy="2714625"/>
                    </a:xfrm>
                    <a:prstGeom prst="rect">
                      <a:avLst/>
                    </a:prstGeom>
                  </pic:spPr>
                </pic:pic>
              </a:graphicData>
            </a:graphic>
          </wp:inline>
        </w:drawing>
      </w:r>
    </w:p>
    <w:p w:rsidR="00954B0B" w:rsidRPr="0024398D" w:rsidRDefault="00954B0B" w:rsidP="00954B0B">
      <w:pPr>
        <w:jc w:val="center"/>
        <w:rPr>
          <w:rFonts w:ascii="Times New Roman" w:hAnsi="Times New Roman" w:cs="Times New Roman"/>
          <w:sz w:val="24"/>
          <w:szCs w:val="24"/>
          <w:lang w:val="en-US"/>
        </w:rPr>
      </w:pPr>
      <w:proofErr w:type="gramStart"/>
      <w:r w:rsidRPr="00954B0B">
        <w:rPr>
          <w:rFonts w:ascii="Times New Roman" w:hAnsi="Times New Roman" w:cs="Times New Roman"/>
          <w:sz w:val="24"/>
          <w:szCs w:val="24"/>
          <w:lang w:val="en-US"/>
        </w:rPr>
        <w:t>Figure 9.</w:t>
      </w:r>
      <w:proofErr w:type="gramEnd"/>
      <w:r w:rsidRPr="00954B0B">
        <w:rPr>
          <w:rFonts w:ascii="Times New Roman" w:hAnsi="Times New Roman" w:cs="Times New Roman"/>
          <w:sz w:val="24"/>
          <w:szCs w:val="24"/>
          <w:lang w:val="en-US"/>
        </w:rPr>
        <w:t xml:space="preserve"> GA performance for F3 objective function runs.</w:t>
      </w:r>
    </w:p>
    <w:p w:rsidR="008A52BA" w:rsidRPr="008A52BA" w:rsidRDefault="008A52BA" w:rsidP="008A52BA">
      <w:pPr>
        <w:autoSpaceDE w:val="0"/>
        <w:autoSpaceDN w:val="0"/>
        <w:adjustRightInd w:val="0"/>
        <w:spacing w:after="0" w:line="240" w:lineRule="auto"/>
        <w:jc w:val="center"/>
        <w:rPr>
          <w:rFonts w:ascii="Times New Roman" w:hAnsi="Times New Roman" w:cs="Times New Roman"/>
          <w:color w:val="000000"/>
          <w:sz w:val="24"/>
          <w:szCs w:val="24"/>
        </w:rPr>
      </w:pPr>
      <w:r>
        <w:rPr>
          <w:noProof/>
        </w:rPr>
        <w:drawing>
          <wp:inline distT="0" distB="0" distL="0" distR="0" wp14:anchorId="03BA1594" wp14:editId="1AC0F8DB">
            <wp:extent cx="3448050" cy="271462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3448050" cy="2714625"/>
                    </a:xfrm>
                    <a:prstGeom prst="rect">
                      <a:avLst/>
                    </a:prstGeom>
                  </pic:spPr>
                </pic:pic>
              </a:graphicData>
            </a:graphic>
          </wp:inline>
        </w:drawing>
      </w:r>
    </w:p>
    <w:p w:rsidR="008A52BA" w:rsidRPr="008A52BA" w:rsidRDefault="008A52BA" w:rsidP="008A52BA">
      <w:pPr>
        <w:autoSpaceDE w:val="0"/>
        <w:autoSpaceDN w:val="0"/>
        <w:adjustRightInd w:val="0"/>
        <w:spacing w:after="0" w:line="240" w:lineRule="auto"/>
        <w:jc w:val="center"/>
        <w:rPr>
          <w:rFonts w:ascii="Times New Roman" w:hAnsi="Times New Roman" w:cs="Times New Roman"/>
          <w:color w:val="000000"/>
          <w:sz w:val="24"/>
          <w:szCs w:val="16"/>
          <w:lang w:val="en-US"/>
        </w:rPr>
      </w:pPr>
      <w:proofErr w:type="gramStart"/>
      <w:r w:rsidRPr="008A52BA">
        <w:rPr>
          <w:rFonts w:ascii="Times New Roman" w:hAnsi="Times New Roman" w:cs="Times New Roman"/>
          <w:color w:val="000000"/>
          <w:sz w:val="24"/>
          <w:szCs w:val="16"/>
          <w:lang w:val="en-US"/>
        </w:rPr>
        <w:t>Figure 10.</w:t>
      </w:r>
      <w:proofErr w:type="gramEnd"/>
      <w:r w:rsidRPr="008A52BA">
        <w:rPr>
          <w:rFonts w:ascii="Times New Roman" w:hAnsi="Times New Roman" w:cs="Times New Roman"/>
          <w:color w:val="000000"/>
          <w:sz w:val="24"/>
          <w:szCs w:val="16"/>
          <w:lang w:val="en-US"/>
        </w:rPr>
        <w:t xml:space="preserve"> GA performance for F4 objective function runs.</w:t>
      </w:r>
    </w:p>
    <w:p w:rsidR="00797AD2" w:rsidRPr="00797AD2" w:rsidRDefault="00797AD2" w:rsidP="00797AD2">
      <w:pPr>
        <w:autoSpaceDE w:val="0"/>
        <w:autoSpaceDN w:val="0"/>
        <w:adjustRightInd w:val="0"/>
        <w:spacing w:after="0" w:line="240" w:lineRule="auto"/>
        <w:jc w:val="both"/>
        <w:rPr>
          <w:rFonts w:ascii="Times New Roman" w:hAnsi="Times New Roman" w:cs="Times New Roman"/>
          <w:color w:val="000000"/>
          <w:sz w:val="24"/>
          <w:szCs w:val="20"/>
          <w:lang w:val="en-US"/>
        </w:rPr>
      </w:pPr>
      <w:proofErr w:type="gramStart"/>
      <w:r w:rsidRPr="00797AD2">
        <w:rPr>
          <w:rFonts w:ascii="Times New Roman" w:hAnsi="Times New Roman" w:cs="Times New Roman"/>
          <w:color w:val="000000"/>
          <w:sz w:val="24"/>
          <w:szCs w:val="20"/>
          <w:lang w:val="en-US"/>
        </w:rPr>
        <w:t>by</w:t>
      </w:r>
      <w:proofErr w:type="gramEnd"/>
      <w:r w:rsidRPr="00797AD2">
        <w:rPr>
          <w:rFonts w:ascii="Times New Roman" w:hAnsi="Times New Roman" w:cs="Times New Roman"/>
          <w:color w:val="000000"/>
          <w:sz w:val="24"/>
          <w:szCs w:val="20"/>
          <w:lang w:val="en-US"/>
        </w:rPr>
        <w:t xml:space="preserve"> careful choice of algorithm parameters and verifying results through multiple optimization runs. </w:t>
      </w:r>
    </w:p>
    <w:p w:rsidR="00954B0B" w:rsidRPr="0024398D" w:rsidRDefault="00797AD2" w:rsidP="00797AD2">
      <w:pPr>
        <w:jc w:val="both"/>
        <w:rPr>
          <w:rFonts w:ascii="Times New Roman" w:hAnsi="Times New Roman" w:cs="Times New Roman"/>
          <w:color w:val="000000"/>
          <w:sz w:val="24"/>
          <w:szCs w:val="20"/>
          <w:lang w:val="en-US"/>
        </w:rPr>
      </w:pPr>
      <w:r w:rsidRPr="00797AD2">
        <w:rPr>
          <w:rFonts w:ascii="Times New Roman" w:hAnsi="Times New Roman" w:cs="Times New Roman"/>
          <w:color w:val="000000"/>
          <w:sz w:val="24"/>
          <w:szCs w:val="20"/>
          <w:lang w:val="en-US"/>
        </w:rPr>
        <w:t>Fig. 11 is a snapshot of a population generated by the CMN GA on the F4 objective function. The distribution of the 1000 individuals in the figure illustrates how the algorithm clearly identifies the five local optima and produces a high population density around them regardless of how shallow or sharp they may be. Fig 12 shows how, with the same input parameters, the CMN GA is just as effective with the 25 local optima of the F3 objective function.</w:t>
      </w:r>
    </w:p>
    <w:p w:rsidR="00D755A7" w:rsidRPr="00D755A7" w:rsidRDefault="00D755A7" w:rsidP="00D755A7">
      <w:pPr>
        <w:autoSpaceDE w:val="0"/>
        <w:autoSpaceDN w:val="0"/>
        <w:adjustRightInd w:val="0"/>
        <w:spacing w:after="0" w:line="240" w:lineRule="auto"/>
        <w:jc w:val="center"/>
        <w:rPr>
          <w:rFonts w:ascii="Times New Roman" w:hAnsi="Times New Roman" w:cs="Times New Roman"/>
          <w:color w:val="000000"/>
          <w:sz w:val="24"/>
          <w:szCs w:val="24"/>
        </w:rPr>
      </w:pPr>
      <w:r>
        <w:rPr>
          <w:noProof/>
        </w:rPr>
        <w:lastRenderedPageBreak/>
        <w:drawing>
          <wp:inline distT="0" distB="0" distL="0" distR="0" wp14:anchorId="730FF34A" wp14:editId="45F556BE">
            <wp:extent cx="3543300" cy="17526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3543300" cy="1752600"/>
                    </a:xfrm>
                    <a:prstGeom prst="rect">
                      <a:avLst/>
                    </a:prstGeom>
                  </pic:spPr>
                </pic:pic>
              </a:graphicData>
            </a:graphic>
          </wp:inline>
        </w:drawing>
      </w:r>
    </w:p>
    <w:p w:rsidR="00D755A7" w:rsidRPr="00D755A7" w:rsidRDefault="00D755A7" w:rsidP="00D755A7">
      <w:pPr>
        <w:autoSpaceDE w:val="0"/>
        <w:autoSpaceDN w:val="0"/>
        <w:adjustRightInd w:val="0"/>
        <w:spacing w:after="0" w:line="240" w:lineRule="auto"/>
        <w:jc w:val="center"/>
        <w:rPr>
          <w:rFonts w:ascii="Times New Roman" w:hAnsi="Times New Roman" w:cs="Times New Roman"/>
          <w:color w:val="000000"/>
          <w:sz w:val="24"/>
          <w:szCs w:val="16"/>
          <w:lang w:val="en-US"/>
        </w:rPr>
      </w:pPr>
      <w:proofErr w:type="gramStart"/>
      <w:r w:rsidRPr="00D755A7">
        <w:rPr>
          <w:rFonts w:ascii="Times New Roman" w:hAnsi="Times New Roman" w:cs="Times New Roman"/>
          <w:color w:val="000000"/>
          <w:sz w:val="24"/>
          <w:szCs w:val="16"/>
          <w:lang w:val="en-US"/>
        </w:rPr>
        <w:t>Figure 11.</w:t>
      </w:r>
      <w:proofErr w:type="gramEnd"/>
      <w:r w:rsidRPr="00D755A7">
        <w:rPr>
          <w:rFonts w:ascii="Times New Roman" w:hAnsi="Times New Roman" w:cs="Times New Roman"/>
          <w:color w:val="000000"/>
          <w:sz w:val="24"/>
          <w:szCs w:val="16"/>
          <w:lang w:val="en-US"/>
        </w:rPr>
        <w:t xml:space="preserve"> </w:t>
      </w:r>
      <w:proofErr w:type="gramStart"/>
      <w:r w:rsidRPr="00D755A7">
        <w:rPr>
          <w:rFonts w:ascii="Times New Roman" w:hAnsi="Times New Roman" w:cs="Times New Roman"/>
          <w:color w:val="000000"/>
          <w:sz w:val="24"/>
          <w:szCs w:val="16"/>
          <w:lang w:val="en-US"/>
        </w:rPr>
        <w:t>CMN GA exploration of F4 objective function.</w:t>
      </w:r>
      <w:proofErr w:type="gramEnd"/>
    </w:p>
    <w:p w:rsidR="00D755A7" w:rsidRPr="00D755A7" w:rsidRDefault="00D755A7" w:rsidP="00D755A7">
      <w:pPr>
        <w:autoSpaceDE w:val="0"/>
        <w:autoSpaceDN w:val="0"/>
        <w:adjustRightInd w:val="0"/>
        <w:spacing w:after="0" w:line="240" w:lineRule="auto"/>
        <w:jc w:val="center"/>
        <w:rPr>
          <w:rFonts w:ascii="Times New Roman" w:hAnsi="Times New Roman" w:cs="Times New Roman"/>
          <w:color w:val="000000"/>
          <w:sz w:val="24"/>
          <w:szCs w:val="24"/>
        </w:rPr>
      </w:pPr>
      <w:r>
        <w:rPr>
          <w:noProof/>
        </w:rPr>
        <w:drawing>
          <wp:inline distT="0" distB="0" distL="0" distR="0" wp14:anchorId="4DFAD6B3" wp14:editId="711DCC29">
            <wp:extent cx="3648075" cy="182880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3648075" cy="1828800"/>
                    </a:xfrm>
                    <a:prstGeom prst="rect">
                      <a:avLst/>
                    </a:prstGeom>
                  </pic:spPr>
                </pic:pic>
              </a:graphicData>
            </a:graphic>
          </wp:inline>
        </w:drawing>
      </w:r>
    </w:p>
    <w:p w:rsidR="00D755A7" w:rsidRPr="00D755A7" w:rsidRDefault="00D755A7" w:rsidP="00D755A7">
      <w:pPr>
        <w:autoSpaceDE w:val="0"/>
        <w:autoSpaceDN w:val="0"/>
        <w:adjustRightInd w:val="0"/>
        <w:spacing w:after="0" w:line="240" w:lineRule="auto"/>
        <w:jc w:val="center"/>
        <w:rPr>
          <w:rFonts w:ascii="Times New Roman" w:hAnsi="Times New Roman" w:cs="Times New Roman"/>
          <w:color w:val="000000"/>
          <w:sz w:val="24"/>
          <w:szCs w:val="16"/>
          <w:lang w:val="en-US"/>
        </w:rPr>
      </w:pPr>
      <w:proofErr w:type="gramStart"/>
      <w:r w:rsidRPr="00D755A7">
        <w:rPr>
          <w:rFonts w:ascii="Times New Roman" w:hAnsi="Times New Roman" w:cs="Times New Roman"/>
          <w:color w:val="000000"/>
          <w:sz w:val="24"/>
          <w:szCs w:val="16"/>
          <w:lang w:val="en-US"/>
        </w:rPr>
        <w:t>Figure 12.</w:t>
      </w:r>
      <w:proofErr w:type="gramEnd"/>
      <w:r w:rsidRPr="00D755A7">
        <w:rPr>
          <w:rFonts w:ascii="Times New Roman" w:hAnsi="Times New Roman" w:cs="Times New Roman"/>
          <w:color w:val="000000"/>
          <w:sz w:val="24"/>
          <w:szCs w:val="16"/>
          <w:lang w:val="en-US"/>
        </w:rPr>
        <w:t xml:space="preserve"> </w:t>
      </w:r>
      <w:proofErr w:type="gramStart"/>
      <w:r w:rsidRPr="00D755A7">
        <w:rPr>
          <w:rFonts w:ascii="Times New Roman" w:hAnsi="Times New Roman" w:cs="Times New Roman"/>
          <w:color w:val="000000"/>
          <w:sz w:val="24"/>
          <w:szCs w:val="16"/>
          <w:lang w:val="en-US"/>
        </w:rPr>
        <w:t>CMN GA exploration of F3 objective function.</w:t>
      </w:r>
      <w:proofErr w:type="gramEnd"/>
    </w:p>
    <w:p w:rsidR="00FA284B" w:rsidRPr="00FA284B" w:rsidRDefault="00FA284B" w:rsidP="00FA284B">
      <w:pPr>
        <w:autoSpaceDE w:val="0"/>
        <w:autoSpaceDN w:val="0"/>
        <w:adjustRightInd w:val="0"/>
        <w:spacing w:after="0"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Though more rigorous tuning of parameters could result in slight performance improvements in any of the four algorithms I compared, the order-of-magnitude faster convergence of the CMN GA gives strong evidence of its superior performance in terms of multimodal convergence versus number of objective function evaluations. </w:t>
      </w:r>
    </w:p>
    <w:p w:rsidR="00FA284B" w:rsidRPr="00FA284B" w:rsidRDefault="00FA284B" w:rsidP="00FA284B">
      <w:pPr>
        <w:autoSpaceDE w:val="0"/>
        <w:autoSpaceDN w:val="0"/>
        <w:adjustRightInd w:val="0"/>
        <w:spacing w:after="0"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It should be noted that this measure of performance, reflective of the design goals of the CMN GA, is only indicative of performance on optimization problems where evaluating the objective function dominates the computational effort. The algorithm operations of the CMN GA are themselves much slower than those of the other algorithms, so the CMN GA could be inferior in terms of computation time on problems with easily-computed objective functions. As well, with its ever-growing population, the CMN GA’s memory requirements are greater than those of the other algorithms. In a sense, my choice of measure of performance puts the MNC, RCS, and CAB algorithms at a disadvantage because, unlike the CMN GA, these algorithms were not designed specifically for computationally-intensive objective functions. That said, convergence versus number of function evaluations is the most relevant measure of performance for optimizing over computationally-expensive multimodal objective functions, and the algorithms I chose for comparison represent three of the best existing options out of the selection of applicable GA/EA approaches available in the literature. </w:t>
      </w:r>
    </w:p>
    <w:p w:rsidR="00FA284B" w:rsidRPr="00FA284B" w:rsidRDefault="00FA284B" w:rsidP="00FA284B">
      <w:pPr>
        <w:autoSpaceDE w:val="0"/>
        <w:autoSpaceDN w:val="0"/>
        <w:adjustRightInd w:val="0"/>
        <w:spacing w:after="0"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IV. CONCLUSION </w:t>
      </w:r>
    </w:p>
    <w:p w:rsidR="00FA284B" w:rsidRPr="00FA284B" w:rsidRDefault="00FA284B" w:rsidP="00FA284B">
      <w:pPr>
        <w:autoSpaceDE w:val="0"/>
        <w:autoSpaceDN w:val="0"/>
        <w:adjustRightInd w:val="0"/>
        <w:spacing w:after="0"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In the interest of efficiently finding local optima in computationally-expensive objective functions, I created a genetic algorithm that converges robustly to multiple local optima with a comparatively small number of objective function evaluations. It does so using a novel arrangement of genetic operations in which new individuals are continuously added to the population; I therefore call it a Cumulative Multi- Niching Genetic Algorithm. The tests presented in this paper demonstrate that the CMN GA meets its goals – convergence to multiple local optima with minimal objective function evaluations – strikingly better than alternative genetic or evolutionary algorithms available in the literature. It therefore represents a useful new capability for optimization problems that have computationally-expensive multimodal objective </w:t>
      </w:r>
      <w:r w:rsidRPr="00FA284B">
        <w:rPr>
          <w:rFonts w:ascii="Times New Roman" w:hAnsi="Times New Roman" w:cs="Times New Roman"/>
          <w:color w:val="000000"/>
          <w:sz w:val="24"/>
          <w:szCs w:val="24"/>
          <w:lang w:val="en-US"/>
        </w:rPr>
        <w:lastRenderedPageBreak/>
        <w:t xml:space="preserve">functions. The proximity constraint approach used to control the accumulation of individuals in the population may also be applicable to other metaheuristic algorithms. </w:t>
      </w:r>
    </w:p>
    <w:p w:rsidR="00FA284B" w:rsidRPr="00FA284B" w:rsidRDefault="00FA284B" w:rsidP="00FA284B">
      <w:pPr>
        <w:autoSpaceDE w:val="0"/>
        <w:autoSpaceDN w:val="0"/>
        <w:adjustRightInd w:val="0"/>
        <w:spacing w:after="0"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REFERENCES </w:t>
      </w:r>
    </w:p>
    <w:p w:rsidR="00FA284B" w:rsidRPr="00FA284B" w:rsidRDefault="00FA284B" w:rsidP="00FA284B">
      <w:pPr>
        <w:autoSpaceDE w:val="0"/>
        <w:autoSpaceDN w:val="0"/>
        <w:adjustRightInd w:val="0"/>
        <w:spacing w:after="56" w:line="240" w:lineRule="auto"/>
        <w:jc w:val="both"/>
        <w:rPr>
          <w:rFonts w:ascii="Times New Roman" w:hAnsi="Times New Roman" w:cs="Times New Roman"/>
          <w:color w:val="000000"/>
          <w:sz w:val="24"/>
          <w:szCs w:val="24"/>
          <w:lang w:val="en-US"/>
        </w:rPr>
      </w:pPr>
      <w:proofErr w:type="gramStart"/>
      <w:r w:rsidRPr="00FA284B">
        <w:rPr>
          <w:rFonts w:ascii="Times New Roman" w:hAnsi="Times New Roman" w:cs="Times New Roman"/>
          <w:color w:val="000000"/>
          <w:sz w:val="24"/>
          <w:szCs w:val="24"/>
          <w:lang w:val="en-US"/>
        </w:rPr>
        <w:t>[1] Y. Xiong and J. B. Schneider, “Transportation network design using a cumulative genetic algorithm and neural network,” Transportation Research Record, no. 1364, 1992.</w:t>
      </w:r>
      <w:proofErr w:type="gramEnd"/>
      <w:r w:rsidRPr="00FA284B">
        <w:rPr>
          <w:rFonts w:ascii="Times New Roman" w:hAnsi="Times New Roman" w:cs="Times New Roman"/>
          <w:color w:val="000000"/>
          <w:sz w:val="24"/>
          <w:szCs w:val="24"/>
          <w:lang w:val="en-US"/>
        </w:rPr>
        <w:t xml:space="preserve"> </w:t>
      </w:r>
    </w:p>
    <w:p w:rsidR="00FA284B" w:rsidRPr="00FA284B" w:rsidRDefault="00FA284B" w:rsidP="00FA284B">
      <w:pPr>
        <w:autoSpaceDE w:val="0"/>
        <w:autoSpaceDN w:val="0"/>
        <w:adjustRightInd w:val="0"/>
        <w:spacing w:after="56"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[2] V. B. Gantovnik, C. M. Anderson-Cook, Z. Gürdal, and L. T. Watson, “A genetic algorithm with memory for mixed discrete–continuous design optimization,” Computers &amp; Structures, vol. 81, no. 20, pp. 2003–2009, Aug. 2003. </w:t>
      </w:r>
    </w:p>
    <w:p w:rsidR="00FA284B" w:rsidRPr="00FA284B" w:rsidRDefault="00FA284B" w:rsidP="00FA284B">
      <w:pPr>
        <w:autoSpaceDE w:val="0"/>
        <w:autoSpaceDN w:val="0"/>
        <w:adjustRightInd w:val="0"/>
        <w:spacing w:after="56"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[3] J. H. Holland, Adaptation in natural and artificial systems: An introductory analysis with applications to biology, control, and artificial intelligence. </w:t>
      </w:r>
      <w:proofErr w:type="gramStart"/>
      <w:r w:rsidRPr="00FA284B">
        <w:rPr>
          <w:rFonts w:ascii="Times New Roman" w:hAnsi="Times New Roman" w:cs="Times New Roman"/>
          <w:color w:val="000000"/>
          <w:sz w:val="24"/>
          <w:szCs w:val="24"/>
          <w:lang w:val="en-US"/>
        </w:rPr>
        <w:t>U Michigan Press, 1975.</w:t>
      </w:r>
      <w:proofErr w:type="gramEnd"/>
      <w:r w:rsidRPr="00FA284B">
        <w:rPr>
          <w:rFonts w:ascii="Times New Roman" w:hAnsi="Times New Roman" w:cs="Times New Roman"/>
          <w:color w:val="000000"/>
          <w:sz w:val="24"/>
          <w:szCs w:val="24"/>
          <w:lang w:val="en-US"/>
        </w:rPr>
        <w:t xml:space="preserve"> </w:t>
      </w:r>
    </w:p>
    <w:p w:rsidR="00FA284B" w:rsidRPr="00FA284B" w:rsidRDefault="00FA284B" w:rsidP="00FA284B">
      <w:pPr>
        <w:autoSpaceDE w:val="0"/>
        <w:autoSpaceDN w:val="0"/>
        <w:adjustRightInd w:val="0"/>
        <w:spacing w:after="0"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[4] D. E. Goldberg and J. Richardson, “Genetic algorithms with sharing for multimodal function optimization,” in Proceedings of the Second International Conference on Genetic Algorithms and their Application, 1987, pp. 41–49. </w:t>
      </w:r>
    </w:p>
    <w:p w:rsidR="00FA284B" w:rsidRPr="0024398D" w:rsidRDefault="00FA284B" w:rsidP="00FA284B">
      <w:pPr>
        <w:autoSpaceDE w:val="0"/>
        <w:autoSpaceDN w:val="0"/>
        <w:adjustRightInd w:val="0"/>
        <w:spacing w:after="0" w:line="240" w:lineRule="auto"/>
        <w:jc w:val="both"/>
        <w:rPr>
          <w:rFonts w:ascii="Times New Roman" w:hAnsi="Times New Roman" w:cs="Times New Roman"/>
          <w:color w:val="000000"/>
          <w:sz w:val="24"/>
          <w:szCs w:val="24"/>
          <w:lang w:val="en-US"/>
        </w:rPr>
      </w:pPr>
    </w:p>
    <w:p w:rsidR="00FA284B" w:rsidRPr="00FA284B" w:rsidRDefault="00FA284B" w:rsidP="00FA284B">
      <w:pPr>
        <w:autoSpaceDE w:val="0"/>
        <w:autoSpaceDN w:val="0"/>
        <w:adjustRightInd w:val="0"/>
        <w:spacing w:after="56"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[5] B. L. Miller and M. J. Shaw, “Genetic algorithms with dynamic niche sharing for multimodal function optimization,” in Proceedings of IEEE International Conference on Evolutionary Computation, 1996, pp. 786–791. </w:t>
      </w:r>
    </w:p>
    <w:p w:rsidR="00FA284B" w:rsidRPr="00FA284B" w:rsidRDefault="00FA284B" w:rsidP="00FA284B">
      <w:pPr>
        <w:autoSpaceDE w:val="0"/>
        <w:autoSpaceDN w:val="0"/>
        <w:adjustRightInd w:val="0"/>
        <w:spacing w:after="56"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[6] K. A. De Jong, “Analysis of the behavior of a class of genetic adaptive systems,” PhD Thesis, University of Michigan, 1975. </w:t>
      </w:r>
    </w:p>
    <w:p w:rsidR="00FA284B" w:rsidRPr="00FA284B" w:rsidRDefault="00FA284B" w:rsidP="00FA284B">
      <w:pPr>
        <w:autoSpaceDE w:val="0"/>
        <w:autoSpaceDN w:val="0"/>
        <w:adjustRightInd w:val="0"/>
        <w:spacing w:after="56"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[7] S. W. Mahfoud, “Crowding and preselection revisited,” Parallel problem solving from nature, vol. 2, pp. 27–36, 1992. </w:t>
      </w:r>
    </w:p>
    <w:p w:rsidR="00FA284B" w:rsidRPr="00FA284B" w:rsidRDefault="00FA284B" w:rsidP="00FA284B">
      <w:pPr>
        <w:autoSpaceDE w:val="0"/>
        <w:autoSpaceDN w:val="0"/>
        <w:adjustRightInd w:val="0"/>
        <w:spacing w:after="56"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[8] W. Cedeño, “The multi-niche crowding genetic algorithm: analysis and applications,” PhD Thesis, University of California Davis, 1995. </w:t>
      </w:r>
    </w:p>
    <w:p w:rsidR="00FA284B" w:rsidRPr="00FA284B" w:rsidRDefault="00FA284B" w:rsidP="00FA284B">
      <w:pPr>
        <w:autoSpaceDE w:val="0"/>
        <w:autoSpaceDN w:val="0"/>
        <w:adjustRightInd w:val="0"/>
        <w:spacing w:after="56"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[9] C.-G. </w:t>
      </w:r>
      <w:proofErr w:type="gramStart"/>
      <w:r w:rsidRPr="00FA284B">
        <w:rPr>
          <w:rFonts w:ascii="Times New Roman" w:hAnsi="Times New Roman" w:cs="Times New Roman"/>
          <w:color w:val="000000"/>
          <w:sz w:val="24"/>
          <w:szCs w:val="24"/>
          <w:lang w:val="en-US"/>
        </w:rPr>
        <w:t>Lee, D.-H.</w:t>
      </w:r>
      <w:proofErr w:type="gramEnd"/>
      <w:r w:rsidRPr="00FA284B">
        <w:rPr>
          <w:rFonts w:ascii="Times New Roman" w:hAnsi="Times New Roman" w:cs="Times New Roman"/>
          <w:color w:val="000000"/>
          <w:sz w:val="24"/>
          <w:szCs w:val="24"/>
          <w:lang w:val="en-US"/>
        </w:rPr>
        <w:t xml:space="preserve"> </w:t>
      </w:r>
      <w:proofErr w:type="gramStart"/>
      <w:r w:rsidRPr="00FA284B">
        <w:rPr>
          <w:rFonts w:ascii="Times New Roman" w:hAnsi="Times New Roman" w:cs="Times New Roman"/>
          <w:color w:val="000000"/>
          <w:sz w:val="24"/>
          <w:szCs w:val="24"/>
          <w:lang w:val="en-US"/>
        </w:rPr>
        <w:t>Cho,</w:t>
      </w:r>
      <w:proofErr w:type="gramEnd"/>
      <w:r w:rsidRPr="00FA284B">
        <w:rPr>
          <w:rFonts w:ascii="Times New Roman" w:hAnsi="Times New Roman" w:cs="Times New Roman"/>
          <w:color w:val="000000"/>
          <w:sz w:val="24"/>
          <w:szCs w:val="24"/>
          <w:lang w:val="en-US"/>
        </w:rPr>
        <w:t xml:space="preserve"> and H.-K. Jung, “Niching genetic algorithm with restricted competition selection for multimodal function optimization,” </w:t>
      </w:r>
    </w:p>
    <w:p w:rsidR="00FA284B" w:rsidRPr="00FA284B" w:rsidRDefault="00FA284B" w:rsidP="00FA284B">
      <w:pPr>
        <w:autoSpaceDE w:val="0"/>
        <w:autoSpaceDN w:val="0"/>
        <w:adjustRightInd w:val="0"/>
        <w:spacing w:after="56"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Magnetics, IEEE Transactions on, vol. 35, no. 3, pp. 1722 –1725, May 1999. </w:t>
      </w:r>
    </w:p>
    <w:p w:rsidR="00FA284B" w:rsidRPr="00FA284B" w:rsidRDefault="00FA284B" w:rsidP="00FA284B">
      <w:pPr>
        <w:autoSpaceDE w:val="0"/>
        <w:autoSpaceDN w:val="0"/>
        <w:adjustRightInd w:val="0"/>
        <w:spacing w:after="56" w:line="240" w:lineRule="auto"/>
        <w:jc w:val="both"/>
        <w:rPr>
          <w:rFonts w:ascii="Times New Roman" w:hAnsi="Times New Roman" w:cs="Times New Roman"/>
          <w:color w:val="000000"/>
          <w:sz w:val="24"/>
          <w:szCs w:val="24"/>
          <w:lang w:val="en-US"/>
        </w:rPr>
      </w:pPr>
      <w:r w:rsidRPr="00FA284B">
        <w:rPr>
          <w:rFonts w:ascii="Times New Roman" w:hAnsi="Times New Roman" w:cs="Times New Roman"/>
          <w:color w:val="000000"/>
          <w:sz w:val="24"/>
          <w:szCs w:val="24"/>
          <w:lang w:val="en-US"/>
        </w:rPr>
        <w:t xml:space="preserve">[10] Z. Hu, Z. Yi, L. Chao, and H. Jun, “Study on a novel crowding niche genetic algorithm,” in 2011 IEEE 2nd International Conference on Computing, Control and Industrial Engineering (CCIE), 2011, vol. 1, pp. 238 –241. </w:t>
      </w:r>
    </w:p>
    <w:p w:rsidR="00FA284B" w:rsidRPr="00FA284B" w:rsidRDefault="00FA284B" w:rsidP="00FA284B">
      <w:pPr>
        <w:autoSpaceDE w:val="0"/>
        <w:autoSpaceDN w:val="0"/>
        <w:adjustRightInd w:val="0"/>
        <w:spacing w:after="56" w:line="240" w:lineRule="auto"/>
        <w:jc w:val="both"/>
        <w:rPr>
          <w:rFonts w:ascii="Times New Roman" w:hAnsi="Times New Roman" w:cs="Times New Roman"/>
          <w:color w:val="000000"/>
          <w:sz w:val="24"/>
          <w:szCs w:val="24"/>
          <w:lang w:val="en-US"/>
        </w:rPr>
      </w:pPr>
      <w:proofErr w:type="gramStart"/>
      <w:r w:rsidRPr="00FA284B">
        <w:rPr>
          <w:rFonts w:ascii="Times New Roman" w:hAnsi="Times New Roman" w:cs="Times New Roman"/>
          <w:color w:val="000000"/>
          <w:sz w:val="24"/>
          <w:szCs w:val="24"/>
          <w:lang w:val="en-US"/>
        </w:rPr>
        <w:t>[11] Y. Liang and K.-S.</w:t>
      </w:r>
      <w:proofErr w:type="gramEnd"/>
      <w:r w:rsidRPr="00FA284B">
        <w:rPr>
          <w:rFonts w:ascii="Times New Roman" w:hAnsi="Times New Roman" w:cs="Times New Roman"/>
          <w:color w:val="000000"/>
          <w:sz w:val="24"/>
          <w:szCs w:val="24"/>
          <w:lang w:val="en-US"/>
        </w:rPr>
        <w:t xml:space="preserve"> </w:t>
      </w:r>
      <w:proofErr w:type="gramStart"/>
      <w:r w:rsidRPr="00FA284B">
        <w:rPr>
          <w:rFonts w:ascii="Times New Roman" w:hAnsi="Times New Roman" w:cs="Times New Roman"/>
          <w:color w:val="000000"/>
          <w:sz w:val="24"/>
          <w:szCs w:val="24"/>
          <w:lang w:val="en-US"/>
        </w:rPr>
        <w:t>Leung, “Genetic Algorithm with adaptive elitist-population strategies for multimodal function optimization,” Applied Soft Computing, vol. 11, no. 2, pp. 2017–2034, Mar. 2011.</w:t>
      </w:r>
      <w:proofErr w:type="gramEnd"/>
      <w:r w:rsidRPr="00FA284B">
        <w:rPr>
          <w:rFonts w:ascii="Times New Roman" w:hAnsi="Times New Roman" w:cs="Times New Roman"/>
          <w:color w:val="000000"/>
          <w:sz w:val="24"/>
          <w:szCs w:val="24"/>
          <w:lang w:val="en-US"/>
        </w:rPr>
        <w:t xml:space="preserve"> </w:t>
      </w:r>
    </w:p>
    <w:p w:rsidR="00FA284B" w:rsidRPr="00FA284B" w:rsidRDefault="00FA284B" w:rsidP="00FA284B">
      <w:pPr>
        <w:autoSpaceDE w:val="0"/>
        <w:autoSpaceDN w:val="0"/>
        <w:adjustRightInd w:val="0"/>
        <w:spacing w:after="0" w:line="240" w:lineRule="auto"/>
        <w:jc w:val="both"/>
        <w:rPr>
          <w:rFonts w:ascii="Times New Roman" w:hAnsi="Times New Roman" w:cs="Times New Roman"/>
          <w:color w:val="000000"/>
          <w:sz w:val="24"/>
          <w:szCs w:val="24"/>
          <w:lang w:val="en-US"/>
        </w:rPr>
      </w:pPr>
      <w:proofErr w:type="gramStart"/>
      <w:r w:rsidRPr="00FA284B">
        <w:rPr>
          <w:rFonts w:ascii="Times New Roman" w:hAnsi="Times New Roman" w:cs="Times New Roman"/>
          <w:color w:val="000000"/>
          <w:sz w:val="24"/>
          <w:szCs w:val="24"/>
          <w:lang w:val="en-US"/>
        </w:rPr>
        <w:t>[12] E. Cuevas and M. González, “An optimization algorithm for multimodal functions inspired by collective animal behavior,” Soft Computing, Sep. 2012.</w:t>
      </w:r>
      <w:proofErr w:type="gramEnd"/>
      <w:r w:rsidRPr="00FA284B">
        <w:rPr>
          <w:rFonts w:ascii="Times New Roman" w:hAnsi="Times New Roman" w:cs="Times New Roman"/>
          <w:color w:val="000000"/>
          <w:sz w:val="24"/>
          <w:szCs w:val="24"/>
          <w:lang w:val="en-US"/>
        </w:rPr>
        <w:t xml:space="preserve"> </w:t>
      </w:r>
    </w:p>
    <w:p w:rsidR="00D755A7" w:rsidRPr="00D755A7" w:rsidRDefault="00D755A7" w:rsidP="00797AD2">
      <w:pPr>
        <w:jc w:val="both"/>
        <w:rPr>
          <w:rFonts w:ascii="Times New Roman" w:hAnsi="Times New Roman" w:cs="Times New Roman"/>
          <w:sz w:val="32"/>
          <w:szCs w:val="24"/>
          <w:lang w:val="en-US"/>
        </w:rPr>
      </w:pPr>
    </w:p>
    <w:p w:rsidR="00C10BDF" w:rsidRPr="001418E1" w:rsidRDefault="00C10BDF">
      <w:pPr>
        <w:rPr>
          <w:lang w:val="en-US"/>
        </w:rPr>
      </w:pPr>
      <w:r w:rsidRPr="001418E1">
        <w:rPr>
          <w:lang w:val="en-US"/>
        </w:rPr>
        <w:br w:type="page"/>
      </w:r>
    </w:p>
    <w:p w:rsidR="00C10BDF" w:rsidRDefault="00C10BDF" w:rsidP="00C10BDF">
      <w:pPr>
        <w:pStyle w:val="Heading2"/>
        <w:jc w:val="center"/>
        <w:rPr>
          <w:rFonts w:ascii="Times New Roman" w:hAnsi="Times New Roman" w:cs="Times New Roman"/>
          <w:sz w:val="28"/>
        </w:rPr>
      </w:pPr>
      <w:bookmarkStart w:id="30" w:name="_Toc378670083"/>
      <w:r w:rsidRPr="00C10BDF">
        <w:rPr>
          <w:rFonts w:ascii="Times New Roman" w:hAnsi="Times New Roman" w:cs="Times New Roman"/>
          <w:sz w:val="28"/>
        </w:rPr>
        <w:lastRenderedPageBreak/>
        <w:t>Приложение Д. Библиографический список</w:t>
      </w:r>
      <w:bookmarkEnd w:id="30"/>
    </w:p>
    <w:p w:rsidR="001456AE" w:rsidRDefault="001456AE" w:rsidP="001456AE"/>
    <w:p w:rsidR="002F7B26" w:rsidRPr="002F7B26" w:rsidRDefault="002F7B26" w:rsidP="002F7B26">
      <w:pPr>
        <w:autoSpaceDE w:val="0"/>
        <w:autoSpaceDN w:val="0"/>
        <w:adjustRightInd w:val="0"/>
        <w:spacing w:after="0" w:line="240" w:lineRule="auto"/>
        <w:rPr>
          <w:rFonts w:ascii="Times New Roman" w:hAnsi="Times New Roman" w:cs="Times New Roman"/>
          <w:color w:val="000000"/>
          <w:sz w:val="24"/>
          <w:szCs w:val="24"/>
        </w:rPr>
      </w:pPr>
    </w:p>
    <w:p w:rsidR="001456AE" w:rsidRPr="0055745C" w:rsidRDefault="002F7B26" w:rsidP="002F7B26">
      <w:pPr>
        <w:pStyle w:val="ListParagraph"/>
        <w:numPr>
          <w:ilvl w:val="0"/>
          <w:numId w:val="10"/>
        </w:numPr>
        <w:rPr>
          <w:rFonts w:ascii="Times New Roman" w:hAnsi="Times New Roman" w:cs="Times New Roman"/>
          <w:sz w:val="36"/>
          <w:lang w:val="en-US"/>
        </w:rPr>
      </w:pPr>
      <w:r w:rsidRPr="002F7B26">
        <w:rPr>
          <w:rFonts w:ascii="Times New Roman" w:hAnsi="Times New Roman" w:cs="Times New Roman"/>
          <w:color w:val="000000"/>
          <w:sz w:val="40"/>
          <w:szCs w:val="24"/>
          <w:lang w:val="en-US"/>
        </w:rPr>
        <w:t xml:space="preserve"> </w:t>
      </w:r>
      <w:r w:rsidRPr="002F7B26">
        <w:rPr>
          <w:rFonts w:ascii="Times New Roman" w:hAnsi="Times New Roman" w:cs="Times New Roman"/>
          <w:i/>
          <w:iCs/>
          <w:color w:val="000000"/>
          <w:sz w:val="28"/>
          <w:szCs w:val="18"/>
          <w:lang w:val="en-US"/>
        </w:rPr>
        <w:t>(IJARAI) International Journal of Advanced Research in Artificial Intelligence, Vol. 1, No. 9, 2012;</w:t>
      </w:r>
    </w:p>
    <w:p w:rsidR="0055745C" w:rsidRPr="0055745C" w:rsidRDefault="00514536" w:rsidP="0055745C">
      <w:pPr>
        <w:pStyle w:val="ListParagraph"/>
        <w:numPr>
          <w:ilvl w:val="0"/>
          <w:numId w:val="10"/>
        </w:numPr>
        <w:rPr>
          <w:rFonts w:ascii="Times New Roman" w:hAnsi="Times New Roman" w:cs="Times New Roman"/>
          <w:sz w:val="36"/>
          <w:lang w:val="en-US"/>
        </w:rPr>
      </w:pPr>
      <w:hyperlink r:id="rId92" w:history="1">
        <w:r w:rsidR="0055745C" w:rsidRPr="006A0398">
          <w:rPr>
            <w:rStyle w:val="Hyperlink"/>
            <w:rFonts w:ascii="Times New Roman" w:hAnsi="Times New Roman" w:cs="Times New Roman"/>
            <w:sz w:val="36"/>
            <w:lang w:val="en-US"/>
          </w:rPr>
          <w:t>http</w:t>
        </w:r>
        <w:r w:rsidR="0055745C" w:rsidRPr="0055745C">
          <w:rPr>
            <w:rStyle w:val="Hyperlink"/>
            <w:rFonts w:ascii="Times New Roman" w:hAnsi="Times New Roman" w:cs="Times New Roman"/>
            <w:sz w:val="36"/>
            <w:lang w:val="en-US"/>
          </w:rPr>
          <w:t>://</w:t>
        </w:r>
        <w:r w:rsidR="0055745C" w:rsidRPr="006A0398">
          <w:rPr>
            <w:rStyle w:val="Hyperlink"/>
            <w:rFonts w:ascii="Times New Roman" w:hAnsi="Times New Roman" w:cs="Times New Roman"/>
            <w:sz w:val="36"/>
            <w:lang w:val="en-US"/>
          </w:rPr>
          <w:t>ru</w:t>
        </w:r>
        <w:r w:rsidR="0055745C" w:rsidRPr="0055745C">
          <w:rPr>
            <w:rStyle w:val="Hyperlink"/>
            <w:rFonts w:ascii="Times New Roman" w:hAnsi="Times New Roman" w:cs="Times New Roman"/>
            <w:sz w:val="36"/>
            <w:lang w:val="en-US"/>
          </w:rPr>
          <w:t>.</w:t>
        </w:r>
        <w:r w:rsidR="0055745C" w:rsidRPr="006A0398">
          <w:rPr>
            <w:rStyle w:val="Hyperlink"/>
            <w:rFonts w:ascii="Times New Roman" w:hAnsi="Times New Roman" w:cs="Times New Roman"/>
            <w:sz w:val="36"/>
            <w:lang w:val="en-US"/>
          </w:rPr>
          <w:t>wikipedia</w:t>
        </w:r>
        <w:r w:rsidR="0055745C" w:rsidRPr="0055745C">
          <w:rPr>
            <w:rStyle w:val="Hyperlink"/>
            <w:rFonts w:ascii="Times New Roman" w:hAnsi="Times New Roman" w:cs="Times New Roman"/>
            <w:sz w:val="36"/>
            <w:lang w:val="en-US"/>
          </w:rPr>
          <w:t>.</w:t>
        </w:r>
        <w:r w:rsidR="0055745C" w:rsidRPr="006A0398">
          <w:rPr>
            <w:rStyle w:val="Hyperlink"/>
            <w:rFonts w:ascii="Times New Roman" w:hAnsi="Times New Roman" w:cs="Times New Roman"/>
            <w:sz w:val="36"/>
            <w:lang w:val="en-US"/>
          </w:rPr>
          <w:t>org</w:t>
        </w:r>
        <w:r w:rsidR="0055745C" w:rsidRPr="0055745C">
          <w:rPr>
            <w:rStyle w:val="Hyperlink"/>
            <w:rFonts w:ascii="Times New Roman" w:hAnsi="Times New Roman" w:cs="Times New Roman"/>
            <w:sz w:val="36"/>
            <w:lang w:val="en-US"/>
          </w:rPr>
          <w:t>/</w:t>
        </w:r>
        <w:r w:rsidR="0055745C" w:rsidRPr="006A0398">
          <w:rPr>
            <w:rStyle w:val="Hyperlink"/>
            <w:rFonts w:ascii="Times New Roman" w:hAnsi="Times New Roman" w:cs="Times New Roman"/>
            <w:sz w:val="36"/>
            <w:lang w:val="en-US"/>
          </w:rPr>
          <w:t>wiki</w:t>
        </w:r>
        <w:r w:rsidR="0055745C" w:rsidRPr="0055745C">
          <w:rPr>
            <w:rStyle w:val="Hyperlink"/>
            <w:rFonts w:ascii="Times New Roman" w:hAnsi="Times New Roman" w:cs="Times New Roman"/>
            <w:sz w:val="36"/>
            <w:lang w:val="en-US"/>
          </w:rPr>
          <w:t>/</w:t>
        </w:r>
        <w:r w:rsidR="0055745C" w:rsidRPr="006A0398">
          <w:rPr>
            <w:rStyle w:val="Hyperlink"/>
            <w:rFonts w:ascii="Times New Roman" w:hAnsi="Times New Roman" w:cs="Times New Roman"/>
            <w:sz w:val="36"/>
          </w:rPr>
          <w:t>Преобразование</w:t>
        </w:r>
        <w:r w:rsidR="0055745C" w:rsidRPr="0055745C">
          <w:rPr>
            <w:rStyle w:val="Hyperlink"/>
            <w:rFonts w:ascii="Times New Roman" w:hAnsi="Times New Roman" w:cs="Times New Roman"/>
            <w:sz w:val="36"/>
            <w:lang w:val="en-US"/>
          </w:rPr>
          <w:t>_</w:t>
        </w:r>
        <w:r w:rsidR="0055745C" w:rsidRPr="006A0398">
          <w:rPr>
            <w:rStyle w:val="Hyperlink"/>
            <w:rFonts w:ascii="Times New Roman" w:hAnsi="Times New Roman" w:cs="Times New Roman"/>
            <w:sz w:val="36"/>
          </w:rPr>
          <w:t>Бокса</w:t>
        </w:r>
        <w:r w:rsidR="0055745C" w:rsidRPr="0055745C">
          <w:rPr>
            <w:rStyle w:val="Hyperlink"/>
            <w:rFonts w:ascii="Times New Roman" w:hAnsi="Times New Roman" w:cs="Times New Roman"/>
            <w:sz w:val="36"/>
            <w:lang w:val="en-US"/>
          </w:rPr>
          <w:t>_—_</w:t>
        </w:r>
        <w:r w:rsidR="0055745C" w:rsidRPr="006A0398">
          <w:rPr>
            <w:rStyle w:val="Hyperlink"/>
            <w:rFonts w:ascii="Times New Roman" w:hAnsi="Times New Roman" w:cs="Times New Roman"/>
            <w:sz w:val="36"/>
          </w:rPr>
          <w:t>Мюллера</w:t>
        </w:r>
      </w:hyperlink>
    </w:p>
    <w:p w:rsidR="002F7B26" w:rsidRDefault="00514536" w:rsidP="002F7B26">
      <w:pPr>
        <w:pStyle w:val="ListParagraph"/>
        <w:numPr>
          <w:ilvl w:val="0"/>
          <w:numId w:val="10"/>
        </w:numPr>
        <w:rPr>
          <w:rFonts w:ascii="Times New Roman" w:hAnsi="Times New Roman" w:cs="Times New Roman"/>
          <w:sz w:val="36"/>
          <w:lang w:val="en-US"/>
        </w:rPr>
      </w:pPr>
      <w:hyperlink r:id="rId93" w:history="1">
        <w:r w:rsidR="0055745C" w:rsidRPr="006A0398">
          <w:rPr>
            <w:rStyle w:val="Hyperlink"/>
            <w:rFonts w:ascii="Times New Roman" w:hAnsi="Times New Roman" w:cs="Times New Roman"/>
            <w:sz w:val="36"/>
            <w:lang w:val="en-US"/>
          </w:rPr>
          <w:t>http://en.wikipedia.org/wiki/Quickselect</w:t>
        </w:r>
      </w:hyperlink>
    </w:p>
    <w:p w:rsidR="0055745C" w:rsidRPr="002F7B26" w:rsidRDefault="0055745C" w:rsidP="0055745C">
      <w:pPr>
        <w:pStyle w:val="ListParagraph"/>
        <w:rPr>
          <w:rFonts w:ascii="Times New Roman" w:hAnsi="Times New Roman" w:cs="Times New Roman"/>
          <w:sz w:val="36"/>
          <w:lang w:val="en-US"/>
        </w:rPr>
      </w:pPr>
    </w:p>
    <w:p w:rsidR="001456AE" w:rsidRPr="002F7B26" w:rsidRDefault="001456AE" w:rsidP="001456AE">
      <w:pPr>
        <w:rPr>
          <w:lang w:val="en-US"/>
        </w:rPr>
      </w:pPr>
    </w:p>
    <w:p w:rsidR="001456AE" w:rsidRPr="002F7B26" w:rsidRDefault="001456AE" w:rsidP="001456AE">
      <w:pPr>
        <w:rPr>
          <w:lang w:val="en-US"/>
        </w:rPr>
      </w:pPr>
    </w:p>
    <w:p w:rsidR="001456AE" w:rsidRPr="002F7B26" w:rsidRDefault="001456AE" w:rsidP="001456AE">
      <w:pPr>
        <w:rPr>
          <w:lang w:val="en-US"/>
        </w:rPr>
      </w:pPr>
    </w:p>
    <w:p w:rsidR="001456AE" w:rsidRPr="002F7B26" w:rsidRDefault="001456AE" w:rsidP="001456AE">
      <w:pPr>
        <w:rPr>
          <w:lang w:val="en-US"/>
        </w:rPr>
      </w:pPr>
    </w:p>
    <w:p w:rsidR="001456AE" w:rsidRPr="002F7B26" w:rsidRDefault="001456AE" w:rsidP="001456AE">
      <w:pPr>
        <w:rPr>
          <w:lang w:val="en-US"/>
        </w:rPr>
      </w:pPr>
    </w:p>
    <w:p w:rsidR="00CD25E8" w:rsidRPr="009E22BA" w:rsidRDefault="00CD25E8" w:rsidP="009B4C67">
      <w:pPr>
        <w:spacing w:after="0" w:line="240" w:lineRule="auto"/>
        <w:rPr>
          <w:sz w:val="28"/>
          <w:szCs w:val="28"/>
          <w:lang w:val="en-US"/>
        </w:rPr>
      </w:pPr>
    </w:p>
    <w:p w:rsidR="0038575F" w:rsidRPr="009E22BA" w:rsidRDefault="0038575F" w:rsidP="009B4C67">
      <w:pPr>
        <w:spacing w:after="0" w:line="240" w:lineRule="auto"/>
        <w:rPr>
          <w:lang w:val="en-US"/>
        </w:rPr>
        <w:sectPr w:rsidR="0038575F" w:rsidRPr="009E22BA" w:rsidSect="00D376B8">
          <w:headerReference w:type="even" r:id="rId94"/>
          <w:headerReference w:type="default" r:id="rId95"/>
          <w:footerReference w:type="even" r:id="rId96"/>
          <w:footerReference w:type="default" r:id="rId97"/>
          <w:headerReference w:type="first" r:id="rId98"/>
          <w:footerReference w:type="first" r:id="rId99"/>
          <w:footnotePr>
            <w:pos w:val="beneathText"/>
          </w:footnotePr>
          <w:pgSz w:w="11905" w:h="16837"/>
          <w:pgMar w:top="764" w:right="850" w:bottom="1702" w:left="1700" w:header="708" w:footer="708" w:gutter="0"/>
          <w:cols w:space="720"/>
          <w:docGrid w:linePitch="360"/>
        </w:sectPr>
      </w:pPr>
    </w:p>
    <w:p w:rsidR="00A04A2D" w:rsidRPr="009E22BA" w:rsidRDefault="00A04A2D" w:rsidP="009B4C67">
      <w:pPr>
        <w:spacing w:after="0" w:line="240" w:lineRule="auto"/>
        <w:rPr>
          <w:lang w:val="en-US"/>
        </w:rPr>
      </w:pPr>
    </w:p>
    <w:sectPr w:rsidR="00A04A2D" w:rsidRPr="009E22BA">
      <w:headerReference w:type="even" r:id="rId100"/>
      <w:headerReference w:type="default" r:id="rId101"/>
      <w:footerReference w:type="even" r:id="rId102"/>
      <w:footerReference w:type="default" r:id="rId103"/>
      <w:headerReference w:type="first" r:id="rId104"/>
      <w:footerReference w:type="first" r:id="rId105"/>
      <w:footnotePr>
        <w:pos w:val="beneathText"/>
      </w:footnotePr>
      <w:type w:val="continuous"/>
      <w:pgSz w:w="11905" w:h="16837"/>
      <w:pgMar w:top="764" w:right="850" w:bottom="1276" w:left="17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108" w:rsidRDefault="004B2108">
      <w:r>
        <w:separator/>
      </w:r>
    </w:p>
  </w:endnote>
  <w:endnote w:type="continuationSeparator" w:id="0">
    <w:p w:rsidR="004B2108" w:rsidRDefault="004B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ISOCPEUR">
    <w:altName w:val="Arial"/>
    <w:charset w:val="CC"/>
    <w:family w:val="swiss"/>
    <w:pitch w:val="variable"/>
  </w:font>
  <w:font w:name="Courier New CYR">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panose1 w:val="0204060405050502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pPr>
      <w:pStyle w:val="Footer"/>
      <w:jc w:val="right"/>
      <w:rPr>
        <w:lang w:val="en-US"/>
      </w:rPr>
    </w:pPr>
  </w:p>
  <w:p w:rsidR="00514536" w:rsidRDefault="0051453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pPr>
      <w:pStyle w:val="Footer"/>
      <w:ind w:right="360"/>
      <w:jc w:val="right"/>
      <w:rPr>
        <w:lang w:val="en-US"/>
      </w:rPr>
    </w:pPr>
  </w:p>
  <w:p w:rsidR="00514536" w:rsidRDefault="00514536" w:rsidP="001E1C0C">
    <w:pPr>
      <w:pStyle w:val="Header"/>
      <w:framePr w:w="303" w:h="454" w:hRule="exact" w:wrap="around" w:vAnchor="text" w:hAnchor="page" w:x="11169" w:y="372"/>
      <w:rPr>
        <w:rStyle w:val="PageNumber"/>
      </w:rPr>
    </w:pPr>
    <w:r>
      <w:rPr>
        <w:rStyle w:val="PageNumber"/>
      </w:rPr>
      <w:fldChar w:fldCharType="begin"/>
    </w:r>
    <w:r>
      <w:rPr>
        <w:rStyle w:val="PageNumber"/>
      </w:rPr>
      <w:instrText xml:space="preserve">PAGE  </w:instrText>
    </w:r>
    <w:r>
      <w:rPr>
        <w:rStyle w:val="PageNumber"/>
      </w:rPr>
      <w:fldChar w:fldCharType="separate"/>
    </w:r>
    <w:r w:rsidR="00CF0166">
      <w:rPr>
        <w:rStyle w:val="PageNumber"/>
        <w:noProof/>
      </w:rPr>
      <w:t>12</w:t>
    </w:r>
    <w:r>
      <w:rPr>
        <w:rStyle w:val="PageNumber"/>
      </w:rPr>
      <w:fldChar w:fldCharType="end"/>
    </w:r>
  </w:p>
  <w:p w:rsidR="00514536" w:rsidRDefault="00514536">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108" w:rsidRDefault="004B2108">
      <w:r>
        <w:separator/>
      </w:r>
    </w:p>
  </w:footnote>
  <w:footnote w:type="continuationSeparator" w:id="0">
    <w:p w:rsidR="004B2108" w:rsidRDefault="004B21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pPr>
      <w:pStyle w:val="Header"/>
    </w:pPr>
    <w:r>
      <w:rPr>
        <w:noProof/>
      </w:rPr>
      <mc:AlternateContent>
        <mc:Choice Requires="wpg">
          <w:drawing>
            <wp:anchor distT="0" distB="0" distL="0" distR="0" simplePos="0" relativeHeight="251657216" behindDoc="0" locked="0" layoutInCell="1" allowOverlap="1" wp14:anchorId="501DF90A" wp14:editId="28E7D36B">
              <wp:simplePos x="0" y="0"/>
              <wp:positionH relativeFrom="page">
                <wp:posOffset>737870</wp:posOffset>
              </wp:positionH>
              <wp:positionV relativeFrom="page">
                <wp:posOffset>298450</wp:posOffset>
              </wp:positionV>
              <wp:extent cx="6584950" cy="10154920"/>
              <wp:effectExtent l="13970" t="22225" r="20955" b="14605"/>
              <wp:wrapNone/>
              <wp:docPr id="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950" cy="10154920"/>
                        <a:chOff x="1162" y="470"/>
                        <a:chExt cx="10369" cy="15991"/>
                      </a:xfrm>
                    </wpg:grpSpPr>
                    <wps:wsp>
                      <wps:cNvPr id="29" name="Rectangle 3"/>
                      <wps:cNvSpPr>
                        <a:spLocks noChangeArrowheads="1"/>
                      </wps:cNvSpPr>
                      <wps:spPr bwMode="auto">
                        <a:xfrm>
                          <a:off x="1162" y="470"/>
                          <a:ext cx="10369" cy="15991"/>
                        </a:xfrm>
                        <a:prstGeom prst="rect">
                          <a:avLst/>
                        </a:prstGeom>
                        <a:noFill/>
                        <a:ln w="255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30" name="Line 4"/>
                      <wps:cNvCnPr/>
                      <wps:spPr bwMode="auto">
                        <a:xfrm>
                          <a:off x="1677" y="14214"/>
                          <a:ext cx="0" cy="823"/>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5"/>
                      <wps:cNvCnPr/>
                      <wps:spPr bwMode="auto">
                        <a:xfrm>
                          <a:off x="1167" y="14206"/>
                          <a:ext cx="10352"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6"/>
                      <wps:cNvCnPr/>
                      <wps:spPr bwMode="auto">
                        <a:xfrm>
                          <a:off x="2296" y="14222"/>
                          <a:ext cx="0" cy="223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7"/>
                      <wps:cNvCnPr/>
                      <wps:spPr bwMode="auto">
                        <a:xfrm>
                          <a:off x="3714" y="14222"/>
                          <a:ext cx="0" cy="223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8"/>
                      <wps:cNvCnPr/>
                      <wps:spPr bwMode="auto">
                        <a:xfrm>
                          <a:off x="4563" y="14222"/>
                          <a:ext cx="0" cy="223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9"/>
                      <wps:cNvCnPr/>
                      <wps:spPr bwMode="auto">
                        <a:xfrm>
                          <a:off x="5131" y="14214"/>
                          <a:ext cx="0" cy="2229"/>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0"/>
                      <wps:cNvCnPr/>
                      <wps:spPr bwMode="auto">
                        <a:xfrm>
                          <a:off x="9384" y="15059"/>
                          <a:ext cx="0" cy="54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11"/>
                      <wps:cNvCnPr/>
                      <wps:spPr bwMode="auto">
                        <a:xfrm>
                          <a:off x="1167" y="15902"/>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2"/>
                      <wps:cNvCnPr/>
                      <wps:spPr bwMode="auto">
                        <a:xfrm>
                          <a:off x="1167" y="16185"/>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13"/>
                      <wps:cNvSpPr txBox="1">
                        <a:spLocks noChangeArrowheads="1"/>
                      </wps:cNvSpPr>
                      <wps:spPr bwMode="auto">
                        <a:xfrm>
                          <a:off x="1187" y="14793"/>
                          <a:ext cx="45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Изм.</w:t>
                            </w:r>
                          </w:p>
                        </w:txbxContent>
                      </wps:txbx>
                      <wps:bodyPr rot="0" vert="horz" wrap="square" lIns="12600" tIns="12600" rIns="12600" bIns="12600" anchor="ctr" anchorCtr="0">
                        <a:noAutofit/>
                      </wps:bodyPr>
                    </wps:wsp>
                    <wps:wsp>
                      <wps:cNvPr id="40" name="Text Box 14"/>
                      <wps:cNvSpPr txBox="1">
                        <a:spLocks noChangeArrowheads="1"/>
                      </wps:cNvSpPr>
                      <wps:spPr bwMode="auto">
                        <a:xfrm>
                          <a:off x="1704" y="14793"/>
                          <a:ext cx="563"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41" name="Text Box 15"/>
                      <wps:cNvSpPr txBox="1">
                        <a:spLocks noChangeArrowheads="1"/>
                      </wps:cNvSpPr>
                      <wps:spPr bwMode="auto">
                        <a:xfrm>
                          <a:off x="2335" y="14793"/>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 докум.</w:t>
                            </w:r>
                          </w:p>
                        </w:txbxContent>
                      </wps:txbx>
                      <wps:bodyPr rot="0" vert="horz" wrap="square" lIns="12600" tIns="12600" rIns="12600" bIns="12600" anchor="ctr" anchorCtr="0">
                        <a:noAutofit/>
                      </wps:bodyPr>
                    </wps:wsp>
                    <wps:wsp>
                      <wps:cNvPr id="42" name="Text Box 16"/>
                      <wps:cNvSpPr txBox="1">
                        <a:spLocks noChangeArrowheads="1"/>
                      </wps:cNvSpPr>
                      <wps:spPr bwMode="auto">
                        <a:xfrm>
                          <a:off x="3743" y="14793"/>
                          <a:ext cx="788"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Подпись</w:t>
                            </w:r>
                          </w:p>
                        </w:txbxContent>
                      </wps:txbx>
                      <wps:bodyPr rot="0" vert="horz" wrap="square" lIns="12600" tIns="12600" rIns="12600" bIns="12600" anchor="ctr" anchorCtr="0">
                        <a:noAutofit/>
                      </wps:bodyPr>
                    </wps:wsp>
                    <wps:wsp>
                      <wps:cNvPr id="43" name="Text Box 17"/>
                      <wps:cNvSpPr txBox="1">
                        <a:spLocks noChangeArrowheads="1"/>
                      </wps:cNvSpPr>
                      <wps:spPr bwMode="auto">
                        <a:xfrm>
                          <a:off x="4585" y="14793"/>
                          <a:ext cx="51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Дата</w:t>
                            </w:r>
                          </w:p>
                        </w:txbxContent>
                      </wps:txbx>
                      <wps:bodyPr rot="0" vert="horz" wrap="square" lIns="12600" tIns="12600" rIns="12600" bIns="12600" anchor="ctr" anchorCtr="0">
                        <a:noAutofit/>
                      </wps:bodyPr>
                    </wps:wsp>
                    <wps:wsp>
                      <wps:cNvPr id="44" name="Text Box 18"/>
                      <wps:cNvSpPr txBox="1">
                        <a:spLocks noChangeArrowheads="1"/>
                      </wps:cNvSpPr>
                      <wps:spPr bwMode="auto">
                        <a:xfrm>
                          <a:off x="9422" y="15070"/>
                          <a:ext cx="758"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45" name="Text Box 19"/>
                      <wps:cNvSpPr txBox="1">
                        <a:spLocks noChangeArrowheads="1"/>
                      </wps:cNvSpPr>
                      <wps:spPr bwMode="auto">
                        <a:xfrm>
                          <a:off x="9422" y="15362"/>
                          <a:ext cx="758"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rPr>
                            </w:pPr>
                            <w:r>
                              <w:rPr>
                                <w:rFonts w:ascii="ISOCPEUR" w:eastAsia="Arial" w:hAnsi="ISOCPEUR"/>
                                <w:i/>
                                <w:sz w:val="18"/>
                              </w:rPr>
                              <w:t>2</w:t>
                            </w:r>
                          </w:p>
                        </w:txbxContent>
                      </wps:txbx>
                      <wps:bodyPr rot="0" vert="horz" wrap="square" lIns="12600" tIns="12600" rIns="12600" bIns="12600" anchor="ctr" anchorCtr="0">
                        <a:noAutofit/>
                      </wps:bodyPr>
                    </wps:wsp>
                    <wps:wsp>
                      <wps:cNvPr id="46" name="Text Box 20"/>
                      <wps:cNvSpPr txBox="1">
                        <a:spLocks noChangeArrowheads="1"/>
                      </wps:cNvSpPr>
                      <wps:spPr bwMode="auto">
                        <a:xfrm>
                          <a:off x="5185" y="14449"/>
                          <a:ext cx="6301" cy="3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sz w:val="32"/>
                                <w:szCs w:val="32"/>
                              </w:rPr>
                            </w:pPr>
                            <w:r>
                              <w:rPr>
                                <w:sz w:val="32"/>
                                <w:szCs w:val="32"/>
                              </w:rPr>
                              <w:t>ТПЖА.010541.012 ПЗ</w:t>
                            </w:r>
                          </w:p>
                          <w:p w:rsidR="00514536" w:rsidRDefault="00514536"/>
                        </w:txbxContent>
                      </wps:txbx>
                      <wps:bodyPr rot="0" vert="horz" wrap="square" lIns="12600" tIns="12600" rIns="12600" bIns="12600" anchor="ctr" anchorCtr="0">
                        <a:noAutofit/>
                      </wps:bodyPr>
                    </wps:wsp>
                    <wps:wsp>
                      <wps:cNvPr id="47" name="Line 21"/>
                      <wps:cNvCnPr/>
                      <wps:spPr bwMode="auto">
                        <a:xfrm>
                          <a:off x="1168" y="15054"/>
                          <a:ext cx="10352"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2"/>
                      <wps:cNvCnPr/>
                      <wps:spPr bwMode="auto">
                        <a:xfrm>
                          <a:off x="1174" y="14773"/>
                          <a:ext cx="3946"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3"/>
                      <wps:cNvCnPr/>
                      <wps:spPr bwMode="auto">
                        <a:xfrm>
                          <a:off x="1167" y="14489"/>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4"/>
                      <wps:cNvCnPr/>
                      <wps:spPr bwMode="auto">
                        <a:xfrm>
                          <a:off x="1167" y="15618"/>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5"/>
                      <wps:cNvCnPr/>
                      <wps:spPr bwMode="auto">
                        <a:xfrm>
                          <a:off x="1167" y="15334"/>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2" name="Group 26"/>
                      <wpg:cNvGrpSpPr>
                        <a:grpSpLocks/>
                      </wpg:cNvGrpSpPr>
                      <wpg:grpSpPr bwMode="auto">
                        <a:xfrm>
                          <a:off x="1178" y="15077"/>
                          <a:ext cx="2483" cy="240"/>
                          <a:chOff x="1178" y="15077"/>
                          <a:chExt cx="2483" cy="240"/>
                        </a:xfrm>
                      </wpg:grpSpPr>
                      <wps:wsp>
                        <wps:cNvPr id="53" name="Text Box 27"/>
                        <wps:cNvSpPr txBox="1">
                          <a:spLocks noChangeArrowheads="1"/>
                        </wps:cNvSpPr>
                        <wps:spPr bwMode="auto">
                          <a:xfrm>
                            <a:off x="1178" y="15077"/>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both"/>
                                <w:rPr>
                                  <w:rFonts w:ascii="ISOCPEUR" w:eastAsia="Arial" w:hAnsi="ISOCPEUR"/>
                                  <w:i/>
                                  <w:sz w:val="18"/>
                                  <w:lang w:val="uk-UA"/>
                                </w:rPr>
                              </w:pPr>
                              <w:r>
                                <w:rPr>
                                  <w:rFonts w:ascii="ISOCPEUR" w:eastAsia="Arial" w:hAnsi="ISOCPEUR"/>
                                  <w:i/>
                                  <w:sz w:val="18"/>
                                  <w:lang w:val="uk-UA"/>
                                </w:rPr>
                                <w:t xml:space="preserve"> Разраб.</w:t>
                              </w:r>
                            </w:p>
                          </w:txbxContent>
                        </wps:txbx>
                        <wps:bodyPr rot="0" vert="horz" wrap="square" lIns="12600" tIns="12600" rIns="12600" bIns="12600" anchor="ctr" anchorCtr="0">
                          <a:noAutofit/>
                        </wps:bodyPr>
                      </wps:wsp>
                      <wps:wsp>
                        <wps:cNvPr id="54" name="Text Box 28"/>
                        <wps:cNvSpPr txBox="1">
                          <a:spLocks noChangeArrowheads="1"/>
                        </wps:cNvSpPr>
                        <wps:spPr bwMode="auto">
                          <a:xfrm>
                            <a:off x="2334" y="15077"/>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both"/>
                                <w:rPr>
                                  <w:rFonts w:ascii="ISOCPEUR" w:eastAsia="Arial" w:hAnsi="ISOCPEUR"/>
                                  <w:i/>
                                  <w:sz w:val="18"/>
                                </w:rPr>
                              </w:pPr>
                              <w:r>
                                <w:rPr>
                                  <w:rFonts w:ascii="ISOCPEUR" w:eastAsia="Arial" w:hAnsi="ISOCPEUR"/>
                                  <w:i/>
                                  <w:sz w:val="18"/>
                                </w:rPr>
                                <w:t>Буров</w:t>
                              </w:r>
                            </w:p>
                          </w:txbxContent>
                        </wps:txbx>
                        <wps:bodyPr rot="0" vert="horz" wrap="square" lIns="12600" tIns="12600" rIns="12600" bIns="12600" anchor="ctr" anchorCtr="0">
                          <a:noAutofit/>
                        </wps:bodyPr>
                      </wps:wsp>
                    </wpg:grpSp>
                    <wpg:grpSp>
                      <wpg:cNvPr id="55" name="Group 29"/>
                      <wpg:cNvGrpSpPr>
                        <a:grpSpLocks/>
                      </wpg:cNvGrpSpPr>
                      <wpg:grpSpPr bwMode="auto">
                        <a:xfrm>
                          <a:off x="1178" y="15355"/>
                          <a:ext cx="2483" cy="240"/>
                          <a:chOff x="1178" y="15355"/>
                          <a:chExt cx="2483" cy="240"/>
                        </a:xfrm>
                      </wpg:grpSpPr>
                      <wps:wsp>
                        <wps:cNvPr id="56" name="Text Box 30"/>
                        <wps:cNvSpPr txBox="1">
                          <a:spLocks noChangeArrowheads="1"/>
                        </wps:cNvSpPr>
                        <wps:spPr bwMode="auto">
                          <a:xfrm>
                            <a:off x="1178" y="15355"/>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both"/>
                                <w:rPr>
                                  <w:rFonts w:ascii="ISOCPEUR" w:eastAsia="Arial" w:hAnsi="ISOCPEUR"/>
                                  <w:i/>
                                  <w:sz w:val="18"/>
                                  <w:lang w:val="uk-UA"/>
                                </w:rPr>
                              </w:pPr>
                              <w:r>
                                <w:rPr>
                                  <w:rFonts w:ascii="ISOCPEUR" w:eastAsia="Arial" w:hAnsi="ISOCPEUR"/>
                                  <w:i/>
                                  <w:sz w:val="18"/>
                                  <w:lang w:val="uk-UA"/>
                                </w:rPr>
                                <w:t xml:space="preserve"> Провер.</w:t>
                              </w:r>
                            </w:p>
                          </w:txbxContent>
                        </wps:txbx>
                        <wps:bodyPr rot="0" vert="horz" wrap="square" lIns="12600" tIns="12600" rIns="12600" bIns="12600" anchor="ctr" anchorCtr="0">
                          <a:noAutofit/>
                        </wps:bodyPr>
                      </wps:wsp>
                      <wps:wsp>
                        <wps:cNvPr id="57" name="Text Box 31"/>
                        <wps:cNvSpPr txBox="1">
                          <a:spLocks noChangeArrowheads="1"/>
                        </wps:cNvSpPr>
                        <wps:spPr bwMode="auto">
                          <a:xfrm>
                            <a:off x="2334" y="15355"/>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Pr="002E36E7" w:rsidRDefault="00514536">
                              <w:pPr>
                                <w:jc w:val="both"/>
                                <w:rPr>
                                  <w:rFonts w:eastAsia="Arial"/>
                                  <w:i/>
                                  <w:sz w:val="18"/>
                                </w:rPr>
                              </w:pPr>
                              <w:r w:rsidRPr="00951D5D">
                                <w:rPr>
                                  <w:rFonts w:ascii="Arial" w:eastAsia="Arial" w:hAnsi="Arial" w:cs="Arial"/>
                                  <w:i/>
                                  <w:sz w:val="18"/>
                                </w:rPr>
                                <w:t>Прозорова</w:t>
                              </w:r>
                            </w:p>
                          </w:txbxContent>
                        </wps:txbx>
                        <wps:bodyPr rot="0" vert="horz" wrap="square" lIns="12600" tIns="12600" rIns="12600" bIns="12600" anchor="ctr" anchorCtr="0">
                          <a:noAutofit/>
                        </wps:bodyPr>
                      </wps:wsp>
                    </wpg:grpSp>
                    <wpg:grpSp>
                      <wpg:cNvPr id="58" name="Group 32"/>
                      <wpg:cNvGrpSpPr>
                        <a:grpSpLocks/>
                      </wpg:cNvGrpSpPr>
                      <wpg:grpSpPr bwMode="auto">
                        <a:xfrm>
                          <a:off x="1178" y="15639"/>
                          <a:ext cx="2486" cy="243"/>
                          <a:chOff x="1178" y="15639"/>
                          <a:chExt cx="2486" cy="243"/>
                        </a:xfrm>
                      </wpg:grpSpPr>
                      <wps:wsp>
                        <wps:cNvPr id="59" name="Text Box 33"/>
                        <wps:cNvSpPr txBox="1">
                          <a:spLocks noChangeArrowheads="1"/>
                        </wps:cNvSpPr>
                        <wps:spPr bwMode="auto">
                          <a:xfrm>
                            <a:off x="1178" y="15639"/>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both"/>
                                <w:rPr>
                                  <w:rFonts w:ascii="ISOCPEUR" w:eastAsia="Arial" w:hAnsi="ISOCPEUR"/>
                                  <w:i/>
                                  <w:sz w:val="18"/>
                                  <w:lang w:val="uk-UA"/>
                                </w:rPr>
                              </w:pPr>
                              <w:r>
                                <w:rPr>
                                  <w:rFonts w:ascii="ISOCPEUR" w:eastAsia="Arial" w:hAnsi="ISOCPEUR"/>
                                  <w:i/>
                                  <w:sz w:val="18"/>
                                  <w:lang w:val="uk-UA"/>
                                </w:rPr>
                                <w:t xml:space="preserve"> Реценз.</w:t>
                              </w:r>
                            </w:p>
                          </w:txbxContent>
                        </wps:txbx>
                        <wps:bodyPr rot="0" vert="horz" wrap="square" lIns="12600" tIns="12600" rIns="12600" bIns="12600" anchor="ctr" anchorCtr="0">
                          <a:noAutofit/>
                        </wps:bodyPr>
                      </wps:wsp>
                      <wps:wsp>
                        <wps:cNvPr id="60" name="Text Box 34"/>
                        <wps:cNvSpPr txBox="1">
                          <a:spLocks noChangeArrowheads="1"/>
                        </wps:cNvSpPr>
                        <wps:spPr bwMode="auto">
                          <a:xfrm>
                            <a:off x="2337" y="15642"/>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g:grpSp>
                    <wpg:grpSp>
                      <wpg:cNvPr id="61" name="Group 35"/>
                      <wpg:cNvGrpSpPr>
                        <a:grpSpLocks/>
                      </wpg:cNvGrpSpPr>
                      <wpg:grpSpPr bwMode="auto">
                        <a:xfrm>
                          <a:off x="1178" y="15915"/>
                          <a:ext cx="2486" cy="243"/>
                          <a:chOff x="1178" y="15915"/>
                          <a:chExt cx="2486" cy="243"/>
                        </a:xfrm>
                      </wpg:grpSpPr>
                      <wps:wsp>
                        <wps:cNvPr id="62" name="Text Box 36"/>
                        <wps:cNvSpPr txBox="1">
                          <a:spLocks noChangeArrowheads="1"/>
                        </wps:cNvSpPr>
                        <wps:spPr bwMode="auto">
                          <a:xfrm>
                            <a:off x="1178" y="15915"/>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both"/>
                                <w:rPr>
                                  <w:rFonts w:ascii="ISOCPEUR" w:eastAsia="Arial" w:hAnsi="ISOCPEUR"/>
                                  <w:i/>
                                  <w:sz w:val="18"/>
                                  <w:lang w:val="uk-UA"/>
                                </w:rPr>
                              </w:pPr>
                              <w:r>
                                <w:rPr>
                                  <w:rFonts w:ascii="ISOCPEUR" w:eastAsia="Arial" w:hAnsi="ISOCPEUR"/>
                                  <w:i/>
                                  <w:sz w:val="18"/>
                                  <w:lang w:val="uk-UA"/>
                                </w:rPr>
                                <w:t xml:space="preserve"> Н. Контр.</w:t>
                              </w:r>
                            </w:p>
                          </w:txbxContent>
                        </wps:txbx>
                        <wps:bodyPr rot="0" vert="horz" wrap="square" lIns="12600" tIns="12600" rIns="12600" bIns="12600" anchor="ctr" anchorCtr="0">
                          <a:noAutofit/>
                        </wps:bodyPr>
                      </wps:wsp>
                      <wps:wsp>
                        <wps:cNvPr id="63" name="Text Box 37"/>
                        <wps:cNvSpPr txBox="1">
                          <a:spLocks noChangeArrowheads="1"/>
                        </wps:cNvSpPr>
                        <wps:spPr bwMode="auto">
                          <a:xfrm>
                            <a:off x="2337" y="15918"/>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g:grpSp>
                    <wpg:grpSp>
                      <wpg:cNvPr id="64" name="Group 38"/>
                      <wpg:cNvGrpSpPr>
                        <a:grpSpLocks/>
                      </wpg:cNvGrpSpPr>
                      <wpg:grpSpPr bwMode="auto">
                        <a:xfrm>
                          <a:off x="1178" y="16192"/>
                          <a:ext cx="2486" cy="243"/>
                          <a:chOff x="1178" y="16192"/>
                          <a:chExt cx="2486" cy="243"/>
                        </a:xfrm>
                      </wpg:grpSpPr>
                      <wps:wsp>
                        <wps:cNvPr id="65" name="Text Box 39"/>
                        <wps:cNvSpPr txBox="1">
                          <a:spLocks noChangeArrowheads="1"/>
                        </wps:cNvSpPr>
                        <wps:spPr bwMode="auto">
                          <a:xfrm>
                            <a:off x="1178" y="16192"/>
                            <a:ext cx="1096"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both"/>
                                <w:rPr>
                                  <w:rFonts w:ascii="ISOCPEUR" w:eastAsia="Arial" w:hAnsi="ISOCPEUR"/>
                                  <w:i/>
                                  <w:sz w:val="18"/>
                                  <w:lang w:val="uk-UA"/>
                                </w:rPr>
                              </w:pPr>
                              <w:r>
                                <w:rPr>
                                  <w:rFonts w:ascii="ISOCPEUR" w:eastAsia="Arial" w:hAnsi="ISOCPEUR"/>
                                  <w:i/>
                                  <w:sz w:val="18"/>
                                  <w:lang w:val="uk-UA"/>
                                </w:rPr>
                                <w:t xml:space="preserve"> Утверд.</w:t>
                              </w:r>
                            </w:p>
                          </w:txbxContent>
                        </wps:txbx>
                        <wps:bodyPr rot="0" vert="horz" wrap="square" lIns="12600" tIns="12600" rIns="12600" bIns="12600" anchor="ctr" anchorCtr="0">
                          <a:noAutofit/>
                        </wps:bodyPr>
                      </wps:wsp>
                      <wps:wsp>
                        <wps:cNvPr id="66" name="Text Box 40"/>
                        <wps:cNvSpPr txBox="1">
                          <a:spLocks noChangeArrowheads="1"/>
                        </wps:cNvSpPr>
                        <wps:spPr bwMode="auto">
                          <a:xfrm>
                            <a:off x="2337" y="16195"/>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g:grpSp>
                    <wps:wsp>
                      <wps:cNvPr id="67" name="Line 41"/>
                      <wps:cNvCnPr/>
                      <wps:spPr bwMode="auto">
                        <a:xfrm>
                          <a:off x="8533" y="15059"/>
                          <a:ext cx="0" cy="1384"/>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Text Box 42"/>
                      <wps:cNvSpPr txBox="1">
                        <a:spLocks noChangeArrowheads="1"/>
                      </wps:cNvSpPr>
                      <wps:spPr bwMode="auto">
                        <a:xfrm>
                          <a:off x="5199" y="15115"/>
                          <a:ext cx="3257" cy="1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pPr>
                            <w:r>
                              <w:t>Кумулятивный многонишевый генетический алгоритм для оптимизации мультимодальных функций</w:t>
                            </w:r>
                          </w:p>
                          <w:p w:rsidR="00514536" w:rsidRDefault="00514536"/>
                        </w:txbxContent>
                      </wps:txbx>
                      <wps:bodyPr rot="0" vert="horz" wrap="square" lIns="12600" tIns="12600" rIns="12600" bIns="12600" anchor="ctr" anchorCtr="0">
                        <a:noAutofit/>
                      </wps:bodyPr>
                    </wps:wsp>
                    <wps:wsp>
                      <wps:cNvPr id="69" name="Line 43"/>
                      <wps:cNvCnPr/>
                      <wps:spPr bwMode="auto">
                        <a:xfrm>
                          <a:off x="8540" y="15337"/>
                          <a:ext cx="2986"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44"/>
                      <wps:cNvCnPr/>
                      <wps:spPr bwMode="auto">
                        <a:xfrm>
                          <a:off x="8539" y="15619"/>
                          <a:ext cx="2986"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45"/>
                      <wps:cNvCnPr/>
                      <wps:spPr bwMode="auto">
                        <a:xfrm>
                          <a:off x="10234" y="15059"/>
                          <a:ext cx="0" cy="54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Text Box 46"/>
                      <wps:cNvSpPr txBox="1">
                        <a:spLocks noChangeArrowheads="1"/>
                      </wps:cNvSpPr>
                      <wps:spPr bwMode="auto">
                        <a:xfrm>
                          <a:off x="8575" y="15070"/>
                          <a:ext cx="75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Лит.</w:t>
                            </w:r>
                          </w:p>
                        </w:txbxContent>
                      </wps:txbx>
                      <wps:bodyPr rot="0" vert="horz" wrap="square" lIns="12600" tIns="12600" rIns="12600" bIns="12600" anchor="ctr" anchorCtr="0">
                        <a:noAutofit/>
                      </wps:bodyPr>
                    </wps:wsp>
                    <wps:wsp>
                      <wps:cNvPr id="73" name="Text Box 47"/>
                      <wps:cNvSpPr txBox="1">
                        <a:spLocks noChangeArrowheads="1"/>
                      </wps:cNvSpPr>
                      <wps:spPr bwMode="auto">
                        <a:xfrm>
                          <a:off x="10277" y="15070"/>
                          <a:ext cx="1200"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Листов</w:t>
                            </w:r>
                          </w:p>
                        </w:txbxContent>
                      </wps:txbx>
                      <wps:bodyPr rot="0" vert="horz" wrap="square" lIns="12600" tIns="12600" rIns="12600" bIns="12600" anchor="ctr" anchorCtr="0">
                        <a:noAutofit/>
                      </wps:bodyPr>
                    </wps:wsp>
                    <wps:wsp>
                      <wps:cNvPr id="74" name="Text Box 48"/>
                      <wps:cNvSpPr txBox="1">
                        <a:spLocks noChangeArrowheads="1"/>
                      </wps:cNvSpPr>
                      <wps:spPr bwMode="auto">
                        <a:xfrm>
                          <a:off x="10285" y="15354"/>
                          <a:ext cx="1199"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Pr="003E347E" w:rsidRDefault="00514536">
                            <w:pPr>
                              <w:jc w:val="center"/>
                              <w:rPr>
                                <w:rFonts w:eastAsia="Arial"/>
                                <w:i/>
                                <w:sz w:val="18"/>
                              </w:rPr>
                            </w:pPr>
                            <w:r>
                              <w:rPr>
                                <w:rFonts w:eastAsia="Arial"/>
                                <w:i/>
                                <w:sz w:val="18"/>
                              </w:rPr>
                              <w:t>63</w:t>
                            </w:r>
                          </w:p>
                        </w:txbxContent>
                      </wps:txbx>
                      <wps:bodyPr rot="0" vert="horz" wrap="square" lIns="12600" tIns="12600" rIns="12600" bIns="12600" anchor="ctr" anchorCtr="0">
                        <a:noAutofit/>
                      </wps:bodyPr>
                    </wps:wsp>
                    <wps:wsp>
                      <wps:cNvPr id="75" name="Line 49"/>
                      <wps:cNvCnPr/>
                      <wps:spPr bwMode="auto">
                        <a:xfrm>
                          <a:off x="8817" y="15343"/>
                          <a:ext cx="0" cy="263"/>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0"/>
                      <wps:cNvCnPr/>
                      <wps:spPr bwMode="auto">
                        <a:xfrm>
                          <a:off x="9100" y="15344"/>
                          <a:ext cx="0" cy="263"/>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Text Box 51"/>
                      <wps:cNvSpPr txBox="1">
                        <a:spLocks noChangeArrowheads="1"/>
                      </wps:cNvSpPr>
                      <wps:spPr bwMode="auto">
                        <a:xfrm>
                          <a:off x="8575" y="15841"/>
                          <a:ext cx="2903" cy="3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pPr>
                            <w:r>
                              <w:t>Кафедра ПМиИ группа ПМ-41</w:t>
                            </w:r>
                          </w:p>
                          <w:p w:rsidR="00514536" w:rsidRDefault="00514536">
                            <w:pPr>
                              <w:jc w:val="center"/>
                            </w:pP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id="Group 2" o:spid="_x0000_s1032" style="position:absolute;margin-left:58.1pt;margin-top:23.5pt;width:518.5pt;height:799.6pt;z-index:251657216;mso-wrap-distance-left:0;mso-wrap-distance-right:0;mso-position-horizontal-relative:page;mso-position-vertical-relative:page" coordorigin="1162,470" coordsize="10369,15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">
              <v:rect id="Rectangle 3" o:spid="_x0000_s1033" style="position:absolute;left:1162;top:470;width:10369;height:15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cVZsMA&#10;AADbAAAADwAAAGRycy9kb3ducmV2LnhtbESPQYvCMBSE74L/ITzBm6Z6EO0aZVlZUE9WC3p82zzb&#10;YvPSbWKt/36zIHgcZuYbZrnuTCVaalxpWcFkHIEgzqwuOVeQnr5HcxDOI2usLJOCJzlYr/q9Jcba&#10;Pjih9uhzESDsYlRQeF/HUrqsIINubGvi4F1tY9AH2eRSN/gIcFPJaRTNpMGSw0KBNX0VlN2Od6Ng&#10;93Py8pIku+r3nO9TOTu06eag1HDQfX6A8NT5d/jV3moF0wX8fw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cVZsMAAADbAAAADwAAAAAAAAAAAAAAAACYAgAAZHJzL2Rv&#10;d25yZXYueG1sUEsFBgAAAAAEAAQA9QAAAIgDAAAAAA==&#10;" filled="f" strokeweight=".71mm"/>
              <v:line id="Line 4" o:spid="_x0000_s1034" style="position:absolute;visibility:visible;mso-wrap-style:square" from="1677,14214" to="1677,1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rkvsIAAADbAAAADwAAAGRycy9kb3ducmV2LnhtbESPwWrDMAyG74O9g1Ghl7E66WAdWd0y&#10;BoWdCu32AMJW49BYDrabpG8/HQY7il//J33b/Rx6NVLKXWQD9aoCRWyj67g18PN9eH4DlQuywz4y&#10;GbhThv3u8WGLjYsTn2g8l1YJhHODBnwpQ6N1tp4C5lUciCW7xBSwyJha7RJOAg+9XlfVqw7YsVzw&#10;ONCnJ3s934JQbO2ny+2+OdTVeAy2UJ82T8YsF/PHO6hCc/lf/mt/OQMv8r24iAfo3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rkvsIAAADbAAAADwAAAAAAAAAAAAAA&#10;AAChAgAAZHJzL2Rvd25yZXYueG1sUEsFBgAAAAAEAAQA+QAAAJADAAAAAA==&#10;" strokeweight=".71mm">
                <v:stroke joinstyle="miter"/>
              </v:line>
              <v:line id="Line 5" o:spid="_x0000_s1035" style="position:absolute;visibility:visible;mso-wrap-style:square" from="1167,14206" to="11519,14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ZBJcEAAADbAAAADwAAAGRycy9kb3ducmV2LnhtbESP0WoCMRRE3wv9h3ALvhTNrgWVrVFE&#10;EHwStH7AJblulm5uliTurn9vhEIfh5k5w6y3o2tFTyE2nhWUswIEsfam4VrB9ecwXYGICdlg65kU&#10;PCjCdvP+tsbK+IHP1F9SLTKEY4UKbEpdJWXUlhzGme+Is3fzwWHKMtTSBBwy3LVyXhQL6bDhvGCx&#10;o70l/Xu5u0zRpR1u98fyUBb9yelEbVh+KjX5GHffIBKN6T/81z4aBV8lvL7kH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ZkElwQAAANsAAAAPAAAAAAAAAAAAAAAA&#10;AKECAABkcnMvZG93bnJldi54bWxQSwUGAAAAAAQABAD5AAAAjwMAAAAA&#10;" strokeweight=".71mm">
                <v:stroke joinstyle="miter"/>
              </v:line>
              <v:line id="Line 6" o:spid="_x0000_s1036" style="position:absolute;visibility:visible;mso-wrap-style:square" from="2296,14222" to="2296,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TfUsEAAADbAAAADwAAAGRycy9kb3ducmV2LnhtbESPUWvCMBSF3wf+h3AHvoyZ1sEqnVFE&#10;EHwSdP6AS3JtypqbksS2/nszGOzxcM75Dme9nVwnBgqx9aygXBQgiLU3LTcKrt+H9xWImJANdp5J&#10;wYMibDezlzXWxo98puGSGpEhHGtUYFPqaymjtuQwLnxPnL2bDw5TlqGRJuCY4a6Ty6L4lA5bzgsW&#10;e9pb0j+Xu8sUXdrxdn9Uh7IYTk4n6kL1ptT8ddp9gUg0pf/wX/toFHws4fdL/gF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tN9SwQAAANsAAAAPAAAAAAAAAAAAAAAA&#10;AKECAABkcnMvZG93bnJldi54bWxQSwUGAAAAAAQABAD5AAAAjwMAAAAA&#10;" strokeweight=".71mm">
                <v:stroke joinstyle="miter"/>
              </v:line>
              <v:line id="Line 7" o:spid="_x0000_s1037" style="position:absolute;visibility:visible;mso-wrap-style:square" from="3714,14222" to="3714,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6ycEAAADbAAAADwAAAGRycy9kb3ducmV2LnhtbESPUWvCMBSF3wf+h3AHvoyZVmGVzigy&#10;EHwS5vwBl+TalDU3JYlt/feLIOzxcM75Dmezm1wnBgqx9aygXBQgiLU3LTcKLj+H9zWImJANdp5J&#10;wZ0i7Lazlw3Wxo/8TcM5NSJDONaowKbU11JGbclhXPieOHtXHxymLEMjTcAxw10nl0XxIR22nBcs&#10;9vRlSf+eby5TdGnH6+1eHcpiODmdqAvVm1Lz12n/CSLRlP7Dz/bRKFit4PEl/w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HrJwQAAANsAAAAPAAAAAAAAAAAAAAAA&#10;AKECAABkcnMvZG93bnJldi54bWxQSwUGAAAAAAQABAD5AAAAjwMAAAAA&#10;" strokeweight=".71mm">
                <v:stroke joinstyle="miter"/>
              </v:line>
              <v:line id="Line 8" o:spid="_x0000_s1038" style="position:absolute;visibility:visible;mso-wrap-style:square" from="4563,14222" to="4563,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ivcEAAADbAAAADwAAAGRycy9kb3ducmV2LnhtbESP0WoCMRRE3wv+Q7iCL0Wz2xaV1ShS&#10;EHwq1PYDLsl1s7i5WZK4u/69EQp9HGbmDLPdj64VPYXYeFZQLgoQxNqbhmsFvz/H+RpETMgGW8+k&#10;4E4R9rvJyxYr4wf+pv6capEhHCtUYFPqKimjtuQwLnxHnL2LDw5TlqGWJuCQ4a6Vb0WxlA4bzgsW&#10;O/q0pK/nm8sUXdrhcruvjmXRfzmdqA2rV6Vm0/GwAZFoTP/hv/bJKHj/gOeX/A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EeK9wQAAANsAAAAPAAAAAAAAAAAAAAAA&#10;AKECAABkcnMvZG93bnJldi54bWxQSwUGAAAAAAQABAD5AAAAjwMAAAAA&#10;" strokeweight=".71mm">
                <v:stroke joinstyle="miter"/>
              </v:line>
              <v:line id="Line 9" o:spid="_x0000_s1039" style="position:absolute;visibility:visible;mso-wrap-style:square" from="5131,14214" to="5131,1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1HJsEAAADbAAAADwAAAGRycy9kb3ducmV2LnhtbESP0WoCMRRE3wv+Q7iCL0Wz21KV1ShS&#10;EHwq1PYDLsl1s7i5WZK4u/69EQp9HGbmDLPdj64VPYXYeFZQLgoQxNqbhmsFvz/H+RpETMgGW8+k&#10;4E4R9rvJyxYr4wf+pv6capEhHCtUYFPqKimjtuQwLnxHnL2LDw5TlqGWJuCQ4a6Vb0WxlA4bzgsW&#10;O/q0pK/nm8sUXdrhcruvjmXRfzmdqA2rV6Vm0/GwAZFoTP/hv/bJKHj/gOeX/APk7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XUcmwQAAANsAAAAPAAAAAAAAAAAAAAAA&#10;AKECAABkcnMvZG93bnJldi54bWxQSwUGAAAAAAQABAD5AAAAjwMAAAAA&#10;" strokeweight=".71mm">
                <v:stroke joinstyle="miter"/>
              </v:line>
              <v:line id="Line 10" o:spid="_x0000_s1040" style="position:absolute;visibility:visible;mso-wrap-style:square" from="9384,15059" to="9384,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UcEAAADbAAAADwAAAGRycy9kb3ducmV2LnhtbESPUWvCMBSF3wf+h3AHvoyZ1oGVzigy&#10;EHwS5vwBl+TalDU3JYlt/feLIOzxcM75Dmezm1wnBgqx9aygXBQgiLU3LTcKLj+H9zWImJANdp5J&#10;wZ0i7Lazlw3Wxo/8TcM5NSJDONaowKbU11JGbclhXPieOHtXHxymLEMjTcAxw10nl0Wxkg5bzgsW&#10;e/qypH/PN5cpurTj9XavDmUxnJxO1IXqTan567T/BJFoSv/hZ/toFHys4PEl/w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j9lRwQAAANsAAAAPAAAAAAAAAAAAAAAA&#10;AKECAABkcnMvZG93bnJldi54bWxQSwUGAAAAAAQABAD5AAAAjwMAAAAA&#10;" strokeweight=".71mm">
                <v:stroke joinstyle="miter"/>
              </v:line>
              <v:line id="Line 11" o:spid="_x0000_s1041" style="position:absolute;visibility:visible;mso-wrap-style:square" from="1167,15902" to="5113,15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X5nMUAAADbAAAADwAAAGRycy9kb3ducmV2LnhtbESPQWsCMRSE74X+h/AEbzWrtmq3RlGh&#10;VBBpXQu9PjbPzdLNy7KJuvrrG0HocZiZb5jpvLWVOFHjS8cK+r0EBHHudMmFgu/9+9MEhA/IGivH&#10;pOBCHuazx4cpptqdeUenLBQiQtinqMCEUKdS+tyQRd9zNXH0Dq6xGKJsCqkbPEe4reQgSUbSYslx&#10;wWBNK0P5b3a0CjZUfz1fl4fhz2sy+thqkw0+X1ZKdTvt4g1EoDb8h+/ttVYwHMPtS/wBc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X5nMUAAADbAAAADwAAAAAAAAAA&#10;AAAAAAChAgAAZHJzL2Rvd25yZXYueG1sUEsFBgAAAAAEAAQA+QAAAJMDAAAAAA==&#10;" strokeweight=".35mm">
                <v:stroke joinstyle="miter"/>
              </v:line>
              <v:line id="Line 12" o:spid="_x0000_s1042" style="position:absolute;visibility:visible;mso-wrap-style:square" from="1167,16185" to="5113,1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pt7sIAAADbAAAADwAAAGRycy9kb3ducmV2LnhtbERPXWvCMBR9F/wP4Qp701TdRKtRVBgT&#10;hkyr4OuluTbF5qY0mXb++uVhsMfD+V6sWluJOzW+dKxgOEhAEOdOl1woOJ/e+1MQPiBrrByTgh/y&#10;sFp2OwtMtXvwke5ZKEQMYZ+iAhNCnUrpc0MW/cDVxJG7usZiiLAppG7wEcNtJUdJMpEWS44NBmva&#10;Gspv2bdV8En14fW5uY4vs2TysdcmG329bZV66bXrOYhAbfgX/7l3WsE4jo1f4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pt7sIAAADbAAAADwAAAAAAAAAAAAAA&#10;AAChAgAAZHJzL2Rvd25yZXYueG1sUEsFBgAAAAAEAAQA+QAAAJADAAAAAA==&#10;" strokeweight=".35mm">
                <v:stroke joinstyle="miter"/>
              </v:line>
              <v:shapetype id="_x0000_t202" coordsize="21600,21600" o:spt="202" path="m,l,21600r21600,l21600,xe">
                <v:stroke joinstyle="miter"/>
                <v:path gradientshapeok="t" o:connecttype="rect"/>
              </v:shapetype>
              <v:shape id="Text Box 13" o:spid="_x0000_s1043" type="#_x0000_t202" style="position:absolute;left:1187;top:14793;width:45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W+cMA&#10;AADbAAAADwAAAGRycy9kb3ducmV2LnhtbESPzWrDMBCE74W+g9hCb42cBkLqRAmhpaG3/BWS4yJt&#10;bBNrZay14759FSj0OMzMN8xiNfha9dTGKrCB8SgDRWyDq7gw8H38fJmBioLssA5MBn4owmr5+LDA&#10;3IUb76k/SKEShGOOBkqRJtc62pI8xlFoiJN3Ca1HSbIttGvxluC+1q9ZNtUeK04LJTb0XpK9Hjpv&#10;wO58N7ay72ZO9xvZusnm/HEy5vlpWM9BCQ3yH/5rfzkDkze4f0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lW+cMAAADbAAAADwAAAAAAAAAAAAAAAACYAgAAZHJzL2Rv&#10;d25yZXYueG1sUEsFBgAAAAAEAAQA9QAAAIgDA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Изм.</w:t>
                      </w:r>
                    </w:p>
                  </w:txbxContent>
                </v:textbox>
              </v:shape>
              <v:shape id="Text Box 14" o:spid="_x0000_s1044" type="#_x0000_t202" style="position:absolute;left:1704;top:14793;width:563;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MGcAA&#10;AADbAAAADwAAAGRycy9kb3ducmV2LnhtbERPS2vCQBC+F/wPywi91Y22iKSuIkqlt/oCexx2p0lo&#10;djZkJzH9992D4PHjey/Xg69VT22sAhuYTjJQxDa4igsDl/PHywJUFGSHdWAy8EcR1qvR0xJzF258&#10;pP4khUohHHM0UIo0udbRluQxTkJDnLif0HqUBNtCuxZvKdzXepZlc+2x4tRQYkPbkuzvqfMG7MF3&#10;UyvHbuF0v5cv97r/3l2NeR4Pm3dQQoM8xHf3pzPwltanL+kH6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WMGcAAAADbAAAADwAAAAAAAAAAAAAAAACYAgAAZHJzL2Rvd25y&#10;ZXYueG1sUEsFBgAAAAAEAAQA9QAAAIUDA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Лист</w:t>
                      </w:r>
                    </w:p>
                  </w:txbxContent>
                </v:textbox>
              </v:shape>
              <v:shape id="Text Box 15" o:spid="_x0000_s1045" type="#_x0000_t202" style="position:absolute;left:2335;top:14793;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kpgsMA&#10;AADbAAAADwAAAGRycy9kb3ducmV2LnhtbESPQWvCQBSE7wX/w/KE3uombSkSXUWUSm+ttqDHx+4z&#10;CWbfhuxLTP99t1DocZiZb5jlevSNGqiLdWAD+SwDRWyDq7k08PX5+jAHFQXZYROYDHxThPVqcrfE&#10;woUbH2g4SqkShGOBBiqRttA62oo8xlloiZN3CZ1HSbIrtevwluC+0Y9Z9qI91pwWKmxpW5G9Hntv&#10;wH74Prdy6OdOD3t5d0/78+5kzP103CxACY3yH/5rvzkDzzn8fk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kpgsMAAADbAAAADwAAAAAAAAAAAAAAAACYAgAAZHJzL2Rv&#10;d25yZXYueG1sUEsFBgAAAAAEAAQA9QAAAIgDA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 докум.</w:t>
                      </w:r>
                    </w:p>
                  </w:txbxContent>
                </v:textbox>
              </v:shape>
              <v:shape id="Text Box 16" o:spid="_x0000_s1046" type="#_x0000_t202" style="position:absolute;left:3743;top:14793;width:788;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39cMA&#10;AADbAAAADwAAAGRycy9kb3ducmV2LnhtbESPQWvCQBSE74X+h+UJ3upGLUWiq0hLxVurFurxsftM&#10;gtm3IfsS47/vFgo9DjPzDbPaDL5WPbWxCmxgOslAEdvgKi4MfJ3enxagoiA7rAOTgTtF2KwfH1aY&#10;u3DjA/VHKVSCcMzRQCnS5FpHW5LHOAkNcfIuofUoSbaFdi3eEtzXepZlL9pjxWmhxIZeS7LXY+cN&#10;2E/fTa0cuoXT/U4+3Hx3fvs2ZjwatktQQoP8h//ae2fgeQa/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u39cMAAADbAAAADwAAAAAAAAAAAAAAAACYAgAAZHJzL2Rv&#10;d25yZXYueG1sUEsFBgAAAAAEAAQA9QAAAIgDA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Подпись</w:t>
                      </w:r>
                    </w:p>
                  </w:txbxContent>
                </v:textbox>
              </v:shape>
              <v:shape id="Text Box 17" o:spid="_x0000_s1047" type="#_x0000_t202" style="position:absolute;left:4585;top:14793;width:51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SbsMA&#10;AADbAAAADwAAAGRycy9kb3ducmV2LnhtbESPQWvCQBSE70L/w/IKvelGLSKpq5RKpTerFtrjY/eZ&#10;BLNvQ/Ylpv/eLRQ8DjPzDbPaDL5WPbWxCmxgOslAEdvgKi4MfJ3ex0tQUZAd1oHJwC9F2KwfRivM&#10;XbjygfqjFCpBOOZooBRpcq2jLcljnISGOHnn0HqUJNtCuxavCe5rPcuyhfZYcVoosaG3kuzl2HkD&#10;9tN3UyuHbul0v5O9m+9+tt/GPD0Ory+ghAa5h//bH87A8xz+vq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SbsMAAADbAAAADwAAAAAAAAAAAAAAAACYAgAAZHJzL2Rv&#10;d25yZXYueG1sUEsFBgAAAAAEAAQA9QAAAIgDA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Дата</w:t>
                      </w:r>
                    </w:p>
                  </w:txbxContent>
                </v:textbox>
              </v:shape>
              <v:shape id="Text Box 18" o:spid="_x0000_s1048" type="#_x0000_t202" style="position:absolute;left:9422;top:15070;width:758;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KGsMA&#10;AADbAAAADwAAAGRycy9kb3ducmV2LnhtbESPQWvCQBSE74X+h+UJ3urGKkWiq0iL4q1VC/X42H0m&#10;wezbkH2J6b/vFgo9DjPzDbPaDL5WPbWxCmxgOslAEdvgKi4MfJ53TwtQUZAd1oHJwDdF2KwfH1aY&#10;u3DnI/UnKVSCcMzRQCnS5FpHW5LHOAkNcfKuofUoSbaFdi3eE9zX+jnLXrTHitNCiQ29lmRvp84b&#10;sB++m1o5dgun+728u9n+8vZlzHg0bJeghAb5D/+1D87AfA6/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6KGsMAAADbAAAADwAAAAAAAAAAAAAAAACYAgAAZHJzL2Rv&#10;d25yZXYueG1sUEsFBgAAAAAEAAQA9QAAAIgDA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Лист</w:t>
                      </w:r>
                    </w:p>
                  </w:txbxContent>
                </v:textbox>
              </v:shape>
              <v:shape id="Text Box 19" o:spid="_x0000_s1049" type="#_x0000_t202" style="position:absolute;left:9422;top:15362;width:758;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vgcMA&#10;AADbAAAADwAAAGRycy9kb3ducmV2LnhtbESPX2vCQBDE3wv9DscWfKsX7R8kekqpVPrWagV9XO7W&#10;JJjbC7lNjN++Vyj4OMzMb5jFavC16qmNVWADk3EGitgGV3FhYP/z8TgDFQXZYR2YDFwpwmp5f7fA&#10;3IULb6nfSaEShGOOBkqRJtc62pI8xnFoiJN3Cq1HSbIttGvxkuC+1tMse9UeK04LJTb0XpI97zpv&#10;wH77bmJl282c7jfy5Z42x/XBmNHD8DYHJTTILfzf/nQGnl/g70v6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IvgcMAAADbAAAADwAAAAAAAAAAAAAAAACYAgAAZHJzL2Rv&#10;d25yZXYueG1sUEsFBgAAAAAEAAQA9QAAAIgDAAAAAA==&#10;" filled="f" stroked="f">
                <v:stroke joinstyle="round"/>
                <v:textbox inset=".35mm,.35mm,.35mm,.35mm">
                  <w:txbxContent>
                    <w:p w:rsidR="00514536" w:rsidRDefault="00514536">
                      <w:pPr>
                        <w:jc w:val="center"/>
                        <w:rPr>
                          <w:rFonts w:ascii="ISOCPEUR" w:eastAsia="Arial" w:hAnsi="ISOCPEUR"/>
                          <w:i/>
                          <w:sz w:val="18"/>
                        </w:rPr>
                      </w:pPr>
                      <w:r>
                        <w:rPr>
                          <w:rFonts w:ascii="ISOCPEUR" w:eastAsia="Arial" w:hAnsi="ISOCPEUR"/>
                          <w:i/>
                          <w:sz w:val="18"/>
                        </w:rPr>
                        <w:t>2</w:t>
                      </w:r>
                    </w:p>
                  </w:txbxContent>
                </v:textbox>
              </v:shape>
              <v:shape id="Text Box 20" o:spid="_x0000_s1050" type="#_x0000_t202" style="position:absolute;left:5185;top:14449;width:6301;height: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x9sMA&#10;AADbAAAADwAAAGRycy9kb3ducmV2LnhtbESPQWvCQBSE74X+h+UJ3urGWkSiq0iL4q1VC/X42H0m&#10;wezbkH2J6b/vFgo9DjPzDbPaDL5WPbWxCmxgOslAEdvgKi4MfJ53TwtQUZAd1oHJwDdF2KwfH1aY&#10;u3DnI/UnKVSCcMzRQCnS5FpHW5LHOAkNcfKuofUoSbaFdi3eE9zX+jnL5tpjxWmhxIZeS7K3U+cN&#10;2A/fTa0cu4XT/V7e3Wx/efsyZjwatktQQoP8h//aB2fgZQ6/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x9sMAAADbAAAADwAAAAAAAAAAAAAAAACYAgAAZHJzL2Rv&#10;d25yZXYueG1sUEsFBgAAAAAEAAQA9QAAAIgDAAAAAA==&#10;" filled="f" stroked="f">
                <v:stroke joinstyle="round"/>
                <v:textbox inset=".35mm,.35mm,.35mm,.35mm">
                  <w:txbxContent>
                    <w:p w:rsidR="00514536" w:rsidRDefault="00514536">
                      <w:pPr>
                        <w:jc w:val="center"/>
                        <w:rPr>
                          <w:sz w:val="32"/>
                          <w:szCs w:val="32"/>
                        </w:rPr>
                      </w:pPr>
                      <w:r>
                        <w:rPr>
                          <w:sz w:val="32"/>
                          <w:szCs w:val="32"/>
                        </w:rPr>
                        <w:t>ТПЖА.010541.012 ПЗ</w:t>
                      </w:r>
                    </w:p>
                    <w:p w:rsidR="00514536" w:rsidRDefault="00514536"/>
                  </w:txbxContent>
                </v:textbox>
              </v:shape>
              <v:line id="Line 21" o:spid="_x0000_s1051" style="position:absolute;visibility:visible;mso-wrap-style:square" from="1168,15054" to="11520,15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UPt8EAAADbAAAADwAAAGRycy9kb3ducmV2LnhtbESPUWvCMBSF3wX/Q7jCXmSmHWJHZ5Qx&#10;EPY0mPoDLsm1KWtuShLb+u8XQfDxcM75Dme7n1wnBgqx9aygXBUgiLU3LTcKzqfD6zuImJANdp5J&#10;wY0i7Hfz2RZr40f+peGYGpEhHGtUYFPqaymjtuQwrnxPnL2LDw5TlqGRJuCY4a6Tb0WxkQ5bzgsW&#10;e/qypP+OV5cpurTj5XqrDmUx/DidqAvVUqmXxfT5ASLRlJ7hR/vbKFhXcP+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Q+3wQAAANsAAAAPAAAAAAAAAAAAAAAA&#10;AKECAABkcnMvZG93bnJldi54bWxQSwUGAAAAAAQABAD5AAAAjwMAAAAA&#10;" strokeweight=".71mm">
                <v:stroke joinstyle="miter"/>
              </v:line>
              <v:line id="Line 22" o:spid="_x0000_s1052" style="position:absolute;visibility:visible;mso-wrap-style:square" from="1174,14773" to="5120,1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qbxcIAAADbAAAADwAAAGRycy9kb3ducmV2LnhtbESPwWrDMAyG74O9g1Ghl7E6KWMdWd0y&#10;BoWdCu32AMJW49BYDrabpG8/HQY7il//J33b/Rx6NVLKXWQD9aoCRWyj67g18PN9eH4DlQuywz4y&#10;GbhThv3u8WGLjYsTn2g8l1YJhHODBnwpQ6N1tp4C5lUciCW7xBSwyJha7RJOAg+9XlfVqw7YsVzw&#10;ONCnJ3s934JQbO2ny+2+OdTVeAy2UJ82T8YsF/PHO6hCc/lf/mt/OQMv8qy4iAfo3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qbxcIAAADbAAAADwAAAAAAAAAAAAAA&#10;AAChAgAAZHJzL2Rvd25yZXYueG1sUEsFBgAAAAAEAAQA+QAAAJADAAAAAA==&#10;" strokeweight=".71mm">
                <v:stroke joinstyle="miter"/>
              </v:line>
              <v:line id="Line 23" o:spid="_x0000_s1053" style="position:absolute;visibility:visible;mso-wrap-style:square" from="1167,14489" to="5113,14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7CMUAAADbAAAADwAAAGRycy9kb3ducmV2LnhtbESPQWvCQBSE74L/YXlCb2ajtVKjq7RC&#10;qSBSTQu9PrLPbGj2bchuNfrrXaHQ4zAz3zCLVWdrcaLWV44VjJIUBHHhdMWlgq/Pt+EzCB+QNdaO&#10;ScGFPKyW/d4CM+3OfKBTHkoRIewzVGBCaDIpfWHIok9cQxy9o2sthijbUuoWzxFuazlO06m0WHFc&#10;MNjQ2lDxk/9aBVtq9pPr6/Hxe5ZO33fa5OOPp7VSD4PuZQ4iUBf+w3/tjVYwmcH9S/w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C7CMUAAADbAAAADwAAAAAAAAAA&#10;AAAAAAChAgAAZHJzL2Rvd25yZXYueG1sUEsFBgAAAAAEAAQA+QAAAJMDAAAAAA==&#10;" strokeweight=".35mm">
                <v:stroke joinstyle="miter"/>
              </v:line>
              <v:line id="Line 24" o:spid="_x0000_s1054" style="position:absolute;visibility:visible;mso-wrap-style:square" from="1167,15618" to="5113,15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OESMIAAADbAAAADwAAAGRycy9kb3ducmV2LnhtbERPW2vCMBR+F/Yfwhn4pum8oZ2pqDAc&#10;DJlWYa+H5rQpa05Kk2m3X788DPb48d3Xm9424kadrx0reBonIIgLp2uuFFwvL6MlCB+QNTaOScE3&#10;edhkD4M1ptrd+Uy3PFQihrBPUYEJoU2l9IUhi37sWuLIla6zGCLsKqk7vMdw28hJkiykxZpjg8GW&#10;9oaKz/zLKnij9jT72ZXTj1WyOBy1ySfv871Sw8d++wwiUB/+xX/uV61gHtfHL/EH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OESMIAAADbAAAADwAAAAAAAAAAAAAA&#10;AAChAgAAZHJzL2Rvd25yZXYueG1sUEsFBgAAAAAEAAQA+QAAAJADAAAAAA==&#10;" strokeweight=".35mm">
                <v:stroke joinstyle="miter"/>
              </v:line>
              <v:line id="Line 25" o:spid="_x0000_s1055" style="position:absolute;visibility:visible;mso-wrap-style:square" from="1167,15334" to="5113,1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8h08UAAADbAAAADwAAAGRycy9kb3ducmV2LnhtbESP3WoCMRSE7wXfIRzBO836S7s1ShXE&#10;QpHqttDbw+a4Wbo5WTZR1z69EQq9HGbmG2axam0lLtT40rGC0TABQZw7XXKh4OtzO3gC4QOyxsox&#10;KbiRh9Wy21lgqt2Vj3TJQiEihH2KCkwIdSqlzw1Z9ENXE0fv5BqLIcqmkLrBa4TbSo6TZC4tlhwX&#10;DNa0MZT/ZGer4J3qw/R3fZp8Pyfz3V6bbPwx2yjV77WvLyACteE//Nd+0wpmI3h8i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18h08UAAADbAAAADwAAAAAAAAAA&#10;AAAAAAChAgAAZHJzL2Rvd25yZXYueG1sUEsFBgAAAAAEAAQA+QAAAJMDAAAAAA==&#10;" strokeweight=".35mm">
                <v:stroke joinstyle="miter"/>
              </v:line>
              <v:group id="Group 26" o:spid="_x0000_s1056" style="position:absolute;left:1178;top:15077;width:2483;height:240" coordorigin="1178,15077" coordsize="248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27" o:spid="_x0000_s1057" type="#_x0000_t202" style="position:absolute;left:1178;top:15077;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6Es8MA&#10;AADbAAAADwAAAGRycy9kb3ducmV2LnhtbESPQWvCQBSE70L/w/IKvelGpSKpq5RKpTerFtrjY/eZ&#10;BLNvQ/Ylpv/eLRQ8DjPzDbPaDL5WPbWxCmxgOslAEdvgKi4MfJ3ex0tQUZAd1oHJwC9F2KwfRivM&#10;XbjygfqjFCpBOOZooBRpcq2jLcljnISGOHnn0HqUJNtCuxavCe5rPcuyhfZYcVoosaG3kuzl2HkD&#10;9tN3UyuHbul0v5O9m+9+tt/GPD0Ory+ghAa5h//bH87A8xz+vq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6Es8MAAADbAAAADwAAAAAAAAAAAAAAAACYAgAAZHJzL2Rv&#10;d25yZXYueG1sUEsFBgAAAAAEAAQA9QAAAIgDAAAAAA==&#10;" filled="f" stroked="f">
                  <v:stroke joinstyle="round"/>
                  <v:textbox inset=".35mm,.35mm,.35mm,.35mm">
                    <w:txbxContent>
                      <w:p w:rsidR="00514536" w:rsidRDefault="00514536">
                        <w:pPr>
                          <w:jc w:val="both"/>
                          <w:rPr>
                            <w:rFonts w:ascii="ISOCPEUR" w:eastAsia="Arial" w:hAnsi="ISOCPEUR"/>
                            <w:i/>
                            <w:sz w:val="18"/>
                            <w:lang w:val="uk-UA"/>
                          </w:rPr>
                        </w:pPr>
                        <w:r>
                          <w:rPr>
                            <w:rFonts w:ascii="ISOCPEUR" w:eastAsia="Arial" w:hAnsi="ISOCPEUR"/>
                            <w:i/>
                            <w:sz w:val="18"/>
                            <w:lang w:val="uk-UA"/>
                          </w:rPr>
                          <w:t xml:space="preserve"> Разраб.</w:t>
                        </w:r>
                      </w:p>
                    </w:txbxContent>
                  </v:textbox>
                </v:shape>
                <v:shape id="Text Box 28" o:spid="_x0000_s1058" type="#_x0000_t202" style="position:absolute;left:2334;top:15077;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cx8MA&#10;AADbAAAADwAAAGRycy9kb3ducmV2LnhtbESPX2vCQBDE3wv9DscWfKsX7R8kekqpVPrWagV9XO7W&#10;JJjbC7lNjN++Vyj4OMzMb5jFavC16qmNVWADk3EGitgGV3FhYP/z8TgDFQXZYR2YDFwpwmp5f7fA&#10;3IULb6nfSaEShGOOBkqRJtc62pI8xnFoiJN3Cq1HSbIttGvxkuC+1tMse9UeK04LJTb0XpI97zpv&#10;wH77bmJl282c7jfy5Z42x/XBmNHD8DYHJTTILfzf/nQGXp7h70v6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ccx8MAAADbAAAADwAAAAAAAAAAAAAAAACYAgAAZHJzL2Rv&#10;d25yZXYueG1sUEsFBgAAAAAEAAQA9QAAAIgDAAAAAA==&#10;" filled="f" stroked="f">
                  <v:stroke joinstyle="round"/>
                  <v:textbox inset=".35mm,.35mm,.35mm,.35mm">
                    <w:txbxContent>
                      <w:p w:rsidR="00514536" w:rsidRDefault="00514536">
                        <w:pPr>
                          <w:jc w:val="both"/>
                          <w:rPr>
                            <w:rFonts w:ascii="ISOCPEUR" w:eastAsia="Arial" w:hAnsi="ISOCPEUR"/>
                            <w:i/>
                            <w:sz w:val="18"/>
                          </w:rPr>
                        </w:pPr>
                        <w:r>
                          <w:rPr>
                            <w:rFonts w:ascii="ISOCPEUR" w:eastAsia="Arial" w:hAnsi="ISOCPEUR"/>
                            <w:i/>
                            <w:sz w:val="18"/>
                          </w:rPr>
                          <w:t>Буров</w:t>
                        </w:r>
                      </w:p>
                    </w:txbxContent>
                  </v:textbox>
                </v:shape>
              </v:group>
              <v:group id="Group 29" o:spid="_x0000_s1059" style="position:absolute;left:1178;top:15355;width:2483;height:240" coordorigin="1178,15355" coordsize="248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Text Box 30" o:spid="_x0000_s1060" type="#_x0000_t202" style="position:absolute;left:1178;top:15355;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knK8MA&#10;AADbAAAADwAAAGRycy9kb3ducmV2LnhtbESPQWvCQBSE74X+h+UJ3urGSkWiq0iL4q1VC/X42H0m&#10;wezbkH2J6b/vFgo9DjPzDbPaDL5WPbWxCmxgOslAEdvgKi4MfJ53TwtQUZAd1oHJwDdF2KwfH1aY&#10;u3DnI/UnKVSCcMzRQCnS5FpHW5LHOAkNcfKuofUoSbaFdi3eE9zX+jnL5tpjxWmhxIZeS7K3U+cN&#10;2A/fTa0cu4XT/V7e3Wx/efsyZjwatktQQoP8h//aB2fgZQ6/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knK8MAAADbAAAADwAAAAAAAAAAAAAAAACYAgAAZHJzL2Rv&#10;d25yZXYueG1sUEsFBgAAAAAEAAQA9QAAAIgDAAAAAA==&#10;" filled="f" stroked="f">
                  <v:stroke joinstyle="round"/>
                  <v:textbox inset=".35mm,.35mm,.35mm,.35mm">
                    <w:txbxContent>
                      <w:p w:rsidR="00514536" w:rsidRDefault="00514536">
                        <w:pPr>
                          <w:jc w:val="both"/>
                          <w:rPr>
                            <w:rFonts w:ascii="ISOCPEUR" w:eastAsia="Arial" w:hAnsi="ISOCPEUR"/>
                            <w:i/>
                            <w:sz w:val="18"/>
                            <w:lang w:val="uk-UA"/>
                          </w:rPr>
                        </w:pPr>
                        <w:r>
                          <w:rPr>
                            <w:rFonts w:ascii="ISOCPEUR" w:eastAsia="Arial" w:hAnsi="ISOCPEUR"/>
                            <w:i/>
                            <w:sz w:val="18"/>
                            <w:lang w:val="uk-UA"/>
                          </w:rPr>
                          <w:t xml:space="preserve"> Провер.</w:t>
                        </w:r>
                      </w:p>
                    </w:txbxContent>
                  </v:textbox>
                </v:shape>
                <v:shape id="Text Box 31" o:spid="_x0000_s1061" type="#_x0000_t202" style="position:absolute;left:2334;top:15355;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CsMMA&#10;AADbAAAADwAAAGRycy9kb3ducmV2LnhtbESPQWvCQBSE74X+h+UVvNWNlrYSXaVUKr21WkGPj91n&#10;Esy+DdmXGP99t1DwOMzMN8xiNfha9dTGKrCByTgDRWyDq7gwsP/5eJyBioLssA5MBq4UYbW8v1tg&#10;7sKFt9TvpFAJwjFHA6VIk2sdbUke4zg0xMk7hdajJNkW2rV4SXBf62mWvWiPFaeFEht6L8med503&#10;YL99N7Gy7WZO9xv5ck+b4/pgzOhheJuDEhrkFv5vfzoDz6/w9yX9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WCsMMAAADbAAAADwAAAAAAAAAAAAAAAACYAgAAZHJzL2Rv&#10;d25yZXYueG1sUEsFBgAAAAAEAAQA9QAAAIgDAAAAAA==&#10;" filled="f" stroked="f">
                  <v:stroke joinstyle="round"/>
                  <v:textbox inset=".35mm,.35mm,.35mm,.35mm">
                    <w:txbxContent>
                      <w:p w:rsidR="00514536" w:rsidRPr="002E36E7" w:rsidRDefault="00514536">
                        <w:pPr>
                          <w:jc w:val="both"/>
                          <w:rPr>
                            <w:rFonts w:eastAsia="Arial"/>
                            <w:i/>
                            <w:sz w:val="18"/>
                          </w:rPr>
                        </w:pPr>
                        <w:r w:rsidRPr="00951D5D">
                          <w:rPr>
                            <w:rFonts w:ascii="Arial" w:eastAsia="Arial" w:hAnsi="Arial" w:cs="Arial"/>
                            <w:i/>
                            <w:sz w:val="18"/>
                          </w:rPr>
                          <w:t>Прозорова</w:t>
                        </w:r>
                      </w:p>
                    </w:txbxContent>
                  </v:textbox>
                </v:shape>
              </v:group>
              <v:group id="Group 32" o:spid="_x0000_s1062" style="position:absolute;left:1178;top:15639;width:2486;height:243" coordorigin="1178,15639" coordsize="2486,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Text Box 33" o:spid="_x0000_s1063" type="#_x0000_t202" style="position:absolute;left:1178;top:15639;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zWcMA&#10;AADbAAAADwAAAGRycy9kb3ducmV2LnhtbESPQWvCQBSE74X+h+UVvNWNlhaNrlIqld5abUGPj91n&#10;Esy+DdmXGP99t1DwOMzMN8xyPfha9dTGKrCByTgDRWyDq7gw8PP9/jgDFQXZYR2YDFwpwnp1f7fE&#10;3IUL76jfS6EShGOOBkqRJtc62pI8xnFoiJN3Cq1HSbIttGvxkuC+1tMse9EeK04LJTb0VpI97ztv&#10;wH75bmJl182c7rfy6Z62x83BmNHD8LoAJTTILfzf/nAGnufw9yX9A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azWcMAAADbAAAADwAAAAAAAAAAAAAAAACYAgAAZHJzL2Rv&#10;d25yZXYueG1sUEsFBgAAAAAEAAQA9QAAAIgDAAAAAA==&#10;" filled="f" stroked="f">
                  <v:stroke joinstyle="round"/>
                  <v:textbox inset=".35mm,.35mm,.35mm,.35mm">
                    <w:txbxContent>
                      <w:p w:rsidR="00514536" w:rsidRDefault="00514536">
                        <w:pPr>
                          <w:jc w:val="both"/>
                          <w:rPr>
                            <w:rFonts w:ascii="ISOCPEUR" w:eastAsia="Arial" w:hAnsi="ISOCPEUR"/>
                            <w:i/>
                            <w:sz w:val="18"/>
                            <w:lang w:val="uk-UA"/>
                          </w:rPr>
                        </w:pPr>
                        <w:r>
                          <w:rPr>
                            <w:rFonts w:ascii="ISOCPEUR" w:eastAsia="Arial" w:hAnsi="ISOCPEUR"/>
                            <w:i/>
                            <w:sz w:val="18"/>
                            <w:lang w:val="uk-UA"/>
                          </w:rPr>
                          <w:t xml:space="preserve"> Реценз.</w:t>
                        </w:r>
                      </w:p>
                    </w:txbxContent>
                  </v:textbox>
                </v:shape>
                <v:shape id="Text Box 34" o:spid="_x0000_s1064" type="#_x0000_t202" style="position:absolute;left:2337;top:15642;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LeWb4A&#10;AADbAAAADwAAAGRycy9kb3ducmV2LnhtbERPzYrCMBC+C75DGMGL2FQPVapRRBBE9KC7DzA2Y1Ns&#10;JqWJtfv2m4Pg8eP7X297W4uOWl85VjBLUhDEhdMVlwp+fw7TJQgfkDXWjknBH3nYboaDNebavflK&#10;3S2UIoawz1GBCaHJpfSFIYs+cQ1x5B6utRgibEupW3zHcFvLeZpm0mLFscFgQ3tDxfP2sgompkkv&#10;58fxftBZYZ4njwvbnZQaj/rdCkSgPnzFH/dRK8ji+vgl/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y3lm+AAAA2wAAAA8AAAAAAAAAAAAAAAAAmAIAAGRycy9kb3ducmV2&#10;LnhtbFBLBQYAAAAABAAEAPUAAACDAwAAAAA=&#10;" filled="f" stroked="f">
                  <v:stroke joinstyle="round"/>
                </v:shape>
              </v:group>
              <v:group id="Group 35" o:spid="_x0000_s1065" style="position:absolute;left:1178;top:15915;width:2486;height:243" coordorigin="1178,15915" coordsize="2486,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 Box 36" o:spid="_x0000_s1066" type="#_x0000_t202" style="position:absolute;left:1178;top:15915;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7rlcIA&#10;AADbAAAADwAAAGRycy9kb3ducmV2LnhtbESPQWvCQBSE7wX/w/IEb3WjgkjqKmKpeGvVQnt87D6T&#10;YPZtyL7E+O+7hUKPw8x8w6y3g69VT22sAhuYTTNQxDa4igsDn5e35xWoKMgO68Bk4EERtpvR0xpz&#10;F+58ov4shUoQjjkaKEWaXOtoS/IYp6EhTt41tB4lybbQrsV7gvtaz7NsqT1WnBZKbGhfkr2dO2/A&#10;fvhuZuXUrZzuD/LuFofv1y9jJuNh9wJKaJD/8F/76Aws5/D7Jf0A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uuVwgAAANsAAAAPAAAAAAAAAAAAAAAAAJgCAABkcnMvZG93&#10;bnJldi54bWxQSwUGAAAAAAQABAD1AAAAhwMAAAAA&#10;" filled="f" stroked="f">
                  <v:stroke joinstyle="round"/>
                  <v:textbox inset=".35mm,.35mm,.35mm,.35mm">
                    <w:txbxContent>
                      <w:p w:rsidR="00514536" w:rsidRDefault="00514536">
                        <w:pPr>
                          <w:jc w:val="both"/>
                          <w:rPr>
                            <w:rFonts w:ascii="ISOCPEUR" w:eastAsia="Arial" w:hAnsi="ISOCPEUR"/>
                            <w:i/>
                            <w:sz w:val="18"/>
                            <w:lang w:val="uk-UA"/>
                          </w:rPr>
                        </w:pPr>
                        <w:r>
                          <w:rPr>
                            <w:rFonts w:ascii="ISOCPEUR" w:eastAsia="Arial" w:hAnsi="ISOCPEUR"/>
                            <w:i/>
                            <w:sz w:val="18"/>
                            <w:lang w:val="uk-UA"/>
                          </w:rPr>
                          <w:t xml:space="preserve"> Н. Контр.</w:t>
                        </w:r>
                      </w:p>
                    </w:txbxContent>
                  </v:textbox>
                </v:shape>
                <v:shape id="Text Box 37" o:spid="_x0000_s1067" type="#_x0000_t202" style="position:absolute;left:2337;top:15918;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BALsQA&#10;AADbAAAADwAAAGRycy9kb3ducmV2LnhtbESPwWrDMBBE74X8g9hALqWR04IbnMgmBAwhtIe6+YCt&#10;tbFMrJWxVNv5+6pQ6HGYmTfMvphtJ0YafOtYwWadgCCunW65UXD5LJ+2IHxA1tg5JgV38lDki4c9&#10;ZtpN/EFjFRoRIewzVGBC6DMpfW3Iol+7njh6VzdYDFEOjdQDThFuO/mcJKm02HJcMNjT0VB9q76t&#10;gkfTJ+9v19NXqdPa3M4eX+14Vmq1nA87EIHm8B/+a5+0gvQF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gQC7EAAAA2wAAAA8AAAAAAAAAAAAAAAAAmAIAAGRycy9k&#10;b3ducmV2LnhtbFBLBQYAAAAABAAEAPUAAACJAwAAAAA=&#10;" filled="f" stroked="f">
                  <v:stroke joinstyle="round"/>
                </v:shape>
              </v:group>
              <v:group id="Group 38" o:spid="_x0000_s1068" style="position:absolute;left:1178;top:16192;width:2486;height:243" coordorigin="1178,16192" coordsize="2486,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ext Box 39" o:spid="_x0000_s1069" type="#_x0000_t202" style="position:absolute;left:1178;top:16192;width:1096;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z4cMA&#10;AADbAAAADwAAAGRycy9kb3ducmV2LnhtbESPQWvCQBSE74X+h+UJ3urGSkWiq0iL4q1VC/X42H0m&#10;wezbkH2J6b/vFgo9DjPzDbPaDL5WPbWxCmxgOslAEdvgKi4MfJ53TwtQUZAd1oHJwDdF2KwfH1aY&#10;u3DnI/UnKVSCcMzRQCnS5FpHW5LHOAkNcfKuofUoSbaFdi3eE9zX+jnL5tpjxWmhxIZeS7K3U+cN&#10;2A/fTa0cu4XT/V7e3Wx/efsyZjwatktQQoP8h//aB2dg/gK/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dz4cMAAADbAAAADwAAAAAAAAAAAAAAAACYAgAAZHJzL2Rv&#10;d25yZXYueG1sUEsFBgAAAAAEAAQA9QAAAIgDAAAAAA==&#10;" filled="f" stroked="f">
                  <v:stroke joinstyle="round"/>
                  <v:textbox inset=".35mm,.35mm,.35mm,.35mm">
                    <w:txbxContent>
                      <w:p w:rsidR="00514536" w:rsidRDefault="00514536">
                        <w:pPr>
                          <w:jc w:val="both"/>
                          <w:rPr>
                            <w:rFonts w:ascii="ISOCPEUR" w:eastAsia="Arial" w:hAnsi="ISOCPEUR"/>
                            <w:i/>
                            <w:sz w:val="18"/>
                            <w:lang w:val="uk-UA"/>
                          </w:rPr>
                        </w:pPr>
                        <w:r>
                          <w:rPr>
                            <w:rFonts w:ascii="ISOCPEUR" w:eastAsia="Arial" w:hAnsi="ISOCPEUR"/>
                            <w:i/>
                            <w:sz w:val="18"/>
                            <w:lang w:val="uk-UA"/>
                          </w:rPr>
                          <w:t xml:space="preserve"> Утверд.</w:t>
                        </w:r>
                      </w:p>
                    </w:txbxContent>
                  </v:textbox>
                </v:shape>
                <v:shape id="Text Box 40" o:spid="_x0000_s1070" type="#_x0000_t202" style="position:absolute;left:2337;top:16195;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jtsMA&#10;AADbAAAADwAAAGRycy9kb3ducmV2LnhtbESPwWrDMBBE74H+g9hCL6GW04MbXCuhBALBNIcm+YCt&#10;tbaMrZWxVNv9+ypQ6HGYmTdMsV9sLyYafetYwSZJQRBXTrfcKLhdj89bED4ga+wdk4If8rDfPawK&#10;zLWb+ZOmS2hEhLDPUYEJYcil9JUhiz5xA3H0ajdaDFGOjdQjzhFue/mSppm02HJcMDjQwVDVXb6t&#10;grUZ0vNHffo66qwyXenx1U6lUk+Py/sbiEBL+A//tU9aQZbB/U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fjtsMAAADbAAAADwAAAAAAAAAAAAAAAACYAgAAZHJzL2Rv&#10;d25yZXYueG1sUEsFBgAAAAAEAAQA9QAAAIgDAAAAAA==&#10;" filled="f" stroked="f">
                  <v:stroke joinstyle="round"/>
                </v:shape>
              </v:group>
              <v:line id="Line 41" o:spid="_x0000_s1071" style="position:absolute;visibility:visible;mso-wrap-style:square" from="8533,15059" to="8533,1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BT18EAAADbAAAADwAAAGRycy9kb3ducmV2LnhtbESPQYvCMBSE78L+h/AW9iJr2j1Y6RpF&#10;FoQ9Cav+gEfybIrNS0liW/+9EYQ9DjPzDbPeTq4TA4XYelZQLgoQxNqblhsF59P+cwUiJmSDnWdS&#10;cKcI283bbI218SP/0XBMjcgQjjUqsCn1tZRRW3IYF74nzt7FB4cpy9BIE3DMcNfJr6JYSoct5wWL&#10;Pf1Y0tfjzWWKLu14ud2rfVkMB6cTdaGaK/XxPu2+QSSa0n/41f41CpYVPL/kH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cFPXwQAAANsAAAAPAAAAAAAAAAAAAAAA&#10;AKECAABkcnMvZG93bnJldi54bWxQSwUGAAAAAAQABAD5AAAAjwMAAAAA&#10;" strokeweight=".71mm">
                <v:stroke joinstyle="miter"/>
              </v:line>
              <v:shape id="Text Box 42" o:spid="_x0000_s1072" type="#_x0000_t202" style="position:absolute;left:5199;top:15115;width:3257;height:1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cf78A&#10;AADbAAAADwAAAGRycy9kb3ducmV2LnhtbERPS2vCQBC+F/wPywje6sYKIqmriKL01voAexx2p0lo&#10;djZkJzH9992D4PHje682g69VT22sAhuYTTNQxDa4igsD18vhdQkqCrLDOjAZ+KMIm/XoZYW5C3c+&#10;UX+WQqUQjjkaKEWaXOtoS/IYp6EhTtxPaD1Kgm2hXYv3FO5r/ZZlC+2x4tRQYkO7kuzvufMG7Jfv&#10;ZlZO3dLp/iifbn783t+MmYyH7TsooUGe4of7wxlYpLHpS/oBe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5tx/vwAAANsAAAAPAAAAAAAAAAAAAAAAAJgCAABkcnMvZG93bnJl&#10;di54bWxQSwUGAAAAAAQABAD1AAAAhAMAAAAA&#10;" filled="f" stroked="f">
                <v:stroke joinstyle="round"/>
                <v:textbox inset=".35mm,.35mm,.35mm,.35mm">
                  <w:txbxContent>
                    <w:p w:rsidR="00514536" w:rsidRDefault="00514536">
                      <w:pPr>
                        <w:jc w:val="center"/>
                      </w:pPr>
                      <w:r>
                        <w:t>Кумулятивный многонишевый генетический алгоритм для оптимизации мультимодальных функций</w:t>
                      </w:r>
                    </w:p>
                    <w:p w:rsidR="00514536" w:rsidRDefault="00514536"/>
                  </w:txbxContent>
                </v:textbox>
              </v:shape>
              <v:line id="Line 43" o:spid="_x0000_s1073" style="position:absolute;visibility:visible;mso-wrap-style:square" from="8540,15337" to="11526,1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NiPsEAAADbAAAADwAAAGRycy9kb3ducmV2LnhtbESP3WoCMRSE74W+QzgFb0Sz64U/W6OI&#10;IHhVqPUBDslxs3RzsiRxd317Uyj0cpiZb5jdYXSt6CnExrOCclGAINbeNFwruH2f5xsQMSEbbD2T&#10;gidFOOzfJjusjB/4i/prqkWGcKxQgU2pq6SM2pLDuPAdcfbuPjhMWYZamoBDhrtWLotiJR02nBcs&#10;dnSypH+uD5cpurTD/fFcn8ui/3Q6URvWM6Wm7+PxA0SiMf2H/9oXo2C1hd8v+Qf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o2I+wQAAANsAAAAPAAAAAAAAAAAAAAAA&#10;AKECAABkcnMvZG93bnJldi54bWxQSwUGAAAAAAQABAD5AAAAjwMAAAAA&#10;" strokeweight=".71mm">
                <v:stroke joinstyle="miter"/>
              </v:line>
              <v:line id="Line 44" o:spid="_x0000_s1074" style="position:absolute;visibility:visible;mso-wrap-style:square" from="8539,15619" to="11525,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BdfsEAAADbAAAADwAAAGRycy9kb3ducmV2LnhtbESPwWrDMAyG74O9g9Ggl7E62aEpWd0y&#10;BoWdBu32AMJW47BYDrabpG9fHQY7il//J327wxIGNVHKfWQD9boCRWyj67kz8PN9fNmCygXZ4RCZ&#10;DNwow2H/+LDD1sWZTzSdS6cEwrlFA76UsdU6W08B8zqOxJJdYgpYZEyddglngYdBv1bVRgfsWS54&#10;HOnDk/09X4NQbO3ny/XWHOtq+gq20JCaZ2NWT8v7G6hCS/lf/mt/OgONfC8u4gF6f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QF1+wQAAANsAAAAPAAAAAAAAAAAAAAAA&#10;AKECAABkcnMvZG93bnJldi54bWxQSwUGAAAAAAQABAD5AAAAjwMAAAAA&#10;" strokeweight=".71mm">
                <v:stroke joinstyle="miter"/>
              </v:line>
              <v:line id="Line 45" o:spid="_x0000_s1075" style="position:absolute;visibility:visible;mso-wrap-style:square" from="10234,15059" to="10234,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z45cEAAADbAAAADwAAAGRycy9kb3ducmV2LnhtbESPzWrDMBCE74G8g9hCLyGR3UMc3Cih&#10;BAI9FfLzAIu0sUytlZEU23n7qhDIcZiZb5jtfnKdGCjE1rOCclWAINbetNwouF6Oyw2ImJANdp5J&#10;wYMi7Hfz2RZr40c+0XBOjcgQjjUqsCn1tZRRW3IYV74nzt7NB4cpy9BIE3DMcNfJj6JYS4ct5wWL&#10;PR0s6d/z3WWKLu14uz+qY1kMP04n6kK1UOr9bfr6BJFoSq/ws/1tFFQl/H/JP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DPjlwQAAANsAAAAPAAAAAAAAAAAAAAAA&#10;AKECAABkcnMvZG93bnJldi54bWxQSwUGAAAAAAQABAD5AAAAjwMAAAAA&#10;" strokeweight=".71mm">
                <v:stroke joinstyle="miter"/>
              </v:line>
              <v:shape id="Text Box 46" o:spid="_x0000_s1076" type="#_x0000_t202" style="position:absolute;left:8575;top:15070;width:75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d9SMMA&#10;AADbAAAADwAAAGRycy9kb3ducmV2LnhtbESPQWvCQBSE74X+h+UJ3upGhVaiq0hLxVurFurxsftM&#10;gtm3IfsS47/vFgo9DjPzDbPaDL5WPbWxCmxgOslAEdvgKi4MfJ3enxagoiA7rAOTgTtF2KwfH1aY&#10;u3DjA/VHKVSCcMzRQCnS5FpHW5LHOAkNcfIuofUoSbaFdi3eEtzXepZlz9pjxWmhxIZeS7LXY+cN&#10;2E/fTa0cuoXT/U4+3Hx3fvs2ZjwatktQQoP8h//ae2fgZQa/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d9SMMAAADbAAAADwAAAAAAAAAAAAAAAACYAgAAZHJzL2Rv&#10;d25yZXYueG1sUEsFBgAAAAAEAAQA9QAAAIgDA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Лит.</w:t>
                      </w:r>
                    </w:p>
                  </w:txbxContent>
                </v:textbox>
              </v:shape>
              <v:shape id="Text Box 47" o:spid="_x0000_s1077" type="#_x0000_t202" style="position:absolute;left:10277;top:15070;width:120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Y08MA&#10;AADbAAAADwAAAGRycy9kb3ducmV2LnhtbESPQWvCQBSE70L/w/IKvelGhSqpq5RKpTerFtrjY/eZ&#10;BLNvQ/Ylpv/eLRQ8DjPzDbPaDL5WPbWxCmxgOslAEdvgKi4MfJ3ex0tQUZAd1oHJwC9F2KwfRivM&#10;XbjygfqjFCpBOOZooBRpcq2jLcljnISGOHnn0HqUJNtCuxavCe5rPcuyZ+2x4rRQYkNvJdnLsfMG&#10;7KfvplYO3dLpfid7N9/9bL+NeXocXl9ACQ1yD/+3P5yBxRz+vqQf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vY08MAAADbAAAADwAAAAAAAAAAAAAAAACYAgAAZHJzL2Rv&#10;d25yZXYueG1sUEsFBgAAAAAEAAQA9QAAAIgDA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Листов</w:t>
                      </w:r>
                    </w:p>
                  </w:txbxContent>
                </v:textbox>
              </v:shape>
              <v:shape id="Text Box 48" o:spid="_x0000_s1078" type="#_x0000_t202" style="position:absolute;left:10285;top:15354;width:1199;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JAp8MA&#10;AADbAAAADwAAAGRycy9kb3ducmV2LnhtbESPQWvCQBSE74X+h+UVvNWNtrQSXaVUKr21WkGPj91n&#10;Esy+DdmXGP99t1DwOMzMN8xiNfha9dTGKrCByTgDRWyDq7gwsP/5eJyBioLssA5MBq4UYbW8v1tg&#10;7sKFt9TvpFAJwjFHA6VIk2sdbUke4zg0xMk7hdajJNkW2rV4SXBf62mWvWiPFaeFEht6L8med503&#10;YL99N7Gy7WZO9xv5ck+b4/pgzOhheJuDEhrkFv5vfzoDr8/w9yX9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3JAp8MAAADbAAAADwAAAAAAAAAAAAAAAACYAgAAZHJzL2Rv&#10;d25yZXYueG1sUEsFBgAAAAAEAAQA9QAAAIgDAAAAAA==&#10;" filled="f" stroked="f">
                <v:stroke joinstyle="round"/>
                <v:textbox inset=".35mm,.35mm,.35mm,.35mm">
                  <w:txbxContent>
                    <w:p w:rsidR="00514536" w:rsidRPr="003E347E" w:rsidRDefault="00514536">
                      <w:pPr>
                        <w:jc w:val="center"/>
                        <w:rPr>
                          <w:rFonts w:eastAsia="Arial"/>
                          <w:i/>
                          <w:sz w:val="18"/>
                        </w:rPr>
                      </w:pPr>
                      <w:r>
                        <w:rPr>
                          <w:rFonts w:eastAsia="Arial"/>
                          <w:i/>
                          <w:sz w:val="18"/>
                        </w:rPr>
                        <w:t>63</w:t>
                      </w:r>
                    </w:p>
                  </w:txbxContent>
                </v:textbox>
              </v:shape>
              <v:line id="Line 49" o:spid="_x0000_s1079" style="position:absolute;visibility:visible;mso-wrap-style:square" from="8817,15343" to="8817,1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7sMYAAADbAAAADwAAAGRycy9kb3ducmV2LnhtbESP3WoCMRSE7wu+QzgF7zRb/1q3RlFB&#10;KkhpuxV6e9gcN4ubk2UTdevTG6HQy2FmvmFmi9ZW4kyNLx0reOonIIhzp0suFOy/N70XED4ga6wc&#10;k4Jf8rCYdx5mmGp34S86Z6EQEcI+RQUmhDqV0ueGLPq+q4mjd3CNxRBlU0jd4CXCbSUHSTKRFkuO&#10;CwZrWhvKj9nJKthR/Tm6rg7Dn2kyeXvXJht8jNdKdR/b5SuIQG34D/+1t1rB8xjuX+IP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Re7DGAAAA2wAAAA8AAAAAAAAA&#10;AAAAAAAAoQIAAGRycy9kb3ducmV2LnhtbFBLBQYAAAAABAAEAPkAAACUAwAAAAA=&#10;" strokeweight=".35mm">
                <v:stroke joinstyle="miter"/>
              </v:line>
              <v:line id="Line 50" o:spid="_x0000_s1080" style="position:absolute;visibility:visible;mso-wrap-style:square" from="9100,15344" to="9100,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lx8YAAADbAAAADwAAAGRycy9kb3ducmV2LnhtbESPQWvCQBSE7wX/w/KE3nRTrdGmrqJC&#10;sVBKNS30+sg+s8Hs25DdavTXu4VCj8PMfMPMl52txYlaXzlW8DBMQBAXTldcKvj6fBnMQPiArLF2&#10;TAou5GG56N3NMdPuzHs65aEUEcI+QwUmhCaT0heGLPqha4ijd3CtxRBlW0rd4jnCbS1HSZJKixXH&#10;BYMNbQwVx/zHKnijZvd4XR/G309Jun3XJh99TDZK3fe71TOIQF34D/+1X7WCaQq/X+IP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D5cfGAAAA2wAAAA8AAAAAAAAA&#10;AAAAAAAAoQIAAGRycy9kb3ducmV2LnhtbFBLBQYAAAAABAAEAPkAAACUAwAAAAA=&#10;" strokeweight=".35mm">
                <v:stroke joinstyle="miter"/>
              </v:line>
              <v:shape id="Text Box 51" o:spid="_x0000_s1081" type="#_x0000_t202" style="position:absolute;left:8575;top:15841;width:2903;height: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De0MMA&#10;AADbAAAADwAAAGRycy9kb3ducmV2LnhtbESPQWvCQBSE74X+h+UJ3urGClWiq0iL4q1VC/X42H0m&#10;wezbkH2J6b/vFgo9DjPzDbPaDL5WPbWxCmxgOslAEdvgKi4MfJ53TwtQUZAd1oHJwDdF2KwfH1aY&#10;u3DnI/UnKVSCcMzRQCnS5FpHW5LHOAkNcfKuofUoSbaFdi3eE9zX+jnLXrTHitNCiQ29lmRvp84b&#10;sB++m1o5dgun+728u9n+8vZlzHg0bJeghAb5D/+1D87AfA6/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De0MMAAADbAAAADwAAAAAAAAAAAAAAAACYAgAAZHJzL2Rv&#10;d25yZXYueG1sUEsFBgAAAAAEAAQA9QAAAIgDAAAAAA==&#10;" filled="f" stroked="f">
                <v:stroke joinstyle="round"/>
                <v:textbox inset=".35mm,.35mm,.35mm,.35mm">
                  <w:txbxContent>
                    <w:p w:rsidR="00514536" w:rsidRDefault="00514536">
                      <w:pPr>
                        <w:jc w:val="center"/>
                      </w:pPr>
                      <w:r>
                        <w:t>Кафедра ПМиИ группа ПМ-41</w:t>
                      </w:r>
                    </w:p>
                    <w:p w:rsidR="00514536" w:rsidRDefault="00514536">
                      <w:pPr>
                        <w:jc w:val="center"/>
                      </w:pPr>
                    </w:p>
                  </w:txbxContent>
                </v:textbox>
              </v:shape>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rsidP="00A04A2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4536" w:rsidRDefault="00514536" w:rsidP="009870A1">
    <w:pPr>
      <w:ind w:right="360"/>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Pr="009870A1" w:rsidRDefault="00514536" w:rsidP="009870A1">
    <w:pPr>
      <w:pStyle w:val="Header"/>
      <w:ind w:right="360"/>
      <w:jc w:val="center"/>
    </w:pPr>
    <w:r>
      <w:rPr>
        <w:noProof/>
      </w:rPr>
      <mc:AlternateContent>
        <mc:Choice Requires="wpg">
          <w:drawing>
            <wp:anchor distT="0" distB="0" distL="0" distR="0" simplePos="0" relativeHeight="251658240" behindDoc="0" locked="0" layoutInCell="1" allowOverlap="1" wp14:anchorId="60A68117" wp14:editId="6EB34BA9">
              <wp:simplePos x="0" y="0"/>
              <wp:positionH relativeFrom="page">
                <wp:posOffset>739140</wp:posOffset>
              </wp:positionH>
              <wp:positionV relativeFrom="page">
                <wp:posOffset>288290</wp:posOffset>
              </wp:positionV>
              <wp:extent cx="6584950" cy="10185400"/>
              <wp:effectExtent l="15240" t="21590" r="19685" b="13335"/>
              <wp:wrapNone/>
              <wp:docPr id="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950" cy="10185400"/>
                        <a:chOff x="1279" y="454"/>
                        <a:chExt cx="10369" cy="16039"/>
                      </a:xfrm>
                    </wpg:grpSpPr>
                    <wps:wsp>
                      <wps:cNvPr id="9" name="Rectangle 53"/>
                      <wps:cNvSpPr>
                        <a:spLocks noChangeArrowheads="1"/>
                      </wps:cNvSpPr>
                      <wps:spPr bwMode="auto">
                        <a:xfrm>
                          <a:off x="1279" y="454"/>
                          <a:ext cx="10369" cy="16039"/>
                        </a:xfrm>
                        <a:prstGeom prst="rect">
                          <a:avLst/>
                        </a:prstGeom>
                        <a:noFill/>
                        <a:ln w="255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0" name="Line 54"/>
                      <wps:cNvCnPr/>
                      <wps:spPr bwMode="auto">
                        <a:xfrm>
                          <a:off x="1846"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5"/>
                      <wps:cNvCnPr/>
                      <wps:spPr bwMode="auto">
                        <a:xfrm>
                          <a:off x="1284" y="15650"/>
                          <a:ext cx="10352"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6"/>
                      <wps:cNvCnPr/>
                      <wps:spPr bwMode="auto">
                        <a:xfrm>
                          <a:off x="2413"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7"/>
                      <wps:cNvCnPr/>
                      <wps:spPr bwMode="auto">
                        <a:xfrm>
                          <a:off x="3831"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8"/>
                      <wps:cNvCnPr/>
                      <wps:spPr bwMode="auto">
                        <a:xfrm>
                          <a:off x="4680" y="15664"/>
                          <a:ext cx="0" cy="819"/>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59"/>
                      <wps:cNvCnPr/>
                      <wps:spPr bwMode="auto">
                        <a:xfrm>
                          <a:off x="5248" y="15656"/>
                          <a:ext cx="0" cy="819"/>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60"/>
                      <wps:cNvCnPr/>
                      <wps:spPr bwMode="auto">
                        <a:xfrm>
                          <a:off x="11087" y="15656"/>
                          <a:ext cx="0" cy="827"/>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61"/>
                      <wps:cNvCnPr/>
                      <wps:spPr bwMode="auto">
                        <a:xfrm>
                          <a:off x="1284" y="15932"/>
                          <a:ext cx="3946"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62"/>
                      <wps:cNvCnPr/>
                      <wps:spPr bwMode="auto">
                        <a:xfrm>
                          <a:off x="1284" y="16216"/>
                          <a:ext cx="3946" cy="0"/>
                        </a:xfrm>
                        <a:prstGeom prst="line">
                          <a:avLst/>
                        </a:prstGeom>
                        <a:noFill/>
                        <a:ln w="255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63"/>
                      <wps:cNvCnPr/>
                      <wps:spPr bwMode="auto">
                        <a:xfrm>
                          <a:off x="11094" y="15935"/>
                          <a:ext cx="548"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Text Box 64"/>
                      <wps:cNvSpPr txBox="1">
                        <a:spLocks noChangeArrowheads="1"/>
                      </wps:cNvSpPr>
                      <wps:spPr bwMode="auto">
                        <a:xfrm>
                          <a:off x="1304" y="16223"/>
                          <a:ext cx="51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Изм.</w:t>
                            </w:r>
                          </w:p>
                        </w:txbxContent>
                      </wps:txbx>
                      <wps:bodyPr rot="0" vert="horz" wrap="square" lIns="12600" tIns="12600" rIns="12600" bIns="12600" anchor="ctr" anchorCtr="0">
                        <a:noAutofit/>
                      </wps:bodyPr>
                    </wps:wsp>
                    <wps:wsp>
                      <wps:cNvPr id="21" name="Text Box 65"/>
                      <wps:cNvSpPr txBox="1">
                        <a:spLocks noChangeArrowheads="1"/>
                      </wps:cNvSpPr>
                      <wps:spPr bwMode="auto">
                        <a:xfrm>
                          <a:off x="1865" y="16223"/>
                          <a:ext cx="512"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22" name="Text Box 66"/>
                      <wps:cNvSpPr txBox="1">
                        <a:spLocks noChangeArrowheads="1"/>
                      </wps:cNvSpPr>
                      <wps:spPr bwMode="auto">
                        <a:xfrm>
                          <a:off x="2452" y="16223"/>
                          <a:ext cx="1327"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 докум.</w:t>
                            </w:r>
                          </w:p>
                        </w:txbxContent>
                      </wps:txbx>
                      <wps:bodyPr rot="0" vert="horz" wrap="square" lIns="12600" tIns="12600" rIns="12600" bIns="12600" anchor="ctr" anchorCtr="0">
                        <a:noAutofit/>
                      </wps:bodyPr>
                    </wps:wsp>
                    <wps:wsp>
                      <wps:cNvPr id="23" name="Text Box 67"/>
                      <wps:cNvSpPr txBox="1">
                        <a:spLocks noChangeArrowheads="1"/>
                      </wps:cNvSpPr>
                      <wps:spPr bwMode="auto">
                        <a:xfrm>
                          <a:off x="3860" y="16223"/>
                          <a:ext cx="788"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Подпись</w:t>
                            </w:r>
                          </w:p>
                        </w:txbxContent>
                      </wps:txbx>
                      <wps:bodyPr rot="0" vert="horz" wrap="square" lIns="12600" tIns="12600" rIns="12600" bIns="12600" anchor="ctr" anchorCtr="0">
                        <a:noAutofit/>
                      </wps:bodyPr>
                    </wps:wsp>
                    <wps:wsp>
                      <wps:cNvPr id="24" name="Text Box 68"/>
                      <wps:cNvSpPr txBox="1">
                        <a:spLocks noChangeArrowheads="1"/>
                      </wps:cNvSpPr>
                      <wps:spPr bwMode="auto">
                        <a:xfrm>
                          <a:off x="4702" y="16223"/>
                          <a:ext cx="511"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Дата</w:t>
                            </w:r>
                          </w:p>
                        </w:txbxContent>
                      </wps:txbx>
                      <wps:bodyPr rot="0" vert="horz" wrap="square" lIns="12600" tIns="12600" rIns="12600" bIns="12600" anchor="ctr" anchorCtr="0">
                        <a:noAutofit/>
                      </wps:bodyPr>
                    </wps:wsp>
                    <wps:wsp>
                      <wps:cNvPr id="25" name="Text Box 69"/>
                      <wps:cNvSpPr txBox="1">
                        <a:spLocks noChangeArrowheads="1"/>
                      </wps:cNvSpPr>
                      <wps:spPr bwMode="auto">
                        <a:xfrm>
                          <a:off x="11106" y="15675"/>
                          <a:ext cx="512" cy="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rFonts w:ascii="ISOCPEUR" w:eastAsia="Arial" w:hAnsi="ISOCPEUR"/>
                                <w:i/>
                                <w:sz w:val="18"/>
                                <w:lang w:val="uk-UA"/>
                              </w:rPr>
                            </w:pPr>
                            <w:r>
                              <w:rPr>
                                <w:rFonts w:ascii="ISOCPEUR" w:eastAsia="Arial" w:hAnsi="ISOCPEUR"/>
                                <w:i/>
                                <w:sz w:val="18"/>
                                <w:lang w:val="uk-UA"/>
                              </w:rPr>
                              <w:t>Лист</w:t>
                            </w:r>
                          </w:p>
                        </w:txbxContent>
                      </wps:txbx>
                      <wps:bodyPr rot="0" vert="horz" wrap="square" lIns="12600" tIns="12600" rIns="12600" bIns="12600" anchor="ctr" anchorCtr="0">
                        <a:noAutofit/>
                      </wps:bodyPr>
                    </wps:wsp>
                    <wps:wsp>
                      <wps:cNvPr id="26" name="Text Box 70"/>
                      <wps:cNvSpPr txBox="1">
                        <a:spLocks noChangeArrowheads="1"/>
                      </wps:cNvSpPr>
                      <wps:spPr bwMode="auto">
                        <a:xfrm>
                          <a:off x="11107" y="16043"/>
                          <a:ext cx="512" cy="3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ctr" anchorCtr="0" upright="1">
                        <a:noAutofit/>
                      </wps:bodyPr>
                    </wps:wsp>
                    <wps:wsp>
                      <wps:cNvPr id="27" name="Text Box 71"/>
                      <wps:cNvSpPr txBox="1">
                        <a:spLocks noChangeArrowheads="1"/>
                      </wps:cNvSpPr>
                      <wps:spPr bwMode="auto">
                        <a:xfrm>
                          <a:off x="5293" y="15872"/>
                          <a:ext cx="5738" cy="3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536" w:rsidRDefault="00514536">
                            <w:pPr>
                              <w:jc w:val="center"/>
                              <w:rPr>
                                <w:sz w:val="32"/>
                                <w:szCs w:val="32"/>
                              </w:rPr>
                            </w:pPr>
                            <w:r>
                              <w:rPr>
                                <w:sz w:val="32"/>
                                <w:szCs w:val="32"/>
                              </w:rPr>
                              <w:t>ТПЖА.010541.012 ПЗ</w:t>
                            </w:r>
                          </w:p>
                          <w:p w:rsidR="00514536" w:rsidRDefault="00514536"/>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id="Group 52" o:spid="_x0000_s1082" style="position:absolute;left:0;text-align:left;margin-left:58.2pt;margin-top:22.7pt;width:518.5pt;height:802pt;z-index:251658240;mso-wrap-distance-left:0;mso-wrap-distance-right:0;mso-position-horizontal-relative:page;mso-position-vertical-relative:page" coordorigin="1279,454" coordsize="10369,16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">
              <v:rect id="Rectangle 53" o:spid="_x0000_s1083" style="position:absolute;left:1279;top:454;width:10369;height:16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3vKsQA&#10;AADaAAAADwAAAGRycy9kb3ducmV2LnhtbESPQWvCQBSE7wX/w/IEb3VjD6GNrlKUgnoyGqjH1+xr&#10;Epp9G3fXJP333UKhx2FmvmFWm9G0oifnG8sKFvMEBHFpdcOVguLy9vgMwgdkja1lUvBNHjbrycMK&#10;M20Hzqk/h0pECPsMFdQhdJmUvqzJoJ/bjjh6n9YZDFG6SmqHQ4SbVj4lSSoNNhwXauxoW1P5db4b&#10;BYePS5DXPD+0t/fqWMj01Be7k1Kz6fi6BBFoDP/hv/ZeK3iB3yvxBs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t7yrEAAAA2gAAAA8AAAAAAAAAAAAAAAAAmAIAAGRycy9k&#10;b3ducmV2LnhtbFBLBQYAAAAABAAEAPUAAACJAwAAAAA=&#10;" filled="f" strokeweight=".71mm"/>
              <v:line id="Line 54" o:spid="_x0000_s1084" style="position:absolute;visibility:visible;mso-wrap-style:square" from="1846,15656" to="1846,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43sEAAADbAAAADwAAAGRycy9kb3ducmV2LnhtbESPQWvDMAyF74P+B6NCL2N1ssNasrql&#10;DAo7DdrtBwhbjUNjOdhukv776TDY7Qk9fXpvd5hDr0ZKuYtsoF5XoIhtdB23Bn6+Ty9bULkgO+wj&#10;k4EHZTjsF087bFyc+EzjpbRKIJwbNOBLGRqts/UUMK/jQCy7a0wBi4yp1S7hJPDQ69eqetMBO5YP&#10;Hgf68GRvl3sQiq39dL0/Nqe6Gr+CLdSnzbMxq+V8fAdVaC7/5r/rTyfxJb10E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n7jewQAAANsAAAAPAAAAAAAAAAAAAAAA&#10;AKECAABkcnMvZG93bnJldi54bWxQSwUGAAAAAAQABAD5AAAAjwMAAAAA&#10;" strokeweight=".71mm">
                <v:stroke joinstyle="miter"/>
              </v:line>
              <v:line id="Line 55" o:spid="_x0000_s1085" style="position:absolute;visibility:visible;mso-wrap-style:square" from="1284,15650" to="11636,15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MdRcEAAADbAAAADwAAAGRycy9kb3ducmV2LnhtbESPQYvCMBCF74L/IYzgRda0HnSpRhFB&#10;2JOwuj9gSMam2ExKEtv67zfCwt5meO9982Z3GF0regqx8aygXBYgiLU3DdcKfm7nj08QMSEbbD2T&#10;ghdFOOynkx1Wxg/8Tf011SJDOFaowKbUVVJGbclhXPqOOGt3HxymvIZamoBDhrtWropiLR02nC9Y&#10;7OhkST+uT5cpurTD/fnanMuivzidqA2bhVLz2Xjcgkg0pn/zX/rL5PolvH/JA8j9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0x1FwQAAANsAAAAPAAAAAAAAAAAAAAAA&#10;AKECAABkcnMvZG93bnJldi54bWxQSwUGAAAAAAQABAD5AAAAjwMAAAAA&#10;" strokeweight=".71mm">
                <v:stroke joinstyle="miter"/>
              </v:line>
              <v:line id="Line 56" o:spid="_x0000_s1086" style="position:absolute;visibility:visible;mso-wrap-style:square" from="2413,15656" to="2413,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GDMsEAAADbAAAADwAAAGRycy9kb3ducmV2LnhtbESPQYvCMBCF7wv+hzDCXhZN62GVahQR&#10;BE+C7v6AIRmbYjMpSWzrvzcLC95meO9982azG10regqx8aygnBcgiLU3DdcKfn+OsxWImJANtp5J&#10;wZMi7LaTjw1Wxg98of6aapEhHCtUYFPqKimjtuQwzn1HnLWbDw5TXkMtTcAhw10rF0XxLR02nC9Y&#10;7OhgSd+vD5cpurTD7fFcHsuiPzudqA3LL6U+p+N+DSLRmN7m//TJ5PoL+PslDyC3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AYMywQAAANsAAAAPAAAAAAAAAAAAAAAA&#10;AKECAABkcnMvZG93bnJldi54bWxQSwUGAAAAAAQABAD5AAAAjwMAAAAA&#10;" strokeweight=".71mm">
                <v:stroke joinstyle="miter"/>
              </v:line>
              <v:line id="Line 57" o:spid="_x0000_s1087" style="position:absolute;visibility:visible;mso-wrap-style:square" from="3831,15656" to="3831,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0mqcEAAADbAAAADwAAAGRycy9kb3ducmV2LnhtbESP0WoCMRBF3wv9hzAFX4pm14LK1igi&#10;CD4JWj9gSMbN0s1kSeLu+vdGKPRthnvvmTvr7eha0VOIjWcF5awAQay9abhWcP05TFcgYkI22Hom&#10;BQ+KsN28v62xMn7gM/WXVIsM4VihAptSV0kZtSWHceY74qzdfHCY8hpqaQIOGe5aOS+KhXTYcL5g&#10;saO9Jf17ubtM0aUdbvfH8lAW/cnpRG1Yfio1+Rh33yASjenf/Jc+mlz/C16/5AH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SapwQAAANsAAAAPAAAAAAAAAAAAAAAA&#10;AKECAABkcnMvZG93bnJldi54bWxQSwUGAAAAAAQABAD5AAAAjwMAAAAA&#10;" strokeweight=".71mm">
                <v:stroke joinstyle="miter"/>
              </v:line>
              <v:line id="Line 58" o:spid="_x0000_s1088" style="position:absolute;visibility:visible;mso-wrap-style:square" from="4680,15664" to="4680,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S+3cEAAADbAAAADwAAAGRycy9kb3ducmV2LnhtbESP0WoCMRBF3wv9hzAFX4pmV4rK1igi&#10;CD4JWj9gSMbN0s1kSeLu+vdGKPRthnvvmTvr7eha0VOIjWcF5awAQay9abhWcP05TFcgYkI22Hom&#10;BQ+KsN28v62xMn7gM/WXVIsM4VihAptSV0kZtSWHceY74qzdfHCY8hpqaQIOGe5aOS+KhXTYcL5g&#10;saO9Jf17ubtM0aUdbvfH8lAW/cnpRG1Yfio1+Rh33yASjenf/Jc+mlz/C16/5AH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pL7dwQAAANsAAAAPAAAAAAAAAAAAAAAA&#10;AKECAABkcnMvZG93bnJldi54bWxQSwUGAAAAAAQABAD5AAAAjwMAAAAA&#10;" strokeweight=".71mm">
                <v:stroke joinstyle="miter"/>
              </v:line>
              <v:line id="Line 59" o:spid="_x0000_s1089" style="position:absolute;visibility:visible;mso-wrap-style:square" from="5248,15656" to="5248,16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gbRsEAAADbAAAADwAAAGRycy9kb3ducmV2LnhtbESP0WoCMRBF3wv9hzAFX4pmV6jK1igi&#10;CD4JWj9gSMbN0s1kSeLu+vdGKPRthnvvmTvr7eha0VOIjWcF5awAQay9abhWcP05TFcgYkI22Hom&#10;BQ+KsN28v62xMn7gM/WXVIsM4VihAptSV0kZtSWHceY74qzdfHCY8hpqaQIOGe5aOS+KhXTYcL5g&#10;saO9Jf17ubtM0aUdbvfH8lAW/cnpRG1Yfio1+Rh33yASjenf/Jc+mlz/C16/5AH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6BtGwQAAANsAAAAPAAAAAAAAAAAAAAAA&#10;AKECAABkcnMvZG93bnJldi54bWxQSwUGAAAAAAQABAD5AAAAjwMAAAAA&#10;" strokeweight=".71mm">
                <v:stroke joinstyle="miter"/>
              </v:line>
              <v:line id="Line 60" o:spid="_x0000_s1090" style="position:absolute;visibility:visible;mso-wrap-style:square" from="11087,15656" to="11087,16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qFMcEAAADbAAAADwAAAGRycy9kb3ducmV2LnhtbESPQYvCMBCF7wv+hzCCl2VN60Gla5RF&#10;EDwJq/6AIRmbss2kJLGt/94Iwt5meO9982azG10regqx8aygnBcgiLU3DdcKrpfD1xpETMgGW8+k&#10;4EERdtvJxwYr4wf+pf6capEhHCtUYFPqKimjtuQwzn1HnLWbDw5TXkMtTcAhw10rF0WxlA4bzhcs&#10;drS3pP/Od5cpurTD7f5YHcqiPzmdqA2rT6Vm0/HnG0SiMf2b3+mjyfWX8PolDyC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OoUxwQAAANsAAAAPAAAAAAAAAAAAAAAA&#10;AKECAABkcnMvZG93bnJldi54bWxQSwUGAAAAAAQABAD5AAAAjwMAAAAA&#10;" strokeweight=".71mm">
                <v:stroke joinstyle="miter"/>
              </v:line>
              <v:line id="Line 61" o:spid="_x0000_s1091" style="position:absolute;visibility:visible;mso-wrap-style:square" from="1284,15932" to="5230,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Cl/MMAAADbAAAADwAAAGRycy9kb3ducmV2LnhtbERP32vCMBB+H+x/CDfYm6a66bQaZROG&#10;goizG/h6NGdT1lxKk2n1rzeCsLf7+H7edN7aShyp8aVjBb1uAoI4d7rkQsHP92dnBMIHZI2VY1Jw&#10;Jg/z2ePDFFPtTryjYxYKEUPYp6jAhFCnUvrckEXfdTVx5A6usRgibAqpGzzFcFvJfpIMpcWSY4PB&#10;mhaG8t/szypYU/31evk4vOzHyXC50SbrbwcLpZ6f2vcJiEBt+Bff3Ssd57/B7Zd4gJ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QpfzDAAAA2wAAAA8AAAAAAAAAAAAA&#10;AAAAoQIAAGRycy9kb3ducmV2LnhtbFBLBQYAAAAABAAEAPkAAACRAwAAAAA=&#10;" strokeweight=".35mm">
                <v:stroke joinstyle="miter"/>
              </v:line>
              <v:line id="Line 62" o:spid="_x0000_s1092" style="position:absolute;visibility:visible;mso-wrap-style:square" from="1284,16216" to="5230,16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m02MEAAADbAAAADwAAAGRycy9kb3ducmV2LnhtbESPQWvDMAyF74P+B6NCL2N1ssNasrql&#10;DAo7DdrtBwhbjUNjOdhukv776TDY7Qk9fXpvd5hDr0ZKuYtsoF5XoIhtdB23Bn6+Ty9bULkgO+wj&#10;k4EHZTjsF087bFyc+EzjpbRKIJwbNOBLGRqts/UUMK/jQCy7a0wBi4yp1S7hJPDQ69eqetMBO5YP&#10;Hgf68GRvl3sQiq39dL0/Nqe6Gr+CLdSnzbMxq+V8fAdVaC7/5r/rTyfxJax0E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6bTYwQAAANsAAAAPAAAAAAAAAAAAAAAA&#10;AKECAABkcnMvZG93bnJldi54bWxQSwUGAAAAAAQABAD5AAAAjwMAAAAA&#10;" strokeweight=".71mm">
                <v:stroke joinstyle="miter"/>
              </v:line>
              <v:line id="Line 63" o:spid="_x0000_s1093" style="position:absolute;visibility:visible;mso-wrap-style:square" from="11094,15935" to="11642,15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OUFcMAAADbAAAADwAAAGRycy9kb3ducmV2LnhtbERP32vCMBB+F/Y/hBvszaZzKrMzigri&#10;QGRbFfZ6NGdT1lxKE7XbX78Igm/38f286byztThT6yvHCp6TFARx4XTFpYLDft1/BeEDssbaMSn4&#10;JQ/z2UNvipl2F/6icx5KEUPYZ6jAhNBkUvrCkEWfuIY4ckfXWgwRtqXULV5iuK3lIE3H0mLFscFg&#10;QytDxU9+sgq21HwO/5bHl+9JOt7stMkHH6OVUk+P3eINRKAu3MU397uO8ydw/SU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DlBXDAAAA2wAAAA8AAAAAAAAAAAAA&#10;AAAAoQIAAGRycy9kb3ducmV2LnhtbFBLBQYAAAAABAAEAPkAAACRAwAAAAA=&#10;" strokeweight=".35mm">
                <v:stroke joinstyle="miter"/>
              </v:line>
              <v:shapetype id="_x0000_t202" coordsize="21600,21600" o:spt="202" path="m,l,21600r21600,l21600,xe">
                <v:stroke joinstyle="miter"/>
                <v:path gradientshapeok="t" o:connecttype="rect"/>
              </v:shapetype>
              <v:shape id="Text Box 64" o:spid="_x0000_s1094" type="#_x0000_t202" style="position:absolute;left:1304;top:16223;width:51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ub8A&#10;AADbAAAADwAAAGRycy9kb3ducmV2LnhtbERPS2vCQBC+F/wPywje6kaFIqmriKJ4a32APQ670yQ0&#10;Oxuykxj/ffdQ6PHje682g69VT22sAhuYTTNQxDa4igsDt+vhdQkqCrLDOjAZeFKEzXr0ssLchQef&#10;qb9IoVIIxxwNlCJNrnW0JXmM09AQJ+47tB4lwbbQrsVHCve1nmfZm/ZYcWoosaFdSfbn0nkD9tN3&#10;Myvnbul0f5QPtzh+7e/GTMbD9h2U0CD/4j/3yRmYp/XpS/oBev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mm5vwAAANsAAAAPAAAAAAAAAAAAAAAAAJgCAABkcnMvZG93bnJl&#10;di54bWxQSwUGAAAAAAQABAD1AAAAhAM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Изм.</w:t>
                      </w:r>
                    </w:p>
                  </w:txbxContent>
                </v:textbox>
              </v:shape>
              <v:shape id="Text Box 65" o:spid="_x0000_s1095" type="#_x0000_t202" style="position:absolute;left:1865;top:16223;width:512;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bMIsIA&#10;AADbAAAADwAAAGRycy9kb3ducmV2LnhtbESPQWvCQBSE74X+h+UVequbWBCJriItld5abUGPj91n&#10;Esy+DdmXmP77riB4HGbmG2a5Hn2jBupiHdhAPslAEdvgai4N/P58vMxBRUF22AQmA38UYb16fFhi&#10;4cKFdzTspVQJwrFAA5VIW2gdbUUe4yS0xMk7hc6jJNmV2nV4SXDf6GmWzbTHmtNChS29VWTP+94b&#10;sN++z63s+rnTw1a+3Ov2+H4w5vlp3CxACY1yD9/an87ANIfrl/QD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wiwgAAANsAAAAPAAAAAAAAAAAAAAAAAJgCAABkcnMvZG93&#10;bnJldi54bWxQSwUGAAAAAAQABAD1AAAAhwM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Лист</w:t>
                      </w:r>
                    </w:p>
                  </w:txbxContent>
                </v:textbox>
              </v:shape>
              <v:shape id="Text Box 66" o:spid="_x0000_s1096" type="#_x0000_t202" style="position:absolute;left:2452;top:16223;width:1327;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RSVcIA&#10;AADbAAAADwAAAGRycy9kb3ducmV2LnhtbESPQWvCQBSE7wX/w/IEb3VjhCLRVYpS6c1qC+3xsftM&#10;QrNvQ/Ylxn/fLRR6HGbmG2azG32jBupiHdjAYp6BIrbB1Vwa+Hh/eVyBioLssAlMBu4UYbedPGyw&#10;cOHGZxouUqoE4ViggUqkLbSOtiKPcR5a4uRdQ+dRkuxK7Tq8JbhvdJ5lT9pjzWmhwpb2FdnvS+8N&#10;2DffL6yc+5XTw1FObnn8OnwaM5uOz2tQQqP8h//ar85AnsPvl/Q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ZFJVwgAAANsAAAAPAAAAAAAAAAAAAAAAAJgCAABkcnMvZG93&#10;bnJldi54bWxQSwUGAAAAAAQABAD1AAAAhwM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 докум.</w:t>
                      </w:r>
                    </w:p>
                  </w:txbxContent>
                </v:textbox>
              </v:shape>
              <v:shape id="Text Box 67" o:spid="_x0000_s1097" type="#_x0000_t202" style="position:absolute;left:3860;top:16223;width:788;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3zsIA&#10;AADbAAAADwAAAGRycy9kb3ducmV2LnhtbESPX2vCQBDE3wv9DscW+lYvKhRJPUUslb75r9A+Lndr&#10;Eszthdwmxm/vFQQfh5n5DTNfDr5WPbWxCmxgPMpAEdvgKi4M/By/3magoiA7rAOTgStFWC6en+aY&#10;u3DhPfUHKVSCcMzRQCnS5FpHW5LHOAoNcfJOofUoSbaFdi1eEtzXepJl79pjxWmhxIbWJdnzofMG&#10;7M53Yyv7buZ0v5Gtm27+Pn+NeX0ZVh+ghAZ5hO/tb2dgMoX/L+kH6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PfOwgAAANsAAAAPAAAAAAAAAAAAAAAAAJgCAABkcnMvZG93&#10;bnJldi54bWxQSwUGAAAAAAQABAD1AAAAhwM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Подпись</w:t>
                      </w:r>
                    </w:p>
                  </w:txbxContent>
                </v:textbox>
              </v:shape>
              <v:shape id="Text Box 68" o:spid="_x0000_s1098" type="#_x0000_t202" style="position:absolute;left:4702;top:16223;width:511;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usMA&#10;AADbAAAADwAAAGRycy9kb3ducmV2LnhtbESPQWvCQBSE74X+h+UJ3upGLUWiq0hLxVurFurxsftM&#10;gtm3IfsS47/vFgo9DjPzDbPaDL5WPbWxCmxgOslAEdvgKi4MfJ3enxagoiA7rAOTgTtF2KwfH1aY&#10;u3DjA/VHKVSCcMzRQCnS5FpHW5LHOAkNcfIuofUoSbaFdi3eEtzXepZlL9pjxWmhxIZeS7LXY+cN&#10;2E/fTa0cuoXT/U4+3Hx3fvs2ZjwatktQQoP8h//ae2dg9gy/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vusMAAADbAAAADwAAAAAAAAAAAAAAAACYAgAAZHJzL2Rv&#10;d25yZXYueG1sUEsFBgAAAAAEAAQA9QAAAIgDA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Дата</w:t>
                      </w:r>
                    </w:p>
                  </w:txbxContent>
                </v:textbox>
              </v:shape>
              <v:shape id="Text Box 69" o:spid="_x0000_s1099" type="#_x0000_t202" style="position:absolute;left:11106;top:15675;width:512;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3KIcMA&#10;AADbAAAADwAAAGRycy9kb3ducmV2LnhtbESPQWvCQBSE74X+h+UJ3upGpUWiq0hLxVurFurxsftM&#10;gtm3IfsS47/vFgo9DjPzDbPaDL5WPbWxCmxgOslAEdvgKi4MfJ3enxagoiA7rAOTgTtF2KwfH1aY&#10;u3DjA/VHKVSCcMzRQCnS5FpHW5LHOAkNcfIuofUoSbaFdi3eEtzXepZlL9pjxWmhxIZeS7LXY+cN&#10;2E/fTa0cuoXT/U4+3Hx3fvs2ZjwatktQQoP8h//ae2dg9gy/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3KIcMAAADbAAAADwAAAAAAAAAAAAAAAACYAgAAZHJzL2Rv&#10;d25yZXYueG1sUEsFBgAAAAAEAAQA9QAAAIgDAAAAAA==&#10;" filled="f" stroked="f">
                <v:stroke joinstyle="round"/>
                <v:textbox inset=".35mm,.35mm,.35mm,.35mm">
                  <w:txbxContent>
                    <w:p w:rsidR="00514536" w:rsidRDefault="00514536">
                      <w:pPr>
                        <w:jc w:val="center"/>
                        <w:rPr>
                          <w:rFonts w:ascii="ISOCPEUR" w:eastAsia="Arial" w:hAnsi="ISOCPEUR"/>
                          <w:i/>
                          <w:sz w:val="18"/>
                          <w:lang w:val="uk-UA"/>
                        </w:rPr>
                      </w:pPr>
                      <w:r>
                        <w:rPr>
                          <w:rFonts w:ascii="ISOCPEUR" w:eastAsia="Arial" w:hAnsi="ISOCPEUR"/>
                          <w:i/>
                          <w:sz w:val="18"/>
                          <w:lang w:val="uk-UA"/>
                        </w:rPr>
                        <w:t>Лист</w:t>
                      </w:r>
                    </w:p>
                  </w:txbxContent>
                </v:textbox>
              </v:shape>
              <v:shape id="Text Box 70" o:spid="_x0000_s1100" type="#_x0000_t202" style="position:absolute;left:11107;top:16043;width:512;height: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1adsMA&#10;AADbAAAADwAAAGRycy9kb3ducmV2LnhtbESPzWrDMBCE74W+g9hCLqWRm4NT3MimFAwhJIf8PMDW&#10;2ljG1spYquO8fRQI5DjMzDfMqphsJ0YafONYwec8AUFcOd1wreB0LD++QPiArLFzTAqu5KHIX19W&#10;mGl34T2Nh1CLCGGfoQITQp9J6StDFv3c9cTRO7vBYohyqKUe8BLhtpOLJEmlxYbjgsGefg1V7eHf&#10;Kng3fbLbntd/pU4r0248Lu24UWr2Nv18gwg0hWf40V5rBYsU7l/iD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1adsMAAADbAAAADwAAAAAAAAAAAAAAAACYAgAAZHJzL2Rv&#10;d25yZXYueG1sUEsFBgAAAAAEAAQA9QAAAIgDAAAAAA==&#10;" filled="f" stroked="f">
                <v:stroke joinstyle="round"/>
              </v:shape>
              <v:shape id="Text Box 71" o:spid="_x0000_s1101" type="#_x0000_t202" style="position:absolute;left:5293;top:15872;width:5738;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PxzcMA&#10;AADbAAAADwAAAGRycy9kb3ducmV2LnhtbESPQWvCQBSE74X+h+UJ3upGhVaiq0hLxVurFurxsftM&#10;gtm3IfsS47/vFgo9DjPzDbPaDL5WPbWxCmxgOslAEdvgKi4MfJ3enxagoiA7rAOTgTtF2KwfH1aY&#10;u3DjA/VHKVSCcMzRQCnS5FpHW5LHOAkNcfIuofUoSbaFdi3eEtzXepZlz9pjxWmhxIZeS7LXY+cN&#10;2E/fTa0cuoXT/U4+3Hx3fvs2ZjwatktQQoP8h//ae2dg9gK/X9IP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PxzcMAAADbAAAADwAAAAAAAAAAAAAAAACYAgAAZHJzL2Rv&#10;d25yZXYueG1sUEsFBgAAAAAEAAQA9QAAAIgDAAAAAA==&#10;" filled="f" stroked="f">
                <v:stroke joinstyle="round"/>
                <v:textbox inset=".35mm,.35mm,.35mm,.35mm">
                  <w:txbxContent>
                    <w:p w:rsidR="00514536" w:rsidRDefault="00514536">
                      <w:pPr>
                        <w:jc w:val="center"/>
                        <w:rPr>
                          <w:sz w:val="32"/>
                          <w:szCs w:val="32"/>
                        </w:rPr>
                      </w:pPr>
                      <w:r>
                        <w:rPr>
                          <w:sz w:val="32"/>
                          <w:szCs w:val="32"/>
                        </w:rPr>
                        <w:t>ТПЖА.010541.012 ПЗ</w:t>
                      </w:r>
                    </w:p>
                    <w:p w:rsidR="00514536" w:rsidRDefault="00514536"/>
                  </w:txbxContent>
                </v:textbox>
              </v:shape>
              <w10:wrap anchorx="page" anchory="page"/>
            </v:group>
          </w:pict>
        </mc:Fallback>
      </mc:AlternateContent>
    </w:r>
    <w:r>
      <w:tab/>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536" w:rsidRDefault="005145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none"/>
      <w:pStyle w:val="10"/>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4"/>
    <w:multiLevelType w:val="singleLevel"/>
    <w:tmpl w:val="00000004"/>
    <w:name w:val="WW8Num3"/>
    <w:lvl w:ilvl="0">
      <w:start w:val="1"/>
      <w:numFmt w:val="decimal"/>
      <w:lvlText w:val="%1."/>
      <w:lvlJc w:val="left"/>
      <w:pPr>
        <w:tabs>
          <w:tab w:val="num" w:pos="1428"/>
        </w:tabs>
        <w:ind w:left="1428" w:hanging="360"/>
      </w:pPr>
    </w:lvl>
  </w:abstractNum>
  <w:abstractNum w:abstractNumId="2">
    <w:nsid w:val="00000005"/>
    <w:multiLevelType w:val="multilevel"/>
    <w:tmpl w:val="00000005"/>
    <w:name w:val="WW8Num4"/>
    <w:lvl w:ilvl="0">
      <w:start w:val="1"/>
      <w:numFmt w:val="decimal"/>
      <w:lvlText w:val="%1."/>
      <w:lvlJc w:val="left"/>
      <w:pPr>
        <w:tabs>
          <w:tab w:val="num" w:pos="720"/>
        </w:tabs>
        <w:ind w:left="1440" w:hanging="360"/>
      </w:pPr>
      <w:rPr>
        <w:rFonts w:ascii="Symbol" w:hAnsi="Symbol"/>
      </w:rPr>
    </w:lvl>
    <w:lvl w:ilvl="1">
      <w:start w:val="1"/>
      <w:numFmt w:val="decimal"/>
      <w:lvlText w:val="%2."/>
      <w:lvlJc w:val="left"/>
      <w:pPr>
        <w:tabs>
          <w:tab w:val="num" w:pos="1080"/>
        </w:tabs>
        <w:ind w:left="1800" w:hanging="360"/>
      </w:pPr>
      <w:rPr>
        <w:rFonts w:ascii="Symbol" w:hAnsi="Symbol"/>
      </w:rPr>
    </w:lvl>
    <w:lvl w:ilvl="2">
      <w:start w:val="1"/>
      <w:numFmt w:val="decimal"/>
      <w:lvlText w:val="%3."/>
      <w:lvlJc w:val="left"/>
      <w:pPr>
        <w:tabs>
          <w:tab w:val="num" w:pos="1440"/>
        </w:tabs>
        <w:ind w:left="2160" w:hanging="360"/>
      </w:pPr>
      <w:rPr>
        <w:rFonts w:ascii="Symbol" w:hAnsi="Symbol"/>
      </w:rPr>
    </w:lvl>
    <w:lvl w:ilvl="3">
      <w:start w:val="1"/>
      <w:numFmt w:val="decimal"/>
      <w:lvlText w:val="%4."/>
      <w:lvlJc w:val="left"/>
      <w:pPr>
        <w:tabs>
          <w:tab w:val="num" w:pos="1800"/>
        </w:tabs>
        <w:ind w:left="2520" w:hanging="360"/>
      </w:pPr>
      <w:rPr>
        <w:rFonts w:ascii="Symbol" w:hAnsi="Symbol"/>
      </w:rPr>
    </w:lvl>
    <w:lvl w:ilvl="4">
      <w:start w:val="1"/>
      <w:numFmt w:val="decimal"/>
      <w:lvlText w:val="%5."/>
      <w:lvlJc w:val="left"/>
      <w:pPr>
        <w:tabs>
          <w:tab w:val="num" w:pos="2160"/>
        </w:tabs>
        <w:ind w:left="2880" w:hanging="360"/>
      </w:pPr>
      <w:rPr>
        <w:rFonts w:ascii="Symbol" w:hAnsi="Symbol"/>
      </w:rPr>
    </w:lvl>
    <w:lvl w:ilvl="5">
      <w:start w:val="1"/>
      <w:numFmt w:val="decimal"/>
      <w:lvlText w:val="%6."/>
      <w:lvlJc w:val="left"/>
      <w:pPr>
        <w:tabs>
          <w:tab w:val="num" w:pos="2520"/>
        </w:tabs>
        <w:ind w:left="3240" w:hanging="360"/>
      </w:pPr>
      <w:rPr>
        <w:rFonts w:ascii="Symbol" w:hAnsi="Symbol"/>
      </w:rPr>
    </w:lvl>
    <w:lvl w:ilvl="6">
      <w:start w:val="1"/>
      <w:numFmt w:val="decimal"/>
      <w:lvlText w:val="%7."/>
      <w:lvlJc w:val="left"/>
      <w:pPr>
        <w:tabs>
          <w:tab w:val="num" w:pos="2880"/>
        </w:tabs>
        <w:ind w:left="3600" w:hanging="360"/>
      </w:pPr>
      <w:rPr>
        <w:rFonts w:ascii="Symbol" w:hAnsi="Symbol"/>
      </w:rPr>
    </w:lvl>
    <w:lvl w:ilvl="7">
      <w:start w:val="1"/>
      <w:numFmt w:val="decimal"/>
      <w:lvlText w:val="%8."/>
      <w:lvlJc w:val="left"/>
      <w:pPr>
        <w:tabs>
          <w:tab w:val="num" w:pos="3240"/>
        </w:tabs>
        <w:ind w:left="3960" w:hanging="360"/>
      </w:pPr>
      <w:rPr>
        <w:rFonts w:ascii="Symbol" w:hAnsi="Symbol"/>
      </w:rPr>
    </w:lvl>
    <w:lvl w:ilvl="8">
      <w:start w:val="1"/>
      <w:numFmt w:val="decimal"/>
      <w:lvlText w:val="%9."/>
      <w:lvlJc w:val="left"/>
      <w:pPr>
        <w:tabs>
          <w:tab w:val="num" w:pos="3600"/>
        </w:tabs>
        <w:ind w:left="4320" w:hanging="360"/>
      </w:pPr>
      <w:rPr>
        <w:rFonts w:ascii="Symbol" w:hAnsi="Symbol"/>
      </w:rPr>
    </w:lvl>
  </w:abstractNum>
  <w:abstractNum w:abstractNumId="3">
    <w:nsid w:val="00000006"/>
    <w:multiLevelType w:val="multilevel"/>
    <w:tmpl w:val="00000006"/>
    <w:name w:val="WW8Num5"/>
    <w:lvl w:ilvl="0">
      <w:start w:val="1"/>
      <w:numFmt w:val="decimal"/>
      <w:lvlText w:val="%1."/>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rFonts w:ascii="Symbol" w:hAnsi="Symbol"/>
      </w:rPr>
    </w:lvl>
    <w:lvl w:ilvl="2">
      <w:start w:val="1"/>
      <w:numFmt w:val="decimal"/>
      <w:lvlText w:val="%3."/>
      <w:lvlJc w:val="left"/>
      <w:pPr>
        <w:tabs>
          <w:tab w:val="num" w:pos="1440"/>
        </w:tabs>
        <w:ind w:left="1440" w:hanging="360"/>
      </w:pPr>
      <w:rPr>
        <w:rFonts w:ascii="Symbol" w:hAnsi="Symbol"/>
      </w:rPr>
    </w:lvl>
    <w:lvl w:ilvl="3">
      <w:start w:val="1"/>
      <w:numFmt w:val="decimal"/>
      <w:lvlText w:val="%4."/>
      <w:lvlJc w:val="left"/>
      <w:pPr>
        <w:tabs>
          <w:tab w:val="num" w:pos="1800"/>
        </w:tabs>
        <w:ind w:left="1800" w:hanging="360"/>
      </w:pPr>
      <w:rPr>
        <w:rFonts w:ascii="Symbol" w:hAnsi="Symbol"/>
      </w:rPr>
    </w:lvl>
    <w:lvl w:ilvl="4">
      <w:start w:val="1"/>
      <w:numFmt w:val="decimal"/>
      <w:lvlText w:val="%5."/>
      <w:lvlJc w:val="left"/>
      <w:pPr>
        <w:tabs>
          <w:tab w:val="num" w:pos="2160"/>
        </w:tabs>
        <w:ind w:left="2160" w:hanging="360"/>
      </w:pPr>
      <w:rPr>
        <w:rFonts w:ascii="Symbol" w:hAnsi="Symbol"/>
      </w:rPr>
    </w:lvl>
    <w:lvl w:ilvl="5">
      <w:start w:val="1"/>
      <w:numFmt w:val="decimal"/>
      <w:lvlText w:val="%6."/>
      <w:lvlJc w:val="left"/>
      <w:pPr>
        <w:tabs>
          <w:tab w:val="num" w:pos="2520"/>
        </w:tabs>
        <w:ind w:left="2520" w:hanging="360"/>
      </w:pPr>
      <w:rPr>
        <w:rFonts w:ascii="Symbol" w:hAnsi="Symbol"/>
      </w:rPr>
    </w:lvl>
    <w:lvl w:ilvl="6">
      <w:start w:val="1"/>
      <w:numFmt w:val="decimal"/>
      <w:lvlText w:val="%7."/>
      <w:lvlJc w:val="left"/>
      <w:pPr>
        <w:tabs>
          <w:tab w:val="num" w:pos="2880"/>
        </w:tabs>
        <w:ind w:left="2880" w:hanging="360"/>
      </w:pPr>
      <w:rPr>
        <w:rFonts w:ascii="Symbol" w:hAnsi="Symbol"/>
      </w:rPr>
    </w:lvl>
    <w:lvl w:ilvl="7">
      <w:start w:val="1"/>
      <w:numFmt w:val="decimal"/>
      <w:lvlText w:val="%8."/>
      <w:lvlJc w:val="left"/>
      <w:pPr>
        <w:tabs>
          <w:tab w:val="num" w:pos="3240"/>
        </w:tabs>
        <w:ind w:left="3240" w:hanging="360"/>
      </w:pPr>
      <w:rPr>
        <w:rFonts w:ascii="Symbol" w:hAnsi="Symbol"/>
      </w:rPr>
    </w:lvl>
    <w:lvl w:ilvl="8">
      <w:start w:val="1"/>
      <w:numFmt w:val="decimal"/>
      <w:lvlText w:val="%9."/>
      <w:lvlJc w:val="left"/>
      <w:pPr>
        <w:tabs>
          <w:tab w:val="num" w:pos="3600"/>
        </w:tabs>
        <w:ind w:left="3600" w:hanging="360"/>
      </w:pPr>
      <w:rPr>
        <w:rFonts w:ascii="Symbol" w:hAnsi="Symbol"/>
      </w:rPr>
    </w:lvl>
  </w:abstractNum>
  <w:abstractNum w:abstractNumId="4">
    <w:nsid w:val="00000007"/>
    <w:multiLevelType w:val="multilevel"/>
    <w:tmpl w:val="00000007"/>
    <w:name w:val="WW8Num6"/>
    <w:lvl w:ilvl="0">
      <w:start w:val="1"/>
      <w:numFmt w:val="decimal"/>
      <w:lvlText w:val="%1."/>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rFonts w:ascii="Symbol" w:hAnsi="Symbol"/>
      </w:rPr>
    </w:lvl>
    <w:lvl w:ilvl="2">
      <w:start w:val="1"/>
      <w:numFmt w:val="decimal"/>
      <w:lvlText w:val="%3."/>
      <w:lvlJc w:val="left"/>
      <w:pPr>
        <w:tabs>
          <w:tab w:val="num" w:pos="1440"/>
        </w:tabs>
        <w:ind w:left="1440" w:hanging="360"/>
      </w:pPr>
      <w:rPr>
        <w:rFonts w:ascii="Symbol" w:hAnsi="Symbol"/>
      </w:rPr>
    </w:lvl>
    <w:lvl w:ilvl="3">
      <w:start w:val="1"/>
      <w:numFmt w:val="decimal"/>
      <w:lvlText w:val="%4."/>
      <w:lvlJc w:val="left"/>
      <w:pPr>
        <w:tabs>
          <w:tab w:val="num" w:pos="1800"/>
        </w:tabs>
        <w:ind w:left="1800" w:hanging="360"/>
      </w:pPr>
      <w:rPr>
        <w:rFonts w:ascii="Symbol" w:hAnsi="Symbol"/>
      </w:rPr>
    </w:lvl>
    <w:lvl w:ilvl="4">
      <w:start w:val="1"/>
      <w:numFmt w:val="decimal"/>
      <w:lvlText w:val="%5."/>
      <w:lvlJc w:val="left"/>
      <w:pPr>
        <w:tabs>
          <w:tab w:val="num" w:pos="2160"/>
        </w:tabs>
        <w:ind w:left="2160" w:hanging="360"/>
      </w:pPr>
      <w:rPr>
        <w:rFonts w:ascii="Symbol" w:hAnsi="Symbol"/>
      </w:rPr>
    </w:lvl>
    <w:lvl w:ilvl="5">
      <w:start w:val="1"/>
      <w:numFmt w:val="decimal"/>
      <w:lvlText w:val="%6."/>
      <w:lvlJc w:val="left"/>
      <w:pPr>
        <w:tabs>
          <w:tab w:val="num" w:pos="2520"/>
        </w:tabs>
        <w:ind w:left="2520" w:hanging="360"/>
      </w:pPr>
      <w:rPr>
        <w:rFonts w:ascii="Symbol" w:hAnsi="Symbol"/>
      </w:rPr>
    </w:lvl>
    <w:lvl w:ilvl="6">
      <w:start w:val="1"/>
      <w:numFmt w:val="decimal"/>
      <w:lvlText w:val="%7."/>
      <w:lvlJc w:val="left"/>
      <w:pPr>
        <w:tabs>
          <w:tab w:val="num" w:pos="2880"/>
        </w:tabs>
        <w:ind w:left="2880" w:hanging="360"/>
      </w:pPr>
      <w:rPr>
        <w:rFonts w:ascii="Symbol" w:hAnsi="Symbol"/>
      </w:rPr>
    </w:lvl>
    <w:lvl w:ilvl="7">
      <w:start w:val="1"/>
      <w:numFmt w:val="decimal"/>
      <w:lvlText w:val="%8."/>
      <w:lvlJc w:val="left"/>
      <w:pPr>
        <w:tabs>
          <w:tab w:val="num" w:pos="3240"/>
        </w:tabs>
        <w:ind w:left="3240" w:hanging="360"/>
      </w:pPr>
      <w:rPr>
        <w:rFonts w:ascii="Symbol" w:hAnsi="Symbol"/>
      </w:rPr>
    </w:lvl>
    <w:lvl w:ilvl="8">
      <w:start w:val="1"/>
      <w:numFmt w:val="decimal"/>
      <w:lvlText w:val="%9."/>
      <w:lvlJc w:val="left"/>
      <w:pPr>
        <w:tabs>
          <w:tab w:val="num" w:pos="3600"/>
        </w:tabs>
        <w:ind w:left="3600" w:hanging="360"/>
      </w:pPr>
      <w:rPr>
        <w:rFonts w:ascii="Symbol" w:hAnsi="Symbol"/>
      </w:rPr>
    </w:lvl>
  </w:abstractNum>
  <w:abstractNum w:abstractNumId="5">
    <w:nsid w:val="00000008"/>
    <w:multiLevelType w:val="singleLevel"/>
    <w:tmpl w:val="00000008"/>
    <w:name w:val="WW8Num7"/>
    <w:lvl w:ilvl="0">
      <w:start w:val="1"/>
      <w:numFmt w:val="bullet"/>
      <w:lvlText w:val=""/>
      <w:lvlJc w:val="left"/>
      <w:pPr>
        <w:tabs>
          <w:tab w:val="num" w:pos="720"/>
        </w:tabs>
        <w:ind w:left="720" w:hanging="360"/>
      </w:pPr>
      <w:rPr>
        <w:rFonts w:ascii="Symbol" w:hAnsi="Symbol"/>
      </w:rPr>
    </w:lvl>
  </w:abstractNum>
  <w:abstractNum w:abstractNumId="6">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7">
    <w:nsid w:val="0000000A"/>
    <w:multiLevelType w:val="singleLevel"/>
    <w:tmpl w:val="0000000A"/>
    <w:name w:val="WW8Num9"/>
    <w:lvl w:ilvl="0">
      <w:start w:val="1"/>
      <w:numFmt w:val="bullet"/>
      <w:lvlText w:val=""/>
      <w:lvlJc w:val="left"/>
      <w:pPr>
        <w:tabs>
          <w:tab w:val="num" w:pos="1068"/>
        </w:tabs>
        <w:ind w:left="1068" w:hanging="360"/>
      </w:pPr>
      <w:rPr>
        <w:rFonts w:ascii="Symbol" w:hAnsi="Symbol"/>
        <w:lang w:val="ru-RU"/>
      </w:rPr>
    </w:lvl>
  </w:abstractNum>
  <w:abstractNum w:abstractNumId="8">
    <w:nsid w:val="0000000B"/>
    <w:multiLevelType w:val="singleLevel"/>
    <w:tmpl w:val="0000000B"/>
    <w:name w:val="WW8Num10"/>
    <w:lvl w:ilvl="0">
      <w:start w:val="1"/>
      <w:numFmt w:val="bullet"/>
      <w:lvlText w:val=""/>
      <w:lvlJc w:val="left"/>
      <w:pPr>
        <w:tabs>
          <w:tab w:val="num" w:pos="720"/>
        </w:tabs>
        <w:ind w:left="720" w:hanging="360"/>
      </w:pPr>
      <w:rPr>
        <w:rFonts w:ascii="Symbol" w:hAnsi="Symbol"/>
      </w:rPr>
    </w:lvl>
  </w:abstractNum>
  <w:abstractNum w:abstractNumId="9">
    <w:nsid w:val="0000000C"/>
    <w:multiLevelType w:val="singleLevel"/>
    <w:tmpl w:val="0000000C"/>
    <w:name w:val="WW8Num11"/>
    <w:lvl w:ilvl="0">
      <w:start w:val="1"/>
      <w:numFmt w:val="bullet"/>
      <w:lvlText w:val=""/>
      <w:lvlJc w:val="left"/>
      <w:pPr>
        <w:tabs>
          <w:tab w:val="num" w:pos="720"/>
        </w:tabs>
        <w:ind w:left="720" w:hanging="360"/>
      </w:pPr>
      <w:rPr>
        <w:rFonts w:ascii="Symbol" w:hAnsi="Symbol"/>
      </w:rPr>
    </w:lvl>
  </w:abstractNum>
  <w:abstractNum w:abstractNumId="10">
    <w:nsid w:val="0000000D"/>
    <w:multiLevelType w:val="singleLevel"/>
    <w:tmpl w:val="0000000D"/>
    <w:name w:val="WW8Num12"/>
    <w:lvl w:ilvl="0">
      <w:start w:val="1"/>
      <w:numFmt w:val="bullet"/>
      <w:lvlText w:val=""/>
      <w:lvlJc w:val="left"/>
      <w:pPr>
        <w:tabs>
          <w:tab w:val="num" w:pos="1068"/>
        </w:tabs>
        <w:ind w:left="1068" w:hanging="360"/>
      </w:pPr>
      <w:rPr>
        <w:rFonts w:ascii="Symbol" w:hAnsi="Symbol"/>
      </w:rPr>
    </w:lvl>
  </w:abstractNum>
  <w:abstractNum w:abstractNumId="11">
    <w:nsid w:val="0000000E"/>
    <w:multiLevelType w:val="singleLevel"/>
    <w:tmpl w:val="0000000E"/>
    <w:name w:val="WW8Num13"/>
    <w:lvl w:ilvl="0">
      <w:start w:val="1"/>
      <w:numFmt w:val="bullet"/>
      <w:lvlText w:val=""/>
      <w:lvlJc w:val="left"/>
      <w:pPr>
        <w:tabs>
          <w:tab w:val="num" w:pos="720"/>
        </w:tabs>
        <w:ind w:left="720" w:hanging="360"/>
      </w:pPr>
      <w:rPr>
        <w:rFonts w:ascii="Symbol" w:hAnsi="Symbol"/>
      </w:rPr>
    </w:lvl>
  </w:abstractNum>
  <w:abstractNum w:abstractNumId="12">
    <w:nsid w:val="0000000F"/>
    <w:multiLevelType w:val="singleLevel"/>
    <w:tmpl w:val="0000000F"/>
    <w:name w:val="WW8Num14"/>
    <w:lvl w:ilvl="0">
      <w:start w:val="1"/>
      <w:numFmt w:val="bullet"/>
      <w:lvlText w:val=""/>
      <w:lvlJc w:val="left"/>
      <w:pPr>
        <w:tabs>
          <w:tab w:val="num" w:pos="720"/>
        </w:tabs>
        <w:ind w:left="720" w:hanging="360"/>
      </w:pPr>
      <w:rPr>
        <w:rFonts w:ascii="Symbol" w:hAnsi="Symbol"/>
      </w:rPr>
    </w:lvl>
  </w:abstractNum>
  <w:abstractNum w:abstractNumId="13">
    <w:nsid w:val="00000010"/>
    <w:multiLevelType w:val="multilevel"/>
    <w:tmpl w:val="00000010"/>
    <w:name w:val="WW8Num15"/>
    <w:lvl w:ilvl="0">
      <w:start w:val="1"/>
      <w:numFmt w:val="decimal"/>
      <w:lvlText w:val="%1."/>
      <w:lvlJc w:val="left"/>
      <w:pPr>
        <w:tabs>
          <w:tab w:val="num" w:pos="720"/>
        </w:tabs>
        <w:ind w:left="720" w:hanging="360"/>
      </w:pPr>
      <w:rPr>
        <w:lang w:val="ru-RU"/>
      </w:rPr>
    </w:lvl>
    <w:lvl w:ilvl="1">
      <w:start w:val="1"/>
      <w:numFmt w:val="decimal"/>
      <w:lvlText w:val="%2."/>
      <w:lvlJc w:val="left"/>
      <w:pPr>
        <w:tabs>
          <w:tab w:val="num" w:pos="1080"/>
        </w:tabs>
        <w:ind w:left="1080" w:hanging="360"/>
      </w:pPr>
      <w:rPr>
        <w:lang w:val="ru-RU"/>
      </w:rPr>
    </w:lvl>
    <w:lvl w:ilvl="2">
      <w:start w:val="1"/>
      <w:numFmt w:val="decimal"/>
      <w:lvlText w:val="%3."/>
      <w:lvlJc w:val="left"/>
      <w:pPr>
        <w:tabs>
          <w:tab w:val="num" w:pos="1440"/>
        </w:tabs>
        <w:ind w:left="1440" w:hanging="360"/>
      </w:pPr>
      <w:rPr>
        <w:lang w:val="ru-RU"/>
      </w:rPr>
    </w:lvl>
    <w:lvl w:ilvl="3">
      <w:start w:val="1"/>
      <w:numFmt w:val="decimal"/>
      <w:lvlText w:val="%4."/>
      <w:lvlJc w:val="left"/>
      <w:pPr>
        <w:tabs>
          <w:tab w:val="num" w:pos="1800"/>
        </w:tabs>
        <w:ind w:left="1800" w:hanging="360"/>
      </w:pPr>
      <w:rPr>
        <w:lang w:val="ru-RU"/>
      </w:rPr>
    </w:lvl>
    <w:lvl w:ilvl="4">
      <w:start w:val="1"/>
      <w:numFmt w:val="decimal"/>
      <w:lvlText w:val="%5."/>
      <w:lvlJc w:val="left"/>
      <w:pPr>
        <w:tabs>
          <w:tab w:val="num" w:pos="2160"/>
        </w:tabs>
        <w:ind w:left="2160" w:hanging="360"/>
      </w:pPr>
      <w:rPr>
        <w:lang w:val="ru-RU"/>
      </w:rPr>
    </w:lvl>
    <w:lvl w:ilvl="5">
      <w:start w:val="1"/>
      <w:numFmt w:val="decimal"/>
      <w:lvlText w:val="%6."/>
      <w:lvlJc w:val="left"/>
      <w:pPr>
        <w:tabs>
          <w:tab w:val="num" w:pos="2520"/>
        </w:tabs>
        <w:ind w:left="2520" w:hanging="360"/>
      </w:pPr>
      <w:rPr>
        <w:lang w:val="ru-RU"/>
      </w:rPr>
    </w:lvl>
    <w:lvl w:ilvl="6">
      <w:start w:val="1"/>
      <w:numFmt w:val="decimal"/>
      <w:lvlText w:val="%7."/>
      <w:lvlJc w:val="left"/>
      <w:pPr>
        <w:tabs>
          <w:tab w:val="num" w:pos="2880"/>
        </w:tabs>
        <w:ind w:left="2880" w:hanging="360"/>
      </w:pPr>
      <w:rPr>
        <w:lang w:val="ru-RU"/>
      </w:rPr>
    </w:lvl>
    <w:lvl w:ilvl="7">
      <w:start w:val="1"/>
      <w:numFmt w:val="decimal"/>
      <w:lvlText w:val="%8."/>
      <w:lvlJc w:val="left"/>
      <w:pPr>
        <w:tabs>
          <w:tab w:val="num" w:pos="3240"/>
        </w:tabs>
        <w:ind w:left="3240" w:hanging="360"/>
      </w:pPr>
      <w:rPr>
        <w:lang w:val="ru-RU"/>
      </w:rPr>
    </w:lvl>
    <w:lvl w:ilvl="8">
      <w:start w:val="1"/>
      <w:numFmt w:val="decimal"/>
      <w:lvlText w:val="%9."/>
      <w:lvlJc w:val="left"/>
      <w:pPr>
        <w:tabs>
          <w:tab w:val="num" w:pos="3600"/>
        </w:tabs>
        <w:ind w:left="3600" w:hanging="360"/>
      </w:pPr>
      <w:rPr>
        <w:lang w:val="ru-RU"/>
      </w:rPr>
    </w:lvl>
  </w:abstractNum>
  <w:abstractNum w:abstractNumId="14">
    <w:nsid w:val="045323CF"/>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82D545F"/>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0C43114"/>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4435424"/>
    <w:multiLevelType w:val="hybridMultilevel"/>
    <w:tmpl w:val="5D1A41A0"/>
    <w:lvl w:ilvl="0" w:tplc="706079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7AD43E0"/>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4945C09"/>
    <w:multiLevelType w:val="hybridMultilevel"/>
    <w:tmpl w:val="34CC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CBC3C1B"/>
    <w:multiLevelType w:val="multilevel"/>
    <w:tmpl w:val="4F9C8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DC71176"/>
    <w:multiLevelType w:val="multilevel"/>
    <w:tmpl w:val="B0D437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0925B6F"/>
    <w:multiLevelType w:val="hybridMultilevel"/>
    <w:tmpl w:val="1B863ED2"/>
    <w:lvl w:ilvl="0" w:tplc="04190001">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num w:numId="1">
    <w:abstractNumId w:val="0"/>
  </w:num>
  <w:num w:numId="2">
    <w:abstractNumId w:val="21"/>
  </w:num>
  <w:num w:numId="3">
    <w:abstractNumId w:val="20"/>
  </w:num>
  <w:num w:numId="4">
    <w:abstractNumId w:val="22"/>
  </w:num>
  <w:num w:numId="5">
    <w:abstractNumId w:val="18"/>
  </w:num>
  <w:num w:numId="6">
    <w:abstractNumId w:val="16"/>
  </w:num>
  <w:num w:numId="7">
    <w:abstractNumId w:val="14"/>
  </w:num>
  <w:num w:numId="8">
    <w:abstractNumId w:val="15"/>
  </w:num>
  <w:num w:numId="9">
    <w:abstractNumId w:val="19"/>
  </w:num>
  <w:num w:numId="10">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0A1"/>
    <w:rsid w:val="00001B39"/>
    <w:rsid w:val="00001B57"/>
    <w:rsid w:val="00002563"/>
    <w:rsid w:val="000029CF"/>
    <w:rsid w:val="00004E27"/>
    <w:rsid w:val="00011296"/>
    <w:rsid w:val="00016F4A"/>
    <w:rsid w:val="000178F8"/>
    <w:rsid w:val="000322AD"/>
    <w:rsid w:val="0003235F"/>
    <w:rsid w:val="0003653B"/>
    <w:rsid w:val="00037116"/>
    <w:rsid w:val="000419CF"/>
    <w:rsid w:val="000478C6"/>
    <w:rsid w:val="00050E90"/>
    <w:rsid w:val="00056657"/>
    <w:rsid w:val="00057B86"/>
    <w:rsid w:val="00057DDE"/>
    <w:rsid w:val="000611E0"/>
    <w:rsid w:val="00061814"/>
    <w:rsid w:val="000619EC"/>
    <w:rsid w:val="00061E71"/>
    <w:rsid w:val="00062DD9"/>
    <w:rsid w:val="00063029"/>
    <w:rsid w:val="000732EA"/>
    <w:rsid w:val="00076314"/>
    <w:rsid w:val="000814CA"/>
    <w:rsid w:val="000916DB"/>
    <w:rsid w:val="000931A9"/>
    <w:rsid w:val="00096F61"/>
    <w:rsid w:val="000A3072"/>
    <w:rsid w:val="000B4611"/>
    <w:rsid w:val="000B7BE2"/>
    <w:rsid w:val="000C4472"/>
    <w:rsid w:val="000C7D0A"/>
    <w:rsid w:val="000E0E98"/>
    <w:rsid w:val="000E3809"/>
    <w:rsid w:val="000E774C"/>
    <w:rsid w:val="000F0982"/>
    <w:rsid w:val="000F1F94"/>
    <w:rsid w:val="000F50FF"/>
    <w:rsid w:val="001039CE"/>
    <w:rsid w:val="00104D96"/>
    <w:rsid w:val="00117189"/>
    <w:rsid w:val="00125E63"/>
    <w:rsid w:val="001276DE"/>
    <w:rsid w:val="00132AC8"/>
    <w:rsid w:val="00135DDC"/>
    <w:rsid w:val="00137935"/>
    <w:rsid w:val="00137EE0"/>
    <w:rsid w:val="001418E1"/>
    <w:rsid w:val="00144B8F"/>
    <w:rsid w:val="00144E8D"/>
    <w:rsid w:val="001456AE"/>
    <w:rsid w:val="00145F03"/>
    <w:rsid w:val="00146A54"/>
    <w:rsid w:val="00147812"/>
    <w:rsid w:val="0016664C"/>
    <w:rsid w:val="00170349"/>
    <w:rsid w:val="00176889"/>
    <w:rsid w:val="00177FB0"/>
    <w:rsid w:val="00181293"/>
    <w:rsid w:val="0018191C"/>
    <w:rsid w:val="00182D1C"/>
    <w:rsid w:val="00190F7E"/>
    <w:rsid w:val="001A0B51"/>
    <w:rsid w:val="001A1037"/>
    <w:rsid w:val="001A10D6"/>
    <w:rsid w:val="001A18DB"/>
    <w:rsid w:val="001A35CD"/>
    <w:rsid w:val="001A3FFF"/>
    <w:rsid w:val="001A6DB0"/>
    <w:rsid w:val="001B43A4"/>
    <w:rsid w:val="001B5395"/>
    <w:rsid w:val="001B6800"/>
    <w:rsid w:val="001B70EC"/>
    <w:rsid w:val="001B7DE2"/>
    <w:rsid w:val="001C514E"/>
    <w:rsid w:val="001D1640"/>
    <w:rsid w:val="001D2513"/>
    <w:rsid w:val="001E1C0C"/>
    <w:rsid w:val="001E75E7"/>
    <w:rsid w:val="00202F2D"/>
    <w:rsid w:val="002114EC"/>
    <w:rsid w:val="00212B4A"/>
    <w:rsid w:val="00227E67"/>
    <w:rsid w:val="00233B06"/>
    <w:rsid w:val="002371B2"/>
    <w:rsid w:val="002415A3"/>
    <w:rsid w:val="0024398D"/>
    <w:rsid w:val="0024494D"/>
    <w:rsid w:val="00245E64"/>
    <w:rsid w:val="002540C3"/>
    <w:rsid w:val="00261751"/>
    <w:rsid w:val="002619C3"/>
    <w:rsid w:val="0026486B"/>
    <w:rsid w:val="00267896"/>
    <w:rsid w:val="00270BA7"/>
    <w:rsid w:val="0027193E"/>
    <w:rsid w:val="0027478D"/>
    <w:rsid w:val="002821CC"/>
    <w:rsid w:val="00282DD3"/>
    <w:rsid w:val="00283883"/>
    <w:rsid w:val="00286E14"/>
    <w:rsid w:val="002931EA"/>
    <w:rsid w:val="00293EAB"/>
    <w:rsid w:val="002A1786"/>
    <w:rsid w:val="002A2FFB"/>
    <w:rsid w:val="002A3500"/>
    <w:rsid w:val="002A4FAF"/>
    <w:rsid w:val="002B2EA2"/>
    <w:rsid w:val="002B4B88"/>
    <w:rsid w:val="002B633D"/>
    <w:rsid w:val="002B685B"/>
    <w:rsid w:val="002B79F2"/>
    <w:rsid w:val="002C3D32"/>
    <w:rsid w:val="002D0F1C"/>
    <w:rsid w:val="002D550D"/>
    <w:rsid w:val="002E2548"/>
    <w:rsid w:val="002E3248"/>
    <w:rsid w:val="002E36E7"/>
    <w:rsid w:val="002E6729"/>
    <w:rsid w:val="002E700C"/>
    <w:rsid w:val="002E7B84"/>
    <w:rsid w:val="002F5E25"/>
    <w:rsid w:val="002F74F5"/>
    <w:rsid w:val="002F7B26"/>
    <w:rsid w:val="00303854"/>
    <w:rsid w:val="00312459"/>
    <w:rsid w:val="003138A3"/>
    <w:rsid w:val="0031524B"/>
    <w:rsid w:val="003161C0"/>
    <w:rsid w:val="00316C69"/>
    <w:rsid w:val="00317749"/>
    <w:rsid w:val="00321FC3"/>
    <w:rsid w:val="00326FC5"/>
    <w:rsid w:val="00331341"/>
    <w:rsid w:val="003335D5"/>
    <w:rsid w:val="00340477"/>
    <w:rsid w:val="0035047D"/>
    <w:rsid w:val="00351C9B"/>
    <w:rsid w:val="003557D4"/>
    <w:rsid w:val="0036265D"/>
    <w:rsid w:val="0036334F"/>
    <w:rsid w:val="00363DEB"/>
    <w:rsid w:val="003643D1"/>
    <w:rsid w:val="00366E61"/>
    <w:rsid w:val="00367DC0"/>
    <w:rsid w:val="00372D19"/>
    <w:rsid w:val="00373D3A"/>
    <w:rsid w:val="003747A8"/>
    <w:rsid w:val="0037761E"/>
    <w:rsid w:val="00381B65"/>
    <w:rsid w:val="00383D1E"/>
    <w:rsid w:val="0038575F"/>
    <w:rsid w:val="00391063"/>
    <w:rsid w:val="00391D46"/>
    <w:rsid w:val="00392172"/>
    <w:rsid w:val="003B0C2A"/>
    <w:rsid w:val="003B203D"/>
    <w:rsid w:val="003B27C2"/>
    <w:rsid w:val="003B47C8"/>
    <w:rsid w:val="003B6CA3"/>
    <w:rsid w:val="003C19BF"/>
    <w:rsid w:val="003C3BB5"/>
    <w:rsid w:val="003C4DF3"/>
    <w:rsid w:val="003C5F74"/>
    <w:rsid w:val="003C79D9"/>
    <w:rsid w:val="003D0983"/>
    <w:rsid w:val="003D162A"/>
    <w:rsid w:val="003D2E50"/>
    <w:rsid w:val="003D3BAE"/>
    <w:rsid w:val="003E0C21"/>
    <w:rsid w:val="003E0DC1"/>
    <w:rsid w:val="003E13BF"/>
    <w:rsid w:val="003E347E"/>
    <w:rsid w:val="003E3B43"/>
    <w:rsid w:val="003E41A2"/>
    <w:rsid w:val="003F2990"/>
    <w:rsid w:val="003F6DCB"/>
    <w:rsid w:val="004004F9"/>
    <w:rsid w:val="004038DF"/>
    <w:rsid w:val="00404050"/>
    <w:rsid w:val="00406EB7"/>
    <w:rsid w:val="00407E70"/>
    <w:rsid w:val="00411421"/>
    <w:rsid w:val="00412427"/>
    <w:rsid w:val="00412589"/>
    <w:rsid w:val="00413458"/>
    <w:rsid w:val="0041427B"/>
    <w:rsid w:val="004231BE"/>
    <w:rsid w:val="004246C2"/>
    <w:rsid w:val="00430B60"/>
    <w:rsid w:val="00431022"/>
    <w:rsid w:val="004405DA"/>
    <w:rsid w:val="00442A51"/>
    <w:rsid w:val="00447693"/>
    <w:rsid w:val="00451D4E"/>
    <w:rsid w:val="0046324D"/>
    <w:rsid w:val="00465129"/>
    <w:rsid w:val="004652F2"/>
    <w:rsid w:val="00470F38"/>
    <w:rsid w:val="00472CEB"/>
    <w:rsid w:val="004747E6"/>
    <w:rsid w:val="00475047"/>
    <w:rsid w:val="00476471"/>
    <w:rsid w:val="0047686E"/>
    <w:rsid w:val="004813F4"/>
    <w:rsid w:val="00490C61"/>
    <w:rsid w:val="00491E8F"/>
    <w:rsid w:val="004925EA"/>
    <w:rsid w:val="004943E1"/>
    <w:rsid w:val="0049722F"/>
    <w:rsid w:val="004A13F0"/>
    <w:rsid w:val="004A282F"/>
    <w:rsid w:val="004A39C0"/>
    <w:rsid w:val="004B0E9A"/>
    <w:rsid w:val="004B1159"/>
    <w:rsid w:val="004B2108"/>
    <w:rsid w:val="004B5AE2"/>
    <w:rsid w:val="004B6BFE"/>
    <w:rsid w:val="004C329D"/>
    <w:rsid w:val="004D1D5C"/>
    <w:rsid w:val="004D21E1"/>
    <w:rsid w:val="004E0BD6"/>
    <w:rsid w:val="004E2E7E"/>
    <w:rsid w:val="004E7AD9"/>
    <w:rsid w:val="004F0C56"/>
    <w:rsid w:val="004F41D3"/>
    <w:rsid w:val="005107EA"/>
    <w:rsid w:val="005127EE"/>
    <w:rsid w:val="00514536"/>
    <w:rsid w:val="00524554"/>
    <w:rsid w:val="00525151"/>
    <w:rsid w:val="0052716B"/>
    <w:rsid w:val="0053583F"/>
    <w:rsid w:val="00537F13"/>
    <w:rsid w:val="00540C56"/>
    <w:rsid w:val="005442DA"/>
    <w:rsid w:val="00553578"/>
    <w:rsid w:val="00554E1D"/>
    <w:rsid w:val="0055598D"/>
    <w:rsid w:val="00556031"/>
    <w:rsid w:val="0055745C"/>
    <w:rsid w:val="00562037"/>
    <w:rsid w:val="00564772"/>
    <w:rsid w:val="00565E84"/>
    <w:rsid w:val="00573430"/>
    <w:rsid w:val="00575E25"/>
    <w:rsid w:val="00581520"/>
    <w:rsid w:val="0058453A"/>
    <w:rsid w:val="005871BB"/>
    <w:rsid w:val="00587548"/>
    <w:rsid w:val="00587BF8"/>
    <w:rsid w:val="005949EE"/>
    <w:rsid w:val="00595379"/>
    <w:rsid w:val="005A16F1"/>
    <w:rsid w:val="005A6C20"/>
    <w:rsid w:val="005B357E"/>
    <w:rsid w:val="005C6899"/>
    <w:rsid w:val="005D15C6"/>
    <w:rsid w:val="005D192E"/>
    <w:rsid w:val="005E0C32"/>
    <w:rsid w:val="00600121"/>
    <w:rsid w:val="00606B4E"/>
    <w:rsid w:val="00610C8E"/>
    <w:rsid w:val="0061105A"/>
    <w:rsid w:val="006128EA"/>
    <w:rsid w:val="006137D1"/>
    <w:rsid w:val="0061496B"/>
    <w:rsid w:val="006252E1"/>
    <w:rsid w:val="00631D44"/>
    <w:rsid w:val="00636289"/>
    <w:rsid w:val="006434CA"/>
    <w:rsid w:val="0064478A"/>
    <w:rsid w:val="00644E8A"/>
    <w:rsid w:val="006565DC"/>
    <w:rsid w:val="00656A02"/>
    <w:rsid w:val="00660D18"/>
    <w:rsid w:val="00663389"/>
    <w:rsid w:val="0066728A"/>
    <w:rsid w:val="0067359C"/>
    <w:rsid w:val="00676894"/>
    <w:rsid w:val="00677B31"/>
    <w:rsid w:val="00680B64"/>
    <w:rsid w:val="00683B36"/>
    <w:rsid w:val="00690B08"/>
    <w:rsid w:val="006928E6"/>
    <w:rsid w:val="006978EF"/>
    <w:rsid w:val="006A0F12"/>
    <w:rsid w:val="006A421E"/>
    <w:rsid w:val="006A5445"/>
    <w:rsid w:val="006B0615"/>
    <w:rsid w:val="006B068C"/>
    <w:rsid w:val="006B67A0"/>
    <w:rsid w:val="006B6DE6"/>
    <w:rsid w:val="006C17A1"/>
    <w:rsid w:val="006C6518"/>
    <w:rsid w:val="006D17B4"/>
    <w:rsid w:val="006D2519"/>
    <w:rsid w:val="006D3212"/>
    <w:rsid w:val="006D5786"/>
    <w:rsid w:val="006D7E46"/>
    <w:rsid w:val="006E75A7"/>
    <w:rsid w:val="006F2051"/>
    <w:rsid w:val="006F4B21"/>
    <w:rsid w:val="006F55E8"/>
    <w:rsid w:val="00700885"/>
    <w:rsid w:val="00715F2B"/>
    <w:rsid w:val="0071697C"/>
    <w:rsid w:val="00716A18"/>
    <w:rsid w:val="00722995"/>
    <w:rsid w:val="00730CDF"/>
    <w:rsid w:val="00731C9D"/>
    <w:rsid w:val="007331B4"/>
    <w:rsid w:val="00734600"/>
    <w:rsid w:val="00742126"/>
    <w:rsid w:val="00747F29"/>
    <w:rsid w:val="0075106A"/>
    <w:rsid w:val="00752BC7"/>
    <w:rsid w:val="00762AC1"/>
    <w:rsid w:val="007644B5"/>
    <w:rsid w:val="007650DB"/>
    <w:rsid w:val="007663FC"/>
    <w:rsid w:val="007679E5"/>
    <w:rsid w:val="00771561"/>
    <w:rsid w:val="00774677"/>
    <w:rsid w:val="00780559"/>
    <w:rsid w:val="007837BD"/>
    <w:rsid w:val="00797424"/>
    <w:rsid w:val="00797AD2"/>
    <w:rsid w:val="007A4852"/>
    <w:rsid w:val="007B79B9"/>
    <w:rsid w:val="007C7627"/>
    <w:rsid w:val="007D4129"/>
    <w:rsid w:val="007D507D"/>
    <w:rsid w:val="007E5DB9"/>
    <w:rsid w:val="007E665C"/>
    <w:rsid w:val="007E739C"/>
    <w:rsid w:val="007F037D"/>
    <w:rsid w:val="007F0D81"/>
    <w:rsid w:val="007F10A5"/>
    <w:rsid w:val="007F7B30"/>
    <w:rsid w:val="007F7BB9"/>
    <w:rsid w:val="0080081D"/>
    <w:rsid w:val="00801D12"/>
    <w:rsid w:val="00804775"/>
    <w:rsid w:val="008065CE"/>
    <w:rsid w:val="00810A82"/>
    <w:rsid w:val="00811E7F"/>
    <w:rsid w:val="00812B0E"/>
    <w:rsid w:val="00812CFA"/>
    <w:rsid w:val="00814B41"/>
    <w:rsid w:val="00824829"/>
    <w:rsid w:val="00824F0C"/>
    <w:rsid w:val="008320AA"/>
    <w:rsid w:val="0083249F"/>
    <w:rsid w:val="0083468A"/>
    <w:rsid w:val="00834B05"/>
    <w:rsid w:val="00840D92"/>
    <w:rsid w:val="008428F8"/>
    <w:rsid w:val="00844D2A"/>
    <w:rsid w:val="0085025D"/>
    <w:rsid w:val="0085245C"/>
    <w:rsid w:val="008540B5"/>
    <w:rsid w:val="00861745"/>
    <w:rsid w:val="0086178C"/>
    <w:rsid w:val="00870FD0"/>
    <w:rsid w:val="00872AD6"/>
    <w:rsid w:val="0087610F"/>
    <w:rsid w:val="00884653"/>
    <w:rsid w:val="008A2FF5"/>
    <w:rsid w:val="008A52BA"/>
    <w:rsid w:val="008B356A"/>
    <w:rsid w:val="008C36A4"/>
    <w:rsid w:val="008C3A45"/>
    <w:rsid w:val="008C707C"/>
    <w:rsid w:val="008D32B7"/>
    <w:rsid w:val="008D510D"/>
    <w:rsid w:val="008E04FE"/>
    <w:rsid w:val="008F0D04"/>
    <w:rsid w:val="008F2864"/>
    <w:rsid w:val="008F3FAD"/>
    <w:rsid w:val="008F4E3C"/>
    <w:rsid w:val="008F6222"/>
    <w:rsid w:val="008F6864"/>
    <w:rsid w:val="00903BEF"/>
    <w:rsid w:val="00907DA4"/>
    <w:rsid w:val="0091397B"/>
    <w:rsid w:val="0091675D"/>
    <w:rsid w:val="009170D3"/>
    <w:rsid w:val="00922EC4"/>
    <w:rsid w:val="009279ED"/>
    <w:rsid w:val="00936EDB"/>
    <w:rsid w:val="00937648"/>
    <w:rsid w:val="00943915"/>
    <w:rsid w:val="0095172B"/>
    <w:rsid w:val="00951D5D"/>
    <w:rsid w:val="00954B0B"/>
    <w:rsid w:val="00954CF9"/>
    <w:rsid w:val="0095764A"/>
    <w:rsid w:val="00957A56"/>
    <w:rsid w:val="00960148"/>
    <w:rsid w:val="00966ED7"/>
    <w:rsid w:val="00971DE7"/>
    <w:rsid w:val="00974B46"/>
    <w:rsid w:val="00980B80"/>
    <w:rsid w:val="009811BB"/>
    <w:rsid w:val="00981B2C"/>
    <w:rsid w:val="00984563"/>
    <w:rsid w:val="009870A1"/>
    <w:rsid w:val="009A0178"/>
    <w:rsid w:val="009A3BA6"/>
    <w:rsid w:val="009B40D7"/>
    <w:rsid w:val="009B4973"/>
    <w:rsid w:val="009B4C67"/>
    <w:rsid w:val="009B755F"/>
    <w:rsid w:val="009C653E"/>
    <w:rsid w:val="009D25B4"/>
    <w:rsid w:val="009E14BD"/>
    <w:rsid w:val="009E22BA"/>
    <w:rsid w:val="009E2DEE"/>
    <w:rsid w:val="009F07EA"/>
    <w:rsid w:val="009F14E2"/>
    <w:rsid w:val="009F6228"/>
    <w:rsid w:val="009F7EA6"/>
    <w:rsid w:val="00A003F6"/>
    <w:rsid w:val="00A049FA"/>
    <w:rsid w:val="00A04A2D"/>
    <w:rsid w:val="00A0760F"/>
    <w:rsid w:val="00A1133F"/>
    <w:rsid w:val="00A11EC2"/>
    <w:rsid w:val="00A132BE"/>
    <w:rsid w:val="00A1478A"/>
    <w:rsid w:val="00A14E75"/>
    <w:rsid w:val="00A20FDC"/>
    <w:rsid w:val="00A21BDE"/>
    <w:rsid w:val="00A25693"/>
    <w:rsid w:val="00A26099"/>
    <w:rsid w:val="00A26413"/>
    <w:rsid w:val="00A26F9D"/>
    <w:rsid w:val="00A32B40"/>
    <w:rsid w:val="00A340CA"/>
    <w:rsid w:val="00A35CBE"/>
    <w:rsid w:val="00A45A36"/>
    <w:rsid w:val="00A50226"/>
    <w:rsid w:val="00A525EC"/>
    <w:rsid w:val="00A572AA"/>
    <w:rsid w:val="00A714C8"/>
    <w:rsid w:val="00A815DA"/>
    <w:rsid w:val="00A83EA0"/>
    <w:rsid w:val="00A92D0F"/>
    <w:rsid w:val="00A93C88"/>
    <w:rsid w:val="00AA3483"/>
    <w:rsid w:val="00AA6255"/>
    <w:rsid w:val="00AA7BC5"/>
    <w:rsid w:val="00AB0E13"/>
    <w:rsid w:val="00AB1D2B"/>
    <w:rsid w:val="00AB28B7"/>
    <w:rsid w:val="00AB51F2"/>
    <w:rsid w:val="00AB56DC"/>
    <w:rsid w:val="00AB677A"/>
    <w:rsid w:val="00AB7A4B"/>
    <w:rsid w:val="00AC1FAE"/>
    <w:rsid w:val="00AC46F1"/>
    <w:rsid w:val="00AD02B9"/>
    <w:rsid w:val="00AD0FE8"/>
    <w:rsid w:val="00AD28DB"/>
    <w:rsid w:val="00AD4E69"/>
    <w:rsid w:val="00AD6313"/>
    <w:rsid w:val="00AE23FB"/>
    <w:rsid w:val="00AE75F2"/>
    <w:rsid w:val="00AF1774"/>
    <w:rsid w:val="00B134E4"/>
    <w:rsid w:val="00B160B4"/>
    <w:rsid w:val="00B17760"/>
    <w:rsid w:val="00B26B69"/>
    <w:rsid w:val="00B33318"/>
    <w:rsid w:val="00B425A9"/>
    <w:rsid w:val="00B4771A"/>
    <w:rsid w:val="00B50D48"/>
    <w:rsid w:val="00B62F3E"/>
    <w:rsid w:val="00B6549F"/>
    <w:rsid w:val="00B82060"/>
    <w:rsid w:val="00B9219B"/>
    <w:rsid w:val="00BB10F7"/>
    <w:rsid w:val="00BB2DBC"/>
    <w:rsid w:val="00BB34A6"/>
    <w:rsid w:val="00BB39AA"/>
    <w:rsid w:val="00BB715C"/>
    <w:rsid w:val="00BB7666"/>
    <w:rsid w:val="00BE5CCD"/>
    <w:rsid w:val="00BF0627"/>
    <w:rsid w:val="00BF0EA0"/>
    <w:rsid w:val="00BF39FA"/>
    <w:rsid w:val="00C0057F"/>
    <w:rsid w:val="00C00CE8"/>
    <w:rsid w:val="00C01466"/>
    <w:rsid w:val="00C0760C"/>
    <w:rsid w:val="00C10BDF"/>
    <w:rsid w:val="00C1326F"/>
    <w:rsid w:val="00C22A43"/>
    <w:rsid w:val="00C22E1F"/>
    <w:rsid w:val="00C24C45"/>
    <w:rsid w:val="00C27F41"/>
    <w:rsid w:val="00C30827"/>
    <w:rsid w:val="00C33A23"/>
    <w:rsid w:val="00C33E5A"/>
    <w:rsid w:val="00C3568A"/>
    <w:rsid w:val="00C427CA"/>
    <w:rsid w:val="00C443D0"/>
    <w:rsid w:val="00C44C8D"/>
    <w:rsid w:val="00C46189"/>
    <w:rsid w:val="00C5215C"/>
    <w:rsid w:val="00C537C0"/>
    <w:rsid w:val="00C55E55"/>
    <w:rsid w:val="00C6092D"/>
    <w:rsid w:val="00C61C86"/>
    <w:rsid w:val="00C64B4A"/>
    <w:rsid w:val="00C64C15"/>
    <w:rsid w:val="00C7108E"/>
    <w:rsid w:val="00C75183"/>
    <w:rsid w:val="00C76A6E"/>
    <w:rsid w:val="00C864FC"/>
    <w:rsid w:val="00C94DCB"/>
    <w:rsid w:val="00C97CE6"/>
    <w:rsid w:val="00CA3F8A"/>
    <w:rsid w:val="00CA46D0"/>
    <w:rsid w:val="00CB1F99"/>
    <w:rsid w:val="00CB216F"/>
    <w:rsid w:val="00CC3363"/>
    <w:rsid w:val="00CC6018"/>
    <w:rsid w:val="00CD0053"/>
    <w:rsid w:val="00CD25E8"/>
    <w:rsid w:val="00CD313B"/>
    <w:rsid w:val="00CE57E5"/>
    <w:rsid w:val="00CF0166"/>
    <w:rsid w:val="00CF1FFE"/>
    <w:rsid w:val="00CF4822"/>
    <w:rsid w:val="00CF4B01"/>
    <w:rsid w:val="00D00B37"/>
    <w:rsid w:val="00D02EB8"/>
    <w:rsid w:val="00D03E22"/>
    <w:rsid w:val="00D04621"/>
    <w:rsid w:val="00D052E0"/>
    <w:rsid w:val="00D123C8"/>
    <w:rsid w:val="00D13F7B"/>
    <w:rsid w:val="00D16F68"/>
    <w:rsid w:val="00D25385"/>
    <w:rsid w:val="00D30D40"/>
    <w:rsid w:val="00D324EE"/>
    <w:rsid w:val="00D376B8"/>
    <w:rsid w:val="00D50BA8"/>
    <w:rsid w:val="00D53138"/>
    <w:rsid w:val="00D56C65"/>
    <w:rsid w:val="00D61B8C"/>
    <w:rsid w:val="00D61D99"/>
    <w:rsid w:val="00D67C59"/>
    <w:rsid w:val="00D71FA4"/>
    <w:rsid w:val="00D739FD"/>
    <w:rsid w:val="00D755A7"/>
    <w:rsid w:val="00D80025"/>
    <w:rsid w:val="00D80D8F"/>
    <w:rsid w:val="00D81583"/>
    <w:rsid w:val="00D85F39"/>
    <w:rsid w:val="00D868FC"/>
    <w:rsid w:val="00D9286E"/>
    <w:rsid w:val="00DA03B3"/>
    <w:rsid w:val="00DA1037"/>
    <w:rsid w:val="00DA65D2"/>
    <w:rsid w:val="00DB28B4"/>
    <w:rsid w:val="00DB3F1B"/>
    <w:rsid w:val="00DB4ED3"/>
    <w:rsid w:val="00DC1F93"/>
    <w:rsid w:val="00DC1FC0"/>
    <w:rsid w:val="00DC579A"/>
    <w:rsid w:val="00DD30BC"/>
    <w:rsid w:val="00DD6AAF"/>
    <w:rsid w:val="00DE5185"/>
    <w:rsid w:val="00DE6D79"/>
    <w:rsid w:val="00DE7133"/>
    <w:rsid w:val="00E01816"/>
    <w:rsid w:val="00E07135"/>
    <w:rsid w:val="00E1133F"/>
    <w:rsid w:val="00E1179C"/>
    <w:rsid w:val="00E13FCA"/>
    <w:rsid w:val="00E15375"/>
    <w:rsid w:val="00E1550B"/>
    <w:rsid w:val="00E24E6E"/>
    <w:rsid w:val="00E307AF"/>
    <w:rsid w:val="00E31F69"/>
    <w:rsid w:val="00E325A0"/>
    <w:rsid w:val="00E32843"/>
    <w:rsid w:val="00E373E4"/>
    <w:rsid w:val="00E52EB4"/>
    <w:rsid w:val="00E60B6A"/>
    <w:rsid w:val="00E63362"/>
    <w:rsid w:val="00E74C3C"/>
    <w:rsid w:val="00E75348"/>
    <w:rsid w:val="00E771D3"/>
    <w:rsid w:val="00E77CFB"/>
    <w:rsid w:val="00E83665"/>
    <w:rsid w:val="00E83F27"/>
    <w:rsid w:val="00E87597"/>
    <w:rsid w:val="00E93801"/>
    <w:rsid w:val="00E93879"/>
    <w:rsid w:val="00E95FB3"/>
    <w:rsid w:val="00E97FAA"/>
    <w:rsid w:val="00EA47CB"/>
    <w:rsid w:val="00EA666E"/>
    <w:rsid w:val="00EA77E6"/>
    <w:rsid w:val="00ED2748"/>
    <w:rsid w:val="00ED5531"/>
    <w:rsid w:val="00ED5B3A"/>
    <w:rsid w:val="00ED6BD8"/>
    <w:rsid w:val="00ED7843"/>
    <w:rsid w:val="00EE03D9"/>
    <w:rsid w:val="00EE42A8"/>
    <w:rsid w:val="00EE6A3B"/>
    <w:rsid w:val="00EF2D9A"/>
    <w:rsid w:val="00EF59CA"/>
    <w:rsid w:val="00EF741D"/>
    <w:rsid w:val="00F02882"/>
    <w:rsid w:val="00F0552E"/>
    <w:rsid w:val="00F137D7"/>
    <w:rsid w:val="00F1388B"/>
    <w:rsid w:val="00F14117"/>
    <w:rsid w:val="00F17DB9"/>
    <w:rsid w:val="00F21AF4"/>
    <w:rsid w:val="00F2335A"/>
    <w:rsid w:val="00F30F09"/>
    <w:rsid w:val="00F3181A"/>
    <w:rsid w:val="00F338E5"/>
    <w:rsid w:val="00F446BE"/>
    <w:rsid w:val="00F47295"/>
    <w:rsid w:val="00F53E41"/>
    <w:rsid w:val="00F55CA3"/>
    <w:rsid w:val="00F577EE"/>
    <w:rsid w:val="00F605BF"/>
    <w:rsid w:val="00F61A6D"/>
    <w:rsid w:val="00F625FE"/>
    <w:rsid w:val="00F6268B"/>
    <w:rsid w:val="00F655C0"/>
    <w:rsid w:val="00F6703F"/>
    <w:rsid w:val="00F67A97"/>
    <w:rsid w:val="00F71118"/>
    <w:rsid w:val="00F7434F"/>
    <w:rsid w:val="00F767C6"/>
    <w:rsid w:val="00F7789D"/>
    <w:rsid w:val="00F80D44"/>
    <w:rsid w:val="00F81BF0"/>
    <w:rsid w:val="00F823C6"/>
    <w:rsid w:val="00F83E5C"/>
    <w:rsid w:val="00F84975"/>
    <w:rsid w:val="00F860EB"/>
    <w:rsid w:val="00F94F7E"/>
    <w:rsid w:val="00F97A9E"/>
    <w:rsid w:val="00FA18BB"/>
    <w:rsid w:val="00FA234B"/>
    <w:rsid w:val="00FA284B"/>
    <w:rsid w:val="00FA4913"/>
    <w:rsid w:val="00FA6F2C"/>
    <w:rsid w:val="00FB4E86"/>
    <w:rsid w:val="00FB6088"/>
    <w:rsid w:val="00FB7F5F"/>
    <w:rsid w:val="00FC18F9"/>
    <w:rsid w:val="00FC388B"/>
    <w:rsid w:val="00FD0208"/>
    <w:rsid w:val="00FD3960"/>
    <w:rsid w:val="00FE2E37"/>
    <w:rsid w:val="00FE736B"/>
    <w:rsid w:val="00FF2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1A6D"/>
  </w:style>
  <w:style w:type="paragraph" w:styleId="Heading1">
    <w:name w:val="heading 1"/>
    <w:basedOn w:val="Normal"/>
    <w:next w:val="Normal"/>
    <w:link w:val="Heading1Char"/>
    <w:uiPriority w:val="9"/>
    <w:qFormat/>
    <w:rsid w:val="00F61A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1A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1A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1A6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A6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A6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61A6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61A6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F61A6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lang w:val="ru-RU"/>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lang w:val="ru-RU"/>
    </w:rPr>
  </w:style>
  <w:style w:type="character" w:customStyle="1" w:styleId="3">
    <w:name w:val="Основной шрифт абзаца3"/>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2">
    <w:name w:val="Основной шрифт абзаца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1">
    <w:name w:val="Основной шрифт абзаца1"/>
  </w:style>
  <w:style w:type="character" w:customStyle="1" w:styleId="rvts3">
    <w:name w:val="rvts3"/>
    <w:rPr>
      <w:rFonts w:ascii="Arial CYR" w:hAnsi="Arial CYR"/>
      <w:i/>
      <w:iCs/>
      <w:color w:val="000000"/>
      <w:sz w:val="28"/>
      <w:szCs w:val="28"/>
    </w:rPr>
  </w:style>
  <w:style w:type="character" w:customStyle="1" w:styleId="rvts6">
    <w:name w:val="rvts6"/>
    <w:rPr>
      <w:rFonts w:ascii="Arial CYR" w:hAnsi="Arial CYR"/>
      <w:sz w:val="28"/>
      <w:szCs w:val="28"/>
    </w:rPr>
  </w:style>
  <w:style w:type="character" w:customStyle="1" w:styleId="rvts7">
    <w:name w:val="rvts7"/>
    <w:rPr>
      <w:rFonts w:ascii="Arial CYR" w:hAnsi="Arial CYR"/>
      <w:color w:val="000000"/>
      <w:sz w:val="28"/>
      <w:szCs w:val="28"/>
    </w:rPr>
  </w:style>
  <w:style w:type="character" w:customStyle="1" w:styleId="rvts8">
    <w:name w:val="rvts8"/>
    <w:rPr>
      <w:rFonts w:ascii="Arial CYR" w:hAnsi="Arial CYR"/>
      <w:color w:val="000000"/>
      <w:sz w:val="14"/>
      <w:szCs w:val="14"/>
      <w:vertAlign w:val="subscript"/>
    </w:rPr>
  </w:style>
  <w:style w:type="character" w:customStyle="1" w:styleId="rvts9">
    <w:name w:val="rvts9"/>
    <w:rPr>
      <w:rFonts w:ascii="Arial CYR" w:hAnsi="Arial CYR"/>
      <w:color w:val="000000"/>
      <w:sz w:val="14"/>
      <w:szCs w:val="14"/>
      <w:vertAlign w:val="superscript"/>
    </w:rPr>
  </w:style>
  <w:style w:type="character" w:customStyle="1" w:styleId="rvts10">
    <w:name w:val="rvts10"/>
    <w:rPr>
      <w:rFonts w:ascii="Arial CYR" w:hAnsi="Arial CYR"/>
      <w:i/>
      <w:iCs/>
      <w:color w:val="000000"/>
      <w:sz w:val="14"/>
      <w:szCs w:val="14"/>
      <w:vertAlign w:val="subscript"/>
    </w:rPr>
  </w:style>
  <w:style w:type="character" w:customStyle="1" w:styleId="30">
    <w:name w:val="Знак Знак3"/>
    <w:rPr>
      <w:rFonts w:ascii="Tahoma" w:hAnsi="Tahoma" w:cs="Tahoma"/>
      <w:sz w:val="16"/>
      <w:szCs w:val="16"/>
    </w:rPr>
  </w:style>
  <w:style w:type="character" w:customStyle="1" w:styleId="0">
    <w:name w:val="0"/>
    <w:rPr>
      <w:rFonts w:cs="Verdana"/>
      <w:color w:val="000000"/>
      <w:sz w:val="20"/>
      <w:szCs w:val="20"/>
    </w:rPr>
  </w:style>
  <w:style w:type="character" w:styleId="PlaceholderText">
    <w:name w:val="Placeholder Text"/>
    <w:rPr>
      <w:color w:val="808080"/>
    </w:rPr>
  </w:style>
  <w:style w:type="character" w:customStyle="1" w:styleId="20">
    <w:name w:val="Знак Знак2"/>
    <w:basedOn w:val="1"/>
  </w:style>
  <w:style w:type="character" w:customStyle="1" w:styleId="11">
    <w:name w:val="Знак Знак1"/>
    <w:basedOn w:val="1"/>
  </w:style>
  <w:style w:type="character" w:customStyle="1" w:styleId="5">
    <w:name w:val="Знак Знак5"/>
    <w:rPr>
      <w:rFonts w:ascii="Courier New" w:hAnsi="Courier New"/>
      <w:sz w:val="26"/>
    </w:rPr>
  </w:style>
  <w:style w:type="character" w:customStyle="1" w:styleId="12">
    <w:name w:val="Заг1 Знак"/>
    <w:rPr>
      <w:rFonts w:cs="Arial"/>
      <w:b/>
      <w:bCs/>
      <w:kern w:val="1"/>
      <w:sz w:val="28"/>
      <w:szCs w:val="32"/>
    </w:rPr>
  </w:style>
  <w:style w:type="character" w:customStyle="1" w:styleId="a">
    <w:name w:val="Знак Знак"/>
    <w:rPr>
      <w:rFonts w:ascii="Calibri" w:hAnsi="Calibri"/>
      <w:sz w:val="22"/>
      <w:szCs w:val="22"/>
    </w:rPr>
  </w:style>
  <w:style w:type="character" w:customStyle="1" w:styleId="4">
    <w:name w:val="Знак Знак4"/>
    <w:rPr>
      <w:rFonts w:ascii="Courier New" w:hAnsi="Courier New"/>
      <w:sz w:val="26"/>
    </w:rPr>
  </w:style>
  <w:style w:type="character" w:customStyle="1" w:styleId="a0">
    <w:name w:val="Без интервала Знак"/>
    <w:rPr>
      <w:rFonts w:ascii="Calibri" w:hAnsi="Calibri"/>
      <w:sz w:val="22"/>
      <w:szCs w:val="22"/>
      <w:lang w:val="ru-RU" w:eastAsia="ar-SA" w:bidi="ar-SA"/>
    </w:rPr>
  </w:style>
  <w:style w:type="character" w:styleId="Hyperlink">
    <w:name w:val="Hyperlink"/>
    <w:uiPriority w:val="99"/>
    <w:rPr>
      <w:color w:val="0000FF"/>
      <w:u w:val="single"/>
    </w:rPr>
  </w:style>
  <w:style w:type="character" w:customStyle="1" w:styleId="6">
    <w:name w:val="Знак Знак6"/>
    <w:rPr>
      <w:rFonts w:ascii="Cambria" w:eastAsia="Times New Roman" w:hAnsi="Cambria" w:cs="Times New Roman"/>
      <w:b/>
      <w:bCs/>
      <w:sz w:val="26"/>
      <w:szCs w:val="26"/>
    </w:rPr>
  </w:style>
  <w:style w:type="character" w:customStyle="1" w:styleId="apple-style-span">
    <w:name w:val="apple-style-span"/>
    <w:basedOn w:val="1"/>
  </w:style>
  <w:style w:type="character" w:styleId="Strong">
    <w:name w:val="Strong"/>
    <w:basedOn w:val="DefaultParagraphFont"/>
    <w:uiPriority w:val="22"/>
    <w:qFormat/>
    <w:rsid w:val="00F61A6D"/>
    <w:rPr>
      <w:b/>
      <w:bCs/>
    </w:rPr>
  </w:style>
  <w:style w:type="character" w:customStyle="1" w:styleId="apple-converted-space">
    <w:name w:val="apple-converted-space"/>
    <w:basedOn w:val="1"/>
  </w:style>
  <w:style w:type="character" w:customStyle="1" w:styleId="Heading1Char">
    <w:name w:val="Heading 1 Char"/>
    <w:basedOn w:val="DefaultParagraphFont"/>
    <w:link w:val="Heading1"/>
    <w:uiPriority w:val="9"/>
    <w:rsid w:val="00F61A6D"/>
    <w:rPr>
      <w:rFonts w:asciiTheme="majorHAnsi" w:eastAsiaTheme="majorEastAsia" w:hAnsiTheme="majorHAnsi" w:cstheme="majorBidi"/>
      <w:b/>
      <w:bCs/>
      <w:color w:val="365F91" w:themeColor="accent1" w:themeShade="BF"/>
      <w:sz w:val="28"/>
      <w:szCs w:val="28"/>
    </w:rPr>
  </w:style>
  <w:style w:type="character" w:customStyle="1" w:styleId="14">
    <w:name w:val="Обычный + 14 пт Знак"/>
    <w:rPr>
      <w:rFonts w:ascii="Courier New" w:hAnsi="Courier New"/>
      <w:sz w:val="28"/>
      <w:szCs w:val="28"/>
      <w:lang w:val="ru-RU" w:eastAsia="ar-SA" w:bidi="ar-SA"/>
    </w:rPr>
  </w:style>
  <w:style w:type="character" w:styleId="FollowedHyperlink">
    <w:name w:val="FollowedHyperlink"/>
    <w:rPr>
      <w:color w:val="800000"/>
      <w:u w:val="single"/>
    </w:rPr>
  </w:style>
  <w:style w:type="character" w:customStyle="1" w:styleId="a1">
    <w:name w:val="Символ нумерации"/>
    <w:rPr>
      <w:sz w:val="28"/>
      <w:szCs w:val="28"/>
    </w:rPr>
  </w:style>
  <w:style w:type="character" w:styleId="PageNumber">
    <w:name w:val="page number"/>
    <w:basedOn w:val="2"/>
  </w:style>
  <w:style w:type="paragraph" w:customStyle="1" w:styleId="a2">
    <w:name w:val="Заголовок"/>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31">
    <w:name w:val="Название3"/>
    <w:basedOn w:val="Normal"/>
    <w:pPr>
      <w:suppressLineNumbers/>
      <w:spacing w:before="120" w:after="120"/>
    </w:pPr>
    <w:rPr>
      <w:rFonts w:cs="Tahoma"/>
      <w:i/>
      <w:iCs/>
      <w:sz w:val="24"/>
      <w:szCs w:val="24"/>
    </w:rPr>
  </w:style>
  <w:style w:type="paragraph" w:customStyle="1" w:styleId="32">
    <w:name w:val="Указатель3"/>
    <w:basedOn w:val="Normal"/>
    <w:pPr>
      <w:suppressLineNumbers/>
    </w:pPr>
    <w:rPr>
      <w:rFonts w:cs="Tahoma"/>
    </w:rPr>
  </w:style>
  <w:style w:type="paragraph" w:customStyle="1" w:styleId="21">
    <w:name w:val="Название2"/>
    <w:basedOn w:val="Normal"/>
    <w:pPr>
      <w:suppressLineNumbers/>
      <w:spacing w:before="120" w:after="120"/>
    </w:pPr>
    <w:rPr>
      <w:rFonts w:cs="Tahoma"/>
      <w:i/>
      <w:iCs/>
      <w:sz w:val="24"/>
      <w:szCs w:val="24"/>
    </w:rPr>
  </w:style>
  <w:style w:type="paragraph" w:customStyle="1" w:styleId="22">
    <w:name w:val="Указатель2"/>
    <w:basedOn w:val="Normal"/>
    <w:pPr>
      <w:suppressLineNumbers/>
    </w:pPr>
    <w:rPr>
      <w:rFonts w:cs="Tahoma"/>
    </w:rPr>
  </w:style>
  <w:style w:type="paragraph" w:customStyle="1" w:styleId="13">
    <w:name w:val="Название1"/>
    <w:basedOn w:val="Normal"/>
    <w:pPr>
      <w:suppressLineNumbers/>
      <w:spacing w:before="120" w:after="120"/>
    </w:pPr>
    <w:rPr>
      <w:rFonts w:cs="Tahoma"/>
      <w:i/>
      <w:iCs/>
      <w:sz w:val="24"/>
      <w:szCs w:val="24"/>
    </w:rPr>
  </w:style>
  <w:style w:type="paragraph" w:customStyle="1" w:styleId="15">
    <w:name w:val="Указатель1"/>
    <w:basedOn w:val="Normal"/>
    <w:pPr>
      <w:suppressLineNumbers/>
    </w:pPr>
    <w:rPr>
      <w:rFonts w:cs="Tahoma"/>
    </w:rPr>
  </w:style>
  <w:style w:type="paragraph" w:styleId="Title">
    <w:name w:val="Title"/>
    <w:basedOn w:val="Normal"/>
    <w:next w:val="Normal"/>
    <w:link w:val="TitleChar"/>
    <w:uiPriority w:val="10"/>
    <w:qFormat/>
    <w:rsid w:val="00F61A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61A6D"/>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220">
    <w:name w:val="Основной текст с отступом 22"/>
    <w:basedOn w:val="Normal"/>
    <w:pPr>
      <w:ind w:firstLine="397"/>
      <w:jc w:val="center"/>
    </w:pPr>
    <w:rPr>
      <w:rFonts w:ascii="Courier New" w:hAnsi="Courier New"/>
      <w:sz w:val="26"/>
      <w:lang w:val="x-none"/>
    </w:rPr>
  </w:style>
  <w:style w:type="paragraph" w:customStyle="1" w:styleId="23">
    <w:name w:val="Текст2"/>
    <w:basedOn w:val="Normal"/>
    <w:pPr>
      <w:ind w:firstLine="567"/>
    </w:pPr>
    <w:rPr>
      <w:rFonts w:ascii="Courier New" w:hAnsi="Courier New"/>
    </w:rPr>
  </w:style>
  <w:style w:type="paragraph" w:customStyle="1" w:styleId="a3">
    <w:name w:val="Чертежный"/>
    <w:pPr>
      <w:suppressAutoHyphens/>
      <w:jc w:val="both"/>
    </w:pPr>
    <w:rPr>
      <w:rFonts w:ascii="ISOCPEUR" w:eastAsia="Arial" w:hAnsi="ISOCPEUR"/>
      <w:i/>
      <w:sz w:val="28"/>
      <w:lang w:val="uk-UA" w:eastAsia="ar-SA"/>
    </w:rPr>
  </w:style>
  <w:style w:type="paragraph" w:customStyle="1" w:styleId="210">
    <w:name w:val="Основной текст 21"/>
    <w:basedOn w:val="Normal"/>
    <w:pPr>
      <w:spacing w:before="60" w:after="0"/>
      <w:ind w:firstLine="567"/>
      <w:jc w:val="center"/>
    </w:pPr>
    <w:rPr>
      <w:rFonts w:ascii="Arial" w:hAnsi="Arial"/>
      <w:b/>
      <w:color w:val="000000"/>
      <w:sz w:val="32"/>
    </w:rPr>
  </w:style>
  <w:style w:type="paragraph" w:styleId="BodyTextIndent">
    <w:name w:val="Body Text Indent"/>
    <w:basedOn w:val="Normal"/>
    <w:pPr>
      <w:ind w:firstLine="567"/>
    </w:pPr>
    <w:rPr>
      <w:sz w:val="28"/>
    </w:rPr>
  </w:style>
  <w:style w:type="paragraph" w:customStyle="1" w:styleId="16">
    <w:name w:val="Заг1"/>
    <w:basedOn w:val="Heading1"/>
    <w:rPr>
      <w:rFonts w:ascii="Times New Roman" w:hAnsi="Times New Roman"/>
      <w:kern w:val="1"/>
      <w:szCs w:val="32"/>
      <w:lang w:val="x-none"/>
    </w:rPr>
  </w:style>
  <w:style w:type="paragraph" w:customStyle="1" w:styleId="rvps1">
    <w:name w:val="rvps1"/>
    <w:basedOn w:val="Normal"/>
    <w:pPr>
      <w:jc w:val="center"/>
    </w:pPr>
    <w:rPr>
      <w:sz w:val="24"/>
      <w:szCs w:val="24"/>
    </w:rPr>
  </w:style>
  <w:style w:type="paragraph" w:customStyle="1" w:styleId="rvps2">
    <w:name w:val="rvps2"/>
    <w:basedOn w:val="Normal"/>
    <w:rPr>
      <w:sz w:val="24"/>
      <w:szCs w:val="24"/>
    </w:rPr>
  </w:style>
  <w:style w:type="paragraph" w:styleId="NormalWeb">
    <w:name w:val="Normal (Web)"/>
    <w:basedOn w:val="Normal"/>
    <w:uiPriority w:val="99"/>
    <w:pPr>
      <w:spacing w:before="100" w:after="100"/>
    </w:pPr>
    <w:rPr>
      <w:sz w:val="24"/>
      <w:szCs w:val="24"/>
    </w:rPr>
  </w:style>
  <w:style w:type="paragraph" w:styleId="BalloonText">
    <w:name w:val="Balloon Text"/>
    <w:basedOn w:val="Normal"/>
    <w:rPr>
      <w:rFonts w:ascii="Tahoma" w:hAnsi="Tahoma"/>
      <w:sz w:val="16"/>
      <w:szCs w:val="16"/>
      <w:lang w:val="x-none"/>
    </w:rPr>
  </w:style>
  <w:style w:type="paragraph" w:styleId="ListParagraph">
    <w:name w:val="List Paragraph"/>
    <w:basedOn w:val="Normal"/>
    <w:uiPriority w:val="34"/>
    <w:qFormat/>
    <w:rsid w:val="00F61A6D"/>
    <w:pPr>
      <w:ind w:left="720"/>
      <w:contextualSpacing/>
    </w:pPr>
  </w:style>
  <w:style w:type="paragraph" w:styleId="Header">
    <w:name w:val="header"/>
    <w:basedOn w:val="Normal"/>
  </w:style>
  <w:style w:type="paragraph" w:styleId="Footer">
    <w:name w:val="footer"/>
    <w:basedOn w:val="Normal"/>
  </w:style>
  <w:style w:type="paragraph" w:styleId="TOCHeading">
    <w:name w:val="TOC Heading"/>
    <w:basedOn w:val="Heading1"/>
    <w:next w:val="Normal"/>
    <w:uiPriority w:val="39"/>
    <w:unhideWhenUsed/>
    <w:qFormat/>
    <w:rsid w:val="00F61A6D"/>
    <w:pPr>
      <w:outlineLvl w:val="9"/>
    </w:pPr>
  </w:style>
  <w:style w:type="paragraph" w:styleId="TOC2">
    <w:name w:val="toc 2"/>
    <w:basedOn w:val="Normal"/>
    <w:next w:val="Normal"/>
    <w:uiPriority w:val="39"/>
    <w:pPr>
      <w:spacing w:after="100"/>
      <w:ind w:left="220"/>
    </w:pPr>
    <w:rPr>
      <w:lang w:val="x-none"/>
    </w:rPr>
  </w:style>
  <w:style w:type="paragraph" w:styleId="TOC1">
    <w:name w:val="toc 1"/>
    <w:basedOn w:val="Normal"/>
    <w:next w:val="Normal"/>
    <w:semiHidden/>
    <w:pPr>
      <w:spacing w:after="100"/>
    </w:pPr>
  </w:style>
  <w:style w:type="paragraph" w:styleId="TOC3">
    <w:name w:val="toc 3"/>
    <w:basedOn w:val="Normal"/>
    <w:next w:val="Normal"/>
    <w:uiPriority w:val="39"/>
    <w:pPr>
      <w:spacing w:after="100"/>
      <w:ind w:left="440"/>
    </w:pPr>
  </w:style>
  <w:style w:type="paragraph" w:customStyle="1" w:styleId="211">
    <w:name w:val="Основной текст с отступом 21"/>
    <w:basedOn w:val="Normal"/>
    <w:pPr>
      <w:suppressAutoHyphens/>
      <w:ind w:firstLine="397"/>
      <w:jc w:val="center"/>
    </w:pPr>
    <w:rPr>
      <w:rFonts w:ascii="Courier New" w:hAnsi="Courier New"/>
      <w:sz w:val="26"/>
    </w:rPr>
  </w:style>
  <w:style w:type="paragraph" w:customStyle="1" w:styleId="17">
    <w:name w:val="Текст1"/>
    <w:basedOn w:val="Normal"/>
    <w:pPr>
      <w:suppressAutoHyphens/>
      <w:ind w:firstLine="567"/>
    </w:pPr>
    <w:rPr>
      <w:rFonts w:ascii="Courier New" w:hAnsi="Courier New"/>
    </w:rPr>
  </w:style>
  <w:style w:type="paragraph" w:styleId="NoSpacing">
    <w:name w:val="No Spacing"/>
    <w:uiPriority w:val="1"/>
    <w:qFormat/>
    <w:rsid w:val="00F61A6D"/>
    <w:pPr>
      <w:spacing w:after="0" w:line="240" w:lineRule="auto"/>
    </w:pPr>
  </w:style>
  <w:style w:type="paragraph" w:customStyle="1" w:styleId="18">
    <w:name w:val="Название объекта1"/>
    <w:basedOn w:val="Normal"/>
    <w:next w:val="Normal"/>
    <w:rPr>
      <w:b/>
      <w:bCs/>
      <w:color w:val="4F81BD"/>
      <w:sz w:val="18"/>
      <w:szCs w:val="18"/>
    </w:rPr>
  </w:style>
  <w:style w:type="paragraph" w:styleId="TOC7">
    <w:name w:val="toc 7"/>
    <w:basedOn w:val="Normal"/>
    <w:next w:val="Normal"/>
    <w:semiHidden/>
    <w:pPr>
      <w:ind w:left="1200"/>
    </w:pPr>
  </w:style>
  <w:style w:type="paragraph" w:customStyle="1" w:styleId="140">
    <w:name w:val="Обычный + 14 пт"/>
    <w:basedOn w:val="Heading1"/>
    <w:pPr>
      <w:jc w:val="both"/>
    </w:pPr>
    <w:rPr>
      <w:rFonts w:ascii="Times New Roman" w:hAnsi="Times New Roman"/>
    </w:rPr>
  </w:style>
  <w:style w:type="paragraph" w:styleId="TOC4">
    <w:name w:val="toc 4"/>
    <w:basedOn w:val="15"/>
    <w:semiHidden/>
    <w:pPr>
      <w:tabs>
        <w:tab w:val="right" w:leader="dot" w:pos="14731"/>
      </w:tabs>
      <w:ind w:left="849"/>
    </w:pPr>
  </w:style>
  <w:style w:type="paragraph" w:styleId="TOC5">
    <w:name w:val="toc 5"/>
    <w:basedOn w:val="15"/>
    <w:semiHidden/>
    <w:pPr>
      <w:tabs>
        <w:tab w:val="right" w:leader="dot" w:pos="16429"/>
      </w:tabs>
      <w:ind w:left="1132"/>
    </w:pPr>
  </w:style>
  <w:style w:type="paragraph" w:styleId="TOC6">
    <w:name w:val="toc 6"/>
    <w:basedOn w:val="15"/>
    <w:semiHidden/>
    <w:pPr>
      <w:tabs>
        <w:tab w:val="right" w:leader="dot" w:pos="18127"/>
      </w:tabs>
      <w:ind w:left="1415"/>
    </w:pPr>
  </w:style>
  <w:style w:type="paragraph" w:styleId="TOC8">
    <w:name w:val="toc 8"/>
    <w:basedOn w:val="15"/>
    <w:semiHidden/>
    <w:pPr>
      <w:tabs>
        <w:tab w:val="right" w:leader="dot" w:pos="21523"/>
      </w:tabs>
      <w:ind w:left="1981"/>
    </w:pPr>
  </w:style>
  <w:style w:type="paragraph" w:styleId="TOC9">
    <w:name w:val="toc 9"/>
    <w:basedOn w:val="15"/>
    <w:semiHidden/>
    <w:pPr>
      <w:tabs>
        <w:tab w:val="right" w:leader="dot" w:pos="23221"/>
      </w:tabs>
      <w:ind w:left="2264"/>
    </w:pPr>
  </w:style>
  <w:style w:type="paragraph" w:customStyle="1" w:styleId="100">
    <w:name w:val="Оглавление 10"/>
    <w:basedOn w:val="15"/>
    <w:pPr>
      <w:tabs>
        <w:tab w:val="right" w:leader="dot" w:pos="24919"/>
      </w:tabs>
      <w:ind w:left="2547"/>
    </w:pPr>
  </w:style>
  <w:style w:type="paragraph" w:customStyle="1" w:styleId="a4">
    <w:name w:val="Содержимое врезки"/>
    <w:basedOn w:val="BodyText"/>
  </w:style>
  <w:style w:type="paragraph" w:customStyle="1" w:styleId="10">
    <w:name w:val="Заголовок 10"/>
    <w:basedOn w:val="a2"/>
    <w:next w:val="BodyText"/>
    <w:pPr>
      <w:numPr>
        <w:numId w:val="1"/>
      </w:numPr>
    </w:pPr>
    <w:rPr>
      <w:b/>
      <w:bCs/>
      <w:sz w:val="21"/>
      <w:szCs w:val="21"/>
    </w:rPr>
  </w:style>
  <w:style w:type="paragraph" w:styleId="DocumentMap">
    <w:name w:val="Document Map"/>
    <w:basedOn w:val="Normal"/>
    <w:semiHidden/>
    <w:rsid w:val="009870A1"/>
    <w:pPr>
      <w:shd w:val="clear" w:color="auto" w:fill="000080"/>
    </w:pPr>
    <w:rPr>
      <w:rFonts w:ascii="Tahoma" w:hAnsi="Tahoma" w:cs="Tahoma"/>
    </w:rPr>
  </w:style>
  <w:style w:type="paragraph" w:customStyle="1" w:styleId="19">
    <w:name w:val="Абзац списка1"/>
    <w:basedOn w:val="Normal"/>
    <w:rsid w:val="00E13FCA"/>
    <w:pPr>
      <w:ind w:left="720"/>
    </w:pPr>
    <w:rPr>
      <w:rFonts w:eastAsia="Calibri"/>
    </w:rPr>
  </w:style>
  <w:style w:type="paragraph" w:styleId="Caption">
    <w:name w:val="caption"/>
    <w:basedOn w:val="Normal"/>
    <w:next w:val="Normal"/>
    <w:uiPriority w:val="35"/>
    <w:unhideWhenUsed/>
    <w:qFormat/>
    <w:rsid w:val="00F61A6D"/>
    <w:pPr>
      <w:spacing w:line="240" w:lineRule="auto"/>
    </w:pPr>
    <w:rPr>
      <w:b/>
      <w:bCs/>
      <w:color w:val="4F81BD" w:themeColor="accent1"/>
      <w:sz w:val="18"/>
      <w:szCs w:val="18"/>
    </w:rPr>
  </w:style>
  <w:style w:type="table" w:styleId="TableGrid">
    <w:name w:val="Table Grid"/>
    <w:basedOn w:val="TableNormal"/>
    <w:uiPriority w:val="59"/>
    <w:rsid w:val="00907DA4"/>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61A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1A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1A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1A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1A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61A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61A6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61A6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F61A6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F61A6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61A6D"/>
    <w:rPr>
      <w:i/>
      <w:iCs/>
    </w:rPr>
  </w:style>
  <w:style w:type="paragraph" w:styleId="Quote">
    <w:name w:val="Quote"/>
    <w:basedOn w:val="Normal"/>
    <w:next w:val="Normal"/>
    <w:link w:val="QuoteChar"/>
    <w:uiPriority w:val="29"/>
    <w:qFormat/>
    <w:rsid w:val="00F61A6D"/>
    <w:rPr>
      <w:i/>
      <w:iCs/>
      <w:color w:val="000000" w:themeColor="text1"/>
    </w:rPr>
  </w:style>
  <w:style w:type="character" w:customStyle="1" w:styleId="QuoteChar">
    <w:name w:val="Quote Char"/>
    <w:basedOn w:val="DefaultParagraphFont"/>
    <w:link w:val="Quote"/>
    <w:uiPriority w:val="29"/>
    <w:rsid w:val="00F61A6D"/>
    <w:rPr>
      <w:i/>
      <w:iCs/>
      <w:color w:val="000000" w:themeColor="text1"/>
    </w:rPr>
  </w:style>
  <w:style w:type="paragraph" w:styleId="IntenseQuote">
    <w:name w:val="Intense Quote"/>
    <w:basedOn w:val="Normal"/>
    <w:next w:val="Normal"/>
    <w:link w:val="IntenseQuoteChar"/>
    <w:uiPriority w:val="30"/>
    <w:qFormat/>
    <w:rsid w:val="00F61A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1A6D"/>
    <w:rPr>
      <w:b/>
      <w:bCs/>
      <w:i/>
      <w:iCs/>
      <w:color w:val="4F81BD" w:themeColor="accent1"/>
    </w:rPr>
  </w:style>
  <w:style w:type="character" w:styleId="SubtleEmphasis">
    <w:name w:val="Subtle Emphasis"/>
    <w:basedOn w:val="DefaultParagraphFont"/>
    <w:uiPriority w:val="19"/>
    <w:qFormat/>
    <w:rsid w:val="00F61A6D"/>
    <w:rPr>
      <w:i/>
      <w:iCs/>
      <w:color w:val="808080" w:themeColor="text1" w:themeTint="7F"/>
    </w:rPr>
  </w:style>
  <w:style w:type="character" w:styleId="IntenseEmphasis">
    <w:name w:val="Intense Emphasis"/>
    <w:basedOn w:val="DefaultParagraphFont"/>
    <w:uiPriority w:val="21"/>
    <w:qFormat/>
    <w:rsid w:val="00F61A6D"/>
    <w:rPr>
      <w:b/>
      <w:bCs/>
      <w:i/>
      <w:iCs/>
      <w:color w:val="4F81BD" w:themeColor="accent1"/>
    </w:rPr>
  </w:style>
  <w:style w:type="character" w:styleId="SubtleReference">
    <w:name w:val="Subtle Reference"/>
    <w:basedOn w:val="DefaultParagraphFont"/>
    <w:uiPriority w:val="31"/>
    <w:qFormat/>
    <w:rsid w:val="00F61A6D"/>
    <w:rPr>
      <w:smallCaps/>
      <w:color w:val="C0504D" w:themeColor="accent2"/>
      <w:u w:val="single"/>
    </w:rPr>
  </w:style>
  <w:style w:type="character" w:styleId="IntenseReference">
    <w:name w:val="Intense Reference"/>
    <w:basedOn w:val="DefaultParagraphFont"/>
    <w:uiPriority w:val="32"/>
    <w:qFormat/>
    <w:rsid w:val="00F61A6D"/>
    <w:rPr>
      <w:b/>
      <w:bCs/>
      <w:smallCaps/>
      <w:color w:val="C0504D" w:themeColor="accent2"/>
      <w:spacing w:val="5"/>
      <w:u w:val="single"/>
    </w:rPr>
  </w:style>
  <w:style w:type="character" w:styleId="BookTitle">
    <w:name w:val="Book Title"/>
    <w:basedOn w:val="DefaultParagraphFont"/>
    <w:uiPriority w:val="33"/>
    <w:qFormat/>
    <w:rsid w:val="00F61A6D"/>
    <w:rPr>
      <w:b/>
      <w:bCs/>
      <w:smallCaps/>
      <w:spacing w:val="5"/>
    </w:rPr>
  </w:style>
  <w:style w:type="character" w:customStyle="1" w:styleId="reference-text">
    <w:name w:val="reference-text"/>
    <w:basedOn w:val="DefaultParagraphFont"/>
    <w:rsid w:val="00C30827"/>
  </w:style>
  <w:style w:type="paragraph" w:customStyle="1" w:styleId="Default">
    <w:name w:val="Default"/>
    <w:rsid w:val="002371B2"/>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1A6D"/>
  </w:style>
  <w:style w:type="paragraph" w:styleId="Heading1">
    <w:name w:val="heading 1"/>
    <w:basedOn w:val="Normal"/>
    <w:next w:val="Normal"/>
    <w:link w:val="Heading1Char"/>
    <w:uiPriority w:val="9"/>
    <w:qFormat/>
    <w:rsid w:val="00F61A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1A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1A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1A6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A6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A6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61A6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61A6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F61A6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lang w:val="ru-RU"/>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lang w:val="ru-RU"/>
    </w:rPr>
  </w:style>
  <w:style w:type="character" w:customStyle="1" w:styleId="3">
    <w:name w:val="Основной шрифт абзаца3"/>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2">
    <w:name w:val="Основной шрифт абзаца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1">
    <w:name w:val="Основной шрифт абзаца1"/>
  </w:style>
  <w:style w:type="character" w:customStyle="1" w:styleId="rvts3">
    <w:name w:val="rvts3"/>
    <w:rPr>
      <w:rFonts w:ascii="Arial CYR" w:hAnsi="Arial CYR"/>
      <w:i/>
      <w:iCs/>
      <w:color w:val="000000"/>
      <w:sz w:val="28"/>
      <w:szCs w:val="28"/>
    </w:rPr>
  </w:style>
  <w:style w:type="character" w:customStyle="1" w:styleId="rvts6">
    <w:name w:val="rvts6"/>
    <w:rPr>
      <w:rFonts w:ascii="Arial CYR" w:hAnsi="Arial CYR"/>
      <w:sz w:val="28"/>
      <w:szCs w:val="28"/>
    </w:rPr>
  </w:style>
  <w:style w:type="character" w:customStyle="1" w:styleId="rvts7">
    <w:name w:val="rvts7"/>
    <w:rPr>
      <w:rFonts w:ascii="Arial CYR" w:hAnsi="Arial CYR"/>
      <w:color w:val="000000"/>
      <w:sz w:val="28"/>
      <w:szCs w:val="28"/>
    </w:rPr>
  </w:style>
  <w:style w:type="character" w:customStyle="1" w:styleId="rvts8">
    <w:name w:val="rvts8"/>
    <w:rPr>
      <w:rFonts w:ascii="Arial CYR" w:hAnsi="Arial CYR"/>
      <w:color w:val="000000"/>
      <w:sz w:val="14"/>
      <w:szCs w:val="14"/>
      <w:vertAlign w:val="subscript"/>
    </w:rPr>
  </w:style>
  <w:style w:type="character" w:customStyle="1" w:styleId="rvts9">
    <w:name w:val="rvts9"/>
    <w:rPr>
      <w:rFonts w:ascii="Arial CYR" w:hAnsi="Arial CYR"/>
      <w:color w:val="000000"/>
      <w:sz w:val="14"/>
      <w:szCs w:val="14"/>
      <w:vertAlign w:val="superscript"/>
    </w:rPr>
  </w:style>
  <w:style w:type="character" w:customStyle="1" w:styleId="rvts10">
    <w:name w:val="rvts10"/>
    <w:rPr>
      <w:rFonts w:ascii="Arial CYR" w:hAnsi="Arial CYR"/>
      <w:i/>
      <w:iCs/>
      <w:color w:val="000000"/>
      <w:sz w:val="14"/>
      <w:szCs w:val="14"/>
      <w:vertAlign w:val="subscript"/>
    </w:rPr>
  </w:style>
  <w:style w:type="character" w:customStyle="1" w:styleId="30">
    <w:name w:val="Знак Знак3"/>
    <w:rPr>
      <w:rFonts w:ascii="Tahoma" w:hAnsi="Tahoma" w:cs="Tahoma"/>
      <w:sz w:val="16"/>
      <w:szCs w:val="16"/>
    </w:rPr>
  </w:style>
  <w:style w:type="character" w:customStyle="1" w:styleId="0">
    <w:name w:val="0"/>
    <w:rPr>
      <w:rFonts w:cs="Verdana"/>
      <w:color w:val="000000"/>
      <w:sz w:val="20"/>
      <w:szCs w:val="20"/>
    </w:rPr>
  </w:style>
  <w:style w:type="character" w:styleId="PlaceholderText">
    <w:name w:val="Placeholder Text"/>
    <w:rPr>
      <w:color w:val="808080"/>
    </w:rPr>
  </w:style>
  <w:style w:type="character" w:customStyle="1" w:styleId="20">
    <w:name w:val="Знак Знак2"/>
    <w:basedOn w:val="1"/>
  </w:style>
  <w:style w:type="character" w:customStyle="1" w:styleId="11">
    <w:name w:val="Знак Знак1"/>
    <w:basedOn w:val="1"/>
  </w:style>
  <w:style w:type="character" w:customStyle="1" w:styleId="5">
    <w:name w:val="Знак Знак5"/>
    <w:rPr>
      <w:rFonts w:ascii="Courier New" w:hAnsi="Courier New"/>
      <w:sz w:val="26"/>
    </w:rPr>
  </w:style>
  <w:style w:type="character" w:customStyle="1" w:styleId="12">
    <w:name w:val="Заг1 Знак"/>
    <w:rPr>
      <w:rFonts w:cs="Arial"/>
      <w:b/>
      <w:bCs/>
      <w:kern w:val="1"/>
      <w:sz w:val="28"/>
      <w:szCs w:val="32"/>
    </w:rPr>
  </w:style>
  <w:style w:type="character" w:customStyle="1" w:styleId="a">
    <w:name w:val="Знак Знак"/>
    <w:rPr>
      <w:rFonts w:ascii="Calibri" w:hAnsi="Calibri"/>
      <w:sz w:val="22"/>
      <w:szCs w:val="22"/>
    </w:rPr>
  </w:style>
  <w:style w:type="character" w:customStyle="1" w:styleId="4">
    <w:name w:val="Знак Знак4"/>
    <w:rPr>
      <w:rFonts w:ascii="Courier New" w:hAnsi="Courier New"/>
      <w:sz w:val="26"/>
    </w:rPr>
  </w:style>
  <w:style w:type="character" w:customStyle="1" w:styleId="a0">
    <w:name w:val="Без интервала Знак"/>
    <w:rPr>
      <w:rFonts w:ascii="Calibri" w:hAnsi="Calibri"/>
      <w:sz w:val="22"/>
      <w:szCs w:val="22"/>
      <w:lang w:val="ru-RU" w:eastAsia="ar-SA" w:bidi="ar-SA"/>
    </w:rPr>
  </w:style>
  <w:style w:type="character" w:styleId="Hyperlink">
    <w:name w:val="Hyperlink"/>
    <w:uiPriority w:val="99"/>
    <w:rPr>
      <w:color w:val="0000FF"/>
      <w:u w:val="single"/>
    </w:rPr>
  </w:style>
  <w:style w:type="character" w:customStyle="1" w:styleId="6">
    <w:name w:val="Знак Знак6"/>
    <w:rPr>
      <w:rFonts w:ascii="Cambria" w:eastAsia="Times New Roman" w:hAnsi="Cambria" w:cs="Times New Roman"/>
      <w:b/>
      <w:bCs/>
      <w:sz w:val="26"/>
      <w:szCs w:val="26"/>
    </w:rPr>
  </w:style>
  <w:style w:type="character" w:customStyle="1" w:styleId="apple-style-span">
    <w:name w:val="apple-style-span"/>
    <w:basedOn w:val="1"/>
  </w:style>
  <w:style w:type="character" w:styleId="Strong">
    <w:name w:val="Strong"/>
    <w:basedOn w:val="DefaultParagraphFont"/>
    <w:uiPriority w:val="22"/>
    <w:qFormat/>
    <w:rsid w:val="00F61A6D"/>
    <w:rPr>
      <w:b/>
      <w:bCs/>
    </w:rPr>
  </w:style>
  <w:style w:type="character" w:customStyle="1" w:styleId="apple-converted-space">
    <w:name w:val="apple-converted-space"/>
    <w:basedOn w:val="1"/>
  </w:style>
  <w:style w:type="character" w:customStyle="1" w:styleId="Heading1Char">
    <w:name w:val="Heading 1 Char"/>
    <w:basedOn w:val="DefaultParagraphFont"/>
    <w:link w:val="Heading1"/>
    <w:uiPriority w:val="9"/>
    <w:rsid w:val="00F61A6D"/>
    <w:rPr>
      <w:rFonts w:asciiTheme="majorHAnsi" w:eastAsiaTheme="majorEastAsia" w:hAnsiTheme="majorHAnsi" w:cstheme="majorBidi"/>
      <w:b/>
      <w:bCs/>
      <w:color w:val="365F91" w:themeColor="accent1" w:themeShade="BF"/>
      <w:sz w:val="28"/>
      <w:szCs w:val="28"/>
    </w:rPr>
  </w:style>
  <w:style w:type="character" w:customStyle="1" w:styleId="14">
    <w:name w:val="Обычный + 14 пт Знак"/>
    <w:rPr>
      <w:rFonts w:ascii="Courier New" w:hAnsi="Courier New"/>
      <w:sz w:val="28"/>
      <w:szCs w:val="28"/>
      <w:lang w:val="ru-RU" w:eastAsia="ar-SA" w:bidi="ar-SA"/>
    </w:rPr>
  </w:style>
  <w:style w:type="character" w:styleId="FollowedHyperlink">
    <w:name w:val="FollowedHyperlink"/>
    <w:rPr>
      <w:color w:val="800000"/>
      <w:u w:val="single"/>
    </w:rPr>
  </w:style>
  <w:style w:type="character" w:customStyle="1" w:styleId="a1">
    <w:name w:val="Символ нумерации"/>
    <w:rPr>
      <w:sz w:val="28"/>
      <w:szCs w:val="28"/>
    </w:rPr>
  </w:style>
  <w:style w:type="character" w:styleId="PageNumber">
    <w:name w:val="page number"/>
    <w:basedOn w:val="2"/>
  </w:style>
  <w:style w:type="paragraph" w:customStyle="1" w:styleId="a2">
    <w:name w:val="Заголовок"/>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31">
    <w:name w:val="Название3"/>
    <w:basedOn w:val="Normal"/>
    <w:pPr>
      <w:suppressLineNumbers/>
      <w:spacing w:before="120" w:after="120"/>
    </w:pPr>
    <w:rPr>
      <w:rFonts w:cs="Tahoma"/>
      <w:i/>
      <w:iCs/>
      <w:sz w:val="24"/>
      <w:szCs w:val="24"/>
    </w:rPr>
  </w:style>
  <w:style w:type="paragraph" w:customStyle="1" w:styleId="32">
    <w:name w:val="Указатель3"/>
    <w:basedOn w:val="Normal"/>
    <w:pPr>
      <w:suppressLineNumbers/>
    </w:pPr>
    <w:rPr>
      <w:rFonts w:cs="Tahoma"/>
    </w:rPr>
  </w:style>
  <w:style w:type="paragraph" w:customStyle="1" w:styleId="21">
    <w:name w:val="Название2"/>
    <w:basedOn w:val="Normal"/>
    <w:pPr>
      <w:suppressLineNumbers/>
      <w:spacing w:before="120" w:after="120"/>
    </w:pPr>
    <w:rPr>
      <w:rFonts w:cs="Tahoma"/>
      <w:i/>
      <w:iCs/>
      <w:sz w:val="24"/>
      <w:szCs w:val="24"/>
    </w:rPr>
  </w:style>
  <w:style w:type="paragraph" w:customStyle="1" w:styleId="22">
    <w:name w:val="Указатель2"/>
    <w:basedOn w:val="Normal"/>
    <w:pPr>
      <w:suppressLineNumbers/>
    </w:pPr>
    <w:rPr>
      <w:rFonts w:cs="Tahoma"/>
    </w:rPr>
  </w:style>
  <w:style w:type="paragraph" w:customStyle="1" w:styleId="13">
    <w:name w:val="Название1"/>
    <w:basedOn w:val="Normal"/>
    <w:pPr>
      <w:suppressLineNumbers/>
      <w:spacing w:before="120" w:after="120"/>
    </w:pPr>
    <w:rPr>
      <w:rFonts w:cs="Tahoma"/>
      <w:i/>
      <w:iCs/>
      <w:sz w:val="24"/>
      <w:szCs w:val="24"/>
    </w:rPr>
  </w:style>
  <w:style w:type="paragraph" w:customStyle="1" w:styleId="15">
    <w:name w:val="Указатель1"/>
    <w:basedOn w:val="Normal"/>
    <w:pPr>
      <w:suppressLineNumbers/>
    </w:pPr>
    <w:rPr>
      <w:rFonts w:cs="Tahoma"/>
    </w:rPr>
  </w:style>
  <w:style w:type="paragraph" w:styleId="Title">
    <w:name w:val="Title"/>
    <w:basedOn w:val="Normal"/>
    <w:next w:val="Normal"/>
    <w:link w:val="TitleChar"/>
    <w:uiPriority w:val="10"/>
    <w:qFormat/>
    <w:rsid w:val="00F61A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61A6D"/>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220">
    <w:name w:val="Основной текст с отступом 22"/>
    <w:basedOn w:val="Normal"/>
    <w:pPr>
      <w:ind w:firstLine="397"/>
      <w:jc w:val="center"/>
    </w:pPr>
    <w:rPr>
      <w:rFonts w:ascii="Courier New" w:hAnsi="Courier New"/>
      <w:sz w:val="26"/>
      <w:lang w:val="x-none"/>
    </w:rPr>
  </w:style>
  <w:style w:type="paragraph" w:customStyle="1" w:styleId="23">
    <w:name w:val="Текст2"/>
    <w:basedOn w:val="Normal"/>
    <w:pPr>
      <w:ind w:firstLine="567"/>
    </w:pPr>
    <w:rPr>
      <w:rFonts w:ascii="Courier New" w:hAnsi="Courier New"/>
    </w:rPr>
  </w:style>
  <w:style w:type="paragraph" w:customStyle="1" w:styleId="a3">
    <w:name w:val="Чертежный"/>
    <w:pPr>
      <w:suppressAutoHyphens/>
      <w:jc w:val="both"/>
    </w:pPr>
    <w:rPr>
      <w:rFonts w:ascii="ISOCPEUR" w:eastAsia="Arial" w:hAnsi="ISOCPEUR"/>
      <w:i/>
      <w:sz w:val="28"/>
      <w:lang w:val="uk-UA" w:eastAsia="ar-SA"/>
    </w:rPr>
  </w:style>
  <w:style w:type="paragraph" w:customStyle="1" w:styleId="210">
    <w:name w:val="Основной текст 21"/>
    <w:basedOn w:val="Normal"/>
    <w:pPr>
      <w:spacing w:before="60" w:after="0"/>
      <w:ind w:firstLine="567"/>
      <w:jc w:val="center"/>
    </w:pPr>
    <w:rPr>
      <w:rFonts w:ascii="Arial" w:hAnsi="Arial"/>
      <w:b/>
      <w:color w:val="000000"/>
      <w:sz w:val="32"/>
    </w:rPr>
  </w:style>
  <w:style w:type="paragraph" w:styleId="BodyTextIndent">
    <w:name w:val="Body Text Indent"/>
    <w:basedOn w:val="Normal"/>
    <w:pPr>
      <w:ind w:firstLine="567"/>
    </w:pPr>
    <w:rPr>
      <w:sz w:val="28"/>
    </w:rPr>
  </w:style>
  <w:style w:type="paragraph" w:customStyle="1" w:styleId="16">
    <w:name w:val="Заг1"/>
    <w:basedOn w:val="Heading1"/>
    <w:rPr>
      <w:rFonts w:ascii="Times New Roman" w:hAnsi="Times New Roman"/>
      <w:kern w:val="1"/>
      <w:szCs w:val="32"/>
      <w:lang w:val="x-none"/>
    </w:rPr>
  </w:style>
  <w:style w:type="paragraph" w:customStyle="1" w:styleId="rvps1">
    <w:name w:val="rvps1"/>
    <w:basedOn w:val="Normal"/>
    <w:pPr>
      <w:jc w:val="center"/>
    </w:pPr>
    <w:rPr>
      <w:sz w:val="24"/>
      <w:szCs w:val="24"/>
    </w:rPr>
  </w:style>
  <w:style w:type="paragraph" w:customStyle="1" w:styleId="rvps2">
    <w:name w:val="rvps2"/>
    <w:basedOn w:val="Normal"/>
    <w:rPr>
      <w:sz w:val="24"/>
      <w:szCs w:val="24"/>
    </w:rPr>
  </w:style>
  <w:style w:type="paragraph" w:styleId="NormalWeb">
    <w:name w:val="Normal (Web)"/>
    <w:basedOn w:val="Normal"/>
    <w:uiPriority w:val="99"/>
    <w:pPr>
      <w:spacing w:before="100" w:after="100"/>
    </w:pPr>
    <w:rPr>
      <w:sz w:val="24"/>
      <w:szCs w:val="24"/>
    </w:rPr>
  </w:style>
  <w:style w:type="paragraph" w:styleId="BalloonText">
    <w:name w:val="Balloon Text"/>
    <w:basedOn w:val="Normal"/>
    <w:rPr>
      <w:rFonts w:ascii="Tahoma" w:hAnsi="Tahoma"/>
      <w:sz w:val="16"/>
      <w:szCs w:val="16"/>
      <w:lang w:val="x-none"/>
    </w:rPr>
  </w:style>
  <w:style w:type="paragraph" w:styleId="ListParagraph">
    <w:name w:val="List Paragraph"/>
    <w:basedOn w:val="Normal"/>
    <w:uiPriority w:val="34"/>
    <w:qFormat/>
    <w:rsid w:val="00F61A6D"/>
    <w:pPr>
      <w:ind w:left="720"/>
      <w:contextualSpacing/>
    </w:pPr>
  </w:style>
  <w:style w:type="paragraph" w:styleId="Header">
    <w:name w:val="header"/>
    <w:basedOn w:val="Normal"/>
  </w:style>
  <w:style w:type="paragraph" w:styleId="Footer">
    <w:name w:val="footer"/>
    <w:basedOn w:val="Normal"/>
  </w:style>
  <w:style w:type="paragraph" w:styleId="TOCHeading">
    <w:name w:val="TOC Heading"/>
    <w:basedOn w:val="Heading1"/>
    <w:next w:val="Normal"/>
    <w:uiPriority w:val="39"/>
    <w:unhideWhenUsed/>
    <w:qFormat/>
    <w:rsid w:val="00F61A6D"/>
    <w:pPr>
      <w:outlineLvl w:val="9"/>
    </w:pPr>
  </w:style>
  <w:style w:type="paragraph" w:styleId="TOC2">
    <w:name w:val="toc 2"/>
    <w:basedOn w:val="Normal"/>
    <w:next w:val="Normal"/>
    <w:uiPriority w:val="39"/>
    <w:pPr>
      <w:spacing w:after="100"/>
      <w:ind w:left="220"/>
    </w:pPr>
    <w:rPr>
      <w:lang w:val="x-none"/>
    </w:rPr>
  </w:style>
  <w:style w:type="paragraph" w:styleId="TOC1">
    <w:name w:val="toc 1"/>
    <w:basedOn w:val="Normal"/>
    <w:next w:val="Normal"/>
    <w:semiHidden/>
    <w:pPr>
      <w:spacing w:after="100"/>
    </w:pPr>
  </w:style>
  <w:style w:type="paragraph" w:styleId="TOC3">
    <w:name w:val="toc 3"/>
    <w:basedOn w:val="Normal"/>
    <w:next w:val="Normal"/>
    <w:uiPriority w:val="39"/>
    <w:pPr>
      <w:spacing w:after="100"/>
      <w:ind w:left="440"/>
    </w:pPr>
  </w:style>
  <w:style w:type="paragraph" w:customStyle="1" w:styleId="211">
    <w:name w:val="Основной текст с отступом 21"/>
    <w:basedOn w:val="Normal"/>
    <w:pPr>
      <w:suppressAutoHyphens/>
      <w:ind w:firstLine="397"/>
      <w:jc w:val="center"/>
    </w:pPr>
    <w:rPr>
      <w:rFonts w:ascii="Courier New" w:hAnsi="Courier New"/>
      <w:sz w:val="26"/>
    </w:rPr>
  </w:style>
  <w:style w:type="paragraph" w:customStyle="1" w:styleId="17">
    <w:name w:val="Текст1"/>
    <w:basedOn w:val="Normal"/>
    <w:pPr>
      <w:suppressAutoHyphens/>
      <w:ind w:firstLine="567"/>
    </w:pPr>
    <w:rPr>
      <w:rFonts w:ascii="Courier New" w:hAnsi="Courier New"/>
    </w:rPr>
  </w:style>
  <w:style w:type="paragraph" w:styleId="NoSpacing">
    <w:name w:val="No Spacing"/>
    <w:uiPriority w:val="1"/>
    <w:qFormat/>
    <w:rsid w:val="00F61A6D"/>
    <w:pPr>
      <w:spacing w:after="0" w:line="240" w:lineRule="auto"/>
    </w:pPr>
  </w:style>
  <w:style w:type="paragraph" w:customStyle="1" w:styleId="18">
    <w:name w:val="Название объекта1"/>
    <w:basedOn w:val="Normal"/>
    <w:next w:val="Normal"/>
    <w:rPr>
      <w:b/>
      <w:bCs/>
      <w:color w:val="4F81BD"/>
      <w:sz w:val="18"/>
      <w:szCs w:val="18"/>
    </w:rPr>
  </w:style>
  <w:style w:type="paragraph" w:styleId="TOC7">
    <w:name w:val="toc 7"/>
    <w:basedOn w:val="Normal"/>
    <w:next w:val="Normal"/>
    <w:semiHidden/>
    <w:pPr>
      <w:ind w:left="1200"/>
    </w:pPr>
  </w:style>
  <w:style w:type="paragraph" w:customStyle="1" w:styleId="140">
    <w:name w:val="Обычный + 14 пт"/>
    <w:basedOn w:val="Heading1"/>
    <w:pPr>
      <w:jc w:val="both"/>
    </w:pPr>
    <w:rPr>
      <w:rFonts w:ascii="Times New Roman" w:hAnsi="Times New Roman"/>
    </w:rPr>
  </w:style>
  <w:style w:type="paragraph" w:styleId="TOC4">
    <w:name w:val="toc 4"/>
    <w:basedOn w:val="15"/>
    <w:semiHidden/>
    <w:pPr>
      <w:tabs>
        <w:tab w:val="right" w:leader="dot" w:pos="14731"/>
      </w:tabs>
      <w:ind w:left="849"/>
    </w:pPr>
  </w:style>
  <w:style w:type="paragraph" w:styleId="TOC5">
    <w:name w:val="toc 5"/>
    <w:basedOn w:val="15"/>
    <w:semiHidden/>
    <w:pPr>
      <w:tabs>
        <w:tab w:val="right" w:leader="dot" w:pos="16429"/>
      </w:tabs>
      <w:ind w:left="1132"/>
    </w:pPr>
  </w:style>
  <w:style w:type="paragraph" w:styleId="TOC6">
    <w:name w:val="toc 6"/>
    <w:basedOn w:val="15"/>
    <w:semiHidden/>
    <w:pPr>
      <w:tabs>
        <w:tab w:val="right" w:leader="dot" w:pos="18127"/>
      </w:tabs>
      <w:ind w:left="1415"/>
    </w:pPr>
  </w:style>
  <w:style w:type="paragraph" w:styleId="TOC8">
    <w:name w:val="toc 8"/>
    <w:basedOn w:val="15"/>
    <w:semiHidden/>
    <w:pPr>
      <w:tabs>
        <w:tab w:val="right" w:leader="dot" w:pos="21523"/>
      </w:tabs>
      <w:ind w:left="1981"/>
    </w:pPr>
  </w:style>
  <w:style w:type="paragraph" w:styleId="TOC9">
    <w:name w:val="toc 9"/>
    <w:basedOn w:val="15"/>
    <w:semiHidden/>
    <w:pPr>
      <w:tabs>
        <w:tab w:val="right" w:leader="dot" w:pos="23221"/>
      </w:tabs>
      <w:ind w:left="2264"/>
    </w:pPr>
  </w:style>
  <w:style w:type="paragraph" w:customStyle="1" w:styleId="100">
    <w:name w:val="Оглавление 10"/>
    <w:basedOn w:val="15"/>
    <w:pPr>
      <w:tabs>
        <w:tab w:val="right" w:leader="dot" w:pos="24919"/>
      </w:tabs>
      <w:ind w:left="2547"/>
    </w:pPr>
  </w:style>
  <w:style w:type="paragraph" w:customStyle="1" w:styleId="a4">
    <w:name w:val="Содержимое врезки"/>
    <w:basedOn w:val="BodyText"/>
  </w:style>
  <w:style w:type="paragraph" w:customStyle="1" w:styleId="10">
    <w:name w:val="Заголовок 10"/>
    <w:basedOn w:val="a2"/>
    <w:next w:val="BodyText"/>
    <w:pPr>
      <w:numPr>
        <w:numId w:val="1"/>
      </w:numPr>
    </w:pPr>
    <w:rPr>
      <w:b/>
      <w:bCs/>
      <w:sz w:val="21"/>
      <w:szCs w:val="21"/>
    </w:rPr>
  </w:style>
  <w:style w:type="paragraph" w:styleId="DocumentMap">
    <w:name w:val="Document Map"/>
    <w:basedOn w:val="Normal"/>
    <w:semiHidden/>
    <w:rsid w:val="009870A1"/>
    <w:pPr>
      <w:shd w:val="clear" w:color="auto" w:fill="000080"/>
    </w:pPr>
    <w:rPr>
      <w:rFonts w:ascii="Tahoma" w:hAnsi="Tahoma" w:cs="Tahoma"/>
    </w:rPr>
  </w:style>
  <w:style w:type="paragraph" w:customStyle="1" w:styleId="19">
    <w:name w:val="Абзац списка1"/>
    <w:basedOn w:val="Normal"/>
    <w:rsid w:val="00E13FCA"/>
    <w:pPr>
      <w:ind w:left="720"/>
    </w:pPr>
    <w:rPr>
      <w:rFonts w:eastAsia="Calibri"/>
    </w:rPr>
  </w:style>
  <w:style w:type="paragraph" w:styleId="Caption">
    <w:name w:val="caption"/>
    <w:basedOn w:val="Normal"/>
    <w:next w:val="Normal"/>
    <w:uiPriority w:val="35"/>
    <w:unhideWhenUsed/>
    <w:qFormat/>
    <w:rsid w:val="00F61A6D"/>
    <w:pPr>
      <w:spacing w:line="240" w:lineRule="auto"/>
    </w:pPr>
    <w:rPr>
      <w:b/>
      <w:bCs/>
      <w:color w:val="4F81BD" w:themeColor="accent1"/>
      <w:sz w:val="18"/>
      <w:szCs w:val="18"/>
    </w:rPr>
  </w:style>
  <w:style w:type="table" w:styleId="TableGrid">
    <w:name w:val="Table Grid"/>
    <w:basedOn w:val="TableNormal"/>
    <w:uiPriority w:val="59"/>
    <w:rsid w:val="00907DA4"/>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61A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1A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1A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1A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1A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61A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61A6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61A6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F61A6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F61A6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61A6D"/>
    <w:rPr>
      <w:i/>
      <w:iCs/>
    </w:rPr>
  </w:style>
  <w:style w:type="paragraph" w:styleId="Quote">
    <w:name w:val="Quote"/>
    <w:basedOn w:val="Normal"/>
    <w:next w:val="Normal"/>
    <w:link w:val="QuoteChar"/>
    <w:uiPriority w:val="29"/>
    <w:qFormat/>
    <w:rsid w:val="00F61A6D"/>
    <w:rPr>
      <w:i/>
      <w:iCs/>
      <w:color w:val="000000" w:themeColor="text1"/>
    </w:rPr>
  </w:style>
  <w:style w:type="character" w:customStyle="1" w:styleId="QuoteChar">
    <w:name w:val="Quote Char"/>
    <w:basedOn w:val="DefaultParagraphFont"/>
    <w:link w:val="Quote"/>
    <w:uiPriority w:val="29"/>
    <w:rsid w:val="00F61A6D"/>
    <w:rPr>
      <w:i/>
      <w:iCs/>
      <w:color w:val="000000" w:themeColor="text1"/>
    </w:rPr>
  </w:style>
  <w:style w:type="paragraph" w:styleId="IntenseQuote">
    <w:name w:val="Intense Quote"/>
    <w:basedOn w:val="Normal"/>
    <w:next w:val="Normal"/>
    <w:link w:val="IntenseQuoteChar"/>
    <w:uiPriority w:val="30"/>
    <w:qFormat/>
    <w:rsid w:val="00F61A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61A6D"/>
    <w:rPr>
      <w:b/>
      <w:bCs/>
      <w:i/>
      <w:iCs/>
      <w:color w:val="4F81BD" w:themeColor="accent1"/>
    </w:rPr>
  </w:style>
  <w:style w:type="character" w:styleId="SubtleEmphasis">
    <w:name w:val="Subtle Emphasis"/>
    <w:basedOn w:val="DefaultParagraphFont"/>
    <w:uiPriority w:val="19"/>
    <w:qFormat/>
    <w:rsid w:val="00F61A6D"/>
    <w:rPr>
      <w:i/>
      <w:iCs/>
      <w:color w:val="808080" w:themeColor="text1" w:themeTint="7F"/>
    </w:rPr>
  </w:style>
  <w:style w:type="character" w:styleId="IntenseEmphasis">
    <w:name w:val="Intense Emphasis"/>
    <w:basedOn w:val="DefaultParagraphFont"/>
    <w:uiPriority w:val="21"/>
    <w:qFormat/>
    <w:rsid w:val="00F61A6D"/>
    <w:rPr>
      <w:b/>
      <w:bCs/>
      <w:i/>
      <w:iCs/>
      <w:color w:val="4F81BD" w:themeColor="accent1"/>
    </w:rPr>
  </w:style>
  <w:style w:type="character" w:styleId="SubtleReference">
    <w:name w:val="Subtle Reference"/>
    <w:basedOn w:val="DefaultParagraphFont"/>
    <w:uiPriority w:val="31"/>
    <w:qFormat/>
    <w:rsid w:val="00F61A6D"/>
    <w:rPr>
      <w:smallCaps/>
      <w:color w:val="C0504D" w:themeColor="accent2"/>
      <w:u w:val="single"/>
    </w:rPr>
  </w:style>
  <w:style w:type="character" w:styleId="IntenseReference">
    <w:name w:val="Intense Reference"/>
    <w:basedOn w:val="DefaultParagraphFont"/>
    <w:uiPriority w:val="32"/>
    <w:qFormat/>
    <w:rsid w:val="00F61A6D"/>
    <w:rPr>
      <w:b/>
      <w:bCs/>
      <w:smallCaps/>
      <w:color w:val="C0504D" w:themeColor="accent2"/>
      <w:spacing w:val="5"/>
      <w:u w:val="single"/>
    </w:rPr>
  </w:style>
  <w:style w:type="character" w:styleId="BookTitle">
    <w:name w:val="Book Title"/>
    <w:basedOn w:val="DefaultParagraphFont"/>
    <w:uiPriority w:val="33"/>
    <w:qFormat/>
    <w:rsid w:val="00F61A6D"/>
    <w:rPr>
      <w:b/>
      <w:bCs/>
      <w:smallCaps/>
      <w:spacing w:val="5"/>
    </w:rPr>
  </w:style>
  <w:style w:type="character" w:customStyle="1" w:styleId="reference-text">
    <w:name w:val="reference-text"/>
    <w:basedOn w:val="DefaultParagraphFont"/>
    <w:rsid w:val="00C30827"/>
  </w:style>
  <w:style w:type="paragraph" w:customStyle="1" w:styleId="Default">
    <w:name w:val="Default"/>
    <w:rsid w:val="002371B2"/>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27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6.xml"/><Relationship Id="rId42" Type="http://schemas.openxmlformats.org/officeDocument/2006/relationships/footer" Target="footer17.xml"/><Relationship Id="rId47" Type="http://schemas.openxmlformats.org/officeDocument/2006/relationships/header" Target="header20.xml"/><Relationship Id="rId63" Type="http://schemas.openxmlformats.org/officeDocument/2006/relationships/image" Target="media/image3.emf"/><Relationship Id="rId68" Type="http://schemas.openxmlformats.org/officeDocument/2006/relationships/image" Target="media/image8.png"/><Relationship Id="rId84" Type="http://schemas.openxmlformats.org/officeDocument/2006/relationships/image" Target="media/image24.png"/><Relationship Id="rId89" Type="http://schemas.openxmlformats.org/officeDocument/2006/relationships/image" Target="media/image29.png"/><Relationship Id="rId16" Type="http://schemas.openxmlformats.org/officeDocument/2006/relationships/footer" Target="footer4.xml"/><Relationship Id="rId107" Type="http://schemas.openxmlformats.org/officeDocument/2006/relationships/theme" Target="theme/theme1.xml"/><Relationship Id="rId11" Type="http://schemas.openxmlformats.org/officeDocument/2006/relationships/header" Target="header2.xml"/><Relationship Id="rId32" Type="http://schemas.openxmlformats.org/officeDocument/2006/relationships/header" Target="header13.xml"/><Relationship Id="rId37" Type="http://schemas.openxmlformats.org/officeDocument/2006/relationships/header" Target="header15.xml"/><Relationship Id="rId53" Type="http://schemas.openxmlformats.org/officeDocument/2006/relationships/header" Target="header23.xml"/><Relationship Id="rId58" Type="http://schemas.openxmlformats.org/officeDocument/2006/relationships/footer" Target="footer25.xml"/><Relationship Id="rId74" Type="http://schemas.openxmlformats.org/officeDocument/2006/relationships/image" Target="media/image14.png"/><Relationship Id="rId79" Type="http://schemas.openxmlformats.org/officeDocument/2006/relationships/image" Target="media/image19.png"/><Relationship Id="rId102" Type="http://schemas.openxmlformats.org/officeDocument/2006/relationships/footer" Target="footer30.xml"/><Relationship Id="rId5" Type="http://schemas.openxmlformats.org/officeDocument/2006/relationships/settings" Target="settings.xml"/><Relationship Id="rId90" Type="http://schemas.openxmlformats.org/officeDocument/2006/relationships/image" Target="media/image30.png"/><Relationship Id="rId95" Type="http://schemas.openxmlformats.org/officeDocument/2006/relationships/header" Target="header28.xml"/><Relationship Id="rId22" Type="http://schemas.openxmlformats.org/officeDocument/2006/relationships/footer" Target="footer7.xml"/><Relationship Id="rId27" Type="http://schemas.openxmlformats.org/officeDocument/2006/relationships/footer" Target="footer9.xml"/><Relationship Id="rId43" Type="http://schemas.openxmlformats.org/officeDocument/2006/relationships/header" Target="header18.xml"/><Relationship Id="rId48" Type="http://schemas.openxmlformats.org/officeDocument/2006/relationships/footer" Target="footer20.xml"/><Relationship Id="rId64" Type="http://schemas.openxmlformats.org/officeDocument/2006/relationships/image" Target="media/image4.emf"/><Relationship Id="rId69" Type="http://schemas.openxmlformats.org/officeDocument/2006/relationships/image" Target="media/image9.png"/><Relationship Id="rId80" Type="http://schemas.openxmlformats.org/officeDocument/2006/relationships/image" Target="media/image20.png"/><Relationship Id="rId85" Type="http://schemas.openxmlformats.org/officeDocument/2006/relationships/image" Target="media/image25.png"/><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footer" Target="footer12.xml"/><Relationship Id="rId38" Type="http://schemas.openxmlformats.org/officeDocument/2006/relationships/header" Target="header16.xml"/><Relationship Id="rId59" Type="http://schemas.openxmlformats.org/officeDocument/2006/relationships/header" Target="header26.xml"/><Relationship Id="rId103" Type="http://schemas.openxmlformats.org/officeDocument/2006/relationships/footer" Target="footer31.xml"/><Relationship Id="rId20" Type="http://schemas.openxmlformats.org/officeDocument/2006/relationships/header" Target="header7.xml"/><Relationship Id="rId41" Type="http://schemas.openxmlformats.org/officeDocument/2006/relationships/header" Target="header17.xml"/><Relationship Id="rId54" Type="http://schemas.openxmlformats.org/officeDocument/2006/relationships/footer" Target="footer23.xml"/><Relationship Id="rId62" Type="http://schemas.openxmlformats.org/officeDocument/2006/relationships/image" Target="media/image2.emf"/><Relationship Id="rId70" Type="http://schemas.openxmlformats.org/officeDocument/2006/relationships/image" Target="media/image10.png"/><Relationship Id="rId75" Type="http://schemas.openxmlformats.org/officeDocument/2006/relationships/image" Target="media/image15.png"/><Relationship Id="rId83" Type="http://schemas.openxmlformats.org/officeDocument/2006/relationships/image" Target="media/image23.png"/><Relationship Id="rId88" Type="http://schemas.openxmlformats.org/officeDocument/2006/relationships/image" Target="media/image28.png"/><Relationship Id="rId91" Type="http://schemas.openxmlformats.org/officeDocument/2006/relationships/image" Target="media/image31.png"/><Relationship Id="rId96" Type="http://schemas.openxmlformats.org/officeDocument/2006/relationships/footer" Target="footer2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4.xml"/><Relationship Id="rId106"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eader" Target="head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footer" Target="footer26.xml"/><Relationship Id="rId65" Type="http://schemas.openxmlformats.org/officeDocument/2006/relationships/image" Target="media/image5.png"/><Relationship Id="rId73" Type="http://schemas.openxmlformats.org/officeDocument/2006/relationships/image" Target="media/image13.png"/><Relationship Id="rId78" Type="http://schemas.openxmlformats.org/officeDocument/2006/relationships/image" Target="media/image18.png"/><Relationship Id="rId81" Type="http://schemas.openxmlformats.org/officeDocument/2006/relationships/image" Target="media/image21.png"/><Relationship Id="rId86" Type="http://schemas.openxmlformats.org/officeDocument/2006/relationships/image" Target="media/image26.png"/><Relationship Id="rId94" Type="http://schemas.openxmlformats.org/officeDocument/2006/relationships/header" Target="header27.xml"/><Relationship Id="rId99" Type="http://schemas.openxmlformats.org/officeDocument/2006/relationships/footer" Target="footer29.xml"/><Relationship Id="rId101" Type="http://schemas.openxmlformats.org/officeDocument/2006/relationships/header" Target="header31.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footer" Target="footer15.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header" Target="header24.xml"/><Relationship Id="rId76" Type="http://schemas.openxmlformats.org/officeDocument/2006/relationships/image" Target="media/image16.png"/><Relationship Id="rId97" Type="http://schemas.openxmlformats.org/officeDocument/2006/relationships/footer" Target="footer28.xml"/><Relationship Id="rId104" Type="http://schemas.openxmlformats.org/officeDocument/2006/relationships/header" Target="header32.xml"/><Relationship Id="rId7" Type="http://schemas.openxmlformats.org/officeDocument/2006/relationships/footnotes" Target="footnotes.xml"/><Relationship Id="rId71" Type="http://schemas.openxmlformats.org/officeDocument/2006/relationships/image" Target="media/image11.png"/><Relationship Id="rId92" Type="http://schemas.openxmlformats.org/officeDocument/2006/relationships/hyperlink" Target="http://ru.wikipedia.org/wiki/&#1055;&#1088;&#1077;&#1086;&#1073;&#1088;&#1072;&#1079;&#1086;&#1074;&#1072;&#1085;&#1080;&#1077;_&#1041;&#1086;&#1082;&#1089;&#1072;_&#8212;_&#1052;&#1102;&#1083;&#1083;&#1077;&#1088;&#1072;" TargetMode="External"/><Relationship Id="rId2" Type="http://schemas.openxmlformats.org/officeDocument/2006/relationships/numbering" Target="numbering.xml"/><Relationship Id="rId29" Type="http://schemas.openxmlformats.org/officeDocument/2006/relationships/header" Target="header11.xml"/><Relationship Id="rId24" Type="http://schemas.openxmlformats.org/officeDocument/2006/relationships/footer" Target="footer8.xml"/><Relationship Id="rId40" Type="http://schemas.openxmlformats.org/officeDocument/2006/relationships/footer" Target="footer16.xml"/><Relationship Id="rId45" Type="http://schemas.openxmlformats.org/officeDocument/2006/relationships/footer" Target="footer18.xml"/><Relationship Id="rId66" Type="http://schemas.openxmlformats.org/officeDocument/2006/relationships/image" Target="media/image6.png"/><Relationship Id="rId87" Type="http://schemas.openxmlformats.org/officeDocument/2006/relationships/image" Target="media/image27.png"/><Relationship Id="rId61" Type="http://schemas.openxmlformats.org/officeDocument/2006/relationships/image" Target="media/image1.emf"/><Relationship Id="rId82" Type="http://schemas.openxmlformats.org/officeDocument/2006/relationships/image" Target="media/image22.png"/><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footer" Target="footer11.xml"/><Relationship Id="rId35" Type="http://schemas.openxmlformats.org/officeDocument/2006/relationships/header" Target="header14.xml"/><Relationship Id="rId56" Type="http://schemas.openxmlformats.org/officeDocument/2006/relationships/header" Target="header25.xml"/><Relationship Id="rId77" Type="http://schemas.openxmlformats.org/officeDocument/2006/relationships/image" Target="media/image17.png"/><Relationship Id="rId100" Type="http://schemas.openxmlformats.org/officeDocument/2006/relationships/header" Target="header30.xml"/><Relationship Id="rId105" Type="http://schemas.openxmlformats.org/officeDocument/2006/relationships/footer" Target="footer32.xml"/><Relationship Id="rId8" Type="http://schemas.openxmlformats.org/officeDocument/2006/relationships/endnotes" Target="endnotes.xml"/><Relationship Id="rId51" Type="http://schemas.openxmlformats.org/officeDocument/2006/relationships/footer" Target="footer21.xml"/><Relationship Id="rId72" Type="http://schemas.openxmlformats.org/officeDocument/2006/relationships/image" Target="media/image12.png"/><Relationship Id="rId93" Type="http://schemas.openxmlformats.org/officeDocument/2006/relationships/hyperlink" Target="http://en.wikipedia.org/wiki/Quickselect" TargetMode="External"/><Relationship Id="rId98" Type="http://schemas.openxmlformats.org/officeDocument/2006/relationships/header" Target="header29.xml"/><Relationship Id="rId3" Type="http://schemas.openxmlformats.org/officeDocument/2006/relationships/styles" Target="styles.xml"/><Relationship Id="rId25" Type="http://schemas.openxmlformats.org/officeDocument/2006/relationships/header" Target="header9.xml"/><Relationship Id="rId46" Type="http://schemas.openxmlformats.org/officeDocument/2006/relationships/footer" Target="footer19.xml"/><Relationship Id="rId67"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EA740-5CF5-43DE-AC8C-010C60A46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63</Pages>
  <Words>14880</Words>
  <Characters>84819</Characters>
  <Application>Microsoft Office Word</Application>
  <DocSecurity>0</DocSecurity>
  <Lines>706</Lines>
  <Paragraphs>198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ФЕДЕРАЛЬНОЕ АГЕНТСТВО ПО ОБРАЗОВАНИЮ</vt:lpstr>
      <vt:lpstr>ФЕДЕРАЛЬНОЕ АГЕНТСТВО ПО ОБРАЗОВАНИЮ</vt:lpstr>
    </vt:vector>
  </TitlesOfParts>
  <Company>Home</Company>
  <LinksUpToDate>false</LinksUpToDate>
  <CharactersWithSpaces>99501</CharactersWithSpaces>
  <SharedDoc>false</SharedDoc>
  <HLinks>
    <vt:vector size="102" baseType="variant">
      <vt:variant>
        <vt:i4>5963797</vt:i4>
      </vt:variant>
      <vt:variant>
        <vt:i4>86</vt:i4>
      </vt:variant>
      <vt:variant>
        <vt:i4>0</vt:i4>
      </vt:variant>
      <vt:variant>
        <vt:i4>5</vt:i4>
      </vt:variant>
      <vt:variant>
        <vt:lpwstr>http://www.informsystema.ru/(X(1)S(1jw0z2555ixwzj55xo0tow55)A(o0U4wfNPzgEkAAAAMTNkMjFjYjgtYTQyZC00NWFhLTg0YzEtOWQxNmZjYTNjOWQ0HcSqQKYtltZe-FqGxshtxuWrxFjBrjzNkpJ7iFFPK781))/Software.aspx?id=11</vt:lpwstr>
      </vt:variant>
      <vt:variant>
        <vt:lpwstr/>
      </vt:variant>
      <vt:variant>
        <vt:i4>1703999</vt:i4>
      </vt:variant>
      <vt:variant>
        <vt:i4>84</vt:i4>
      </vt:variant>
      <vt:variant>
        <vt:i4>0</vt:i4>
      </vt:variant>
      <vt:variant>
        <vt:i4>5</vt:i4>
      </vt:variant>
      <vt:variant>
        <vt:lpwstr>http://www.informsystema.ru/(X(1)S(1jw0z2555ixwzj55xo0tow55)A(1-5ezPNPzgEkAAAAMDI3ZjEwYmYtMGQ5YS00OTQ4LWJjYTAtZGNmZDI3ZjNiZTdiYh3_VHLz0lcv5g_VtjcPe7KuB_La0hSLBSG5okhWcro1))/Software.aspx?id=12)</vt:lpwstr>
      </vt:variant>
      <vt:variant>
        <vt:lpwstr/>
      </vt:variant>
      <vt:variant>
        <vt:i4>2162740</vt:i4>
      </vt:variant>
      <vt:variant>
        <vt:i4>81</vt:i4>
      </vt:variant>
      <vt:variant>
        <vt:i4>0</vt:i4>
      </vt:variant>
      <vt:variant>
        <vt:i4>5</vt:i4>
      </vt:variant>
      <vt:variant>
        <vt:lpwstr>http://www.buki.yar.ru/description.html</vt:lpwstr>
      </vt:variant>
      <vt:variant>
        <vt:lpwstr/>
      </vt:variant>
      <vt:variant>
        <vt:i4>4653131</vt:i4>
      </vt:variant>
      <vt:variant>
        <vt:i4>78</vt:i4>
      </vt:variant>
      <vt:variant>
        <vt:i4>0</vt:i4>
      </vt:variant>
      <vt:variant>
        <vt:i4>5</vt:i4>
      </vt:variant>
      <vt:variant>
        <vt:lpwstr>http://www.elnit.org/sistema-irbis/osnovnie-charakteristiki.html</vt:lpwstr>
      </vt:variant>
      <vt:variant>
        <vt:lpwstr/>
      </vt:variant>
      <vt:variant>
        <vt:i4>6881333</vt:i4>
      </vt:variant>
      <vt:variant>
        <vt:i4>75</vt:i4>
      </vt:variant>
      <vt:variant>
        <vt:i4>0</vt:i4>
      </vt:variant>
      <vt:variant>
        <vt:i4>5</vt:i4>
      </vt:variant>
      <vt:variant>
        <vt:lpwstr>http://obs.ruslan.ru/?product:system_description:purpose_principle</vt:lpwstr>
      </vt:variant>
      <vt:variant>
        <vt:lpwstr/>
      </vt:variant>
      <vt:variant>
        <vt:i4>1638462</vt:i4>
      </vt:variant>
      <vt:variant>
        <vt:i4>68</vt:i4>
      </vt:variant>
      <vt:variant>
        <vt:i4>0</vt:i4>
      </vt:variant>
      <vt:variant>
        <vt:i4>5</vt:i4>
      </vt:variant>
      <vt:variant>
        <vt:lpwstr/>
      </vt:variant>
      <vt:variant>
        <vt:lpwstr>_Toc358972208</vt:lpwstr>
      </vt:variant>
      <vt:variant>
        <vt:i4>1638462</vt:i4>
      </vt:variant>
      <vt:variant>
        <vt:i4>62</vt:i4>
      </vt:variant>
      <vt:variant>
        <vt:i4>0</vt:i4>
      </vt:variant>
      <vt:variant>
        <vt:i4>5</vt:i4>
      </vt:variant>
      <vt:variant>
        <vt:lpwstr/>
      </vt:variant>
      <vt:variant>
        <vt:lpwstr>_Toc358972207</vt:lpwstr>
      </vt:variant>
      <vt:variant>
        <vt:i4>1638462</vt:i4>
      </vt:variant>
      <vt:variant>
        <vt:i4>56</vt:i4>
      </vt:variant>
      <vt:variant>
        <vt:i4>0</vt:i4>
      </vt:variant>
      <vt:variant>
        <vt:i4>5</vt:i4>
      </vt:variant>
      <vt:variant>
        <vt:lpwstr/>
      </vt:variant>
      <vt:variant>
        <vt:lpwstr>_Toc358972205</vt:lpwstr>
      </vt:variant>
      <vt:variant>
        <vt:i4>1638462</vt:i4>
      </vt:variant>
      <vt:variant>
        <vt:i4>50</vt:i4>
      </vt:variant>
      <vt:variant>
        <vt:i4>0</vt:i4>
      </vt:variant>
      <vt:variant>
        <vt:i4>5</vt:i4>
      </vt:variant>
      <vt:variant>
        <vt:lpwstr/>
      </vt:variant>
      <vt:variant>
        <vt:lpwstr>_Toc358972204</vt:lpwstr>
      </vt:variant>
      <vt:variant>
        <vt:i4>1638462</vt:i4>
      </vt:variant>
      <vt:variant>
        <vt:i4>44</vt:i4>
      </vt:variant>
      <vt:variant>
        <vt:i4>0</vt:i4>
      </vt:variant>
      <vt:variant>
        <vt:i4>5</vt:i4>
      </vt:variant>
      <vt:variant>
        <vt:lpwstr/>
      </vt:variant>
      <vt:variant>
        <vt:lpwstr>_Toc358972203</vt:lpwstr>
      </vt:variant>
      <vt:variant>
        <vt:i4>1638462</vt:i4>
      </vt:variant>
      <vt:variant>
        <vt:i4>38</vt:i4>
      </vt:variant>
      <vt:variant>
        <vt:i4>0</vt:i4>
      </vt:variant>
      <vt:variant>
        <vt:i4>5</vt:i4>
      </vt:variant>
      <vt:variant>
        <vt:lpwstr/>
      </vt:variant>
      <vt:variant>
        <vt:lpwstr>_Toc358972202</vt:lpwstr>
      </vt:variant>
      <vt:variant>
        <vt:i4>1638462</vt:i4>
      </vt:variant>
      <vt:variant>
        <vt:i4>32</vt:i4>
      </vt:variant>
      <vt:variant>
        <vt:i4>0</vt:i4>
      </vt:variant>
      <vt:variant>
        <vt:i4>5</vt:i4>
      </vt:variant>
      <vt:variant>
        <vt:lpwstr/>
      </vt:variant>
      <vt:variant>
        <vt:lpwstr>_Toc358972201</vt:lpwstr>
      </vt:variant>
      <vt:variant>
        <vt:i4>1638462</vt:i4>
      </vt:variant>
      <vt:variant>
        <vt:i4>26</vt:i4>
      </vt:variant>
      <vt:variant>
        <vt:i4>0</vt:i4>
      </vt:variant>
      <vt:variant>
        <vt:i4>5</vt:i4>
      </vt:variant>
      <vt:variant>
        <vt:lpwstr/>
      </vt:variant>
      <vt:variant>
        <vt:lpwstr>_Toc358972200</vt:lpwstr>
      </vt:variant>
      <vt:variant>
        <vt:i4>1048637</vt:i4>
      </vt:variant>
      <vt:variant>
        <vt:i4>20</vt:i4>
      </vt:variant>
      <vt:variant>
        <vt:i4>0</vt:i4>
      </vt:variant>
      <vt:variant>
        <vt:i4>5</vt:i4>
      </vt:variant>
      <vt:variant>
        <vt:lpwstr/>
      </vt:variant>
      <vt:variant>
        <vt:lpwstr>_Toc358972199</vt:lpwstr>
      </vt:variant>
      <vt:variant>
        <vt:i4>1048637</vt:i4>
      </vt:variant>
      <vt:variant>
        <vt:i4>14</vt:i4>
      </vt:variant>
      <vt:variant>
        <vt:i4>0</vt:i4>
      </vt:variant>
      <vt:variant>
        <vt:i4>5</vt:i4>
      </vt:variant>
      <vt:variant>
        <vt:lpwstr/>
      </vt:variant>
      <vt:variant>
        <vt:lpwstr>_Toc358972197</vt:lpwstr>
      </vt:variant>
      <vt:variant>
        <vt:i4>1048637</vt:i4>
      </vt:variant>
      <vt:variant>
        <vt:i4>8</vt:i4>
      </vt:variant>
      <vt:variant>
        <vt:i4>0</vt:i4>
      </vt:variant>
      <vt:variant>
        <vt:i4>5</vt:i4>
      </vt:variant>
      <vt:variant>
        <vt:lpwstr/>
      </vt:variant>
      <vt:variant>
        <vt:lpwstr>_Toc358972196</vt:lpwstr>
      </vt:variant>
      <vt:variant>
        <vt:i4>1048637</vt:i4>
      </vt:variant>
      <vt:variant>
        <vt:i4>2</vt:i4>
      </vt:variant>
      <vt:variant>
        <vt:i4>0</vt:i4>
      </vt:variant>
      <vt:variant>
        <vt:i4>5</vt:i4>
      </vt:variant>
      <vt:variant>
        <vt:lpwstr/>
      </vt:variant>
      <vt:variant>
        <vt:lpwstr>_Toc358972195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creator>Мишка Целоусов</dc:creator>
  <cp:lastModifiedBy>ilion</cp:lastModifiedBy>
  <cp:revision>556</cp:revision>
  <cp:lastPrinted>2013-08-27T05:46:00Z</cp:lastPrinted>
  <dcterms:created xsi:type="dcterms:W3CDTF">2013-08-27T05:23:00Z</dcterms:created>
  <dcterms:modified xsi:type="dcterms:W3CDTF">2014-01-28T08:58:00Z</dcterms:modified>
</cp:coreProperties>
</file>